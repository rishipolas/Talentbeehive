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9DF" w:rsidRPr="00EF1456" w:rsidRDefault="006D39A0" w:rsidP="00B7041A">
      <w:pPr>
        <w:tabs>
          <w:tab w:val="left" w:pos="6825"/>
        </w:tabs>
        <w:spacing w:line="276" w:lineRule="auto"/>
        <w:jc w:val="center"/>
        <w:outlineLvl w:val="0"/>
        <w:rPr>
          <w:b/>
          <w:sz w:val="36"/>
          <w:szCs w:val="36"/>
          <w:u w:val="double"/>
        </w:rPr>
      </w:pPr>
      <w:r w:rsidRPr="00EF1456">
        <w:rPr>
          <w:b/>
          <w:sz w:val="36"/>
          <w:szCs w:val="36"/>
          <w:u w:val="double"/>
        </w:rPr>
        <w:t>RESUME</w:t>
      </w:r>
    </w:p>
    <w:p w:rsidR="006D39A0" w:rsidRPr="006C220E" w:rsidRDefault="006D39A0" w:rsidP="00B43FA5">
      <w:pPr>
        <w:tabs>
          <w:tab w:val="left" w:pos="6825"/>
        </w:tabs>
        <w:spacing w:line="276" w:lineRule="auto"/>
        <w:jc w:val="center"/>
        <w:rPr>
          <w:b/>
          <w:u w:val="double"/>
        </w:rPr>
      </w:pPr>
    </w:p>
    <w:tbl>
      <w:tblPr>
        <w:tblpPr w:leftFromText="180" w:rightFromText="180" w:vertAnchor="text" w:tblpY="1"/>
        <w:tblOverlap w:val="never"/>
        <w:tblW w:w="6237" w:type="dxa"/>
        <w:tblBorders>
          <w:top w:val="single" w:sz="8" w:space="0" w:color="AEBAD5"/>
          <w:bottom w:val="single" w:sz="8" w:space="0" w:color="AEBAD5"/>
        </w:tblBorders>
        <w:tblLook w:val="0680"/>
      </w:tblPr>
      <w:tblGrid>
        <w:gridCol w:w="6237"/>
      </w:tblGrid>
      <w:tr w:rsidR="002D0739" w:rsidRPr="00324358" w:rsidTr="00AF5FAC">
        <w:tc>
          <w:tcPr>
            <w:tcW w:w="6237" w:type="dxa"/>
          </w:tcPr>
          <w:p w:rsidR="002D0739" w:rsidRPr="00324358" w:rsidRDefault="00A61EF1" w:rsidP="00AF5FAC">
            <w:pPr>
              <w:spacing w:before="8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Nikhil Kishor</w:t>
            </w:r>
            <w:r w:rsidR="00843A3E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Chaudhari</w:t>
            </w:r>
          </w:p>
        </w:tc>
      </w:tr>
      <w:tr w:rsidR="002D0739" w:rsidRPr="00324358" w:rsidTr="00AF5FAC">
        <w:trPr>
          <w:trHeight w:val="568"/>
        </w:trPr>
        <w:tc>
          <w:tcPr>
            <w:tcW w:w="6237" w:type="dxa"/>
          </w:tcPr>
          <w:p w:rsidR="002D0739" w:rsidRPr="00324358" w:rsidRDefault="0011325A" w:rsidP="00A61EF1">
            <w:pPr>
              <w:pStyle w:val="NoSpacing"/>
            </w:pPr>
            <w:r>
              <w:t>Mobile:</w:t>
            </w:r>
            <w:r w:rsidR="001A32C1">
              <w:t>+</w:t>
            </w:r>
            <w:r w:rsidR="00477FF3">
              <w:t>91</w:t>
            </w:r>
            <w:r w:rsidR="00A61EF1">
              <w:t>7798475345</w:t>
            </w:r>
          </w:p>
          <w:p w:rsidR="002D0739" w:rsidRPr="00324358" w:rsidRDefault="002D0739" w:rsidP="00AF5FAC">
            <w:pPr>
              <w:rPr>
                <w:b/>
                <w:bCs/>
                <w:lang w:val="fr-FR"/>
              </w:rPr>
            </w:pPr>
            <w:r w:rsidRPr="00324358">
              <w:rPr>
                <w:b/>
                <w:bCs/>
                <w:lang w:val="fr-FR"/>
              </w:rPr>
              <w:t xml:space="preserve">E-mail : </w:t>
            </w:r>
            <w:hyperlink r:id="rId8" w:history="1">
              <w:r w:rsidR="00A61EF1" w:rsidRPr="00176AA7">
                <w:rPr>
                  <w:rStyle w:val="Hyperlink"/>
                  <w:b/>
                  <w:bCs/>
                  <w:lang w:val="fr-FR"/>
                </w:rPr>
                <w:t>nikhil.chaudhary2505@gmail.com</w:t>
              </w:r>
            </w:hyperlink>
          </w:p>
        </w:tc>
      </w:tr>
    </w:tbl>
    <w:p w:rsidR="009C19DF" w:rsidRPr="00B43FA5" w:rsidRDefault="00AF5FAC" w:rsidP="002D0739">
      <w:pPr>
        <w:tabs>
          <w:tab w:val="left" w:pos="2565"/>
        </w:tabs>
        <w:spacing w:line="276" w:lineRule="auto"/>
      </w:pPr>
      <w:r>
        <w:br w:type="textWrapping" w:clear="all"/>
      </w:r>
    </w:p>
    <w:p w:rsidR="009C19DF" w:rsidRPr="00B43FA5" w:rsidRDefault="009C19DF" w:rsidP="00B7041A">
      <w:pPr>
        <w:shd w:val="clear" w:color="auto" w:fill="E5B8B7"/>
        <w:tabs>
          <w:tab w:val="left" w:pos="360"/>
          <w:tab w:val="left" w:pos="5055"/>
        </w:tabs>
        <w:spacing w:line="276" w:lineRule="auto"/>
        <w:jc w:val="both"/>
        <w:outlineLvl w:val="0"/>
        <w:rPr>
          <w:b/>
          <w:bCs/>
        </w:rPr>
      </w:pPr>
      <w:r w:rsidRPr="00B43FA5">
        <w:rPr>
          <w:b/>
          <w:bCs/>
        </w:rPr>
        <w:t xml:space="preserve"> Career Objective</w:t>
      </w:r>
      <w:r w:rsidRPr="00B43FA5">
        <w:rPr>
          <w:b/>
          <w:bCs/>
        </w:rPr>
        <w:tab/>
      </w:r>
    </w:p>
    <w:p w:rsidR="002D307B" w:rsidRDefault="002D0739" w:rsidP="003E252C">
      <w:pPr>
        <w:jc w:val="both"/>
      </w:pPr>
      <w:r w:rsidRPr="00324358">
        <w:t>Seeking a challenging and growth oriented carrier. I can utilize my knowledge and skill completely</w:t>
      </w:r>
      <w:r>
        <w:t xml:space="preserve"> d</w:t>
      </w:r>
      <w:r w:rsidRPr="00324358">
        <w:t>evelopment of</w:t>
      </w:r>
      <w:r w:rsidR="004A6CD6">
        <w:t xml:space="preserve"> organization</w:t>
      </w:r>
      <w:r w:rsidR="00BD5CAC">
        <w:rPr>
          <w:bCs/>
        </w:rPr>
        <w:t>.</w:t>
      </w:r>
      <w:r w:rsidR="004A6CD6">
        <w:t>Also learning new skills and improve my carrier path</w:t>
      </w:r>
      <w:r w:rsidR="002508D1">
        <w:t>.</w:t>
      </w:r>
    </w:p>
    <w:p w:rsidR="00E92B2B" w:rsidRPr="002D0739" w:rsidRDefault="00E92B2B" w:rsidP="003E252C">
      <w:pPr>
        <w:jc w:val="both"/>
      </w:pPr>
    </w:p>
    <w:p w:rsidR="009C19DF" w:rsidRPr="00B43FA5" w:rsidRDefault="009C19DF" w:rsidP="00B7041A">
      <w:pPr>
        <w:shd w:val="clear" w:color="auto" w:fill="E5B8B7"/>
        <w:tabs>
          <w:tab w:val="left" w:pos="360"/>
        </w:tabs>
        <w:spacing w:line="276" w:lineRule="auto"/>
        <w:jc w:val="both"/>
        <w:outlineLvl w:val="0"/>
        <w:rPr>
          <w:b/>
          <w:bCs/>
        </w:rPr>
      </w:pPr>
      <w:r w:rsidRPr="00B43FA5">
        <w:rPr>
          <w:b/>
          <w:bCs/>
        </w:rPr>
        <w:t>Educational Qualifications</w:t>
      </w:r>
    </w:p>
    <w:p w:rsidR="002D307B" w:rsidRDefault="002D307B" w:rsidP="002D307B">
      <w:pPr>
        <w:spacing w:line="276" w:lineRule="auto"/>
        <w:ind w:firstLine="720"/>
        <w:jc w:val="both"/>
      </w:pPr>
    </w:p>
    <w:p w:rsidR="009C19DF" w:rsidRDefault="009C19DF" w:rsidP="002D307B">
      <w:pPr>
        <w:spacing w:line="276" w:lineRule="auto"/>
        <w:ind w:firstLine="720"/>
        <w:jc w:val="both"/>
      </w:pPr>
      <w:r w:rsidRPr="00B43FA5">
        <w:t>B.E.</w:t>
      </w:r>
      <w:r w:rsidR="00AB497A">
        <w:t xml:space="preserve"> in “</w:t>
      </w:r>
      <w:r w:rsidR="00705E0B">
        <w:t>Information Technology (IT)</w:t>
      </w:r>
      <w:r w:rsidR="007F79D9">
        <w:t>Engineering”</w:t>
      </w:r>
      <w:r w:rsidR="004428BD">
        <w:t xml:space="preserve"> completed</w:t>
      </w:r>
      <w:r w:rsidR="007F79D9">
        <w:t xml:space="preserve"> from </w:t>
      </w:r>
      <w:r w:rsidR="00705E0B">
        <w:t>Gf’s Godavari Collage of Engineering Jalgaon.</w:t>
      </w:r>
    </w:p>
    <w:tbl>
      <w:tblPr>
        <w:tblW w:w="9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5"/>
        <w:gridCol w:w="3413"/>
        <w:gridCol w:w="1733"/>
        <w:gridCol w:w="990"/>
        <w:gridCol w:w="1750"/>
      </w:tblGrid>
      <w:tr w:rsidR="002508D1" w:rsidRPr="00324358" w:rsidTr="002508D1">
        <w:trPr>
          <w:trHeight w:val="484"/>
        </w:trPr>
        <w:tc>
          <w:tcPr>
            <w:tcW w:w="2095" w:type="dxa"/>
          </w:tcPr>
          <w:p w:rsidR="001A32C1" w:rsidRPr="00324358" w:rsidRDefault="001A32C1" w:rsidP="002508D1">
            <w:pPr>
              <w:jc w:val="center"/>
              <w:rPr>
                <w:b/>
                <w:bCs/>
              </w:rPr>
            </w:pPr>
            <w:r w:rsidRPr="00324358">
              <w:rPr>
                <w:b/>
                <w:bCs/>
              </w:rPr>
              <w:t>Degree/</w:t>
            </w:r>
            <w:r w:rsidR="00315EF5">
              <w:rPr>
                <w:b/>
                <w:bCs/>
              </w:rPr>
              <w:t>Certificate</w:t>
            </w:r>
          </w:p>
        </w:tc>
        <w:tc>
          <w:tcPr>
            <w:tcW w:w="3413" w:type="dxa"/>
          </w:tcPr>
          <w:p w:rsidR="001A32C1" w:rsidRPr="00324358" w:rsidRDefault="001A32C1" w:rsidP="002508D1">
            <w:pPr>
              <w:jc w:val="center"/>
              <w:rPr>
                <w:b/>
                <w:bCs/>
              </w:rPr>
            </w:pPr>
            <w:r w:rsidRPr="00324358">
              <w:rPr>
                <w:b/>
                <w:bCs/>
              </w:rPr>
              <w:t>Institute</w:t>
            </w:r>
          </w:p>
        </w:tc>
        <w:tc>
          <w:tcPr>
            <w:tcW w:w="1733" w:type="dxa"/>
          </w:tcPr>
          <w:p w:rsidR="001A32C1" w:rsidRPr="00324358" w:rsidRDefault="001A32C1" w:rsidP="002508D1">
            <w:pPr>
              <w:jc w:val="center"/>
              <w:rPr>
                <w:b/>
                <w:bCs/>
              </w:rPr>
            </w:pPr>
            <w:r w:rsidRPr="00324358">
              <w:rPr>
                <w:b/>
                <w:bCs/>
              </w:rPr>
              <w:t>Board / University</w:t>
            </w:r>
          </w:p>
        </w:tc>
        <w:tc>
          <w:tcPr>
            <w:tcW w:w="990" w:type="dxa"/>
          </w:tcPr>
          <w:p w:rsidR="001A32C1" w:rsidRPr="00324358" w:rsidRDefault="001A32C1" w:rsidP="002508D1">
            <w:pPr>
              <w:jc w:val="center"/>
              <w:rPr>
                <w:b/>
                <w:bCs/>
              </w:rPr>
            </w:pPr>
            <w:r w:rsidRPr="00324358">
              <w:rPr>
                <w:b/>
                <w:bCs/>
              </w:rPr>
              <w:t>Year</w:t>
            </w:r>
            <w:r w:rsidR="002508D1">
              <w:rPr>
                <w:b/>
                <w:bCs/>
              </w:rPr>
              <w:t xml:space="preserve"> Of Passing</w:t>
            </w:r>
          </w:p>
        </w:tc>
        <w:tc>
          <w:tcPr>
            <w:tcW w:w="1750" w:type="dxa"/>
          </w:tcPr>
          <w:p w:rsidR="001A32C1" w:rsidRPr="00324358" w:rsidRDefault="006B5463" w:rsidP="002508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 w:rsidR="002508D1" w:rsidRPr="00324358" w:rsidTr="002508D1">
        <w:trPr>
          <w:trHeight w:val="257"/>
        </w:trPr>
        <w:tc>
          <w:tcPr>
            <w:tcW w:w="2095" w:type="dxa"/>
          </w:tcPr>
          <w:p w:rsidR="001A32C1" w:rsidRPr="00324358" w:rsidRDefault="00677BD6" w:rsidP="002508D1">
            <w:r>
              <w:t>B.E</w:t>
            </w:r>
          </w:p>
        </w:tc>
        <w:tc>
          <w:tcPr>
            <w:tcW w:w="3413" w:type="dxa"/>
          </w:tcPr>
          <w:p w:rsidR="001A32C1" w:rsidRPr="00324358" w:rsidRDefault="00A61EF1" w:rsidP="002508D1">
            <w:r>
              <w:t>Godavari foundation jalgaon</w:t>
            </w:r>
          </w:p>
        </w:tc>
        <w:tc>
          <w:tcPr>
            <w:tcW w:w="1733" w:type="dxa"/>
          </w:tcPr>
          <w:p w:rsidR="001A32C1" w:rsidRPr="00324358" w:rsidRDefault="00F632E6" w:rsidP="002508D1">
            <w:r>
              <w:t>NMU</w:t>
            </w:r>
          </w:p>
        </w:tc>
        <w:tc>
          <w:tcPr>
            <w:tcW w:w="990" w:type="dxa"/>
          </w:tcPr>
          <w:p w:rsidR="001A32C1" w:rsidRPr="00324358" w:rsidRDefault="001A32C1" w:rsidP="002508D1">
            <w:r w:rsidRPr="00324358">
              <w:t>201</w:t>
            </w:r>
            <w:r w:rsidR="00B7041A">
              <w:t>7</w:t>
            </w:r>
          </w:p>
        </w:tc>
        <w:tc>
          <w:tcPr>
            <w:tcW w:w="1750" w:type="dxa"/>
          </w:tcPr>
          <w:p w:rsidR="001A32C1" w:rsidRPr="00324358" w:rsidRDefault="001A32C1" w:rsidP="002508D1">
            <w:r w:rsidRPr="00324358">
              <w:t>6</w:t>
            </w:r>
            <w:r w:rsidR="00A61EF1">
              <w:t>8.38</w:t>
            </w:r>
            <w:r w:rsidR="006B5463">
              <w:t>%</w:t>
            </w:r>
          </w:p>
        </w:tc>
      </w:tr>
      <w:tr w:rsidR="002508D1" w:rsidRPr="00324358" w:rsidTr="002508D1">
        <w:trPr>
          <w:trHeight w:val="257"/>
        </w:trPr>
        <w:tc>
          <w:tcPr>
            <w:tcW w:w="2095" w:type="dxa"/>
          </w:tcPr>
          <w:p w:rsidR="001A32C1" w:rsidRPr="00324358" w:rsidRDefault="001A32C1" w:rsidP="002508D1">
            <w:r w:rsidRPr="00324358">
              <w:t>H.S.C</w:t>
            </w:r>
          </w:p>
        </w:tc>
        <w:tc>
          <w:tcPr>
            <w:tcW w:w="3413" w:type="dxa"/>
          </w:tcPr>
          <w:p w:rsidR="001A32C1" w:rsidRPr="00324358" w:rsidRDefault="00F632E6" w:rsidP="002508D1">
            <w:r>
              <w:t xml:space="preserve">Indirabai lalvani jr college jammer </w:t>
            </w:r>
          </w:p>
        </w:tc>
        <w:tc>
          <w:tcPr>
            <w:tcW w:w="1733" w:type="dxa"/>
          </w:tcPr>
          <w:p w:rsidR="001A32C1" w:rsidRPr="00324358" w:rsidRDefault="002508D1" w:rsidP="002508D1">
            <w:r>
              <w:t>Maharashtra State  Board</w:t>
            </w:r>
          </w:p>
        </w:tc>
        <w:tc>
          <w:tcPr>
            <w:tcW w:w="990" w:type="dxa"/>
          </w:tcPr>
          <w:p w:rsidR="001A32C1" w:rsidRPr="00324358" w:rsidRDefault="001A32C1" w:rsidP="002508D1">
            <w:r w:rsidRPr="00324358">
              <w:t>201</w:t>
            </w:r>
            <w:r w:rsidR="00120D3C">
              <w:t>1</w:t>
            </w:r>
          </w:p>
        </w:tc>
        <w:tc>
          <w:tcPr>
            <w:tcW w:w="1750" w:type="dxa"/>
          </w:tcPr>
          <w:p w:rsidR="001A32C1" w:rsidRPr="00324358" w:rsidRDefault="00A61EF1" w:rsidP="002508D1">
            <w:r>
              <w:t>55</w:t>
            </w:r>
            <w:r w:rsidR="001A32C1" w:rsidRPr="00324358">
              <w:t>.50</w:t>
            </w:r>
            <w:r w:rsidR="006B5463">
              <w:t>%</w:t>
            </w:r>
          </w:p>
        </w:tc>
      </w:tr>
      <w:tr w:rsidR="002508D1" w:rsidRPr="00324358" w:rsidTr="002508D1">
        <w:trPr>
          <w:trHeight w:val="298"/>
        </w:trPr>
        <w:tc>
          <w:tcPr>
            <w:tcW w:w="2095" w:type="dxa"/>
          </w:tcPr>
          <w:p w:rsidR="001A32C1" w:rsidRPr="00324358" w:rsidRDefault="001A32C1" w:rsidP="002508D1">
            <w:r w:rsidRPr="00324358">
              <w:t>S.S.C</w:t>
            </w:r>
          </w:p>
        </w:tc>
        <w:tc>
          <w:tcPr>
            <w:tcW w:w="3413" w:type="dxa"/>
          </w:tcPr>
          <w:p w:rsidR="001A32C1" w:rsidRPr="00324358" w:rsidRDefault="00F632E6" w:rsidP="002508D1">
            <w:r>
              <w:t>R.A.Mahajan madhyamicvidyalay</w:t>
            </w:r>
          </w:p>
        </w:tc>
        <w:tc>
          <w:tcPr>
            <w:tcW w:w="1733" w:type="dxa"/>
          </w:tcPr>
          <w:p w:rsidR="001A32C1" w:rsidRPr="00324358" w:rsidRDefault="002508D1" w:rsidP="002508D1">
            <w:r>
              <w:t>Maharashtra State Board</w:t>
            </w:r>
          </w:p>
        </w:tc>
        <w:tc>
          <w:tcPr>
            <w:tcW w:w="990" w:type="dxa"/>
          </w:tcPr>
          <w:p w:rsidR="001A32C1" w:rsidRPr="00324358" w:rsidRDefault="001A32C1" w:rsidP="002508D1">
            <w:r w:rsidRPr="00324358">
              <w:t>20</w:t>
            </w:r>
            <w:r w:rsidR="00120D3C">
              <w:t>09</w:t>
            </w:r>
          </w:p>
        </w:tc>
        <w:tc>
          <w:tcPr>
            <w:tcW w:w="1750" w:type="dxa"/>
          </w:tcPr>
          <w:p w:rsidR="001A32C1" w:rsidRPr="00324358" w:rsidRDefault="00A61EF1" w:rsidP="002508D1">
            <w:r>
              <w:t>72</w:t>
            </w:r>
            <w:r w:rsidR="001A32C1" w:rsidRPr="00324358">
              <w:t>.00</w:t>
            </w:r>
            <w:r w:rsidR="006B5463">
              <w:t>%</w:t>
            </w:r>
          </w:p>
        </w:tc>
      </w:tr>
    </w:tbl>
    <w:p w:rsidR="001A32C1" w:rsidRPr="00B43FA5" w:rsidRDefault="001A32C1" w:rsidP="00B43FA5">
      <w:pPr>
        <w:spacing w:line="276" w:lineRule="auto"/>
        <w:ind w:firstLine="720"/>
        <w:jc w:val="both"/>
      </w:pPr>
    </w:p>
    <w:p w:rsidR="00D40E40" w:rsidRPr="00B43FA5" w:rsidRDefault="00D40E40" w:rsidP="00B43FA5">
      <w:pPr>
        <w:spacing w:line="276" w:lineRule="auto"/>
        <w:jc w:val="both"/>
      </w:pPr>
    </w:p>
    <w:p w:rsidR="009C19DF" w:rsidRPr="00B43FA5" w:rsidRDefault="009C19DF" w:rsidP="00B7041A">
      <w:pPr>
        <w:shd w:val="clear" w:color="auto" w:fill="E5B8B7"/>
        <w:spacing w:line="276" w:lineRule="auto"/>
        <w:outlineLvl w:val="0"/>
        <w:rPr>
          <w:b/>
          <w:bCs/>
        </w:rPr>
      </w:pPr>
      <w:r w:rsidRPr="00B43FA5">
        <w:rPr>
          <w:b/>
          <w:bCs/>
        </w:rPr>
        <w:t>Personal Skills</w:t>
      </w:r>
    </w:p>
    <w:p w:rsidR="00DD37BC" w:rsidRDefault="00DD37BC" w:rsidP="00B43FA5">
      <w:pPr>
        <w:spacing w:line="276" w:lineRule="auto"/>
        <w:jc w:val="both"/>
      </w:pPr>
      <w:r>
        <w:tab/>
      </w:r>
    </w:p>
    <w:p w:rsidR="00272EC8" w:rsidRDefault="00B61F23" w:rsidP="00861EEE">
      <w:pPr>
        <w:pStyle w:val="ListParagraph"/>
        <w:numPr>
          <w:ilvl w:val="0"/>
          <w:numId w:val="47"/>
        </w:numPr>
        <w:spacing w:line="276" w:lineRule="auto"/>
        <w:jc w:val="both"/>
      </w:pPr>
      <w:r>
        <w:t>Persistence</w:t>
      </w:r>
    </w:p>
    <w:p w:rsidR="00677BD6" w:rsidRPr="00B43FA5" w:rsidRDefault="00677BD6" w:rsidP="00DD37BC">
      <w:pPr>
        <w:pStyle w:val="ListParagraph"/>
        <w:numPr>
          <w:ilvl w:val="0"/>
          <w:numId w:val="47"/>
        </w:numPr>
        <w:spacing w:line="276" w:lineRule="auto"/>
        <w:jc w:val="both"/>
      </w:pPr>
      <w:r>
        <w:t>Flexibility</w:t>
      </w:r>
    </w:p>
    <w:p w:rsidR="00A5498E" w:rsidRPr="00B43FA5" w:rsidRDefault="003A04B5" w:rsidP="00DD37BC">
      <w:pPr>
        <w:pStyle w:val="ListParagraph"/>
        <w:numPr>
          <w:ilvl w:val="0"/>
          <w:numId w:val="47"/>
        </w:numPr>
        <w:spacing w:line="276" w:lineRule="auto"/>
        <w:jc w:val="both"/>
      </w:pPr>
      <w:r w:rsidRPr="00B43FA5">
        <w:t>Ability to work in team and individually</w:t>
      </w:r>
    </w:p>
    <w:p w:rsidR="00350DF7" w:rsidRPr="00B43FA5" w:rsidRDefault="00350DF7" w:rsidP="00B43FA5">
      <w:pPr>
        <w:pStyle w:val="ListParagraph"/>
        <w:spacing w:line="276" w:lineRule="auto"/>
        <w:jc w:val="both"/>
      </w:pPr>
    </w:p>
    <w:p w:rsidR="007F79D9" w:rsidRPr="00F632E6" w:rsidRDefault="006D39A0" w:rsidP="00F632E6">
      <w:pPr>
        <w:shd w:val="clear" w:color="auto" w:fill="E5B8B7"/>
        <w:tabs>
          <w:tab w:val="left" w:pos="360"/>
        </w:tabs>
        <w:spacing w:line="276" w:lineRule="auto"/>
        <w:jc w:val="both"/>
        <w:outlineLvl w:val="0"/>
        <w:rPr>
          <w:b/>
          <w:bCs/>
        </w:rPr>
      </w:pPr>
      <w:r w:rsidRPr="00B43FA5">
        <w:rPr>
          <w:b/>
          <w:bCs/>
        </w:rPr>
        <w:t xml:space="preserve">Seminar </w:t>
      </w:r>
      <w:r w:rsidR="00BD5CAC">
        <w:rPr>
          <w:b/>
          <w:bCs/>
        </w:rPr>
        <w:t>/Project</w:t>
      </w:r>
    </w:p>
    <w:p w:rsidR="00677BD6" w:rsidRPr="00677BD6" w:rsidRDefault="00677BD6" w:rsidP="00677BD6">
      <w:pPr>
        <w:pStyle w:val="ListParagraph"/>
        <w:numPr>
          <w:ilvl w:val="0"/>
          <w:numId w:val="48"/>
        </w:numPr>
        <w:spacing w:before="80" w:after="40"/>
        <w:rPr>
          <w:color w:val="3B3E42"/>
          <w:lang w:val="fr-FR"/>
        </w:rPr>
      </w:pPr>
      <w:r w:rsidRPr="00677BD6">
        <w:rPr>
          <w:lang w:val="fr-FR"/>
        </w:rPr>
        <w:t>BE 4th year</w:t>
      </w:r>
      <w:r w:rsidR="00700733">
        <w:rPr>
          <w:lang w:val="fr-FR"/>
        </w:rPr>
        <w:t xml:space="preserve"> </w:t>
      </w:r>
      <w:r w:rsidR="00477FF3">
        <w:rPr>
          <w:lang w:val="fr-FR"/>
        </w:rPr>
        <w:t>project</w:t>
      </w:r>
      <w:r>
        <w:rPr>
          <w:lang w:val="fr-FR"/>
        </w:rPr>
        <w:t> :</w:t>
      </w:r>
      <w:bookmarkStart w:id="0" w:name="_GoBack"/>
      <w:bookmarkEnd w:id="0"/>
      <w:r>
        <w:rPr>
          <w:lang w:val="fr-FR"/>
        </w:rPr>
        <w:t>-</w:t>
      </w:r>
      <w:r w:rsidR="00F632E6">
        <w:rPr>
          <w:lang w:val="fr-FR"/>
        </w:rPr>
        <w:t>Service Information System</w:t>
      </w:r>
    </w:p>
    <w:p w:rsidR="00A5498E" w:rsidRPr="00B43FA5" w:rsidRDefault="00A5498E" w:rsidP="002D0739">
      <w:pPr>
        <w:spacing w:line="276" w:lineRule="auto"/>
        <w:jc w:val="both"/>
      </w:pPr>
    </w:p>
    <w:p w:rsidR="00C85791" w:rsidRPr="00B43FA5" w:rsidRDefault="00C85791" w:rsidP="00B7041A">
      <w:pPr>
        <w:shd w:val="clear" w:color="auto" w:fill="E5B8B7"/>
        <w:tabs>
          <w:tab w:val="left" w:pos="360"/>
        </w:tabs>
        <w:spacing w:line="276" w:lineRule="auto"/>
        <w:jc w:val="both"/>
        <w:outlineLvl w:val="0"/>
        <w:rPr>
          <w:b/>
          <w:bCs/>
        </w:rPr>
      </w:pPr>
      <w:r w:rsidRPr="00B43FA5">
        <w:rPr>
          <w:b/>
          <w:bCs/>
        </w:rPr>
        <w:t>Technical Skills</w:t>
      </w:r>
    </w:p>
    <w:p w:rsidR="003A04B5" w:rsidRPr="00B43FA5" w:rsidRDefault="003A04B5" w:rsidP="00B43FA5">
      <w:pPr>
        <w:spacing w:line="276" w:lineRule="auto"/>
        <w:ind w:firstLine="720"/>
      </w:pPr>
    </w:p>
    <w:p w:rsidR="009F352F" w:rsidRDefault="009F352F" w:rsidP="009F352F">
      <w:pPr>
        <w:suppressAutoHyphens w:val="0"/>
        <w:autoSpaceDE w:val="0"/>
        <w:autoSpaceDN w:val="0"/>
        <w:adjustRightInd w:val="0"/>
        <w:rPr>
          <w:rFonts w:ascii="TimesNewRomanPS-BoldMT" w:cs="TimesNewRomanPS-BoldMT"/>
          <w:b/>
          <w:bCs/>
          <w:sz w:val="26"/>
          <w:szCs w:val="26"/>
          <w:lang w:eastAsia="en-US"/>
        </w:rPr>
      </w:pPr>
      <w:r>
        <w:rPr>
          <w:rFonts w:ascii="TimesNewRomanPSMT" w:cs="TimesNewRomanPSMT"/>
          <w:sz w:val="26"/>
          <w:szCs w:val="26"/>
          <w:lang w:eastAsia="en-US"/>
        </w:rPr>
        <w:t xml:space="preserve">Programming Languages: </w:t>
      </w:r>
      <w:r>
        <w:rPr>
          <w:rFonts w:ascii="TimesNewRomanPS-BoldMT" w:cs="TimesNewRomanPS-BoldMT"/>
          <w:b/>
          <w:bCs/>
          <w:sz w:val="26"/>
          <w:szCs w:val="26"/>
          <w:lang w:eastAsia="en-US"/>
        </w:rPr>
        <w:t>Java</w:t>
      </w:r>
    </w:p>
    <w:p w:rsidR="009F352F" w:rsidRPr="009F352F" w:rsidRDefault="009F352F" w:rsidP="009F352F">
      <w:pPr>
        <w:suppressAutoHyphens w:val="0"/>
        <w:autoSpaceDE w:val="0"/>
        <w:autoSpaceDN w:val="0"/>
        <w:adjustRightInd w:val="0"/>
        <w:rPr>
          <w:rFonts w:ascii="TimesNewRomanPSMT" w:cs="TimesNewRomanPSMT"/>
          <w:sz w:val="26"/>
          <w:szCs w:val="26"/>
          <w:lang w:eastAsia="en-US"/>
        </w:rPr>
      </w:pPr>
      <w:r>
        <w:rPr>
          <w:rFonts w:ascii="TimesNewRomanPSMT" w:cs="TimesNewRomanPSMT"/>
          <w:sz w:val="26"/>
          <w:szCs w:val="26"/>
          <w:lang w:eastAsia="en-US"/>
        </w:rPr>
        <w:t xml:space="preserve">Java Technologies: </w:t>
      </w:r>
      <w:r>
        <w:rPr>
          <w:rFonts w:ascii="TimesNewRomanPS-BoldMT" w:cs="TimesNewRomanPS-BoldMT"/>
          <w:b/>
          <w:bCs/>
          <w:sz w:val="26"/>
          <w:szCs w:val="26"/>
          <w:lang w:eastAsia="en-US"/>
        </w:rPr>
        <w:t xml:space="preserve">Core Java,  JDBC,Servlet,Jsp </w:t>
      </w:r>
      <w:r>
        <w:rPr>
          <w:rFonts w:ascii="TimesNewRomanPSMT" w:cs="TimesNewRomanPSMT"/>
          <w:sz w:val="26"/>
          <w:szCs w:val="26"/>
          <w:lang w:eastAsia="en-US"/>
        </w:rPr>
        <w:t>.</w:t>
      </w:r>
    </w:p>
    <w:p w:rsidR="009F352F" w:rsidRDefault="009F352F" w:rsidP="009F352F">
      <w:pPr>
        <w:suppressAutoHyphens w:val="0"/>
        <w:autoSpaceDE w:val="0"/>
        <w:autoSpaceDN w:val="0"/>
        <w:adjustRightInd w:val="0"/>
        <w:rPr>
          <w:rFonts w:ascii="TimesNewRomanPS-BoldMT" w:cs="TimesNewRomanPS-BoldMT"/>
          <w:b/>
          <w:bCs/>
          <w:sz w:val="26"/>
          <w:szCs w:val="26"/>
          <w:lang w:eastAsia="en-US"/>
        </w:rPr>
      </w:pPr>
      <w:r>
        <w:rPr>
          <w:rFonts w:ascii="TimesNewRomanPSMT" w:cs="TimesNewRomanPSMT"/>
          <w:sz w:val="26"/>
          <w:szCs w:val="26"/>
          <w:lang w:eastAsia="en-US"/>
        </w:rPr>
        <w:t xml:space="preserve">Web Technologies: </w:t>
      </w:r>
      <w:r>
        <w:rPr>
          <w:rFonts w:ascii="TimesNewRomanPS-BoldMT" w:cs="TimesNewRomanPS-BoldMT"/>
          <w:b/>
          <w:bCs/>
          <w:sz w:val="26"/>
          <w:szCs w:val="26"/>
          <w:lang w:eastAsia="en-US"/>
        </w:rPr>
        <w:t>HTML, CSS</w:t>
      </w:r>
    </w:p>
    <w:p w:rsidR="009F352F" w:rsidRDefault="009F352F" w:rsidP="009F352F">
      <w:pPr>
        <w:suppressAutoHyphens w:val="0"/>
        <w:autoSpaceDE w:val="0"/>
        <w:autoSpaceDN w:val="0"/>
        <w:adjustRightInd w:val="0"/>
        <w:rPr>
          <w:rFonts w:ascii="TimesNewRomanPS-BoldMT" w:cs="TimesNewRomanPS-BoldMT"/>
          <w:b/>
          <w:bCs/>
          <w:sz w:val="26"/>
          <w:szCs w:val="26"/>
          <w:lang w:eastAsia="en-US"/>
        </w:rPr>
      </w:pPr>
      <w:r>
        <w:rPr>
          <w:rFonts w:ascii="TimesNewRomanPSMT" w:cs="TimesNewRomanPSMT"/>
          <w:sz w:val="26"/>
          <w:szCs w:val="26"/>
          <w:lang w:eastAsia="en-US"/>
        </w:rPr>
        <w:t xml:space="preserve">Web / Application Server: </w:t>
      </w:r>
      <w:r>
        <w:rPr>
          <w:rFonts w:ascii="TimesNewRomanPS-BoldMT" w:cs="TimesNewRomanPS-BoldMT"/>
          <w:b/>
          <w:bCs/>
          <w:sz w:val="26"/>
          <w:szCs w:val="26"/>
          <w:lang w:eastAsia="en-US"/>
        </w:rPr>
        <w:t>Tomcat.</w:t>
      </w:r>
    </w:p>
    <w:p w:rsidR="00B8741A" w:rsidRPr="00F632E6" w:rsidRDefault="009F352F" w:rsidP="009F352F">
      <w:pPr>
        <w:spacing w:line="276" w:lineRule="auto"/>
      </w:pPr>
      <w:r>
        <w:rPr>
          <w:rFonts w:ascii="TimesNewRomanPSMT" w:cs="TimesNewRomanPSMT"/>
          <w:sz w:val="26"/>
          <w:szCs w:val="26"/>
          <w:lang w:eastAsia="en-US"/>
        </w:rPr>
        <w:t xml:space="preserve">Operating Systems: </w:t>
      </w:r>
      <w:r>
        <w:rPr>
          <w:rFonts w:ascii="TimesNewRomanPS-BoldMT" w:cs="TimesNewRomanPS-BoldMT"/>
          <w:b/>
          <w:bCs/>
          <w:sz w:val="26"/>
          <w:szCs w:val="26"/>
          <w:lang w:eastAsia="en-US"/>
        </w:rPr>
        <w:t>Windows 7/8/10</w:t>
      </w:r>
    </w:p>
    <w:p w:rsidR="00427954" w:rsidRPr="00B43FA5" w:rsidRDefault="00427954" w:rsidP="002D0739">
      <w:pPr>
        <w:pStyle w:val="ListParagraph"/>
        <w:widowControl w:val="0"/>
        <w:suppressAutoHyphens w:val="0"/>
        <w:autoSpaceDE w:val="0"/>
        <w:autoSpaceDN w:val="0"/>
        <w:adjustRightInd w:val="0"/>
        <w:spacing w:line="276" w:lineRule="auto"/>
        <w:jc w:val="both"/>
      </w:pPr>
    </w:p>
    <w:p w:rsidR="00427954" w:rsidRPr="00B43FA5" w:rsidRDefault="00427954" w:rsidP="00B7041A">
      <w:pPr>
        <w:shd w:val="clear" w:color="auto" w:fill="E5B8B7"/>
        <w:tabs>
          <w:tab w:val="left" w:pos="720"/>
        </w:tabs>
        <w:spacing w:line="276" w:lineRule="auto"/>
        <w:outlineLvl w:val="0"/>
        <w:rPr>
          <w:b/>
          <w:bCs/>
        </w:rPr>
      </w:pPr>
      <w:r w:rsidRPr="00B43FA5">
        <w:rPr>
          <w:b/>
          <w:bCs/>
        </w:rPr>
        <w:t>Personal Detail</w:t>
      </w:r>
    </w:p>
    <w:p w:rsidR="00427954" w:rsidRPr="00B43FA5" w:rsidRDefault="00427954" w:rsidP="00B43FA5">
      <w:pPr>
        <w:tabs>
          <w:tab w:val="left" w:pos="144"/>
          <w:tab w:val="left" w:pos="180"/>
          <w:tab w:val="left" w:pos="2880"/>
          <w:tab w:val="left" w:pos="3168"/>
          <w:tab w:val="left" w:pos="3312"/>
          <w:tab w:val="left" w:pos="3888"/>
        </w:tabs>
        <w:spacing w:line="276" w:lineRule="auto"/>
      </w:pPr>
    </w:p>
    <w:p w:rsidR="00B95CC0" w:rsidRPr="00B43FA5" w:rsidRDefault="00B95CC0" w:rsidP="00B43FA5">
      <w:pPr>
        <w:tabs>
          <w:tab w:val="left" w:pos="144"/>
          <w:tab w:val="left" w:pos="180"/>
          <w:tab w:val="left" w:pos="2880"/>
          <w:tab w:val="left" w:pos="3168"/>
          <w:tab w:val="left" w:pos="3312"/>
          <w:tab w:val="left" w:pos="3888"/>
        </w:tabs>
        <w:spacing w:line="276" w:lineRule="auto"/>
        <w:jc w:val="both"/>
      </w:pPr>
      <w:r w:rsidRPr="00B43FA5">
        <w:t>Father’s N</w:t>
      </w:r>
      <w:r w:rsidR="009F3FC0" w:rsidRPr="00B43FA5">
        <w:t>ame</w:t>
      </w:r>
      <w:r w:rsidR="009F3FC0" w:rsidRPr="00B43FA5">
        <w:tab/>
      </w:r>
      <w:r w:rsidR="009F3FC0" w:rsidRPr="00B43FA5">
        <w:tab/>
        <w:t>:-</w:t>
      </w:r>
      <w:r w:rsidR="00BD5CAC">
        <w:t xml:space="preserve">Mr. </w:t>
      </w:r>
      <w:r w:rsidR="00705E0B">
        <w:t>Kishor</w:t>
      </w:r>
      <w:r w:rsidR="008D1C18">
        <w:t xml:space="preserve"> </w:t>
      </w:r>
      <w:r w:rsidR="00705E0B">
        <w:t>Bajirao</w:t>
      </w:r>
      <w:r w:rsidR="008D1C18">
        <w:t xml:space="preserve"> </w:t>
      </w:r>
      <w:r w:rsidR="00705E0B">
        <w:t>Chaudhari</w:t>
      </w:r>
    </w:p>
    <w:p w:rsidR="00B95CC0" w:rsidRPr="00B43FA5" w:rsidRDefault="00B95CC0" w:rsidP="00B43FA5">
      <w:pPr>
        <w:tabs>
          <w:tab w:val="left" w:pos="144"/>
          <w:tab w:val="left" w:pos="180"/>
          <w:tab w:val="left" w:pos="288"/>
          <w:tab w:val="left" w:pos="2880"/>
          <w:tab w:val="left" w:pos="3168"/>
          <w:tab w:val="left" w:pos="3312"/>
          <w:tab w:val="left" w:pos="3888"/>
        </w:tabs>
        <w:spacing w:line="276" w:lineRule="auto"/>
        <w:jc w:val="both"/>
      </w:pPr>
      <w:r w:rsidRPr="00B43FA5">
        <w:t xml:space="preserve">Date of Birth </w:t>
      </w:r>
      <w:r w:rsidRPr="00B43FA5">
        <w:tab/>
      </w:r>
      <w:r w:rsidRPr="00B43FA5">
        <w:tab/>
        <w:t>:-</w:t>
      </w:r>
      <w:r w:rsidR="00705E0B">
        <w:t>25May1993</w:t>
      </w:r>
    </w:p>
    <w:p w:rsidR="00B95CC0" w:rsidRPr="00B43FA5" w:rsidRDefault="009F3FC0" w:rsidP="00B43FA5">
      <w:pPr>
        <w:tabs>
          <w:tab w:val="left" w:pos="144"/>
          <w:tab w:val="left" w:pos="180"/>
          <w:tab w:val="left" w:pos="288"/>
          <w:tab w:val="left" w:pos="2880"/>
          <w:tab w:val="left" w:pos="3168"/>
          <w:tab w:val="left" w:pos="3312"/>
          <w:tab w:val="left" w:pos="3888"/>
        </w:tabs>
        <w:spacing w:line="276" w:lineRule="auto"/>
        <w:jc w:val="both"/>
      </w:pPr>
      <w:r w:rsidRPr="00B43FA5">
        <w:t xml:space="preserve">Nationality </w:t>
      </w:r>
      <w:r w:rsidRPr="00B43FA5">
        <w:tab/>
      </w:r>
      <w:r w:rsidRPr="00B43FA5">
        <w:tab/>
        <w:t>:-</w:t>
      </w:r>
      <w:r w:rsidR="00B95CC0" w:rsidRPr="00B43FA5">
        <w:t>Indian</w:t>
      </w:r>
    </w:p>
    <w:p w:rsidR="00B95CC0" w:rsidRPr="00B43FA5" w:rsidRDefault="00B95CC0" w:rsidP="00B43FA5">
      <w:pPr>
        <w:tabs>
          <w:tab w:val="left" w:pos="144"/>
          <w:tab w:val="left" w:pos="180"/>
          <w:tab w:val="left" w:pos="288"/>
          <w:tab w:val="left" w:pos="2880"/>
          <w:tab w:val="left" w:pos="3168"/>
          <w:tab w:val="left" w:pos="3312"/>
          <w:tab w:val="left" w:pos="3888"/>
        </w:tabs>
        <w:spacing w:line="276" w:lineRule="auto"/>
        <w:jc w:val="both"/>
      </w:pPr>
      <w:r w:rsidRPr="00B43FA5">
        <w:t>Languag</w:t>
      </w:r>
      <w:r w:rsidR="002508D1">
        <w:t xml:space="preserve">e known       </w:t>
      </w:r>
      <w:r w:rsidR="002508D1">
        <w:tab/>
      </w:r>
      <w:r w:rsidR="002508D1">
        <w:tab/>
        <w:t>:-English,Hindi,</w:t>
      </w:r>
      <w:r w:rsidRPr="00B43FA5">
        <w:t>Marathi.</w:t>
      </w:r>
    </w:p>
    <w:p w:rsidR="00705E0B" w:rsidRDefault="00B95CC0" w:rsidP="00705E0B">
      <w:pPr>
        <w:tabs>
          <w:tab w:val="left" w:pos="144"/>
          <w:tab w:val="left" w:pos="288"/>
          <w:tab w:val="left" w:pos="2880"/>
          <w:tab w:val="left" w:pos="3168"/>
          <w:tab w:val="left" w:pos="3312"/>
          <w:tab w:val="left" w:pos="3888"/>
          <w:tab w:val="left" w:pos="4032"/>
        </w:tabs>
        <w:spacing w:line="276" w:lineRule="auto"/>
        <w:jc w:val="both"/>
      </w:pPr>
      <w:r w:rsidRPr="00B43FA5">
        <w:lastRenderedPageBreak/>
        <w:t>Perma</w:t>
      </w:r>
      <w:r w:rsidR="009F3FC0" w:rsidRPr="00B43FA5">
        <w:t xml:space="preserve">nent address </w:t>
      </w:r>
      <w:r w:rsidR="009F3FC0" w:rsidRPr="00B43FA5">
        <w:tab/>
      </w:r>
      <w:r w:rsidR="009F3FC0" w:rsidRPr="00B43FA5">
        <w:tab/>
        <w:t>:-</w:t>
      </w:r>
      <w:r w:rsidR="00705E0B">
        <w:t>At Post Hivarkhede</w:t>
      </w:r>
      <w:r w:rsidR="008D1C18">
        <w:t xml:space="preserve"> </w:t>
      </w:r>
      <w:r w:rsidR="00705E0B">
        <w:t>bk</w:t>
      </w:r>
    </w:p>
    <w:p w:rsidR="00350DF7" w:rsidRPr="00B43FA5" w:rsidRDefault="00705E0B" w:rsidP="00705E0B">
      <w:pPr>
        <w:tabs>
          <w:tab w:val="left" w:pos="144"/>
          <w:tab w:val="left" w:pos="288"/>
          <w:tab w:val="left" w:pos="2880"/>
          <w:tab w:val="left" w:pos="3168"/>
          <w:tab w:val="left" w:pos="3312"/>
          <w:tab w:val="left" w:pos="3888"/>
          <w:tab w:val="left" w:pos="4032"/>
        </w:tabs>
        <w:spacing w:line="276" w:lineRule="auto"/>
        <w:jc w:val="both"/>
      </w:pPr>
      <w:r>
        <w:t xml:space="preserve">                                                      Tal-Jamner</w:t>
      </w:r>
      <w:r w:rsidR="008D1C18">
        <w:t xml:space="preserve"> </w:t>
      </w:r>
      <w:r>
        <w:t>Dist-Jalgaon</w:t>
      </w:r>
    </w:p>
    <w:p w:rsidR="00CC5359" w:rsidRPr="00B43FA5" w:rsidRDefault="00B95CC0" w:rsidP="00B43FA5">
      <w:pPr>
        <w:tabs>
          <w:tab w:val="left" w:pos="144"/>
          <w:tab w:val="left" w:pos="180"/>
          <w:tab w:val="left" w:pos="288"/>
          <w:tab w:val="left" w:pos="2880"/>
          <w:tab w:val="left" w:pos="3168"/>
          <w:tab w:val="left" w:pos="3312"/>
          <w:tab w:val="left" w:pos="3888"/>
        </w:tabs>
        <w:spacing w:line="276" w:lineRule="auto"/>
      </w:pPr>
      <w:r w:rsidRPr="00B43FA5">
        <w:tab/>
      </w:r>
      <w:r w:rsidRPr="00B43FA5">
        <w:tab/>
      </w:r>
    </w:p>
    <w:p w:rsidR="00C85791" w:rsidRPr="00315EF5" w:rsidRDefault="00C85791" w:rsidP="00B7041A">
      <w:pPr>
        <w:shd w:val="clear" w:color="auto" w:fill="E5B8B7"/>
        <w:tabs>
          <w:tab w:val="left" w:pos="720"/>
        </w:tabs>
        <w:spacing w:line="276" w:lineRule="auto"/>
        <w:outlineLvl w:val="0"/>
        <w:rPr>
          <w:b/>
          <w:bCs/>
        </w:rPr>
      </w:pPr>
      <w:r w:rsidRPr="00B43FA5">
        <w:rPr>
          <w:b/>
          <w:bCs/>
        </w:rPr>
        <w:t>Declaration</w:t>
      </w:r>
    </w:p>
    <w:p w:rsidR="008F1BC3" w:rsidRPr="00B43FA5" w:rsidRDefault="008F1BC3" w:rsidP="00B43FA5">
      <w:pPr>
        <w:tabs>
          <w:tab w:val="left" w:pos="720"/>
        </w:tabs>
        <w:spacing w:line="276" w:lineRule="auto"/>
      </w:pPr>
    </w:p>
    <w:p w:rsidR="00315EF5" w:rsidRPr="00201361" w:rsidRDefault="00315EF5" w:rsidP="00B7041A">
      <w:pPr>
        <w:spacing w:line="360" w:lineRule="auto"/>
        <w:jc w:val="both"/>
        <w:outlineLvl w:val="0"/>
        <w:rPr>
          <w:bCs/>
        </w:rPr>
      </w:pPr>
      <w:r w:rsidRPr="00201361">
        <w:rPr>
          <w:bCs/>
        </w:rPr>
        <w:t>I hereby declare that the above written particulars are true to the best of my knowledge and belief.</w:t>
      </w:r>
    </w:p>
    <w:p w:rsidR="008F1BC3" w:rsidRDefault="008F1BC3" w:rsidP="00B43FA5">
      <w:pPr>
        <w:tabs>
          <w:tab w:val="left" w:pos="720"/>
        </w:tabs>
        <w:spacing w:line="276" w:lineRule="auto"/>
      </w:pPr>
    </w:p>
    <w:p w:rsidR="004428BD" w:rsidRDefault="004428BD" w:rsidP="00B43FA5">
      <w:pPr>
        <w:tabs>
          <w:tab w:val="left" w:pos="720"/>
        </w:tabs>
        <w:spacing w:line="276" w:lineRule="auto"/>
      </w:pPr>
    </w:p>
    <w:p w:rsidR="004428BD" w:rsidRDefault="004428BD" w:rsidP="00B43FA5">
      <w:pPr>
        <w:tabs>
          <w:tab w:val="left" w:pos="720"/>
        </w:tabs>
        <w:spacing w:line="276" w:lineRule="auto"/>
      </w:pPr>
    </w:p>
    <w:p w:rsidR="004428BD" w:rsidRPr="00B43FA5" w:rsidRDefault="004428BD" w:rsidP="00B43FA5">
      <w:pPr>
        <w:tabs>
          <w:tab w:val="left" w:pos="720"/>
        </w:tabs>
        <w:spacing w:line="276" w:lineRule="auto"/>
      </w:pPr>
    </w:p>
    <w:p w:rsidR="00477FF3" w:rsidRDefault="00E84885" w:rsidP="00B7041A">
      <w:pPr>
        <w:tabs>
          <w:tab w:val="left" w:pos="720"/>
        </w:tabs>
        <w:spacing w:line="276" w:lineRule="auto"/>
        <w:outlineLvl w:val="0"/>
        <w:rPr>
          <w:bCs/>
        </w:rPr>
      </w:pPr>
      <w:r w:rsidRPr="00B43FA5">
        <w:rPr>
          <w:b/>
        </w:rPr>
        <w:t>Date:</w:t>
      </w:r>
    </w:p>
    <w:p w:rsidR="00C85791" w:rsidRPr="00CD2ECA" w:rsidRDefault="00E84885" w:rsidP="00B7041A">
      <w:pPr>
        <w:tabs>
          <w:tab w:val="left" w:pos="720"/>
        </w:tabs>
        <w:spacing w:line="276" w:lineRule="auto"/>
        <w:outlineLvl w:val="0"/>
        <w:rPr>
          <w:b/>
        </w:rPr>
      </w:pPr>
      <w:r w:rsidRPr="00477FF3">
        <w:rPr>
          <w:b/>
        </w:rPr>
        <w:t>Place</w:t>
      </w:r>
      <w:r w:rsidRPr="00477FF3">
        <w:rPr>
          <w:bCs/>
        </w:rPr>
        <w:t xml:space="preserve">: </w:t>
      </w:r>
      <w:r w:rsidR="00C85791" w:rsidRPr="00477FF3">
        <w:rPr>
          <w:bCs/>
        </w:rPr>
        <w:tab/>
      </w:r>
      <w:r w:rsidR="00C85791" w:rsidRPr="00477FF3">
        <w:rPr>
          <w:bCs/>
        </w:rPr>
        <w:tab/>
      </w:r>
      <w:r w:rsidR="00C85791" w:rsidRPr="00477FF3">
        <w:rPr>
          <w:bCs/>
        </w:rPr>
        <w:tab/>
      </w:r>
      <w:r w:rsidR="00C85791" w:rsidRPr="00477FF3">
        <w:rPr>
          <w:bCs/>
        </w:rPr>
        <w:tab/>
      </w:r>
      <w:r w:rsidR="00C85791" w:rsidRPr="00477FF3">
        <w:rPr>
          <w:bCs/>
        </w:rPr>
        <w:tab/>
      </w:r>
      <w:r w:rsidR="00C85791" w:rsidRPr="00477FF3">
        <w:rPr>
          <w:bCs/>
        </w:rPr>
        <w:tab/>
      </w:r>
      <w:r w:rsidRPr="00477FF3">
        <w:rPr>
          <w:bCs/>
        </w:rPr>
        <w:tab/>
      </w:r>
      <w:r w:rsidRPr="00477FF3">
        <w:rPr>
          <w:bCs/>
        </w:rPr>
        <w:tab/>
      </w:r>
      <w:r w:rsidRPr="00477FF3">
        <w:rPr>
          <w:bCs/>
        </w:rPr>
        <w:tab/>
      </w:r>
      <w:r w:rsidR="002D0739" w:rsidRPr="00CD2ECA">
        <w:rPr>
          <w:b/>
        </w:rPr>
        <w:t xml:space="preserve">Mr. </w:t>
      </w:r>
      <w:r w:rsidR="00705E0B">
        <w:rPr>
          <w:b/>
        </w:rPr>
        <w:t>Nikhil Chaudhari</w:t>
      </w:r>
    </w:p>
    <w:p w:rsidR="00C85791" w:rsidRPr="00CD2ECA" w:rsidRDefault="00C85791" w:rsidP="00B43FA5">
      <w:pPr>
        <w:spacing w:line="276" w:lineRule="auto"/>
        <w:rPr>
          <w:b/>
        </w:rPr>
      </w:pPr>
    </w:p>
    <w:sectPr w:rsidR="00C85791" w:rsidRPr="00CD2ECA" w:rsidSect="00D23BCC">
      <w:pgSz w:w="11906" w:h="16838" w:code="9"/>
      <w:pgMar w:top="878" w:right="1022" w:bottom="893" w:left="1037" w:header="720" w:footer="720" w:gutter="0"/>
      <w:pgBorders>
        <w:top w:val="double" w:sz="2" w:space="19" w:color="000000"/>
        <w:left w:val="double" w:sz="2" w:space="24" w:color="000000"/>
        <w:bottom w:val="double" w:sz="2" w:space="24" w:color="000000"/>
        <w:right w:val="double" w:sz="2" w:space="24" w:color="000000"/>
      </w:pgBorders>
      <w:pgNumType w:fmt="upperRoman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0D3" w:rsidRDefault="00A040D3" w:rsidP="00DF6F7C">
      <w:r>
        <w:separator/>
      </w:r>
    </w:p>
  </w:endnote>
  <w:endnote w:type="continuationSeparator" w:id="1">
    <w:p w:rsidR="00A040D3" w:rsidRDefault="00A040D3" w:rsidP="00DF6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0D3" w:rsidRDefault="00A040D3" w:rsidP="00DF6F7C">
      <w:r>
        <w:separator/>
      </w:r>
    </w:p>
  </w:footnote>
  <w:footnote w:type="continuationSeparator" w:id="1">
    <w:p w:rsidR="00A040D3" w:rsidRDefault="00A040D3" w:rsidP="00DF6F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42A5378"/>
    <w:lvl w:ilvl="0">
      <w:numFmt w:val="bullet"/>
      <w:lvlText w:val="*"/>
      <w:lvlJc w:val="left"/>
    </w:lvl>
  </w:abstractNum>
  <w:abstractNum w:abstractNumId="1">
    <w:nsid w:val="00000001"/>
    <w:multiLevelType w:val="singleLevel"/>
    <w:tmpl w:val="00000001"/>
    <w:name w:val="WW8Num3"/>
    <w:lvl w:ilvl="0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/>
        <w:color w:val="000000"/>
      </w:rPr>
    </w:lvl>
  </w:abstractNum>
  <w:abstractNum w:abstractNumId="2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3"/>
    <w:multiLevelType w:val="singleLevel"/>
    <w:tmpl w:val="00000003"/>
    <w:name w:val="WW8Num1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5"/>
    <w:multiLevelType w:val="multilevel"/>
    <w:tmpl w:val="00000005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6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2C44752"/>
    <w:multiLevelType w:val="hybridMultilevel"/>
    <w:tmpl w:val="FF644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BE4FB7"/>
    <w:multiLevelType w:val="hybridMultilevel"/>
    <w:tmpl w:val="D15C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3851AC"/>
    <w:multiLevelType w:val="hybridMultilevel"/>
    <w:tmpl w:val="016AA5A6"/>
    <w:lvl w:ilvl="0" w:tplc="757A4250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EA34FD"/>
    <w:multiLevelType w:val="hybridMultilevel"/>
    <w:tmpl w:val="0E88FA8C"/>
    <w:lvl w:ilvl="0" w:tplc="757A4250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553939"/>
    <w:multiLevelType w:val="hybridMultilevel"/>
    <w:tmpl w:val="10B099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9A7CDC"/>
    <w:multiLevelType w:val="hybridMultilevel"/>
    <w:tmpl w:val="A594BD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2710AF"/>
    <w:multiLevelType w:val="hybridMultilevel"/>
    <w:tmpl w:val="99A4C5FE"/>
    <w:lvl w:ilvl="0" w:tplc="298E988C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0E883091"/>
    <w:multiLevelType w:val="hybridMultilevel"/>
    <w:tmpl w:val="E4820C8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11521DA6"/>
    <w:multiLevelType w:val="hybridMultilevel"/>
    <w:tmpl w:val="28C679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83595E"/>
    <w:multiLevelType w:val="hybridMultilevel"/>
    <w:tmpl w:val="F3908EB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143C02F2"/>
    <w:multiLevelType w:val="hybridMultilevel"/>
    <w:tmpl w:val="728A933E"/>
    <w:lvl w:ilvl="0" w:tplc="46FED134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1DDD58C4"/>
    <w:multiLevelType w:val="hybridMultilevel"/>
    <w:tmpl w:val="4D46ED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0D12FCC"/>
    <w:multiLevelType w:val="hybridMultilevel"/>
    <w:tmpl w:val="E24ADB44"/>
    <w:lvl w:ilvl="0" w:tplc="757A4250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53690E"/>
    <w:multiLevelType w:val="hybridMultilevel"/>
    <w:tmpl w:val="F4F0626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2B5C28C3"/>
    <w:multiLevelType w:val="hybridMultilevel"/>
    <w:tmpl w:val="D574605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>
    <w:nsid w:val="2D1127D4"/>
    <w:multiLevelType w:val="hybridMultilevel"/>
    <w:tmpl w:val="5D98F57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31F24FE7"/>
    <w:multiLevelType w:val="hybridMultilevel"/>
    <w:tmpl w:val="407A13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37251A8"/>
    <w:multiLevelType w:val="hybridMultilevel"/>
    <w:tmpl w:val="DA2E93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3824515"/>
    <w:multiLevelType w:val="hybridMultilevel"/>
    <w:tmpl w:val="E5C2D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3F1A46"/>
    <w:multiLevelType w:val="hybridMultilevel"/>
    <w:tmpl w:val="507299D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363C5E4C"/>
    <w:multiLevelType w:val="hybridMultilevel"/>
    <w:tmpl w:val="FDCE67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C66857"/>
    <w:multiLevelType w:val="hybridMultilevel"/>
    <w:tmpl w:val="120460E6"/>
    <w:lvl w:ilvl="0" w:tplc="E30288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37FF65B2"/>
    <w:multiLevelType w:val="hybridMultilevel"/>
    <w:tmpl w:val="4E1CF4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0753D5"/>
    <w:multiLevelType w:val="hybridMultilevel"/>
    <w:tmpl w:val="BAE8F0F4"/>
    <w:lvl w:ilvl="0" w:tplc="757A4250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CC6B5F"/>
    <w:multiLevelType w:val="hybridMultilevel"/>
    <w:tmpl w:val="C79E9D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3A0DB8"/>
    <w:multiLevelType w:val="hybridMultilevel"/>
    <w:tmpl w:val="E6F26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086607"/>
    <w:multiLevelType w:val="hybridMultilevel"/>
    <w:tmpl w:val="CB504A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09080B"/>
    <w:multiLevelType w:val="hybridMultilevel"/>
    <w:tmpl w:val="754C4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6320C3"/>
    <w:multiLevelType w:val="hybridMultilevel"/>
    <w:tmpl w:val="0B9E2F68"/>
    <w:lvl w:ilvl="0" w:tplc="E30288BC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>
    <w:nsid w:val="59B11B5B"/>
    <w:multiLevelType w:val="hybridMultilevel"/>
    <w:tmpl w:val="4BB856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2B5C86"/>
    <w:multiLevelType w:val="hybridMultilevel"/>
    <w:tmpl w:val="B1BAB3B2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8">
    <w:nsid w:val="5CFB498B"/>
    <w:multiLevelType w:val="hybridMultilevel"/>
    <w:tmpl w:val="472E03BC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>
    <w:nsid w:val="5DA43958"/>
    <w:multiLevelType w:val="hybridMultilevel"/>
    <w:tmpl w:val="6226BA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504885"/>
    <w:multiLevelType w:val="hybridMultilevel"/>
    <w:tmpl w:val="D1B0F7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0BF5968"/>
    <w:multiLevelType w:val="hybridMultilevel"/>
    <w:tmpl w:val="6388E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58736AA"/>
    <w:multiLevelType w:val="hybridMultilevel"/>
    <w:tmpl w:val="AE28D8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2E6B98"/>
    <w:multiLevelType w:val="hybridMultilevel"/>
    <w:tmpl w:val="F49483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AE4064B"/>
    <w:multiLevelType w:val="hybridMultilevel"/>
    <w:tmpl w:val="12BAD152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5">
    <w:nsid w:val="6B8C1A32"/>
    <w:multiLevelType w:val="hybridMultilevel"/>
    <w:tmpl w:val="5248F1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6">
    <w:nsid w:val="6C000582"/>
    <w:multiLevelType w:val="hybridMultilevel"/>
    <w:tmpl w:val="13F610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6F985948"/>
    <w:multiLevelType w:val="hybridMultilevel"/>
    <w:tmpl w:val="B8A87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2933E68"/>
    <w:multiLevelType w:val="hybridMultilevel"/>
    <w:tmpl w:val="9E384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684689A"/>
    <w:multiLevelType w:val="hybridMultilevel"/>
    <w:tmpl w:val="72524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0"/>
  </w:num>
  <w:num w:numId="8">
    <w:abstractNumId w:val="49"/>
  </w:num>
  <w:num w:numId="9">
    <w:abstractNumId w:val="12"/>
  </w:num>
  <w:num w:numId="10">
    <w:abstractNumId w:val="28"/>
  </w:num>
  <w:num w:numId="11">
    <w:abstractNumId w:val="35"/>
  </w:num>
  <w:num w:numId="12">
    <w:abstractNumId w:val="10"/>
  </w:num>
  <w:num w:numId="13">
    <w:abstractNumId w:val="9"/>
  </w:num>
  <w:num w:numId="14">
    <w:abstractNumId w:val="19"/>
  </w:num>
  <w:num w:numId="15">
    <w:abstractNumId w:val="30"/>
  </w:num>
  <w:num w:numId="16">
    <w:abstractNumId w:val="34"/>
  </w:num>
  <w:num w:numId="17">
    <w:abstractNumId w:val="40"/>
  </w:num>
  <w:num w:numId="18">
    <w:abstractNumId w:val="32"/>
  </w:num>
  <w:num w:numId="19">
    <w:abstractNumId w:val="27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1">
    <w:abstractNumId w:val="41"/>
  </w:num>
  <w:num w:numId="22">
    <w:abstractNumId w:val="8"/>
  </w:num>
  <w:num w:numId="23">
    <w:abstractNumId w:val="43"/>
  </w:num>
  <w:num w:numId="24">
    <w:abstractNumId w:val="14"/>
  </w:num>
  <w:num w:numId="25">
    <w:abstractNumId w:val="18"/>
  </w:num>
  <w:num w:numId="26">
    <w:abstractNumId w:val="48"/>
  </w:num>
  <w:num w:numId="27">
    <w:abstractNumId w:val="24"/>
  </w:num>
  <w:num w:numId="28">
    <w:abstractNumId w:val="31"/>
  </w:num>
  <w:num w:numId="29">
    <w:abstractNumId w:val="16"/>
  </w:num>
  <w:num w:numId="30">
    <w:abstractNumId w:val="47"/>
  </w:num>
  <w:num w:numId="31">
    <w:abstractNumId w:val="25"/>
  </w:num>
  <w:num w:numId="32">
    <w:abstractNumId w:val="15"/>
  </w:num>
  <w:num w:numId="33">
    <w:abstractNumId w:val="33"/>
  </w:num>
  <w:num w:numId="34">
    <w:abstractNumId w:val="11"/>
  </w:num>
  <w:num w:numId="35">
    <w:abstractNumId w:val="36"/>
  </w:num>
  <w:num w:numId="36">
    <w:abstractNumId w:val="17"/>
  </w:num>
  <w:num w:numId="37">
    <w:abstractNumId w:val="23"/>
  </w:num>
  <w:num w:numId="38">
    <w:abstractNumId w:val="38"/>
  </w:num>
  <w:num w:numId="39">
    <w:abstractNumId w:val="42"/>
  </w:num>
  <w:num w:numId="40">
    <w:abstractNumId w:val="46"/>
  </w:num>
  <w:num w:numId="41">
    <w:abstractNumId w:val="39"/>
  </w:num>
  <w:num w:numId="42">
    <w:abstractNumId w:val="37"/>
  </w:num>
  <w:num w:numId="43">
    <w:abstractNumId w:val="29"/>
  </w:num>
  <w:num w:numId="44">
    <w:abstractNumId w:val="7"/>
  </w:num>
  <w:num w:numId="45">
    <w:abstractNumId w:val="21"/>
  </w:num>
  <w:num w:numId="46">
    <w:abstractNumId w:val="45"/>
  </w:num>
  <w:num w:numId="47">
    <w:abstractNumId w:val="22"/>
  </w:num>
  <w:num w:numId="48">
    <w:abstractNumId w:val="13"/>
  </w:num>
  <w:num w:numId="49">
    <w:abstractNumId w:val="44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469"/>
    <w:rsid w:val="00020A2E"/>
    <w:rsid w:val="00030677"/>
    <w:rsid w:val="000364FD"/>
    <w:rsid w:val="00055065"/>
    <w:rsid w:val="00064199"/>
    <w:rsid w:val="00085046"/>
    <w:rsid w:val="00093EE6"/>
    <w:rsid w:val="00094894"/>
    <w:rsid w:val="00097120"/>
    <w:rsid w:val="000B1B4C"/>
    <w:rsid w:val="000C0464"/>
    <w:rsid w:val="000C5552"/>
    <w:rsid w:val="000D653A"/>
    <w:rsid w:val="0011325A"/>
    <w:rsid w:val="00120D3C"/>
    <w:rsid w:val="00121E28"/>
    <w:rsid w:val="00130250"/>
    <w:rsid w:val="00150003"/>
    <w:rsid w:val="00165DB3"/>
    <w:rsid w:val="00184A77"/>
    <w:rsid w:val="00185B84"/>
    <w:rsid w:val="001A32C1"/>
    <w:rsid w:val="001B149E"/>
    <w:rsid w:val="001B6AC2"/>
    <w:rsid w:val="001C1585"/>
    <w:rsid w:val="001C386C"/>
    <w:rsid w:val="00203ABF"/>
    <w:rsid w:val="00205795"/>
    <w:rsid w:val="00221AF7"/>
    <w:rsid w:val="002508D1"/>
    <w:rsid w:val="00260E61"/>
    <w:rsid w:val="002712C7"/>
    <w:rsid w:val="00272EC8"/>
    <w:rsid w:val="002B0905"/>
    <w:rsid w:val="002B5F4B"/>
    <w:rsid w:val="002B7CB9"/>
    <w:rsid w:val="002D0739"/>
    <w:rsid w:val="002D307B"/>
    <w:rsid w:val="002E0CEC"/>
    <w:rsid w:val="002E4D27"/>
    <w:rsid w:val="002E6438"/>
    <w:rsid w:val="002E7CBC"/>
    <w:rsid w:val="002F3547"/>
    <w:rsid w:val="00303869"/>
    <w:rsid w:val="00315EF5"/>
    <w:rsid w:val="00322503"/>
    <w:rsid w:val="00334CF0"/>
    <w:rsid w:val="003477D9"/>
    <w:rsid w:val="00350DF7"/>
    <w:rsid w:val="00352F09"/>
    <w:rsid w:val="003549C6"/>
    <w:rsid w:val="00392CE1"/>
    <w:rsid w:val="003A04B5"/>
    <w:rsid w:val="003B0349"/>
    <w:rsid w:val="003C3AFF"/>
    <w:rsid w:val="003D08FD"/>
    <w:rsid w:val="003E252C"/>
    <w:rsid w:val="0040694B"/>
    <w:rsid w:val="00427954"/>
    <w:rsid w:val="00437D44"/>
    <w:rsid w:val="004428BD"/>
    <w:rsid w:val="004740EC"/>
    <w:rsid w:val="00475D39"/>
    <w:rsid w:val="00477FF3"/>
    <w:rsid w:val="004A6CD6"/>
    <w:rsid w:val="004B751F"/>
    <w:rsid w:val="004C540E"/>
    <w:rsid w:val="004E23FF"/>
    <w:rsid w:val="004E686B"/>
    <w:rsid w:val="004F50D0"/>
    <w:rsid w:val="0051722F"/>
    <w:rsid w:val="00535ACA"/>
    <w:rsid w:val="0054775A"/>
    <w:rsid w:val="00552CBC"/>
    <w:rsid w:val="0057195C"/>
    <w:rsid w:val="00581BDB"/>
    <w:rsid w:val="005825C4"/>
    <w:rsid w:val="005A53DB"/>
    <w:rsid w:val="005B5A23"/>
    <w:rsid w:val="005C4BA3"/>
    <w:rsid w:val="00602690"/>
    <w:rsid w:val="006412E2"/>
    <w:rsid w:val="00641A75"/>
    <w:rsid w:val="00644402"/>
    <w:rsid w:val="0065109C"/>
    <w:rsid w:val="00651113"/>
    <w:rsid w:val="0065497C"/>
    <w:rsid w:val="00655CBF"/>
    <w:rsid w:val="0066548A"/>
    <w:rsid w:val="00665B66"/>
    <w:rsid w:val="00677BD6"/>
    <w:rsid w:val="00691E86"/>
    <w:rsid w:val="0069247A"/>
    <w:rsid w:val="006B5463"/>
    <w:rsid w:val="006B5AFD"/>
    <w:rsid w:val="006C220E"/>
    <w:rsid w:val="006C3F0A"/>
    <w:rsid w:val="006D39A0"/>
    <w:rsid w:val="006E2E5E"/>
    <w:rsid w:val="006F38E6"/>
    <w:rsid w:val="006F6C5B"/>
    <w:rsid w:val="00700733"/>
    <w:rsid w:val="00705E0B"/>
    <w:rsid w:val="0072473A"/>
    <w:rsid w:val="0073085B"/>
    <w:rsid w:val="00731F82"/>
    <w:rsid w:val="00757587"/>
    <w:rsid w:val="00782ADF"/>
    <w:rsid w:val="007A15FC"/>
    <w:rsid w:val="007B4320"/>
    <w:rsid w:val="007D4194"/>
    <w:rsid w:val="007D5A1A"/>
    <w:rsid w:val="007F2797"/>
    <w:rsid w:val="007F79D9"/>
    <w:rsid w:val="00812B52"/>
    <w:rsid w:val="00840031"/>
    <w:rsid w:val="00843A3E"/>
    <w:rsid w:val="00851000"/>
    <w:rsid w:val="00855C28"/>
    <w:rsid w:val="0086052E"/>
    <w:rsid w:val="00861EEE"/>
    <w:rsid w:val="00884C0A"/>
    <w:rsid w:val="00884DFC"/>
    <w:rsid w:val="008C7349"/>
    <w:rsid w:val="008D1C18"/>
    <w:rsid w:val="008F1BC3"/>
    <w:rsid w:val="008F3EB1"/>
    <w:rsid w:val="009047A0"/>
    <w:rsid w:val="00911748"/>
    <w:rsid w:val="00920389"/>
    <w:rsid w:val="00927DD8"/>
    <w:rsid w:val="00965C22"/>
    <w:rsid w:val="0097688B"/>
    <w:rsid w:val="00977B6B"/>
    <w:rsid w:val="0099058F"/>
    <w:rsid w:val="009B0F93"/>
    <w:rsid w:val="009C19DF"/>
    <w:rsid w:val="009F352F"/>
    <w:rsid w:val="009F3FC0"/>
    <w:rsid w:val="009F46FC"/>
    <w:rsid w:val="00A040D3"/>
    <w:rsid w:val="00A129C2"/>
    <w:rsid w:val="00A35586"/>
    <w:rsid w:val="00A52276"/>
    <w:rsid w:val="00A5498E"/>
    <w:rsid w:val="00A61EF1"/>
    <w:rsid w:val="00A641E8"/>
    <w:rsid w:val="00A80690"/>
    <w:rsid w:val="00A86615"/>
    <w:rsid w:val="00AA02EA"/>
    <w:rsid w:val="00AA3786"/>
    <w:rsid w:val="00AB497A"/>
    <w:rsid w:val="00AD11CE"/>
    <w:rsid w:val="00AD69E8"/>
    <w:rsid w:val="00AE2F23"/>
    <w:rsid w:val="00AF160C"/>
    <w:rsid w:val="00AF5FAC"/>
    <w:rsid w:val="00AF7469"/>
    <w:rsid w:val="00B15AC2"/>
    <w:rsid w:val="00B344B5"/>
    <w:rsid w:val="00B40BD1"/>
    <w:rsid w:val="00B43FA5"/>
    <w:rsid w:val="00B51ED8"/>
    <w:rsid w:val="00B54A01"/>
    <w:rsid w:val="00B60C98"/>
    <w:rsid w:val="00B61F23"/>
    <w:rsid w:val="00B7041A"/>
    <w:rsid w:val="00B8655A"/>
    <w:rsid w:val="00B8741A"/>
    <w:rsid w:val="00B93774"/>
    <w:rsid w:val="00B95CC0"/>
    <w:rsid w:val="00B96EC9"/>
    <w:rsid w:val="00BC07A5"/>
    <w:rsid w:val="00BC2C38"/>
    <w:rsid w:val="00BC6279"/>
    <w:rsid w:val="00BD087B"/>
    <w:rsid w:val="00BD109D"/>
    <w:rsid w:val="00BD5CAC"/>
    <w:rsid w:val="00BE00D1"/>
    <w:rsid w:val="00C03EA0"/>
    <w:rsid w:val="00C06EE7"/>
    <w:rsid w:val="00C14380"/>
    <w:rsid w:val="00C24E01"/>
    <w:rsid w:val="00C41335"/>
    <w:rsid w:val="00C57409"/>
    <w:rsid w:val="00C84539"/>
    <w:rsid w:val="00C85791"/>
    <w:rsid w:val="00CB1102"/>
    <w:rsid w:val="00CC0C63"/>
    <w:rsid w:val="00CC5359"/>
    <w:rsid w:val="00CD082F"/>
    <w:rsid w:val="00CD2ECA"/>
    <w:rsid w:val="00CD3B7E"/>
    <w:rsid w:val="00CE7C92"/>
    <w:rsid w:val="00CF2531"/>
    <w:rsid w:val="00D13668"/>
    <w:rsid w:val="00D23BCC"/>
    <w:rsid w:val="00D40E40"/>
    <w:rsid w:val="00D52CC7"/>
    <w:rsid w:val="00D70805"/>
    <w:rsid w:val="00D84EAB"/>
    <w:rsid w:val="00D949DC"/>
    <w:rsid w:val="00DC5EDB"/>
    <w:rsid w:val="00DD1BA6"/>
    <w:rsid w:val="00DD37BC"/>
    <w:rsid w:val="00DD5CB4"/>
    <w:rsid w:val="00DF6F7C"/>
    <w:rsid w:val="00E16E1C"/>
    <w:rsid w:val="00E27D07"/>
    <w:rsid w:val="00E3412A"/>
    <w:rsid w:val="00E40ECB"/>
    <w:rsid w:val="00E4646C"/>
    <w:rsid w:val="00E84885"/>
    <w:rsid w:val="00E9128B"/>
    <w:rsid w:val="00E92B2B"/>
    <w:rsid w:val="00EB714B"/>
    <w:rsid w:val="00ED3BE7"/>
    <w:rsid w:val="00ED5564"/>
    <w:rsid w:val="00ED6DAF"/>
    <w:rsid w:val="00EF1456"/>
    <w:rsid w:val="00F10039"/>
    <w:rsid w:val="00F21A0F"/>
    <w:rsid w:val="00F53E60"/>
    <w:rsid w:val="00F54F9B"/>
    <w:rsid w:val="00F632E6"/>
    <w:rsid w:val="00F70AA0"/>
    <w:rsid w:val="00F72834"/>
    <w:rsid w:val="00F735C8"/>
    <w:rsid w:val="00F840EF"/>
    <w:rsid w:val="00FB0D6D"/>
    <w:rsid w:val="00FC2BC6"/>
    <w:rsid w:val="00FC4C41"/>
    <w:rsid w:val="00FC6488"/>
    <w:rsid w:val="00FD60A6"/>
    <w:rsid w:val="00FE1411"/>
    <w:rsid w:val="00FE2585"/>
    <w:rsid w:val="00FE4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409"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85791"/>
    <w:pPr>
      <w:widowControl w:val="0"/>
      <w:suppressAutoHyphens w:val="0"/>
      <w:autoSpaceDE w:val="0"/>
      <w:autoSpaceDN w:val="0"/>
      <w:adjustRightInd w:val="0"/>
      <w:outlineLvl w:val="2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57409"/>
    <w:rPr>
      <w:rFonts w:ascii="Wingdings" w:hAnsi="Wingdings"/>
    </w:rPr>
  </w:style>
  <w:style w:type="character" w:customStyle="1" w:styleId="WW8Num1z1">
    <w:name w:val="WW8Num1z1"/>
    <w:rsid w:val="00C57409"/>
    <w:rPr>
      <w:rFonts w:ascii="Wingdings" w:hAnsi="Wingdings"/>
      <w:color w:val="auto"/>
    </w:rPr>
  </w:style>
  <w:style w:type="character" w:customStyle="1" w:styleId="WW8Num3z0">
    <w:name w:val="WW8Num3z0"/>
    <w:rsid w:val="00C57409"/>
    <w:rPr>
      <w:rFonts w:ascii="Wingdings" w:hAnsi="Wingdings"/>
      <w:color w:val="000000"/>
    </w:rPr>
  </w:style>
  <w:style w:type="character" w:customStyle="1" w:styleId="WW8Num7z0">
    <w:name w:val="WW8Num7z0"/>
    <w:rsid w:val="00C57409"/>
    <w:rPr>
      <w:rFonts w:ascii="Wingdings" w:hAnsi="Wingdings"/>
    </w:rPr>
  </w:style>
  <w:style w:type="character" w:customStyle="1" w:styleId="WW8Num8z0">
    <w:name w:val="WW8Num8z0"/>
    <w:rsid w:val="00C57409"/>
    <w:rPr>
      <w:rFonts w:ascii="Wingdings" w:hAnsi="Wingdings"/>
    </w:rPr>
  </w:style>
  <w:style w:type="character" w:customStyle="1" w:styleId="WW8Num8z1">
    <w:name w:val="WW8Num8z1"/>
    <w:rsid w:val="00C57409"/>
    <w:rPr>
      <w:rFonts w:ascii="Wingdings" w:hAnsi="Wingdings"/>
      <w:color w:val="auto"/>
    </w:rPr>
  </w:style>
  <w:style w:type="character" w:customStyle="1" w:styleId="WW8Num9z0">
    <w:name w:val="WW8Num9z0"/>
    <w:rsid w:val="00C57409"/>
    <w:rPr>
      <w:rFonts w:ascii="Wingdings" w:hAnsi="Wingdings"/>
      <w:color w:val="auto"/>
    </w:rPr>
  </w:style>
  <w:style w:type="character" w:customStyle="1" w:styleId="WW8Num9z1">
    <w:name w:val="WW8Num9z1"/>
    <w:rsid w:val="00C57409"/>
    <w:rPr>
      <w:rFonts w:ascii="Courier New" w:hAnsi="Courier New" w:cs="Courier New"/>
    </w:rPr>
  </w:style>
  <w:style w:type="character" w:customStyle="1" w:styleId="WW8Num9z2">
    <w:name w:val="WW8Num9z2"/>
    <w:rsid w:val="00C57409"/>
    <w:rPr>
      <w:rFonts w:ascii="Wingdings" w:hAnsi="Wingdings"/>
    </w:rPr>
  </w:style>
  <w:style w:type="character" w:customStyle="1" w:styleId="WW8Num9z3">
    <w:name w:val="WW8Num9z3"/>
    <w:rsid w:val="00C57409"/>
    <w:rPr>
      <w:rFonts w:ascii="Symbol" w:hAnsi="Symbol"/>
    </w:rPr>
  </w:style>
  <w:style w:type="character" w:customStyle="1" w:styleId="WW8Num12z0">
    <w:name w:val="WW8Num12z0"/>
    <w:rsid w:val="00C57409"/>
    <w:rPr>
      <w:rFonts w:ascii="Wingdings" w:hAnsi="Wingdings"/>
      <w:color w:val="000000"/>
    </w:rPr>
  </w:style>
  <w:style w:type="character" w:customStyle="1" w:styleId="WW8Num12z1">
    <w:name w:val="WW8Num12z1"/>
    <w:rsid w:val="00C57409"/>
    <w:rPr>
      <w:rFonts w:ascii="Courier New" w:hAnsi="Courier New" w:cs="Courier New"/>
    </w:rPr>
  </w:style>
  <w:style w:type="character" w:customStyle="1" w:styleId="WW8Num12z2">
    <w:name w:val="WW8Num12z2"/>
    <w:rsid w:val="00C57409"/>
    <w:rPr>
      <w:rFonts w:ascii="Wingdings" w:hAnsi="Wingdings"/>
    </w:rPr>
  </w:style>
  <w:style w:type="character" w:customStyle="1" w:styleId="WW8Num12z3">
    <w:name w:val="WW8Num12z3"/>
    <w:rsid w:val="00C57409"/>
    <w:rPr>
      <w:rFonts w:ascii="Symbol" w:hAnsi="Symbol"/>
    </w:rPr>
  </w:style>
  <w:style w:type="character" w:customStyle="1" w:styleId="WW8Num13z0">
    <w:name w:val="WW8Num13z0"/>
    <w:rsid w:val="00C57409"/>
    <w:rPr>
      <w:rFonts w:ascii="Wingdings" w:hAnsi="Wingdings"/>
    </w:rPr>
  </w:style>
  <w:style w:type="character" w:customStyle="1" w:styleId="WW8Num13z3">
    <w:name w:val="WW8Num13z3"/>
    <w:rsid w:val="00C57409"/>
    <w:rPr>
      <w:rFonts w:ascii="Symbol" w:hAnsi="Symbol"/>
    </w:rPr>
  </w:style>
  <w:style w:type="character" w:customStyle="1" w:styleId="WW8Num13z4">
    <w:name w:val="WW8Num13z4"/>
    <w:rsid w:val="00C57409"/>
    <w:rPr>
      <w:rFonts w:ascii="Courier New" w:hAnsi="Courier New" w:cs="Courier New"/>
    </w:rPr>
  </w:style>
  <w:style w:type="character" w:customStyle="1" w:styleId="NumberingSymbols">
    <w:name w:val="Numbering Symbols"/>
    <w:rsid w:val="00C57409"/>
  </w:style>
  <w:style w:type="paragraph" w:customStyle="1" w:styleId="Heading">
    <w:name w:val="Heading"/>
    <w:basedOn w:val="Normal"/>
    <w:next w:val="BodyText"/>
    <w:rsid w:val="00C57409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C57409"/>
    <w:pPr>
      <w:spacing w:after="120"/>
    </w:pPr>
  </w:style>
  <w:style w:type="paragraph" w:styleId="List">
    <w:name w:val="List"/>
    <w:basedOn w:val="BodyText"/>
    <w:rsid w:val="00C57409"/>
    <w:rPr>
      <w:rFonts w:cs="Mangal"/>
    </w:rPr>
  </w:style>
  <w:style w:type="paragraph" w:styleId="Caption">
    <w:name w:val="caption"/>
    <w:basedOn w:val="Normal"/>
    <w:qFormat/>
    <w:rsid w:val="00C5740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C57409"/>
    <w:pPr>
      <w:suppressLineNumbers/>
    </w:pPr>
    <w:rPr>
      <w:rFonts w:cs="Mangal"/>
    </w:rPr>
  </w:style>
  <w:style w:type="paragraph" w:customStyle="1" w:styleId="Achievement">
    <w:name w:val="Achievement"/>
    <w:basedOn w:val="BodyText"/>
    <w:rsid w:val="00C57409"/>
    <w:pPr>
      <w:tabs>
        <w:tab w:val="num" w:pos="240"/>
      </w:tabs>
      <w:spacing w:after="60" w:line="240" w:lineRule="atLeast"/>
      <w:ind w:left="240" w:hanging="360"/>
      <w:jc w:val="both"/>
    </w:pPr>
    <w:rPr>
      <w:rFonts w:ascii="Garamond" w:hAnsi="Garamond"/>
      <w:sz w:val="22"/>
      <w:szCs w:val="20"/>
    </w:rPr>
  </w:style>
  <w:style w:type="paragraph" w:customStyle="1" w:styleId="TableContents">
    <w:name w:val="Table Contents"/>
    <w:basedOn w:val="Normal"/>
    <w:rsid w:val="00C57409"/>
    <w:pPr>
      <w:suppressLineNumbers/>
    </w:pPr>
  </w:style>
  <w:style w:type="paragraph" w:customStyle="1" w:styleId="TableHeading">
    <w:name w:val="Table Heading"/>
    <w:basedOn w:val="TableContents"/>
    <w:rsid w:val="00C57409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F6F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F7C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DF6F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F7C"/>
    <w:rPr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57587"/>
    <w:pPr>
      <w:ind w:left="720"/>
      <w:contextualSpacing/>
    </w:pPr>
  </w:style>
  <w:style w:type="character" w:styleId="Hyperlink">
    <w:name w:val="Hyperlink"/>
    <w:rsid w:val="009C19D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C8579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98"/>
    <w:rPr>
      <w:rFonts w:ascii="Tahoma" w:hAnsi="Tahoma" w:cs="Tahoma"/>
      <w:sz w:val="16"/>
      <w:szCs w:val="16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041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041A"/>
    <w:rPr>
      <w:rFonts w:ascii="Tahoma" w:hAnsi="Tahoma" w:cs="Tahoma"/>
      <w:sz w:val="16"/>
      <w:szCs w:val="16"/>
      <w:lang w:eastAsia="ar-SA"/>
    </w:rPr>
  </w:style>
  <w:style w:type="paragraph" w:styleId="NoSpacing">
    <w:name w:val="No Spacing"/>
    <w:uiPriority w:val="1"/>
    <w:qFormat/>
    <w:rsid w:val="00A61EF1"/>
    <w:pPr>
      <w:suppressAutoHyphens/>
    </w:pPr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409"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85791"/>
    <w:pPr>
      <w:widowControl w:val="0"/>
      <w:suppressAutoHyphens w:val="0"/>
      <w:autoSpaceDE w:val="0"/>
      <w:autoSpaceDN w:val="0"/>
      <w:adjustRightInd w:val="0"/>
      <w:outlineLvl w:val="2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57409"/>
    <w:rPr>
      <w:rFonts w:ascii="Wingdings" w:hAnsi="Wingdings"/>
    </w:rPr>
  </w:style>
  <w:style w:type="character" w:customStyle="1" w:styleId="WW8Num1z1">
    <w:name w:val="WW8Num1z1"/>
    <w:rsid w:val="00C57409"/>
    <w:rPr>
      <w:rFonts w:ascii="Wingdings" w:hAnsi="Wingdings"/>
      <w:color w:val="auto"/>
    </w:rPr>
  </w:style>
  <w:style w:type="character" w:customStyle="1" w:styleId="WW8Num3z0">
    <w:name w:val="WW8Num3z0"/>
    <w:rsid w:val="00C57409"/>
    <w:rPr>
      <w:rFonts w:ascii="Wingdings" w:hAnsi="Wingdings"/>
      <w:color w:val="000000"/>
    </w:rPr>
  </w:style>
  <w:style w:type="character" w:customStyle="1" w:styleId="WW8Num7z0">
    <w:name w:val="WW8Num7z0"/>
    <w:rsid w:val="00C57409"/>
    <w:rPr>
      <w:rFonts w:ascii="Wingdings" w:hAnsi="Wingdings"/>
    </w:rPr>
  </w:style>
  <w:style w:type="character" w:customStyle="1" w:styleId="WW8Num8z0">
    <w:name w:val="WW8Num8z0"/>
    <w:rsid w:val="00C57409"/>
    <w:rPr>
      <w:rFonts w:ascii="Wingdings" w:hAnsi="Wingdings"/>
    </w:rPr>
  </w:style>
  <w:style w:type="character" w:customStyle="1" w:styleId="WW8Num8z1">
    <w:name w:val="WW8Num8z1"/>
    <w:rsid w:val="00C57409"/>
    <w:rPr>
      <w:rFonts w:ascii="Wingdings" w:hAnsi="Wingdings"/>
      <w:color w:val="auto"/>
    </w:rPr>
  </w:style>
  <w:style w:type="character" w:customStyle="1" w:styleId="WW8Num9z0">
    <w:name w:val="WW8Num9z0"/>
    <w:rsid w:val="00C57409"/>
    <w:rPr>
      <w:rFonts w:ascii="Wingdings" w:hAnsi="Wingdings"/>
      <w:color w:val="auto"/>
    </w:rPr>
  </w:style>
  <w:style w:type="character" w:customStyle="1" w:styleId="WW8Num9z1">
    <w:name w:val="WW8Num9z1"/>
    <w:rsid w:val="00C57409"/>
    <w:rPr>
      <w:rFonts w:ascii="Courier New" w:hAnsi="Courier New" w:cs="Courier New"/>
    </w:rPr>
  </w:style>
  <w:style w:type="character" w:customStyle="1" w:styleId="WW8Num9z2">
    <w:name w:val="WW8Num9z2"/>
    <w:rsid w:val="00C57409"/>
    <w:rPr>
      <w:rFonts w:ascii="Wingdings" w:hAnsi="Wingdings"/>
    </w:rPr>
  </w:style>
  <w:style w:type="character" w:customStyle="1" w:styleId="WW8Num9z3">
    <w:name w:val="WW8Num9z3"/>
    <w:rsid w:val="00C57409"/>
    <w:rPr>
      <w:rFonts w:ascii="Symbol" w:hAnsi="Symbol"/>
    </w:rPr>
  </w:style>
  <w:style w:type="character" w:customStyle="1" w:styleId="WW8Num12z0">
    <w:name w:val="WW8Num12z0"/>
    <w:rsid w:val="00C57409"/>
    <w:rPr>
      <w:rFonts w:ascii="Wingdings" w:hAnsi="Wingdings"/>
      <w:color w:val="000000"/>
    </w:rPr>
  </w:style>
  <w:style w:type="character" w:customStyle="1" w:styleId="WW8Num12z1">
    <w:name w:val="WW8Num12z1"/>
    <w:rsid w:val="00C57409"/>
    <w:rPr>
      <w:rFonts w:ascii="Courier New" w:hAnsi="Courier New" w:cs="Courier New"/>
    </w:rPr>
  </w:style>
  <w:style w:type="character" w:customStyle="1" w:styleId="WW8Num12z2">
    <w:name w:val="WW8Num12z2"/>
    <w:rsid w:val="00C57409"/>
    <w:rPr>
      <w:rFonts w:ascii="Wingdings" w:hAnsi="Wingdings"/>
    </w:rPr>
  </w:style>
  <w:style w:type="character" w:customStyle="1" w:styleId="WW8Num12z3">
    <w:name w:val="WW8Num12z3"/>
    <w:rsid w:val="00C57409"/>
    <w:rPr>
      <w:rFonts w:ascii="Symbol" w:hAnsi="Symbol"/>
    </w:rPr>
  </w:style>
  <w:style w:type="character" w:customStyle="1" w:styleId="WW8Num13z0">
    <w:name w:val="WW8Num13z0"/>
    <w:rsid w:val="00C57409"/>
    <w:rPr>
      <w:rFonts w:ascii="Wingdings" w:hAnsi="Wingdings"/>
    </w:rPr>
  </w:style>
  <w:style w:type="character" w:customStyle="1" w:styleId="WW8Num13z3">
    <w:name w:val="WW8Num13z3"/>
    <w:rsid w:val="00C57409"/>
    <w:rPr>
      <w:rFonts w:ascii="Symbol" w:hAnsi="Symbol"/>
    </w:rPr>
  </w:style>
  <w:style w:type="character" w:customStyle="1" w:styleId="WW8Num13z4">
    <w:name w:val="WW8Num13z4"/>
    <w:rsid w:val="00C57409"/>
    <w:rPr>
      <w:rFonts w:ascii="Courier New" w:hAnsi="Courier New" w:cs="Courier New"/>
    </w:rPr>
  </w:style>
  <w:style w:type="character" w:customStyle="1" w:styleId="NumberingSymbols">
    <w:name w:val="Numbering Symbols"/>
    <w:rsid w:val="00C57409"/>
  </w:style>
  <w:style w:type="paragraph" w:customStyle="1" w:styleId="Heading">
    <w:name w:val="Heading"/>
    <w:basedOn w:val="Normal"/>
    <w:next w:val="BodyText"/>
    <w:rsid w:val="00C57409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C57409"/>
    <w:pPr>
      <w:spacing w:after="120"/>
    </w:pPr>
  </w:style>
  <w:style w:type="paragraph" w:styleId="List">
    <w:name w:val="List"/>
    <w:basedOn w:val="BodyText"/>
    <w:rsid w:val="00C57409"/>
    <w:rPr>
      <w:rFonts w:cs="Mangal"/>
    </w:rPr>
  </w:style>
  <w:style w:type="paragraph" w:styleId="Caption">
    <w:name w:val="caption"/>
    <w:basedOn w:val="Normal"/>
    <w:qFormat/>
    <w:rsid w:val="00C5740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C57409"/>
    <w:pPr>
      <w:suppressLineNumbers/>
    </w:pPr>
    <w:rPr>
      <w:rFonts w:cs="Mangal"/>
    </w:rPr>
  </w:style>
  <w:style w:type="paragraph" w:customStyle="1" w:styleId="Achievement">
    <w:name w:val="Achievement"/>
    <w:basedOn w:val="BodyText"/>
    <w:rsid w:val="00C57409"/>
    <w:pPr>
      <w:tabs>
        <w:tab w:val="num" w:pos="240"/>
      </w:tabs>
      <w:spacing w:after="60" w:line="240" w:lineRule="atLeast"/>
      <w:ind w:left="240" w:hanging="360"/>
      <w:jc w:val="both"/>
    </w:pPr>
    <w:rPr>
      <w:rFonts w:ascii="Garamond" w:hAnsi="Garamond"/>
      <w:sz w:val="22"/>
      <w:szCs w:val="20"/>
    </w:rPr>
  </w:style>
  <w:style w:type="paragraph" w:customStyle="1" w:styleId="TableContents">
    <w:name w:val="Table Contents"/>
    <w:basedOn w:val="Normal"/>
    <w:rsid w:val="00C57409"/>
    <w:pPr>
      <w:suppressLineNumbers/>
    </w:pPr>
  </w:style>
  <w:style w:type="paragraph" w:customStyle="1" w:styleId="TableHeading">
    <w:name w:val="Table Heading"/>
    <w:basedOn w:val="TableContents"/>
    <w:rsid w:val="00C57409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F6F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F7C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DF6F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F7C"/>
    <w:rPr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57587"/>
    <w:pPr>
      <w:ind w:left="720"/>
      <w:contextualSpacing/>
    </w:pPr>
  </w:style>
  <w:style w:type="character" w:styleId="Hyperlink">
    <w:name w:val="Hyperlink"/>
    <w:rsid w:val="009C19D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C8579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98"/>
    <w:rPr>
      <w:rFonts w:ascii="Tahoma" w:hAnsi="Tahoma" w:cs="Tahoma"/>
      <w:sz w:val="16"/>
      <w:szCs w:val="16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041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041A"/>
    <w:rPr>
      <w:rFonts w:ascii="Tahoma" w:hAnsi="Tahoma" w:cs="Tahoma"/>
      <w:sz w:val="16"/>
      <w:szCs w:val="16"/>
      <w:lang w:eastAsia="ar-SA"/>
    </w:rPr>
  </w:style>
  <w:style w:type="paragraph" w:styleId="NoSpacing">
    <w:name w:val="No Spacing"/>
    <w:uiPriority w:val="1"/>
    <w:qFormat/>
    <w:rsid w:val="00A61EF1"/>
    <w:pPr>
      <w:suppressAutoHyphens/>
    </w:pPr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9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il.chaudhary25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F1303-7A2E-464D-98EC-544F86576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SURESH CHANDRA RAVI</vt:lpstr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SURESH CHANDRA RAVI</dc:title>
  <dc:creator>naukri.com</dc:creator>
  <cp:lastModifiedBy>User</cp:lastModifiedBy>
  <cp:revision>18</cp:revision>
  <cp:lastPrinted>2015-07-17T15:34:00Z</cp:lastPrinted>
  <dcterms:created xsi:type="dcterms:W3CDTF">2017-08-17T05:53:00Z</dcterms:created>
  <dcterms:modified xsi:type="dcterms:W3CDTF">2018-01-10T03:22:00Z</dcterms:modified>
</cp:coreProperties>
</file>