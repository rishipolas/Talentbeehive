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375" w:rsidRPr="00A20AA0" w:rsidRDefault="00AD3725">
      <w:pPr>
        <w:ind w:left="-720"/>
        <w:rPr>
          <w:rFonts w:asciiTheme="minorHAnsi" w:hAnsiTheme="minorHAnsi"/>
          <w:sz w:val="22"/>
          <w:szCs w:val="22"/>
        </w:rPr>
      </w:pPr>
      <w:r w:rsidRPr="00A20AA0">
        <w:rPr>
          <w:rFonts w:asciiTheme="minorHAnsi" w:hAnsiTheme="minorHAnsi"/>
          <w:sz w:val="22"/>
          <w:szCs w:val="22"/>
        </w:rPr>
        <w:tab/>
      </w:r>
      <w:r w:rsidRPr="00A20AA0">
        <w:rPr>
          <w:rFonts w:asciiTheme="minorHAnsi" w:hAnsiTheme="minorHAnsi"/>
          <w:sz w:val="22"/>
          <w:szCs w:val="22"/>
        </w:rPr>
        <w:tab/>
      </w:r>
      <w:r w:rsidRPr="00A20AA0">
        <w:rPr>
          <w:rFonts w:asciiTheme="minorHAnsi" w:hAnsiTheme="minorHAnsi"/>
          <w:sz w:val="22"/>
          <w:szCs w:val="22"/>
        </w:rPr>
        <w:tab/>
      </w:r>
      <w:r w:rsidRP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="004D0F05" w:rsidRPr="00A20AA0">
        <w:rPr>
          <w:rFonts w:asciiTheme="minorHAnsi" w:hAnsiTheme="minorHAnsi"/>
          <w:b/>
          <w:bCs/>
          <w:noProof/>
          <w:sz w:val="22"/>
          <w:szCs w:val="22"/>
          <w:lang w:eastAsia="en-US"/>
        </w:rPr>
        <w:drawing>
          <wp:inline distT="0" distB="0" distL="0" distR="0">
            <wp:extent cx="676275" cy="1123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23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AA0">
        <w:rPr>
          <w:rFonts w:asciiTheme="minorHAnsi" w:hAnsiTheme="minorHAnsi"/>
          <w:sz w:val="22"/>
          <w:szCs w:val="22"/>
        </w:rPr>
        <w:tab/>
      </w:r>
    </w:p>
    <w:p w:rsidR="00B15375" w:rsidRPr="00A20AA0" w:rsidRDefault="00AD3725" w:rsidP="00445D42">
      <w:pPr>
        <w:spacing w:line="276" w:lineRule="auto"/>
        <w:ind w:left="-720"/>
        <w:rPr>
          <w:rFonts w:asciiTheme="minorHAnsi" w:hAnsiTheme="minorHAnsi"/>
          <w:b/>
          <w:sz w:val="22"/>
          <w:szCs w:val="22"/>
        </w:rPr>
      </w:pPr>
      <w:r w:rsidRPr="00A20AA0">
        <w:rPr>
          <w:rFonts w:asciiTheme="minorHAnsi" w:hAnsiTheme="minorHAnsi"/>
          <w:b/>
          <w:sz w:val="22"/>
          <w:szCs w:val="22"/>
        </w:rPr>
        <w:t>Bahar K</w:t>
      </w:r>
      <w:r w:rsidR="004F69F4">
        <w:rPr>
          <w:rFonts w:asciiTheme="minorHAnsi" w:hAnsiTheme="minorHAnsi"/>
          <w:b/>
          <w:sz w:val="22"/>
          <w:szCs w:val="22"/>
        </w:rPr>
        <w:t>.</w:t>
      </w:r>
      <w:r w:rsidRPr="00A20AA0">
        <w:rPr>
          <w:rFonts w:asciiTheme="minorHAnsi" w:hAnsiTheme="minorHAnsi"/>
          <w:b/>
          <w:sz w:val="22"/>
          <w:szCs w:val="22"/>
        </w:rPr>
        <w:t xml:space="preserve"> Dandavate</w:t>
      </w:r>
    </w:p>
    <w:p w:rsidR="00B15375" w:rsidRPr="00A20AA0" w:rsidRDefault="00B15375" w:rsidP="00445D42">
      <w:pPr>
        <w:spacing w:line="276" w:lineRule="auto"/>
        <w:ind w:left="-720"/>
        <w:rPr>
          <w:rFonts w:asciiTheme="minorHAnsi" w:hAnsiTheme="minorHAnsi"/>
          <w:b/>
          <w:sz w:val="22"/>
          <w:szCs w:val="22"/>
        </w:rPr>
      </w:pPr>
    </w:p>
    <w:p w:rsidR="00B15375" w:rsidRPr="00A20AA0" w:rsidRDefault="00BF7F8B" w:rsidP="0040022E">
      <w:pPr>
        <w:spacing w:line="276" w:lineRule="auto"/>
        <w:ind w:left="-720"/>
        <w:jc w:val="both"/>
        <w:rPr>
          <w:rFonts w:asciiTheme="minorHAnsi" w:hAnsiTheme="minorHAnsi"/>
          <w:sz w:val="22"/>
          <w:szCs w:val="22"/>
        </w:rPr>
      </w:pPr>
      <w:r w:rsidRPr="00A20AA0">
        <w:rPr>
          <w:rFonts w:asciiTheme="minorHAnsi" w:hAnsiTheme="minorHAnsi"/>
          <w:sz w:val="22"/>
          <w:szCs w:val="22"/>
        </w:rPr>
        <w:t>Address:</w:t>
      </w:r>
      <w:r w:rsidRPr="00A20AA0">
        <w:rPr>
          <w:rFonts w:asciiTheme="minorHAnsi" w:hAnsiTheme="minorHAnsi"/>
          <w:sz w:val="22"/>
          <w:szCs w:val="22"/>
        </w:rPr>
        <w:tab/>
      </w:r>
      <w:r w:rsidR="00AD3725" w:rsidRPr="00A20AA0">
        <w:rPr>
          <w:rFonts w:asciiTheme="minorHAnsi" w:hAnsiTheme="minorHAnsi"/>
          <w:sz w:val="22"/>
          <w:szCs w:val="22"/>
        </w:rPr>
        <w:t>Block N</w:t>
      </w:r>
      <w:r w:rsidR="0040022E">
        <w:rPr>
          <w:rFonts w:asciiTheme="minorHAnsi" w:hAnsiTheme="minorHAnsi"/>
          <w:sz w:val="22"/>
          <w:szCs w:val="22"/>
        </w:rPr>
        <w:t>o.12, 823,</w:t>
      </w:r>
      <w:r w:rsidR="004C1A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C1AA2">
        <w:rPr>
          <w:rFonts w:asciiTheme="minorHAnsi" w:hAnsiTheme="minorHAnsi"/>
          <w:sz w:val="22"/>
          <w:szCs w:val="22"/>
        </w:rPr>
        <w:t>Sai</w:t>
      </w:r>
      <w:proofErr w:type="spellEnd"/>
      <w:r w:rsidR="004C1AA2">
        <w:rPr>
          <w:rFonts w:asciiTheme="minorHAnsi" w:hAnsiTheme="minorHAnsi"/>
          <w:sz w:val="22"/>
          <w:szCs w:val="22"/>
        </w:rPr>
        <w:t xml:space="preserve"> Apartment</w:t>
      </w:r>
      <w:r w:rsidR="004C1AA2" w:rsidRPr="00A20AA0">
        <w:rPr>
          <w:rFonts w:asciiTheme="minorHAnsi" w:hAnsiTheme="minorHAnsi"/>
          <w:sz w:val="22"/>
          <w:szCs w:val="22"/>
        </w:rPr>
        <w:t>,</w:t>
      </w:r>
      <w:r w:rsidR="004C1A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0022E">
        <w:rPr>
          <w:rFonts w:asciiTheme="minorHAnsi" w:hAnsiTheme="minorHAnsi"/>
          <w:sz w:val="22"/>
          <w:szCs w:val="22"/>
        </w:rPr>
        <w:t>Savitri</w:t>
      </w:r>
      <w:proofErr w:type="spellEnd"/>
      <w:r w:rsidR="0040022E">
        <w:rPr>
          <w:rFonts w:asciiTheme="minorHAnsi" w:hAnsiTheme="minorHAnsi"/>
          <w:sz w:val="22"/>
          <w:szCs w:val="22"/>
        </w:rPr>
        <w:t xml:space="preserve"> Nagar, </w:t>
      </w:r>
      <w:proofErr w:type="spellStart"/>
      <w:r w:rsidR="00AD3725" w:rsidRPr="00A20AA0">
        <w:rPr>
          <w:rFonts w:asciiTheme="minorHAnsi" w:hAnsiTheme="minorHAnsi"/>
          <w:sz w:val="22"/>
          <w:szCs w:val="22"/>
        </w:rPr>
        <w:t>Hingne</w:t>
      </w:r>
      <w:proofErr w:type="spellEnd"/>
      <w:r w:rsidR="00AD3725" w:rsidRPr="00A20AA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D3725" w:rsidRPr="00A20AA0">
        <w:rPr>
          <w:rFonts w:asciiTheme="minorHAnsi" w:hAnsiTheme="minorHAnsi"/>
          <w:sz w:val="22"/>
          <w:szCs w:val="22"/>
        </w:rPr>
        <w:t>Khurd</w:t>
      </w:r>
      <w:proofErr w:type="spellEnd"/>
      <w:r w:rsidR="00AD3725" w:rsidRPr="00A20AA0">
        <w:rPr>
          <w:rFonts w:asciiTheme="minorHAnsi" w:hAnsiTheme="minorHAnsi"/>
          <w:sz w:val="22"/>
          <w:szCs w:val="22"/>
        </w:rPr>
        <w:t>,</w:t>
      </w:r>
      <w:r w:rsidR="0040022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0022E">
        <w:rPr>
          <w:rFonts w:asciiTheme="minorHAnsi" w:hAnsiTheme="minorHAnsi"/>
          <w:sz w:val="22"/>
          <w:szCs w:val="22"/>
        </w:rPr>
        <w:t>Sinhagad</w:t>
      </w:r>
      <w:proofErr w:type="spellEnd"/>
      <w:r w:rsidR="0040022E">
        <w:rPr>
          <w:rFonts w:asciiTheme="minorHAnsi" w:hAnsiTheme="minorHAnsi"/>
          <w:sz w:val="22"/>
          <w:szCs w:val="22"/>
        </w:rPr>
        <w:t xml:space="preserve"> road, </w:t>
      </w:r>
      <w:r w:rsidR="00AD3725" w:rsidRPr="00A20AA0">
        <w:rPr>
          <w:rFonts w:asciiTheme="minorHAnsi" w:hAnsiTheme="minorHAnsi"/>
          <w:sz w:val="22"/>
          <w:szCs w:val="22"/>
        </w:rPr>
        <w:t>Pune-51.</w:t>
      </w:r>
    </w:p>
    <w:p w:rsidR="00B15375" w:rsidRPr="00A20AA0" w:rsidRDefault="00AD3725" w:rsidP="0040022E">
      <w:pPr>
        <w:spacing w:line="276" w:lineRule="auto"/>
        <w:ind w:left="-720"/>
        <w:jc w:val="both"/>
        <w:rPr>
          <w:rFonts w:asciiTheme="minorHAnsi" w:hAnsiTheme="minorHAnsi"/>
          <w:color w:val="0000FF"/>
          <w:sz w:val="22"/>
          <w:szCs w:val="22"/>
          <w:u w:val="single"/>
        </w:rPr>
      </w:pPr>
      <w:r w:rsidRPr="00A20AA0">
        <w:rPr>
          <w:rFonts w:asciiTheme="minorHAnsi" w:hAnsiTheme="minorHAnsi"/>
          <w:sz w:val="22"/>
          <w:szCs w:val="22"/>
        </w:rPr>
        <w:t>E-mail:</w:t>
      </w:r>
      <w:r w:rsidR="00A20AA0">
        <w:rPr>
          <w:rFonts w:asciiTheme="minorHAnsi" w:hAnsiTheme="minorHAnsi"/>
          <w:sz w:val="22"/>
          <w:szCs w:val="22"/>
        </w:rPr>
        <w:tab/>
      </w:r>
      <w:r w:rsidR="00BF7F8B" w:rsidRPr="00A20AA0">
        <w:rPr>
          <w:rFonts w:asciiTheme="minorHAnsi" w:hAnsiTheme="minorHAnsi"/>
          <w:sz w:val="22"/>
          <w:szCs w:val="22"/>
        </w:rPr>
        <w:tab/>
      </w:r>
      <w:r w:rsidRPr="00A20AA0">
        <w:rPr>
          <w:rFonts w:asciiTheme="minorHAnsi" w:hAnsiTheme="minorHAnsi"/>
          <w:color w:val="0000FF"/>
          <w:sz w:val="22"/>
          <w:szCs w:val="22"/>
          <w:u w:val="single"/>
        </w:rPr>
        <w:t>dbahar31@gmail.com</w:t>
      </w:r>
    </w:p>
    <w:p w:rsidR="00B15375" w:rsidRPr="00A20AA0" w:rsidRDefault="00BF7F8B" w:rsidP="0040022E">
      <w:pPr>
        <w:spacing w:line="276" w:lineRule="auto"/>
        <w:ind w:left="-720"/>
        <w:jc w:val="both"/>
        <w:rPr>
          <w:rFonts w:asciiTheme="minorHAnsi" w:hAnsiTheme="minorHAnsi"/>
          <w:sz w:val="22"/>
          <w:szCs w:val="22"/>
        </w:rPr>
      </w:pPr>
      <w:r w:rsidRPr="00A20AA0">
        <w:rPr>
          <w:rFonts w:asciiTheme="minorHAnsi" w:hAnsiTheme="minorHAnsi"/>
          <w:sz w:val="22"/>
          <w:szCs w:val="22"/>
        </w:rPr>
        <w:t>Phone:</w:t>
      </w:r>
      <w:r w:rsidRPr="00A20AA0">
        <w:rPr>
          <w:rFonts w:asciiTheme="minorHAnsi" w:hAnsiTheme="minorHAnsi"/>
          <w:sz w:val="22"/>
          <w:szCs w:val="22"/>
        </w:rPr>
        <w:tab/>
        <w:t xml:space="preserve"> </w:t>
      </w:r>
      <w:r w:rsidR="00A20AA0">
        <w:rPr>
          <w:rFonts w:asciiTheme="minorHAnsi" w:hAnsiTheme="minorHAnsi"/>
          <w:sz w:val="22"/>
          <w:szCs w:val="22"/>
        </w:rPr>
        <w:tab/>
      </w:r>
      <w:r w:rsidR="00AD3725" w:rsidRPr="00A20AA0">
        <w:rPr>
          <w:rFonts w:asciiTheme="minorHAnsi" w:hAnsiTheme="minorHAnsi"/>
          <w:sz w:val="22"/>
          <w:szCs w:val="22"/>
        </w:rPr>
        <w:t xml:space="preserve">+91 9970832418, </w:t>
      </w:r>
      <w:r w:rsidRPr="00A20AA0">
        <w:rPr>
          <w:rFonts w:asciiTheme="minorHAnsi" w:hAnsiTheme="minorHAnsi"/>
          <w:sz w:val="22"/>
          <w:szCs w:val="22"/>
        </w:rPr>
        <w:t>+91</w:t>
      </w:r>
      <w:r w:rsidR="0040022E">
        <w:rPr>
          <w:rFonts w:asciiTheme="minorHAnsi" w:hAnsiTheme="minorHAnsi"/>
          <w:sz w:val="22"/>
          <w:szCs w:val="22"/>
        </w:rPr>
        <w:t xml:space="preserve"> </w:t>
      </w:r>
      <w:r w:rsidR="00AD3725" w:rsidRPr="00A20AA0">
        <w:rPr>
          <w:rFonts w:asciiTheme="minorHAnsi" w:hAnsiTheme="minorHAnsi"/>
          <w:sz w:val="22"/>
          <w:szCs w:val="22"/>
        </w:rPr>
        <w:t>7276703540</w:t>
      </w:r>
    </w:p>
    <w:p w:rsidR="00B15375" w:rsidRPr="00A20AA0" w:rsidRDefault="00B15375" w:rsidP="00445D42">
      <w:pPr>
        <w:spacing w:line="276" w:lineRule="auto"/>
        <w:ind w:left="-720"/>
        <w:rPr>
          <w:rFonts w:asciiTheme="minorHAnsi" w:hAnsiTheme="minorHAnsi"/>
          <w:sz w:val="22"/>
          <w:szCs w:val="22"/>
        </w:rPr>
      </w:pPr>
    </w:p>
    <w:p w:rsidR="00B15375" w:rsidRPr="00A20AA0" w:rsidRDefault="0040022E" w:rsidP="0040022E">
      <w:pPr>
        <w:ind w:lef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---------------------------------------------------------------------------------------------------------------------------------------------------</w:t>
      </w:r>
    </w:p>
    <w:p w:rsidR="00B15375" w:rsidRPr="00A20AA0" w:rsidRDefault="00B15375">
      <w:pPr>
        <w:ind w:left="-720"/>
        <w:rPr>
          <w:rFonts w:asciiTheme="minorHAnsi" w:hAnsiTheme="minorHAnsi"/>
          <w:sz w:val="22"/>
          <w:szCs w:val="22"/>
        </w:rPr>
      </w:pPr>
    </w:p>
    <w:p w:rsidR="00B15375" w:rsidRPr="00A20AA0" w:rsidRDefault="009E7D70">
      <w:pPr>
        <w:ind w:left="-720"/>
        <w:jc w:val="both"/>
        <w:rPr>
          <w:rFonts w:asciiTheme="minorHAnsi" w:hAnsiTheme="minorHAnsi"/>
          <w:b/>
          <w:bCs/>
          <w:sz w:val="22"/>
          <w:szCs w:val="22"/>
        </w:rPr>
      </w:pPr>
      <w:r w:rsidRPr="00A20AA0">
        <w:rPr>
          <w:rFonts w:asciiTheme="minorHAnsi" w:hAnsiTheme="minorHAnsi"/>
          <w:b/>
          <w:bCs/>
          <w:sz w:val="22"/>
          <w:szCs w:val="22"/>
        </w:rPr>
        <w:t>Career Objective:</w:t>
      </w:r>
    </w:p>
    <w:p w:rsidR="00A20AA0" w:rsidRDefault="00A20AA0" w:rsidP="004F69F4">
      <w:pPr>
        <w:pStyle w:val="ListParagraph"/>
        <w:ind w:left="180"/>
        <w:jc w:val="both"/>
        <w:rPr>
          <w:rFonts w:asciiTheme="minorHAnsi" w:hAnsiTheme="minorHAnsi"/>
          <w:sz w:val="22"/>
          <w:szCs w:val="22"/>
        </w:rPr>
      </w:pPr>
    </w:p>
    <w:p w:rsidR="00B15375" w:rsidRPr="0040022E" w:rsidRDefault="00AD3725" w:rsidP="0040022E">
      <w:pPr>
        <w:pStyle w:val="ListParagraph"/>
        <w:numPr>
          <w:ilvl w:val="0"/>
          <w:numId w:val="5"/>
        </w:numPr>
        <w:spacing w:line="276" w:lineRule="auto"/>
        <w:ind w:left="180" w:hanging="180"/>
        <w:jc w:val="both"/>
        <w:rPr>
          <w:rFonts w:asciiTheme="minorHAnsi" w:hAnsiTheme="minorHAnsi"/>
          <w:sz w:val="22"/>
          <w:szCs w:val="22"/>
        </w:rPr>
      </w:pPr>
      <w:r w:rsidRPr="00A20AA0">
        <w:rPr>
          <w:rFonts w:asciiTheme="minorHAnsi" w:hAnsiTheme="minorHAnsi"/>
          <w:sz w:val="22"/>
          <w:szCs w:val="22"/>
        </w:rPr>
        <w:t xml:space="preserve">To work in a progressive, professional environment on challenges that allows me to use my </w:t>
      </w:r>
      <w:r w:rsidRPr="0040022E">
        <w:rPr>
          <w:rFonts w:asciiTheme="minorHAnsi" w:hAnsiTheme="minorHAnsi"/>
          <w:sz w:val="22"/>
          <w:szCs w:val="22"/>
        </w:rPr>
        <w:t>skills at its best.</w:t>
      </w:r>
    </w:p>
    <w:p w:rsidR="00B15375" w:rsidRPr="00A20AA0" w:rsidRDefault="00B15375" w:rsidP="00445D42">
      <w:pPr>
        <w:spacing w:line="276" w:lineRule="auto"/>
        <w:ind w:left="-720"/>
        <w:rPr>
          <w:rFonts w:asciiTheme="minorHAnsi" w:hAnsiTheme="minorHAnsi"/>
          <w:sz w:val="22"/>
          <w:szCs w:val="22"/>
        </w:rPr>
      </w:pPr>
    </w:p>
    <w:p w:rsidR="009E7D70" w:rsidRPr="00A20AA0" w:rsidRDefault="00AD3725" w:rsidP="00445D42">
      <w:pPr>
        <w:spacing w:line="276" w:lineRule="auto"/>
        <w:ind w:left="-720"/>
        <w:rPr>
          <w:rFonts w:asciiTheme="minorHAnsi" w:hAnsiTheme="minorHAnsi"/>
          <w:sz w:val="22"/>
          <w:szCs w:val="22"/>
        </w:rPr>
      </w:pPr>
      <w:r w:rsidRPr="00A20AA0">
        <w:rPr>
          <w:rFonts w:asciiTheme="minorHAnsi" w:hAnsiTheme="minorHAnsi"/>
          <w:b/>
          <w:bCs/>
          <w:sz w:val="22"/>
          <w:szCs w:val="22"/>
        </w:rPr>
        <w:t>Synopsis:</w:t>
      </w:r>
      <w:r w:rsidR="009E7D70" w:rsidRPr="00A20AA0">
        <w:rPr>
          <w:rFonts w:asciiTheme="minorHAnsi" w:hAnsiTheme="minorHAnsi"/>
          <w:sz w:val="22"/>
          <w:szCs w:val="22"/>
        </w:rPr>
        <w:t xml:space="preserve"> </w:t>
      </w:r>
    </w:p>
    <w:p w:rsidR="009E7D70" w:rsidRPr="00A20AA0" w:rsidRDefault="009E7D70" w:rsidP="00445D42">
      <w:pPr>
        <w:pStyle w:val="ListParagraph"/>
        <w:numPr>
          <w:ilvl w:val="0"/>
          <w:numId w:val="5"/>
        </w:numPr>
        <w:spacing w:line="276" w:lineRule="auto"/>
        <w:ind w:left="180" w:hanging="180"/>
        <w:jc w:val="both"/>
        <w:rPr>
          <w:rFonts w:asciiTheme="minorHAnsi" w:hAnsiTheme="minorHAnsi"/>
          <w:sz w:val="22"/>
          <w:szCs w:val="22"/>
        </w:rPr>
      </w:pPr>
      <w:r w:rsidRPr="00A20AA0">
        <w:rPr>
          <w:rFonts w:asciiTheme="minorHAnsi" w:hAnsiTheme="minorHAnsi"/>
          <w:sz w:val="22"/>
          <w:szCs w:val="22"/>
        </w:rPr>
        <w:t>More than 4 years of experience in as an administrator and coordinator</w:t>
      </w:r>
    </w:p>
    <w:p w:rsidR="009E7D70" w:rsidRPr="00A20AA0" w:rsidRDefault="009E7D70" w:rsidP="00445D42">
      <w:pPr>
        <w:pStyle w:val="ListParagraph"/>
        <w:numPr>
          <w:ilvl w:val="0"/>
          <w:numId w:val="5"/>
        </w:numPr>
        <w:spacing w:line="276" w:lineRule="auto"/>
        <w:ind w:left="180" w:hanging="180"/>
        <w:jc w:val="both"/>
        <w:rPr>
          <w:rFonts w:asciiTheme="minorHAnsi" w:hAnsiTheme="minorHAnsi"/>
          <w:sz w:val="22"/>
          <w:szCs w:val="22"/>
        </w:rPr>
      </w:pPr>
      <w:r w:rsidRPr="00A20AA0">
        <w:rPr>
          <w:rFonts w:asciiTheme="minorHAnsi" w:hAnsiTheme="minorHAnsi"/>
          <w:sz w:val="22"/>
          <w:szCs w:val="22"/>
        </w:rPr>
        <w:t>Practical experience of installing Linux and window servers, application</w:t>
      </w:r>
      <w:r w:rsidR="00A20AA0" w:rsidRPr="00A20AA0">
        <w:rPr>
          <w:rFonts w:asciiTheme="minorHAnsi" w:hAnsiTheme="minorHAnsi"/>
          <w:sz w:val="22"/>
          <w:szCs w:val="22"/>
        </w:rPr>
        <w:t>s</w:t>
      </w:r>
      <w:r w:rsidRPr="00A20AA0">
        <w:rPr>
          <w:rFonts w:asciiTheme="minorHAnsi" w:hAnsiTheme="minorHAnsi"/>
          <w:sz w:val="22"/>
          <w:szCs w:val="22"/>
        </w:rPr>
        <w:t xml:space="preserve"> and troubleshooting</w:t>
      </w:r>
    </w:p>
    <w:p w:rsidR="00A20AA0" w:rsidRPr="00A20AA0" w:rsidRDefault="00A20AA0" w:rsidP="00445D42">
      <w:pPr>
        <w:pStyle w:val="ListParagraph"/>
        <w:widowControl/>
        <w:numPr>
          <w:ilvl w:val="0"/>
          <w:numId w:val="5"/>
        </w:numPr>
        <w:spacing w:line="276" w:lineRule="auto"/>
        <w:ind w:left="180" w:hanging="180"/>
        <w:rPr>
          <w:rFonts w:asciiTheme="minorHAnsi" w:hAnsiTheme="minorHAnsi"/>
          <w:sz w:val="22"/>
          <w:szCs w:val="22"/>
        </w:rPr>
      </w:pPr>
      <w:proofErr w:type="spellStart"/>
      <w:r w:rsidRPr="00A20AA0">
        <w:rPr>
          <w:rFonts w:asciiTheme="minorHAnsi" w:hAnsiTheme="minorHAnsi"/>
          <w:color w:val="000000"/>
          <w:sz w:val="22"/>
          <w:szCs w:val="22"/>
        </w:rPr>
        <w:t>Redhat</w:t>
      </w:r>
      <w:proofErr w:type="spellEnd"/>
      <w:r w:rsidRPr="00A20AA0">
        <w:rPr>
          <w:rFonts w:asciiTheme="minorHAnsi" w:hAnsiTheme="minorHAnsi"/>
          <w:color w:val="000000"/>
          <w:sz w:val="22"/>
          <w:szCs w:val="22"/>
        </w:rPr>
        <w:t xml:space="preserve"> Certification (RHCE) : </w:t>
      </w:r>
      <w:r w:rsidRPr="00A20AA0">
        <w:rPr>
          <w:rFonts w:asciiTheme="minorHAnsi" w:hAnsiTheme="minorHAnsi"/>
          <w:sz w:val="22"/>
          <w:szCs w:val="22"/>
        </w:rPr>
        <w:t>805011692659077</w:t>
      </w:r>
      <w:r>
        <w:rPr>
          <w:rFonts w:asciiTheme="minorHAnsi" w:hAnsiTheme="minorHAnsi"/>
          <w:sz w:val="22"/>
          <w:szCs w:val="22"/>
        </w:rPr>
        <w:t xml:space="preserve">, CCNA course and  </w:t>
      </w:r>
      <w:r>
        <w:rPr>
          <w:rFonts w:asciiTheme="minorHAnsi" w:hAnsiTheme="minorHAnsi"/>
          <w:bCs/>
          <w:sz w:val="22"/>
          <w:szCs w:val="22"/>
        </w:rPr>
        <w:t>c</w:t>
      </w:r>
      <w:r w:rsidRPr="00A20AA0">
        <w:rPr>
          <w:rFonts w:asciiTheme="minorHAnsi" w:hAnsiTheme="minorHAnsi"/>
          <w:bCs/>
          <w:sz w:val="22"/>
          <w:szCs w:val="22"/>
        </w:rPr>
        <w:t>ertificate course in hardware</w:t>
      </w:r>
    </w:p>
    <w:p w:rsidR="00A20AA0" w:rsidRPr="00A20AA0" w:rsidRDefault="00A20AA0" w:rsidP="00445D42">
      <w:pPr>
        <w:pStyle w:val="ListParagraph"/>
        <w:numPr>
          <w:ilvl w:val="0"/>
          <w:numId w:val="5"/>
        </w:numPr>
        <w:spacing w:line="276" w:lineRule="auto"/>
        <w:ind w:left="180" w:hanging="180"/>
        <w:jc w:val="both"/>
        <w:rPr>
          <w:rFonts w:asciiTheme="minorHAnsi" w:hAnsiTheme="minorHAnsi"/>
          <w:sz w:val="22"/>
          <w:szCs w:val="22"/>
        </w:rPr>
      </w:pPr>
      <w:r w:rsidRPr="00A20AA0">
        <w:rPr>
          <w:rFonts w:asciiTheme="minorHAnsi" w:hAnsiTheme="minorHAnsi"/>
          <w:sz w:val="22"/>
          <w:szCs w:val="22"/>
        </w:rPr>
        <w:t xml:space="preserve">Self motivated, quick learner, willingness to adapt to new challenges </w:t>
      </w:r>
    </w:p>
    <w:p w:rsidR="009E7D70" w:rsidRDefault="009E7D70" w:rsidP="00445D42">
      <w:pPr>
        <w:pStyle w:val="ListParagraph"/>
        <w:spacing w:line="276" w:lineRule="auto"/>
        <w:ind w:left="180"/>
        <w:jc w:val="both"/>
        <w:rPr>
          <w:rFonts w:asciiTheme="minorHAnsi" w:hAnsiTheme="minorHAnsi"/>
          <w:sz w:val="22"/>
          <w:szCs w:val="22"/>
        </w:rPr>
      </w:pPr>
    </w:p>
    <w:p w:rsidR="00B15375" w:rsidRDefault="00A20AA0" w:rsidP="00445D42">
      <w:pPr>
        <w:widowControl/>
        <w:spacing w:line="276" w:lineRule="auto"/>
        <w:ind w:left="-720"/>
        <w:rPr>
          <w:rFonts w:asciiTheme="minorHAnsi" w:hAnsiTheme="minorHAnsi"/>
          <w:b/>
          <w:bCs/>
          <w:color w:val="303030"/>
          <w:sz w:val="22"/>
          <w:szCs w:val="22"/>
        </w:rPr>
      </w:pPr>
      <w:r>
        <w:rPr>
          <w:rFonts w:asciiTheme="minorHAnsi" w:hAnsiTheme="minorHAnsi"/>
          <w:b/>
          <w:bCs/>
          <w:color w:val="303030"/>
          <w:sz w:val="22"/>
          <w:szCs w:val="22"/>
        </w:rPr>
        <w:t>Work profile</w:t>
      </w:r>
      <w:r w:rsidR="00AD3725" w:rsidRPr="00A20AA0">
        <w:rPr>
          <w:rFonts w:asciiTheme="minorHAnsi" w:hAnsiTheme="minorHAnsi"/>
          <w:b/>
          <w:bCs/>
          <w:color w:val="303030"/>
          <w:sz w:val="22"/>
          <w:szCs w:val="22"/>
        </w:rPr>
        <w:t>:</w:t>
      </w:r>
    </w:p>
    <w:p w:rsidR="004F69F4" w:rsidRDefault="004F69F4" w:rsidP="004C1AA2">
      <w:pPr>
        <w:widowControl/>
        <w:spacing w:line="276" w:lineRule="auto"/>
        <w:ind w:left="-720"/>
        <w:jc w:val="both"/>
        <w:rPr>
          <w:rFonts w:asciiTheme="minorHAnsi" w:hAnsiTheme="minorHAnsi"/>
          <w:b/>
          <w:bCs/>
          <w:color w:val="303030"/>
          <w:sz w:val="22"/>
          <w:szCs w:val="22"/>
        </w:rPr>
      </w:pPr>
    </w:p>
    <w:p w:rsidR="004F69F4" w:rsidRDefault="00A20AA0" w:rsidP="004C1AA2">
      <w:pPr>
        <w:pStyle w:val="BodyText"/>
        <w:suppressAutoHyphens w:val="0"/>
        <w:spacing w:line="276" w:lineRule="auto"/>
        <w:jc w:val="both"/>
        <w:rPr>
          <w:rFonts w:asciiTheme="minorHAnsi" w:hAnsiTheme="minorHAnsi"/>
          <w:b w:val="0"/>
          <w:iCs/>
          <w:sz w:val="22"/>
          <w:szCs w:val="22"/>
        </w:rPr>
      </w:pPr>
      <w:r w:rsidRPr="004F69F4">
        <w:rPr>
          <w:rFonts w:asciiTheme="minorHAnsi" w:hAnsiTheme="minorHAnsi"/>
          <w:b w:val="0"/>
          <w:i/>
          <w:color w:val="303030"/>
          <w:sz w:val="22"/>
          <w:szCs w:val="22"/>
        </w:rPr>
        <w:t>Organization:</w:t>
      </w:r>
      <w:r w:rsidRPr="004F69F4">
        <w:rPr>
          <w:rFonts w:asciiTheme="minorHAnsi" w:hAnsiTheme="minorHAnsi"/>
          <w:i/>
          <w:color w:val="303030"/>
          <w:sz w:val="22"/>
          <w:szCs w:val="22"/>
        </w:rPr>
        <w:t xml:space="preserve"> </w:t>
      </w:r>
      <w:proofErr w:type="spellStart"/>
      <w:r w:rsidRPr="004F69F4">
        <w:rPr>
          <w:rFonts w:asciiTheme="minorHAnsi" w:hAnsiTheme="minorHAnsi"/>
          <w:i/>
          <w:color w:val="303030"/>
          <w:sz w:val="22"/>
          <w:szCs w:val="22"/>
        </w:rPr>
        <w:t>Hostin</w:t>
      </w:r>
      <w:proofErr w:type="spellEnd"/>
      <w:r w:rsidRPr="004F69F4">
        <w:rPr>
          <w:rFonts w:asciiTheme="minorHAnsi" w:hAnsiTheme="minorHAnsi"/>
          <w:i/>
          <w:color w:val="303030"/>
          <w:sz w:val="22"/>
          <w:szCs w:val="22"/>
        </w:rPr>
        <w:t xml:space="preserve"> Services Private Limited, Pune</w:t>
      </w:r>
      <w:r w:rsidRPr="004F69F4">
        <w:rPr>
          <w:rFonts w:asciiTheme="minorHAnsi" w:hAnsiTheme="minorHAnsi"/>
          <w:b w:val="0"/>
          <w:i/>
          <w:color w:val="303030"/>
          <w:sz w:val="22"/>
          <w:szCs w:val="22"/>
        </w:rPr>
        <w:t>.</w:t>
      </w:r>
      <w:r w:rsidR="004F69F4" w:rsidRPr="004F69F4">
        <w:rPr>
          <w:rFonts w:asciiTheme="minorHAnsi" w:hAnsiTheme="minorHAnsi"/>
          <w:b w:val="0"/>
          <w:sz w:val="22"/>
          <w:szCs w:val="22"/>
        </w:rPr>
        <w:t xml:space="preserve"> (www.hostindia.net)</w:t>
      </w:r>
      <w:r w:rsidR="004F69F4" w:rsidRPr="00A20AA0">
        <w:rPr>
          <w:rFonts w:asciiTheme="minorHAnsi" w:hAnsiTheme="minorHAnsi"/>
          <w:b w:val="0"/>
          <w:sz w:val="22"/>
          <w:szCs w:val="22"/>
        </w:rPr>
        <w:t xml:space="preserve">  </w:t>
      </w:r>
      <w:r w:rsidR="004F69F4">
        <w:rPr>
          <w:rFonts w:asciiTheme="minorHAnsi" w:hAnsiTheme="minorHAnsi"/>
          <w:b w:val="0"/>
          <w:bCs w:val="0"/>
          <w:sz w:val="22"/>
          <w:szCs w:val="22"/>
        </w:rPr>
        <w:t>From May</w:t>
      </w:r>
      <w:r w:rsidR="004F69F4" w:rsidRPr="00A20AA0">
        <w:rPr>
          <w:rFonts w:asciiTheme="minorHAnsi" w:hAnsiTheme="minorHAnsi"/>
          <w:b w:val="0"/>
          <w:bCs w:val="0"/>
          <w:sz w:val="22"/>
          <w:szCs w:val="22"/>
        </w:rPr>
        <w:t xml:space="preserve"> 2010 – Jan</w:t>
      </w:r>
      <w:r w:rsidR="004F69F4">
        <w:rPr>
          <w:rFonts w:asciiTheme="minorHAnsi" w:hAnsiTheme="minorHAnsi"/>
          <w:b w:val="0"/>
          <w:bCs w:val="0"/>
          <w:sz w:val="22"/>
          <w:szCs w:val="22"/>
        </w:rPr>
        <w:t>uary</w:t>
      </w:r>
      <w:r w:rsidR="004F69F4" w:rsidRPr="00A20AA0">
        <w:rPr>
          <w:rFonts w:asciiTheme="minorHAnsi" w:hAnsiTheme="minorHAnsi"/>
          <w:b w:val="0"/>
          <w:bCs w:val="0"/>
          <w:sz w:val="22"/>
          <w:szCs w:val="22"/>
        </w:rPr>
        <w:t xml:space="preserve"> 201</w:t>
      </w:r>
      <w:r w:rsidR="004F69F4">
        <w:rPr>
          <w:rFonts w:asciiTheme="minorHAnsi" w:hAnsiTheme="minorHAnsi"/>
          <w:b w:val="0"/>
          <w:bCs w:val="0"/>
          <w:sz w:val="22"/>
          <w:szCs w:val="22"/>
        </w:rPr>
        <w:t xml:space="preserve">1 and From October 2013 – Till Date as </w:t>
      </w:r>
      <w:r w:rsidR="004F69F4" w:rsidRPr="004F69F4">
        <w:rPr>
          <w:rFonts w:asciiTheme="minorHAnsi" w:hAnsiTheme="minorHAnsi"/>
          <w:b w:val="0"/>
          <w:iCs/>
          <w:sz w:val="22"/>
          <w:szCs w:val="22"/>
        </w:rPr>
        <w:t>System Administrator</w:t>
      </w:r>
      <w:r w:rsidR="00445D42">
        <w:rPr>
          <w:rFonts w:asciiTheme="minorHAnsi" w:hAnsiTheme="minorHAnsi"/>
          <w:b w:val="0"/>
          <w:iCs/>
          <w:sz w:val="22"/>
          <w:szCs w:val="22"/>
        </w:rPr>
        <w:t xml:space="preserve"> </w:t>
      </w:r>
    </w:p>
    <w:p w:rsidR="004F69F4" w:rsidRDefault="004F69F4" w:rsidP="00445D42">
      <w:pPr>
        <w:pStyle w:val="BodyText"/>
        <w:suppressAutoHyphens w:val="0"/>
        <w:spacing w:line="276" w:lineRule="auto"/>
        <w:ind w:left="180"/>
        <w:rPr>
          <w:rFonts w:asciiTheme="minorHAnsi" w:hAnsiTheme="minorHAnsi"/>
          <w:b w:val="0"/>
          <w:bCs w:val="0"/>
          <w:sz w:val="22"/>
          <w:szCs w:val="22"/>
        </w:rPr>
      </w:pPr>
    </w:p>
    <w:p w:rsidR="004F69F4" w:rsidRDefault="004F69F4" w:rsidP="0040022E">
      <w:pPr>
        <w:pStyle w:val="ListParagraph"/>
        <w:widowControl/>
        <w:numPr>
          <w:ilvl w:val="0"/>
          <w:numId w:val="11"/>
        </w:numPr>
        <w:tabs>
          <w:tab w:val="left" w:pos="180"/>
        </w:tabs>
        <w:spacing w:line="276" w:lineRule="auto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Monitoring servers</w:t>
      </w:r>
      <w:r w:rsidRPr="004F69F4">
        <w:rPr>
          <w:rFonts w:asciiTheme="minorHAnsi" w:hAnsiTheme="minorHAnsi"/>
          <w:sz w:val="22"/>
          <w:szCs w:val="22"/>
        </w:rPr>
        <w:t xml:space="preserve"> and </w:t>
      </w:r>
      <w:r>
        <w:rPr>
          <w:rFonts w:asciiTheme="minorHAnsi" w:hAnsiTheme="minorHAnsi"/>
          <w:sz w:val="22"/>
          <w:szCs w:val="22"/>
        </w:rPr>
        <w:t>allied</w:t>
      </w:r>
      <w:r w:rsidR="00F7219E">
        <w:rPr>
          <w:rFonts w:asciiTheme="minorHAnsi" w:hAnsiTheme="minorHAnsi"/>
          <w:sz w:val="22"/>
          <w:szCs w:val="22"/>
        </w:rPr>
        <w:t xml:space="preserve"> technical support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4F69F4" w:rsidRDefault="004F69F4" w:rsidP="0040022E">
      <w:pPr>
        <w:pStyle w:val="ListParagraph"/>
        <w:widowControl/>
        <w:numPr>
          <w:ilvl w:val="0"/>
          <w:numId w:val="11"/>
        </w:numPr>
        <w:tabs>
          <w:tab w:val="left" w:pos="180"/>
        </w:tabs>
        <w:spacing w:line="276" w:lineRule="auto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Installation of operating system</w:t>
      </w:r>
      <w:r w:rsidR="0022562A">
        <w:rPr>
          <w:rFonts w:asciiTheme="minorHAnsi" w:hAnsiTheme="minorHAnsi"/>
          <w:sz w:val="22"/>
          <w:szCs w:val="22"/>
        </w:rPr>
        <w:t xml:space="preserve"> and application software’s</w:t>
      </w:r>
    </w:p>
    <w:p w:rsidR="004F69F4" w:rsidRPr="004F69F4" w:rsidRDefault="0022562A" w:rsidP="0040022E">
      <w:pPr>
        <w:pStyle w:val="ListParagraph"/>
        <w:widowControl/>
        <w:numPr>
          <w:ilvl w:val="0"/>
          <w:numId w:val="11"/>
        </w:numPr>
        <w:tabs>
          <w:tab w:val="left" w:pos="180"/>
        </w:tabs>
        <w:spacing w:line="276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4F69F4">
        <w:rPr>
          <w:rFonts w:asciiTheme="minorHAnsi" w:hAnsiTheme="minorHAnsi"/>
          <w:sz w:val="22"/>
          <w:szCs w:val="22"/>
        </w:rPr>
        <w:t xml:space="preserve">To create Virtual Private Server’s (VPS) </w:t>
      </w:r>
      <w:r>
        <w:rPr>
          <w:rFonts w:asciiTheme="minorHAnsi" w:hAnsiTheme="minorHAnsi"/>
          <w:sz w:val="22"/>
          <w:szCs w:val="22"/>
        </w:rPr>
        <w:t xml:space="preserve">by </w:t>
      </w:r>
      <w:r w:rsidRPr="004F69F4">
        <w:rPr>
          <w:rFonts w:asciiTheme="minorHAnsi" w:hAnsiTheme="minorHAnsi"/>
          <w:sz w:val="22"/>
          <w:szCs w:val="22"/>
        </w:rPr>
        <w:t xml:space="preserve">using </w:t>
      </w:r>
      <w:proofErr w:type="spellStart"/>
      <w:r w:rsidRPr="004F69F4">
        <w:rPr>
          <w:rFonts w:asciiTheme="minorHAnsi" w:hAnsiTheme="minorHAnsi"/>
          <w:sz w:val="22"/>
          <w:szCs w:val="22"/>
        </w:rPr>
        <w:t>OpenVZ</w:t>
      </w:r>
      <w:proofErr w:type="spellEnd"/>
      <w:r w:rsidRPr="004F69F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technology</w:t>
      </w:r>
    </w:p>
    <w:p w:rsidR="004F69F4" w:rsidRDefault="0022562A" w:rsidP="0040022E">
      <w:pPr>
        <w:pStyle w:val="ListParagraph"/>
        <w:widowControl/>
        <w:numPr>
          <w:ilvl w:val="0"/>
          <w:numId w:val="11"/>
        </w:numPr>
        <w:spacing w:line="276" w:lineRule="auto"/>
        <w:ind w:left="180" w:hanging="18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resolve </w:t>
      </w:r>
      <w:r w:rsidR="004F69F4" w:rsidRPr="0022562A">
        <w:rPr>
          <w:rFonts w:asciiTheme="minorHAnsi" w:hAnsiTheme="minorHAnsi"/>
          <w:sz w:val="22"/>
          <w:szCs w:val="22"/>
        </w:rPr>
        <w:t>client issues regarding services like DNS,</w:t>
      </w:r>
      <w:r>
        <w:rPr>
          <w:rFonts w:asciiTheme="minorHAnsi" w:hAnsiTheme="minorHAnsi"/>
          <w:sz w:val="22"/>
          <w:szCs w:val="22"/>
        </w:rPr>
        <w:t xml:space="preserve"> </w:t>
      </w:r>
      <w:r w:rsidR="004F69F4" w:rsidRPr="0022562A">
        <w:rPr>
          <w:rFonts w:asciiTheme="minorHAnsi" w:hAnsiTheme="minorHAnsi"/>
          <w:sz w:val="22"/>
          <w:szCs w:val="22"/>
        </w:rPr>
        <w:t>http,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F69F4" w:rsidRPr="0022562A">
        <w:rPr>
          <w:rFonts w:asciiTheme="minorHAnsi" w:hAnsiTheme="minorHAnsi"/>
          <w:sz w:val="22"/>
          <w:szCs w:val="22"/>
        </w:rPr>
        <w:t>nginx</w:t>
      </w:r>
      <w:proofErr w:type="spellEnd"/>
      <w:r w:rsidR="004F69F4" w:rsidRPr="0022562A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r w:rsidR="004F69F4" w:rsidRPr="0022562A">
        <w:rPr>
          <w:rFonts w:asciiTheme="minorHAnsi" w:hAnsiTheme="minorHAnsi"/>
          <w:sz w:val="22"/>
          <w:szCs w:val="22"/>
        </w:rPr>
        <w:t>ftp,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F69F4" w:rsidRPr="0022562A">
        <w:rPr>
          <w:rFonts w:asciiTheme="minorHAnsi" w:hAnsiTheme="minorHAnsi"/>
          <w:sz w:val="22"/>
          <w:szCs w:val="22"/>
        </w:rPr>
        <w:t>mysql</w:t>
      </w:r>
      <w:proofErr w:type="spellEnd"/>
      <w:r w:rsidR="004F69F4" w:rsidRPr="0022562A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="004F69F4" w:rsidRPr="0022562A">
        <w:rPr>
          <w:rFonts w:asciiTheme="minorHAnsi" w:hAnsiTheme="minorHAnsi"/>
          <w:sz w:val="22"/>
          <w:szCs w:val="22"/>
        </w:rPr>
        <w:t>ssh</w:t>
      </w:r>
      <w:proofErr w:type="spellEnd"/>
      <w:proofErr w:type="gramEnd"/>
      <w:r w:rsidR="004F69F4" w:rsidRPr="0022562A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F69F4" w:rsidRPr="0022562A">
        <w:rPr>
          <w:rFonts w:asciiTheme="minorHAnsi" w:hAnsiTheme="minorHAnsi"/>
          <w:sz w:val="22"/>
          <w:szCs w:val="22"/>
        </w:rPr>
        <w:t>iptables</w:t>
      </w:r>
      <w:proofErr w:type="spellEnd"/>
      <w:r w:rsidR="004F69F4" w:rsidRPr="0022562A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firewall, </w:t>
      </w:r>
      <w:proofErr w:type="spellStart"/>
      <w:r>
        <w:rPr>
          <w:rFonts w:asciiTheme="minorHAnsi" w:hAnsiTheme="minorHAnsi"/>
          <w:sz w:val="22"/>
          <w:szCs w:val="22"/>
        </w:rPr>
        <w:t>plesk</w:t>
      </w:r>
      <w:proofErr w:type="spellEnd"/>
      <w:r>
        <w:rPr>
          <w:rFonts w:asciiTheme="minorHAnsi" w:hAnsiTheme="minorHAnsi"/>
          <w:sz w:val="22"/>
          <w:szCs w:val="22"/>
        </w:rPr>
        <w:t xml:space="preserve"> control panel.</w:t>
      </w:r>
    </w:p>
    <w:p w:rsidR="0022562A" w:rsidRDefault="0022562A" w:rsidP="0040022E">
      <w:pPr>
        <w:pStyle w:val="ListParagraph"/>
        <w:widowControl/>
        <w:numPr>
          <w:ilvl w:val="0"/>
          <w:numId w:val="11"/>
        </w:numPr>
        <w:spacing w:line="276" w:lineRule="auto"/>
        <w:ind w:left="180" w:hanging="18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Domain registrations and hosting related operations </w:t>
      </w:r>
    </w:p>
    <w:p w:rsidR="0022562A" w:rsidRPr="0022562A" w:rsidRDefault="004F69F4" w:rsidP="0040022E">
      <w:pPr>
        <w:pStyle w:val="ListParagraph"/>
        <w:widowControl/>
        <w:numPr>
          <w:ilvl w:val="0"/>
          <w:numId w:val="11"/>
        </w:numPr>
        <w:tabs>
          <w:tab w:val="left" w:pos="180"/>
        </w:tabs>
        <w:spacing w:line="276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4F69F4">
        <w:rPr>
          <w:rFonts w:asciiTheme="minorHAnsi" w:hAnsiTheme="minorHAnsi"/>
          <w:sz w:val="22"/>
          <w:szCs w:val="22"/>
        </w:rPr>
        <w:t xml:space="preserve">Data </w:t>
      </w:r>
      <w:r w:rsidR="0022562A">
        <w:rPr>
          <w:rFonts w:asciiTheme="minorHAnsi" w:hAnsiTheme="minorHAnsi"/>
          <w:sz w:val="22"/>
          <w:szCs w:val="22"/>
        </w:rPr>
        <w:t>c</w:t>
      </w:r>
      <w:r w:rsidRPr="004F69F4">
        <w:rPr>
          <w:rFonts w:asciiTheme="minorHAnsi" w:hAnsiTheme="minorHAnsi"/>
          <w:sz w:val="22"/>
          <w:szCs w:val="22"/>
        </w:rPr>
        <w:t>enter</w:t>
      </w:r>
      <w:r w:rsidR="0022562A">
        <w:rPr>
          <w:rFonts w:asciiTheme="minorHAnsi" w:hAnsiTheme="minorHAnsi"/>
          <w:sz w:val="22"/>
          <w:szCs w:val="22"/>
        </w:rPr>
        <w:t xml:space="preserve"> operations at TCL </w:t>
      </w:r>
    </w:p>
    <w:p w:rsidR="00A20AA0" w:rsidRPr="00F7219E" w:rsidRDefault="00A20AA0" w:rsidP="00445D42">
      <w:pPr>
        <w:pStyle w:val="ListParagraph"/>
        <w:widowControl/>
        <w:spacing w:line="276" w:lineRule="auto"/>
        <w:ind w:left="0"/>
        <w:rPr>
          <w:rFonts w:asciiTheme="minorHAnsi" w:hAnsiTheme="minorHAnsi"/>
          <w:bCs/>
          <w:i/>
          <w:color w:val="303030"/>
          <w:sz w:val="22"/>
          <w:szCs w:val="22"/>
        </w:rPr>
      </w:pPr>
    </w:p>
    <w:p w:rsidR="00B15375" w:rsidRDefault="00F7219E" w:rsidP="0040022E">
      <w:pPr>
        <w:pStyle w:val="BodyText"/>
        <w:suppressAutoHyphens w:val="0"/>
        <w:spacing w:line="276" w:lineRule="auto"/>
        <w:jc w:val="both"/>
        <w:rPr>
          <w:rFonts w:asciiTheme="minorHAnsi" w:hAnsiTheme="minorHAnsi"/>
          <w:b w:val="0"/>
          <w:sz w:val="22"/>
          <w:szCs w:val="22"/>
        </w:rPr>
      </w:pPr>
      <w:r w:rsidRPr="00F7219E">
        <w:rPr>
          <w:rFonts w:asciiTheme="minorHAnsi" w:hAnsiTheme="minorHAnsi"/>
          <w:b w:val="0"/>
          <w:i/>
          <w:color w:val="303030"/>
          <w:sz w:val="22"/>
          <w:szCs w:val="22"/>
        </w:rPr>
        <w:t xml:space="preserve">Organization: </w:t>
      </w:r>
      <w:r w:rsidRPr="00F7219E">
        <w:rPr>
          <w:rFonts w:asciiTheme="minorHAnsi" w:hAnsiTheme="minorHAnsi"/>
          <w:i/>
          <w:sz w:val="22"/>
          <w:szCs w:val="22"/>
        </w:rPr>
        <w:t>Myvishwa Technology Private Limited, Pune</w:t>
      </w:r>
      <w:r w:rsidRPr="004F69F4">
        <w:rPr>
          <w:rFonts w:asciiTheme="minorHAnsi" w:hAnsiTheme="minorHAnsi"/>
          <w:b w:val="0"/>
          <w:sz w:val="22"/>
          <w:szCs w:val="22"/>
        </w:rPr>
        <w:t xml:space="preserve"> (</w:t>
      </w:r>
      <w:r w:rsidRPr="00F7219E">
        <w:rPr>
          <w:rFonts w:asciiTheme="minorHAnsi" w:hAnsiTheme="minorHAnsi"/>
          <w:b w:val="0"/>
          <w:sz w:val="22"/>
          <w:szCs w:val="22"/>
        </w:rPr>
        <w:t>www.myvishwa.com, www.bookganga.com</w:t>
      </w:r>
      <w:r w:rsidRPr="004F69F4">
        <w:rPr>
          <w:rFonts w:asciiTheme="minorHAnsi" w:hAnsiTheme="minorHAnsi"/>
          <w:b w:val="0"/>
          <w:sz w:val="22"/>
          <w:szCs w:val="22"/>
        </w:rPr>
        <w:t>)</w:t>
      </w:r>
      <w:r w:rsidRPr="00A20AA0">
        <w:rPr>
          <w:rFonts w:asciiTheme="minorHAnsi" w:hAnsiTheme="minorHAnsi"/>
          <w:b w:val="0"/>
          <w:sz w:val="22"/>
          <w:szCs w:val="22"/>
        </w:rPr>
        <w:t xml:space="preserve"> From</w:t>
      </w:r>
      <w:r>
        <w:rPr>
          <w:rFonts w:asciiTheme="minorHAnsi" w:hAnsiTheme="minorHAnsi"/>
          <w:b w:val="0"/>
          <w:bCs w:val="0"/>
          <w:sz w:val="22"/>
          <w:szCs w:val="22"/>
        </w:rPr>
        <w:t xml:space="preserve"> November 2011 – March</w:t>
      </w:r>
      <w:r w:rsidRPr="00A20AA0">
        <w:rPr>
          <w:rFonts w:asciiTheme="minorHAnsi" w:hAnsiTheme="minorHAnsi"/>
          <w:b w:val="0"/>
          <w:bCs w:val="0"/>
          <w:sz w:val="22"/>
          <w:szCs w:val="22"/>
        </w:rPr>
        <w:t xml:space="preserve"> 2013</w:t>
      </w:r>
      <w:r>
        <w:rPr>
          <w:rFonts w:asciiTheme="minorHAnsi" w:hAnsiTheme="minorHAnsi"/>
          <w:b w:val="0"/>
          <w:bCs w:val="0"/>
          <w:sz w:val="22"/>
          <w:szCs w:val="22"/>
        </w:rPr>
        <w:t xml:space="preserve"> as </w:t>
      </w:r>
      <w:r w:rsidRPr="00F7219E">
        <w:rPr>
          <w:rFonts w:asciiTheme="minorHAnsi" w:hAnsiTheme="minorHAnsi"/>
          <w:b w:val="0"/>
          <w:sz w:val="22"/>
          <w:szCs w:val="22"/>
        </w:rPr>
        <w:t>Operation Manager</w:t>
      </w:r>
      <w:r w:rsidR="00445D42" w:rsidRPr="00445D42">
        <w:rPr>
          <w:rFonts w:asciiTheme="minorHAnsi" w:hAnsiTheme="minorHAnsi"/>
          <w:b w:val="0"/>
          <w:iCs/>
          <w:sz w:val="22"/>
          <w:szCs w:val="22"/>
        </w:rPr>
        <w:t xml:space="preserve"> </w:t>
      </w:r>
      <w:r w:rsidR="00445D42">
        <w:rPr>
          <w:rFonts w:asciiTheme="minorHAnsi" w:hAnsiTheme="minorHAnsi"/>
          <w:b w:val="0"/>
          <w:iCs/>
          <w:sz w:val="22"/>
          <w:szCs w:val="22"/>
        </w:rPr>
        <w:t>reporting to CEO</w:t>
      </w:r>
    </w:p>
    <w:p w:rsidR="00445D42" w:rsidRDefault="00445D42" w:rsidP="00445D42">
      <w:pPr>
        <w:pStyle w:val="ListParagraph"/>
        <w:spacing w:line="276" w:lineRule="auto"/>
        <w:ind w:left="270"/>
        <w:rPr>
          <w:rFonts w:asciiTheme="minorHAnsi" w:hAnsiTheme="minorHAnsi"/>
          <w:bCs/>
          <w:sz w:val="22"/>
          <w:szCs w:val="22"/>
        </w:rPr>
      </w:pPr>
    </w:p>
    <w:p w:rsidR="00341B8E" w:rsidRPr="00341B8E" w:rsidRDefault="00341B8E" w:rsidP="0040022E">
      <w:pPr>
        <w:pStyle w:val="ListParagraph"/>
        <w:numPr>
          <w:ilvl w:val="0"/>
          <w:numId w:val="12"/>
        </w:numPr>
        <w:spacing w:line="276" w:lineRule="auto"/>
        <w:ind w:left="270" w:hanging="180"/>
        <w:jc w:val="both"/>
        <w:rPr>
          <w:rFonts w:asciiTheme="minorHAnsi" w:hAnsiTheme="minorHAnsi"/>
          <w:bCs/>
          <w:sz w:val="22"/>
          <w:szCs w:val="22"/>
        </w:rPr>
      </w:pPr>
      <w:r w:rsidRPr="00341B8E">
        <w:rPr>
          <w:rFonts w:asciiTheme="minorHAnsi" w:hAnsiTheme="minorHAnsi"/>
          <w:bCs/>
          <w:sz w:val="22"/>
          <w:szCs w:val="22"/>
        </w:rPr>
        <w:t>Creation of e-book (PD</w:t>
      </w:r>
      <w:r>
        <w:rPr>
          <w:rFonts w:asciiTheme="minorHAnsi" w:hAnsiTheme="minorHAnsi"/>
          <w:bCs/>
          <w:sz w:val="22"/>
          <w:szCs w:val="22"/>
        </w:rPr>
        <w:t>F</w:t>
      </w:r>
      <w:r w:rsidRPr="00341B8E">
        <w:rPr>
          <w:rFonts w:asciiTheme="minorHAnsi" w:hAnsiTheme="minorHAnsi"/>
          <w:bCs/>
          <w:sz w:val="22"/>
          <w:szCs w:val="22"/>
        </w:rPr>
        <w:t xml:space="preserve">) </w:t>
      </w:r>
      <w:r>
        <w:rPr>
          <w:rFonts w:asciiTheme="minorHAnsi" w:hAnsiTheme="minorHAnsi"/>
          <w:bCs/>
          <w:sz w:val="22"/>
          <w:szCs w:val="22"/>
        </w:rPr>
        <w:t xml:space="preserve">from hard book by using various software like e-book creator, Photoshop </w:t>
      </w:r>
    </w:p>
    <w:p w:rsidR="00445D42" w:rsidRDefault="00445D42" w:rsidP="0040022E">
      <w:pPr>
        <w:pStyle w:val="ListParagraph"/>
        <w:numPr>
          <w:ilvl w:val="0"/>
          <w:numId w:val="12"/>
        </w:numPr>
        <w:spacing w:line="276" w:lineRule="auto"/>
        <w:ind w:left="270" w:hanging="180"/>
        <w:jc w:val="both"/>
        <w:rPr>
          <w:rFonts w:asciiTheme="minorHAnsi" w:hAnsiTheme="minorHAnsi"/>
          <w:bCs/>
          <w:sz w:val="22"/>
          <w:szCs w:val="22"/>
        </w:rPr>
      </w:pPr>
      <w:r w:rsidRPr="00341B8E">
        <w:rPr>
          <w:rFonts w:asciiTheme="minorHAnsi" w:hAnsiTheme="minorHAnsi"/>
          <w:bCs/>
          <w:sz w:val="22"/>
          <w:szCs w:val="22"/>
        </w:rPr>
        <w:t>Coordination</w:t>
      </w:r>
      <w:r>
        <w:rPr>
          <w:rFonts w:asciiTheme="minorHAnsi" w:hAnsiTheme="minorHAnsi"/>
          <w:bCs/>
          <w:sz w:val="22"/>
          <w:szCs w:val="22"/>
        </w:rPr>
        <w:t xml:space="preserve"> and worked</w:t>
      </w:r>
      <w:r w:rsidRPr="00341B8E">
        <w:rPr>
          <w:rFonts w:asciiTheme="minorHAnsi" w:hAnsiTheme="minorHAnsi"/>
          <w:bCs/>
          <w:sz w:val="22"/>
          <w:szCs w:val="22"/>
        </w:rPr>
        <w:t xml:space="preserve"> with various department  such as E</w:t>
      </w:r>
      <w:r>
        <w:rPr>
          <w:rFonts w:asciiTheme="minorHAnsi" w:hAnsiTheme="minorHAnsi"/>
          <w:bCs/>
          <w:sz w:val="22"/>
          <w:szCs w:val="22"/>
        </w:rPr>
        <w:t>-</w:t>
      </w:r>
      <w:r w:rsidRPr="00341B8E">
        <w:rPr>
          <w:rFonts w:asciiTheme="minorHAnsi" w:hAnsiTheme="minorHAnsi"/>
          <w:bCs/>
          <w:sz w:val="22"/>
          <w:szCs w:val="22"/>
        </w:rPr>
        <w:t xml:space="preserve">book </w:t>
      </w:r>
      <w:r>
        <w:rPr>
          <w:rFonts w:asciiTheme="minorHAnsi" w:hAnsiTheme="minorHAnsi"/>
          <w:bCs/>
          <w:sz w:val="22"/>
          <w:szCs w:val="22"/>
        </w:rPr>
        <w:t>,</w:t>
      </w:r>
      <w:r w:rsidRPr="00341B8E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T</w:t>
      </w:r>
      <w:r w:rsidRPr="00341B8E">
        <w:rPr>
          <w:rFonts w:asciiTheme="minorHAnsi" w:hAnsiTheme="minorHAnsi"/>
          <w:bCs/>
          <w:sz w:val="22"/>
          <w:szCs w:val="22"/>
        </w:rPr>
        <w:t xml:space="preserve">echnical </w:t>
      </w:r>
      <w:r>
        <w:rPr>
          <w:rFonts w:asciiTheme="minorHAnsi" w:hAnsiTheme="minorHAnsi"/>
          <w:bCs/>
          <w:sz w:val="22"/>
          <w:szCs w:val="22"/>
        </w:rPr>
        <w:t>S</w:t>
      </w:r>
      <w:r w:rsidRPr="00341B8E">
        <w:rPr>
          <w:rFonts w:asciiTheme="minorHAnsi" w:hAnsiTheme="minorHAnsi"/>
          <w:bCs/>
          <w:sz w:val="22"/>
          <w:szCs w:val="22"/>
        </w:rPr>
        <w:t>upport</w:t>
      </w:r>
      <w:r>
        <w:rPr>
          <w:rFonts w:asciiTheme="minorHAnsi" w:hAnsiTheme="minorHAnsi"/>
          <w:bCs/>
          <w:sz w:val="22"/>
          <w:szCs w:val="22"/>
        </w:rPr>
        <w:t>,</w:t>
      </w:r>
      <w:r w:rsidRPr="00341B8E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L</w:t>
      </w:r>
      <w:r w:rsidRPr="00F7219E">
        <w:rPr>
          <w:rFonts w:asciiTheme="minorHAnsi" w:hAnsiTheme="minorHAnsi"/>
          <w:bCs/>
          <w:sz w:val="22"/>
          <w:szCs w:val="22"/>
        </w:rPr>
        <w:t>isting</w:t>
      </w:r>
      <w:r>
        <w:rPr>
          <w:rFonts w:asciiTheme="minorHAnsi" w:hAnsiTheme="minorHAnsi"/>
          <w:bCs/>
          <w:sz w:val="22"/>
          <w:szCs w:val="22"/>
        </w:rPr>
        <w:t>, S</w:t>
      </w:r>
      <w:r w:rsidRPr="00F7219E">
        <w:rPr>
          <w:rFonts w:asciiTheme="minorHAnsi" w:hAnsiTheme="minorHAnsi"/>
          <w:bCs/>
          <w:sz w:val="22"/>
          <w:szCs w:val="22"/>
        </w:rPr>
        <w:t>tock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 w:rsidRPr="00F7219E">
        <w:rPr>
          <w:rFonts w:asciiTheme="minorHAnsi" w:hAnsiTheme="minorHAnsi"/>
          <w:bCs/>
          <w:sz w:val="22"/>
          <w:szCs w:val="22"/>
        </w:rPr>
        <w:t>Shipment</w:t>
      </w:r>
      <w:r>
        <w:rPr>
          <w:rFonts w:asciiTheme="minorHAnsi" w:hAnsiTheme="minorHAnsi"/>
          <w:bCs/>
          <w:sz w:val="22"/>
          <w:szCs w:val="22"/>
        </w:rPr>
        <w:t xml:space="preserve"> ,</w:t>
      </w:r>
      <w:r w:rsidRPr="00F7219E">
        <w:rPr>
          <w:rFonts w:asciiTheme="minorHAnsi" w:hAnsiTheme="minorHAnsi"/>
          <w:bCs/>
          <w:sz w:val="22"/>
          <w:szCs w:val="22"/>
        </w:rPr>
        <w:t>Operation</w:t>
      </w:r>
      <w:r>
        <w:rPr>
          <w:rFonts w:asciiTheme="minorHAnsi" w:hAnsiTheme="minorHAnsi"/>
          <w:bCs/>
          <w:sz w:val="22"/>
          <w:szCs w:val="22"/>
        </w:rPr>
        <w:t xml:space="preserve"> and customer care for ensuring quality of work and timely delivery to customer.</w:t>
      </w:r>
    </w:p>
    <w:p w:rsidR="00F7219E" w:rsidRDefault="00F7219E" w:rsidP="00F7219E">
      <w:pPr>
        <w:pStyle w:val="BodyText"/>
        <w:suppressAutoHyphens w:val="0"/>
        <w:spacing w:line="240" w:lineRule="atLeast"/>
        <w:rPr>
          <w:rFonts w:asciiTheme="minorHAnsi" w:hAnsiTheme="minorHAnsi"/>
          <w:b w:val="0"/>
          <w:sz w:val="22"/>
          <w:szCs w:val="22"/>
        </w:rPr>
      </w:pPr>
    </w:p>
    <w:p w:rsidR="00B15375" w:rsidRPr="00A20AA0" w:rsidRDefault="00B15375">
      <w:pPr>
        <w:pStyle w:val="Heading1"/>
        <w:rPr>
          <w:rFonts w:asciiTheme="minorHAnsi" w:hAnsiTheme="minorHAnsi" w:cs="Times New Roman"/>
          <w:b/>
          <w:sz w:val="22"/>
          <w:szCs w:val="22"/>
          <w:u w:val="none"/>
        </w:rPr>
      </w:pPr>
    </w:p>
    <w:p w:rsidR="00B15375" w:rsidRPr="00A20AA0" w:rsidRDefault="00AD3725">
      <w:pPr>
        <w:ind w:left="-720"/>
        <w:rPr>
          <w:rFonts w:asciiTheme="minorHAnsi" w:hAnsiTheme="minorHAnsi"/>
          <w:b/>
          <w:bCs/>
          <w:sz w:val="22"/>
          <w:szCs w:val="22"/>
        </w:rPr>
      </w:pPr>
      <w:r w:rsidRPr="00A20AA0">
        <w:rPr>
          <w:rFonts w:asciiTheme="minorHAnsi" w:hAnsiTheme="minorHAnsi"/>
          <w:b/>
          <w:bCs/>
          <w:sz w:val="22"/>
          <w:szCs w:val="22"/>
        </w:rPr>
        <w:t>Educational Qualifications:</w:t>
      </w:r>
    </w:p>
    <w:p w:rsidR="00B15375" w:rsidRPr="00A20AA0" w:rsidRDefault="00B15375">
      <w:pPr>
        <w:rPr>
          <w:rFonts w:asciiTheme="minorHAnsi" w:hAnsiTheme="minorHAnsi"/>
          <w:sz w:val="22"/>
          <w:szCs w:val="22"/>
        </w:rPr>
      </w:pPr>
    </w:p>
    <w:tbl>
      <w:tblPr>
        <w:tblW w:w="9027" w:type="dxa"/>
        <w:tblInd w:w="-5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02"/>
        <w:gridCol w:w="990"/>
        <w:gridCol w:w="1980"/>
        <w:gridCol w:w="2755"/>
      </w:tblGrid>
      <w:tr w:rsidR="00445D42" w:rsidRPr="00A20AA0" w:rsidTr="00445D42"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445D42" w:rsidRDefault="00445D42" w:rsidP="00445D42">
            <w:pPr>
              <w:pStyle w:val="Heading1"/>
              <w:tabs>
                <w:tab w:val="left" w:pos="432"/>
              </w:tabs>
              <w:snapToGrid w:val="0"/>
              <w:jc w:val="center"/>
              <w:rPr>
                <w:rFonts w:asciiTheme="minorHAnsi" w:hAnsiTheme="minorHAnsi" w:cs="Times New Roman"/>
                <w:b/>
                <w:bCs/>
                <w:sz w:val="22"/>
                <w:szCs w:val="22"/>
                <w:u w:val="none"/>
              </w:rPr>
            </w:pPr>
            <w:r w:rsidRPr="00445D42">
              <w:rPr>
                <w:rFonts w:asciiTheme="minorHAnsi" w:hAnsiTheme="minorHAnsi" w:cs="Times New Roman"/>
                <w:b/>
                <w:bCs/>
                <w:sz w:val="22"/>
                <w:szCs w:val="22"/>
                <w:u w:val="none"/>
              </w:rPr>
              <w:t>Qualification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20AA0">
              <w:rPr>
                <w:rFonts w:asciiTheme="minorHAnsi" w:hAnsiTheme="minorHAns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20AA0">
              <w:rPr>
                <w:rFonts w:asciiTheme="minorHAnsi" w:hAnsiTheme="minorHAnsi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20AA0">
              <w:rPr>
                <w:rFonts w:asciiTheme="minorHAnsi" w:hAnsiTheme="minorHAnsi"/>
                <w:b/>
                <w:bCs/>
                <w:sz w:val="22"/>
                <w:szCs w:val="22"/>
              </w:rPr>
              <w:t>University/Board</w:t>
            </w:r>
          </w:p>
        </w:tc>
      </w:tr>
      <w:tr w:rsidR="00445D42" w:rsidRPr="00A20AA0" w:rsidTr="00445D42"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C1AA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PGDCA(Post Graduate Diploma in Computer Application)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2009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 xml:space="preserve">Higher 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A20AA0">
              <w:rPr>
                <w:rFonts w:asciiTheme="minorHAnsi" w:hAnsiTheme="minorHAnsi"/>
                <w:sz w:val="22"/>
                <w:szCs w:val="22"/>
              </w:rPr>
              <w:t xml:space="preserve">econd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A20AA0">
              <w:rPr>
                <w:rFonts w:asciiTheme="minorHAnsi" w:hAnsiTheme="minorHAnsi"/>
                <w:sz w:val="22"/>
                <w:szCs w:val="22"/>
              </w:rPr>
              <w:t>lass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University of Pune</w:t>
            </w:r>
          </w:p>
        </w:tc>
      </w:tr>
      <w:tr w:rsidR="00445D42" w:rsidRPr="00A20AA0" w:rsidTr="00445D42"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C1AA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Bachelor of </w:t>
            </w:r>
            <w:r w:rsidRPr="00A20AA0">
              <w:rPr>
                <w:rFonts w:asciiTheme="minorHAnsi" w:hAnsiTheme="minorHAnsi"/>
                <w:sz w:val="22"/>
                <w:szCs w:val="22"/>
              </w:rPr>
              <w:t>Com</w:t>
            </w:r>
            <w:r>
              <w:rPr>
                <w:rFonts w:asciiTheme="minorHAnsi" w:hAnsiTheme="minorHAnsi"/>
                <w:sz w:val="22"/>
                <w:szCs w:val="22"/>
              </w:rPr>
              <w:t>merce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2006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 xml:space="preserve">Second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A20AA0">
              <w:rPr>
                <w:rFonts w:asciiTheme="minorHAnsi" w:hAnsiTheme="minorHAnsi"/>
                <w:sz w:val="22"/>
                <w:szCs w:val="22"/>
              </w:rPr>
              <w:t>lass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University of Pune</w:t>
            </w:r>
          </w:p>
        </w:tc>
      </w:tr>
      <w:tr w:rsidR="00445D42" w:rsidRPr="00A20AA0" w:rsidTr="00445D42"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C1AA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H.S.C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( 10+ 2)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2002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 xml:space="preserve">Higher 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A20AA0">
              <w:rPr>
                <w:rFonts w:asciiTheme="minorHAnsi" w:hAnsiTheme="minorHAnsi"/>
                <w:sz w:val="22"/>
                <w:szCs w:val="22"/>
              </w:rPr>
              <w:t xml:space="preserve">econd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A20AA0">
              <w:rPr>
                <w:rFonts w:asciiTheme="minorHAnsi" w:hAnsiTheme="minorHAnsi"/>
                <w:sz w:val="22"/>
                <w:szCs w:val="22"/>
              </w:rPr>
              <w:t>lass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Maharashtra Board</w:t>
            </w:r>
          </w:p>
        </w:tc>
      </w:tr>
      <w:tr w:rsidR="00445D42" w:rsidRPr="00A20AA0" w:rsidTr="00445D42"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C1AA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S.S.C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(10)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tabs>
                <w:tab w:val="left" w:pos="270"/>
              </w:tabs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2000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 xml:space="preserve">Second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A20AA0">
              <w:rPr>
                <w:rFonts w:asciiTheme="minorHAnsi" w:hAnsiTheme="minorHAnsi"/>
                <w:sz w:val="22"/>
                <w:szCs w:val="22"/>
              </w:rPr>
              <w:t>lass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5D42" w:rsidRPr="00A20AA0" w:rsidRDefault="00445D42" w:rsidP="00445D42">
            <w:pPr>
              <w:snapToGrid w:val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20AA0">
              <w:rPr>
                <w:rFonts w:asciiTheme="minorHAnsi" w:hAnsiTheme="minorHAnsi"/>
                <w:sz w:val="22"/>
                <w:szCs w:val="22"/>
              </w:rPr>
              <w:t>Maharashtra Board</w:t>
            </w:r>
          </w:p>
        </w:tc>
      </w:tr>
    </w:tbl>
    <w:p w:rsidR="00B15375" w:rsidRPr="00A20AA0" w:rsidRDefault="00B15375">
      <w:pPr>
        <w:widowControl/>
        <w:autoSpaceDE/>
        <w:ind w:left="360"/>
        <w:rPr>
          <w:rFonts w:asciiTheme="minorHAnsi" w:hAnsiTheme="minorHAnsi"/>
          <w:sz w:val="22"/>
          <w:szCs w:val="22"/>
        </w:rPr>
      </w:pPr>
    </w:p>
    <w:p w:rsidR="00B15375" w:rsidRPr="00F7219E" w:rsidRDefault="00B15375">
      <w:pPr>
        <w:rPr>
          <w:rFonts w:asciiTheme="minorHAnsi" w:hAnsiTheme="minorHAnsi"/>
          <w:sz w:val="22"/>
          <w:szCs w:val="22"/>
        </w:rPr>
      </w:pPr>
    </w:p>
    <w:p w:rsidR="00445D42" w:rsidRPr="00A20AA0" w:rsidRDefault="00445D42" w:rsidP="00445D42">
      <w:pPr>
        <w:spacing w:line="276" w:lineRule="auto"/>
        <w:ind w:lef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Personal information</w:t>
      </w:r>
      <w:r w:rsidRPr="00A20AA0">
        <w:rPr>
          <w:rFonts w:asciiTheme="minorHAnsi" w:hAnsiTheme="minorHAnsi"/>
          <w:b/>
          <w:bCs/>
          <w:sz w:val="22"/>
          <w:szCs w:val="22"/>
        </w:rPr>
        <w:t>:</w:t>
      </w:r>
      <w:r w:rsidRPr="00A20AA0">
        <w:rPr>
          <w:rFonts w:asciiTheme="minorHAnsi" w:hAnsiTheme="minorHAnsi"/>
          <w:sz w:val="22"/>
          <w:szCs w:val="22"/>
        </w:rPr>
        <w:t xml:space="preserve"> </w:t>
      </w:r>
    </w:p>
    <w:p w:rsidR="0040022E" w:rsidRDefault="00445D42" w:rsidP="0040022E">
      <w:pPr>
        <w:spacing w:line="276" w:lineRule="auto"/>
        <w:ind w:lef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40022E">
        <w:rPr>
          <w:rFonts w:asciiTheme="minorHAnsi" w:hAnsiTheme="minorHAnsi"/>
          <w:sz w:val="22"/>
          <w:szCs w:val="22"/>
        </w:rPr>
        <w:t>Date of birth:</w:t>
      </w:r>
      <w:r w:rsidR="0040022E">
        <w:rPr>
          <w:rFonts w:asciiTheme="minorHAnsi" w:hAnsiTheme="minorHAnsi"/>
          <w:sz w:val="22"/>
          <w:szCs w:val="22"/>
        </w:rPr>
        <w:tab/>
        <w:t>31.03.1985</w:t>
      </w:r>
    </w:p>
    <w:p w:rsidR="00445D42" w:rsidRPr="00445D42" w:rsidRDefault="0040022E" w:rsidP="0040022E">
      <w:pPr>
        <w:spacing w:line="276" w:lineRule="auto"/>
        <w:ind w:left="-720"/>
        <w:jc w:val="both"/>
        <w:rPr>
          <w:rFonts w:asciiTheme="minorHAnsi" w:hAnsiTheme="minorHAnsi"/>
          <w:sz w:val="22"/>
          <w:szCs w:val="22"/>
          <w:vertAlign w:val="superscript"/>
        </w:rPr>
      </w:pPr>
      <w:r>
        <w:rPr>
          <w:rFonts w:asciiTheme="minorHAnsi" w:hAnsiTheme="minorHAnsi"/>
          <w:sz w:val="22"/>
          <w:szCs w:val="22"/>
        </w:rPr>
        <w:tab/>
      </w:r>
      <w:r w:rsidR="00445D42">
        <w:rPr>
          <w:rFonts w:asciiTheme="minorHAnsi" w:hAnsiTheme="minorHAnsi"/>
          <w:sz w:val="22"/>
          <w:szCs w:val="22"/>
        </w:rPr>
        <w:t>Blood Group</w:t>
      </w:r>
      <w:r w:rsidR="00445D42" w:rsidRPr="00A20AA0">
        <w:rPr>
          <w:rFonts w:asciiTheme="minorHAnsi" w:hAnsiTheme="minorHAnsi"/>
          <w:sz w:val="22"/>
          <w:szCs w:val="22"/>
        </w:rPr>
        <w:t>:</w:t>
      </w:r>
      <w:r w:rsidR="00445D42" w:rsidRPr="00A20AA0">
        <w:rPr>
          <w:rFonts w:asciiTheme="minorHAnsi" w:hAnsiTheme="minorHAnsi"/>
          <w:sz w:val="22"/>
          <w:szCs w:val="22"/>
        </w:rPr>
        <w:tab/>
      </w:r>
      <w:r w:rsidR="00445D42">
        <w:rPr>
          <w:rFonts w:asciiTheme="minorHAnsi" w:hAnsiTheme="minorHAnsi"/>
          <w:sz w:val="22"/>
          <w:szCs w:val="22"/>
        </w:rPr>
        <w:t>AB</w:t>
      </w:r>
      <w:r w:rsidR="00445D42">
        <w:rPr>
          <w:rFonts w:asciiTheme="minorHAnsi" w:hAnsiTheme="minorHAnsi"/>
          <w:sz w:val="22"/>
          <w:szCs w:val="22"/>
          <w:vertAlign w:val="superscript"/>
        </w:rPr>
        <w:t>+</w:t>
      </w:r>
    </w:p>
    <w:p w:rsidR="00445D42" w:rsidRPr="00A20AA0" w:rsidRDefault="00445D42" w:rsidP="0040022E">
      <w:pPr>
        <w:spacing w:line="276" w:lineRule="auto"/>
        <w:ind w:left="-720"/>
        <w:jc w:val="both"/>
        <w:rPr>
          <w:rFonts w:asciiTheme="minorHAnsi" w:hAnsiTheme="minorHAnsi"/>
          <w:color w:val="0000FF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ab/>
      </w:r>
      <w:r w:rsidR="0040022E">
        <w:rPr>
          <w:rFonts w:asciiTheme="minorHAnsi" w:hAnsiTheme="minorHAnsi"/>
          <w:sz w:val="22"/>
          <w:szCs w:val="22"/>
        </w:rPr>
        <w:t>Social activity</w:t>
      </w:r>
      <w:r w:rsidRPr="00A20AA0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</w:r>
      <w:r w:rsidR="004C1AA2">
        <w:rPr>
          <w:rFonts w:asciiTheme="minorHAnsi" w:hAnsiTheme="minorHAnsi"/>
          <w:sz w:val="22"/>
          <w:szCs w:val="22"/>
        </w:rPr>
        <w:t>Participation in Ganesh festival as a</w:t>
      </w:r>
      <w:r w:rsidR="0040022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0022E">
        <w:rPr>
          <w:rFonts w:asciiTheme="minorHAnsi" w:hAnsiTheme="minorHAnsi"/>
          <w:sz w:val="22"/>
          <w:szCs w:val="22"/>
        </w:rPr>
        <w:t>Dhol</w:t>
      </w:r>
      <w:proofErr w:type="spellEnd"/>
      <w:r w:rsidR="0040022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0022E">
        <w:rPr>
          <w:rFonts w:asciiTheme="minorHAnsi" w:hAnsiTheme="minorHAnsi"/>
          <w:sz w:val="22"/>
          <w:szCs w:val="22"/>
        </w:rPr>
        <w:t>pathak</w:t>
      </w:r>
      <w:proofErr w:type="spellEnd"/>
      <w:r w:rsidR="004C1AA2">
        <w:rPr>
          <w:rFonts w:asciiTheme="minorHAnsi" w:hAnsiTheme="minorHAnsi"/>
          <w:sz w:val="22"/>
          <w:szCs w:val="22"/>
        </w:rPr>
        <w:t xml:space="preserve"> member for last 10 years</w:t>
      </w:r>
      <w:r w:rsidRPr="00A20AA0">
        <w:rPr>
          <w:rFonts w:asciiTheme="minorHAnsi" w:hAnsiTheme="minorHAnsi"/>
          <w:sz w:val="22"/>
          <w:szCs w:val="22"/>
        </w:rPr>
        <w:tab/>
      </w:r>
    </w:p>
    <w:p w:rsidR="00445D42" w:rsidRPr="00A20AA0" w:rsidRDefault="00445D42" w:rsidP="0040022E">
      <w:pPr>
        <w:spacing w:line="276" w:lineRule="auto"/>
        <w:ind w:lef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B15375" w:rsidRDefault="00B15375">
      <w:pPr>
        <w:rPr>
          <w:rFonts w:asciiTheme="minorHAnsi" w:hAnsiTheme="minorHAnsi"/>
          <w:b/>
          <w:bCs/>
          <w:sz w:val="22"/>
          <w:szCs w:val="22"/>
        </w:rPr>
      </w:pPr>
    </w:p>
    <w:p w:rsidR="00445D42" w:rsidRPr="00A20AA0" w:rsidRDefault="00445D42">
      <w:pPr>
        <w:rPr>
          <w:rFonts w:asciiTheme="minorHAnsi" w:hAnsiTheme="minorHAnsi"/>
          <w:b/>
          <w:bCs/>
          <w:sz w:val="22"/>
          <w:szCs w:val="22"/>
        </w:rPr>
      </w:pPr>
    </w:p>
    <w:p w:rsidR="00AD3725" w:rsidRPr="00A20AA0" w:rsidRDefault="00AD3725">
      <w:pPr>
        <w:widowControl/>
        <w:tabs>
          <w:tab w:val="left" w:pos="7560"/>
          <w:tab w:val="left" w:pos="8019"/>
        </w:tabs>
        <w:autoSpaceDE/>
        <w:spacing w:line="100" w:lineRule="atLeast"/>
        <w:jc w:val="both"/>
        <w:rPr>
          <w:rFonts w:asciiTheme="minorHAnsi" w:eastAsia="Arial" w:hAnsiTheme="minorHAnsi"/>
          <w:iCs/>
          <w:sz w:val="22"/>
          <w:szCs w:val="22"/>
          <w:shd w:val="clear" w:color="auto" w:fill="FFFFFF"/>
        </w:rPr>
      </w:pPr>
    </w:p>
    <w:sectPr w:rsidR="00AD3725" w:rsidRPr="00A20AA0" w:rsidSect="00B15375">
      <w:pgSz w:w="12240" w:h="15840"/>
      <w:pgMar w:top="36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Symbol"/>
      </w:rPr>
    </w:lvl>
  </w:abstractNum>
  <w:abstractNum w:abstractNumId="4">
    <w:nsid w:val="0FDD44EB"/>
    <w:multiLevelType w:val="hybridMultilevel"/>
    <w:tmpl w:val="7A766DE8"/>
    <w:lvl w:ilvl="0" w:tplc="F2D0B782">
      <w:numFmt w:val="bullet"/>
      <w:lvlText w:val="•"/>
      <w:lvlJc w:val="left"/>
      <w:pPr>
        <w:ind w:left="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12504CFB"/>
    <w:multiLevelType w:val="hybridMultilevel"/>
    <w:tmpl w:val="E746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E5524"/>
    <w:multiLevelType w:val="hybridMultilevel"/>
    <w:tmpl w:val="F5F44B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6447525"/>
    <w:multiLevelType w:val="hybridMultilevel"/>
    <w:tmpl w:val="10C48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AC031C"/>
    <w:multiLevelType w:val="hybridMultilevel"/>
    <w:tmpl w:val="DFECFA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506B523F"/>
    <w:multiLevelType w:val="hybridMultilevel"/>
    <w:tmpl w:val="E1DA245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667C62B3"/>
    <w:multiLevelType w:val="hybridMultilevel"/>
    <w:tmpl w:val="589AA4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28A794A"/>
    <w:multiLevelType w:val="hybridMultilevel"/>
    <w:tmpl w:val="D08A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D57EFC"/>
    <w:rsid w:val="0022562A"/>
    <w:rsid w:val="00341B8E"/>
    <w:rsid w:val="0040022E"/>
    <w:rsid w:val="00445D42"/>
    <w:rsid w:val="004C1AA2"/>
    <w:rsid w:val="004D0F05"/>
    <w:rsid w:val="004F69F4"/>
    <w:rsid w:val="009E7D70"/>
    <w:rsid w:val="00A20AA0"/>
    <w:rsid w:val="00AD3725"/>
    <w:rsid w:val="00B15375"/>
    <w:rsid w:val="00BF7F8B"/>
    <w:rsid w:val="00D57EFC"/>
    <w:rsid w:val="00F72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75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B15375"/>
    <w:pPr>
      <w:keepNext/>
      <w:widowControl/>
      <w:tabs>
        <w:tab w:val="num" w:pos="0"/>
      </w:tabs>
      <w:autoSpaceDE/>
      <w:ind w:left="432" w:hanging="432"/>
      <w:outlineLvl w:val="0"/>
    </w:pPr>
    <w:rPr>
      <w:rFonts w:ascii="Book Antiqua" w:hAnsi="Book Antiqua" w:cs="Book Antiqu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B15375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B15375"/>
    <w:rPr>
      <w:rFonts w:ascii="Symbol" w:hAnsi="Symbol" w:cs="Symbol"/>
    </w:rPr>
  </w:style>
  <w:style w:type="character" w:customStyle="1" w:styleId="Absatz-Standardschriftart">
    <w:name w:val="Absatz-Standardschriftart"/>
    <w:rsid w:val="00B15375"/>
  </w:style>
  <w:style w:type="character" w:customStyle="1" w:styleId="WW-Absatz-Standardschriftart">
    <w:name w:val="WW-Absatz-Standardschriftart"/>
    <w:rsid w:val="00B15375"/>
  </w:style>
  <w:style w:type="character" w:customStyle="1" w:styleId="WW-Absatz-Standardschriftart1">
    <w:name w:val="WW-Absatz-Standardschriftart1"/>
    <w:rsid w:val="00B15375"/>
  </w:style>
  <w:style w:type="character" w:customStyle="1" w:styleId="WW-Absatz-Standardschriftart11">
    <w:name w:val="WW-Absatz-Standardschriftart11"/>
    <w:rsid w:val="00B15375"/>
  </w:style>
  <w:style w:type="character" w:customStyle="1" w:styleId="WW-Absatz-Standardschriftart111">
    <w:name w:val="WW-Absatz-Standardschriftart111"/>
    <w:rsid w:val="00B15375"/>
  </w:style>
  <w:style w:type="character" w:customStyle="1" w:styleId="WW-Absatz-Standardschriftart1111">
    <w:name w:val="WW-Absatz-Standardschriftart1111"/>
    <w:rsid w:val="00B15375"/>
  </w:style>
  <w:style w:type="character" w:customStyle="1" w:styleId="WW-Absatz-Standardschriftart11111">
    <w:name w:val="WW-Absatz-Standardschriftart11111"/>
    <w:rsid w:val="00B15375"/>
  </w:style>
  <w:style w:type="character" w:customStyle="1" w:styleId="WW8Num2z0">
    <w:name w:val="WW8Num2z0"/>
    <w:rsid w:val="00B15375"/>
    <w:rPr>
      <w:rFonts w:ascii="Symbol" w:hAnsi="Symbol" w:cs="Symbol"/>
    </w:rPr>
  </w:style>
  <w:style w:type="character" w:customStyle="1" w:styleId="WW8Num3z1">
    <w:name w:val="WW8Num3z1"/>
    <w:rsid w:val="00B15375"/>
    <w:rPr>
      <w:rFonts w:ascii="Courier New" w:hAnsi="Courier New" w:cs="Courier New"/>
    </w:rPr>
  </w:style>
  <w:style w:type="character" w:customStyle="1" w:styleId="WW8Num3z2">
    <w:name w:val="WW8Num3z2"/>
    <w:rsid w:val="00B15375"/>
    <w:rPr>
      <w:rFonts w:ascii="Wingdings" w:hAnsi="Wingdings" w:cs="Wingdings"/>
    </w:rPr>
  </w:style>
  <w:style w:type="character" w:customStyle="1" w:styleId="WW8Num3z3">
    <w:name w:val="WW8Num3z3"/>
    <w:rsid w:val="00B15375"/>
    <w:rPr>
      <w:rFonts w:ascii="Symbol" w:hAnsi="Symbol" w:cs="Symbol"/>
    </w:rPr>
  </w:style>
  <w:style w:type="character" w:customStyle="1" w:styleId="WW8Num4z1">
    <w:name w:val="WW8Num4z1"/>
    <w:rsid w:val="00B15375"/>
    <w:rPr>
      <w:rFonts w:ascii="Courier New" w:hAnsi="Courier New" w:cs="Courier New"/>
    </w:rPr>
  </w:style>
  <w:style w:type="character" w:customStyle="1" w:styleId="WW8Num4z2">
    <w:name w:val="WW8Num4z2"/>
    <w:rsid w:val="00B15375"/>
    <w:rPr>
      <w:rFonts w:ascii="Wingdings" w:hAnsi="Wingdings" w:cs="Wingdings"/>
    </w:rPr>
  </w:style>
  <w:style w:type="character" w:customStyle="1" w:styleId="WW8Num5z0">
    <w:name w:val="WW8Num5z0"/>
    <w:rsid w:val="00B15375"/>
    <w:rPr>
      <w:rFonts w:ascii="Courier New" w:hAnsi="Courier New" w:cs="Courier New"/>
    </w:rPr>
  </w:style>
  <w:style w:type="character" w:customStyle="1" w:styleId="WW8Num5z1">
    <w:name w:val="WW8Num5z1"/>
    <w:rsid w:val="00B15375"/>
    <w:rPr>
      <w:rFonts w:ascii="Symbol" w:hAnsi="Symbol" w:cs="Symbol"/>
    </w:rPr>
  </w:style>
  <w:style w:type="character" w:customStyle="1" w:styleId="WW8Num5z2">
    <w:name w:val="WW8Num5z2"/>
    <w:rsid w:val="00B15375"/>
    <w:rPr>
      <w:rFonts w:ascii="Wingdings" w:hAnsi="Wingdings" w:cs="Wingdings"/>
    </w:rPr>
  </w:style>
  <w:style w:type="character" w:styleId="Hyperlink">
    <w:name w:val="Hyperlink"/>
    <w:basedOn w:val="DefaultParagraphFont"/>
    <w:rsid w:val="00B15375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B15375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BodyText">
    <w:name w:val="Body Text"/>
    <w:basedOn w:val="Normal"/>
    <w:rsid w:val="00B15375"/>
    <w:pPr>
      <w:widowControl/>
      <w:autoSpaceDE/>
    </w:pPr>
    <w:rPr>
      <w:b/>
      <w:bCs/>
    </w:rPr>
  </w:style>
  <w:style w:type="paragraph" w:styleId="List">
    <w:name w:val="List"/>
    <w:basedOn w:val="BodyText"/>
    <w:rsid w:val="00B15375"/>
    <w:rPr>
      <w:rFonts w:cs="Lohit Hindi"/>
    </w:rPr>
  </w:style>
  <w:style w:type="paragraph" w:styleId="Caption">
    <w:name w:val="caption"/>
    <w:basedOn w:val="Normal"/>
    <w:qFormat/>
    <w:rsid w:val="00B15375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B15375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rsid w:val="00B15375"/>
    <w:pPr>
      <w:suppressLineNumbers/>
    </w:pPr>
  </w:style>
  <w:style w:type="paragraph" w:customStyle="1" w:styleId="TableHeading">
    <w:name w:val="Table Heading"/>
    <w:basedOn w:val="TableContents"/>
    <w:rsid w:val="00B153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8B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A20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375A4-D1F9-48C0-9635-68390006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Admin</cp:lastModifiedBy>
  <cp:revision>4</cp:revision>
  <cp:lastPrinted>1601-01-01T00:00:00Z</cp:lastPrinted>
  <dcterms:created xsi:type="dcterms:W3CDTF">2016-01-19T08:56:00Z</dcterms:created>
  <dcterms:modified xsi:type="dcterms:W3CDTF">2016-01-19T10:26:00Z</dcterms:modified>
</cp:coreProperties>
</file>