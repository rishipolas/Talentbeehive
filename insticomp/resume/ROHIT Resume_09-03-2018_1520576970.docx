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4A0E" w:rsidRDefault="006A3B87">
      <w:pPr>
        <w:tabs>
          <w:tab w:val="left" w:pos="19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213995</wp:posOffset>
                </wp:positionV>
                <wp:extent cx="6278245" cy="1905"/>
                <wp:effectExtent l="19050" t="19050" r="8255" b="17145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78245" cy="190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9AC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5.25pt;margin-top:16.85pt;width:494.35pt;height: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" strokeweight=".26mm">
                <v:stroke joinstyle="miter" endcap="square"/>
                <o:lock v:ext="edit" shapetype="f"/>
              </v:shape>
            </w:pict>
          </mc:Fallback>
        </mc:AlternateContent>
      </w:r>
      <w:r w:rsidR="00DC5E51">
        <w:rPr>
          <w:rFonts w:ascii="Arial" w:hAnsi="Arial" w:cs="Arial"/>
          <w:b/>
          <w:sz w:val="24"/>
          <w:szCs w:val="24"/>
        </w:rPr>
        <w:t>ROHIT NHANU VARADKAR</w:t>
      </w:r>
    </w:p>
    <w:p w:rsidR="00AB4A0E" w:rsidRDefault="00AB4A0E">
      <w:pPr>
        <w:tabs>
          <w:tab w:val="left" w:pos="195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Education:   </w:t>
      </w:r>
      <w:r>
        <w:rPr>
          <w:rFonts w:ascii="Arial" w:hAnsi="Arial" w:cs="Arial"/>
          <w:sz w:val="24"/>
          <w:szCs w:val="24"/>
        </w:rPr>
        <w:t>Computer Engineering</w:t>
      </w:r>
      <w:r w:rsidR="00FC0B99"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6A3B87" w:rsidRPr="00FC0B99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>
            <wp:extent cx="971550" cy="933450"/>
            <wp:effectExtent l="0" t="0" r="0" b="0"/>
            <wp:docPr id="4" name="Picture 1" descr="IMG_4558 (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IMG_4558 (1)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0E" w:rsidRDefault="00CF3D80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Contact</w:t>
      </w:r>
      <w:r w:rsidR="00AB4A0E">
        <w:rPr>
          <w:rFonts w:ascii="Arial" w:hAnsi="Arial" w:cs="Arial"/>
          <w:b/>
        </w:rPr>
        <w:t xml:space="preserve"> No:   </w:t>
      </w:r>
      <w:r w:rsidR="00A76F97">
        <w:rPr>
          <w:rFonts w:ascii="Arial" w:hAnsi="Arial" w:cs="Arial"/>
        </w:rPr>
        <w:t>8698462291</w:t>
      </w:r>
      <w:r w:rsidR="00AB4A0E">
        <w:rPr>
          <w:rFonts w:ascii="Arial" w:hAnsi="Arial" w:cs="Arial"/>
        </w:rPr>
        <w:tab/>
      </w:r>
      <w:r w:rsidR="00AB4A0E">
        <w:rPr>
          <w:rFonts w:ascii="Arial" w:hAnsi="Arial" w:cs="Arial"/>
        </w:rPr>
        <w:tab/>
      </w:r>
      <w:r w:rsidR="00AB4A0E">
        <w:rPr>
          <w:rFonts w:ascii="Arial" w:hAnsi="Arial" w:cs="Arial"/>
        </w:rPr>
        <w:tab/>
      </w:r>
      <w:r w:rsidR="00AB4A0E">
        <w:rPr>
          <w:rFonts w:ascii="Arial" w:hAnsi="Arial" w:cs="Arial"/>
        </w:rPr>
        <w:tab/>
      </w:r>
      <w:r w:rsidR="00AB4A0E">
        <w:rPr>
          <w:rFonts w:ascii="Arial" w:hAnsi="Arial" w:cs="Arial"/>
        </w:rPr>
        <w:tab/>
      </w:r>
    </w:p>
    <w:p w:rsidR="00AB4A0E" w:rsidRDefault="00AB4A0E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Email Id:         </w:t>
      </w:r>
      <w:hyperlink r:id="rId9" w:history="1">
        <w:r w:rsidR="00DC5E51" w:rsidRPr="004B63AA">
          <w:rPr>
            <w:rStyle w:val="Hyperlink"/>
            <w:rFonts w:ascii="Arial" w:hAnsi="Arial" w:cs="Arial"/>
          </w:rPr>
          <w:t>rohit15293@gmail.com</w:t>
        </w:r>
      </w:hyperlink>
    </w:p>
    <w:p w:rsidR="00AB4A0E" w:rsidRDefault="00AB4A0E">
      <w:pPr>
        <w:pStyle w:val="NoSpacing"/>
        <w:spacing w:line="276" w:lineRule="auto"/>
        <w:rPr>
          <w:rFonts w:ascii="Arial" w:hAnsi="Arial" w:cs="Arial"/>
        </w:rPr>
      </w:pPr>
    </w:p>
    <w:p w:rsidR="00AB4A0E" w:rsidRDefault="00AB4A0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sz w:val="24"/>
          <w:szCs w:val="24"/>
          <w:u w:val="single"/>
        </w:rPr>
        <w:t>Objectives:</w:t>
      </w:r>
    </w:p>
    <w:p w:rsidR="00AB4A0E" w:rsidRDefault="00AB4A0E">
      <w:pPr>
        <w:pStyle w:val="NoSpacing"/>
        <w:spacing w:line="276" w:lineRule="auto"/>
        <w:ind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My goal is to work with professional group and latest technologies where my skills and knowledge </w:t>
      </w:r>
      <w:r w:rsidR="00AC5A08">
        <w:rPr>
          <w:rFonts w:ascii="Arial" w:hAnsi="Arial" w:cs="Arial"/>
          <w:bCs/>
        </w:rPr>
        <w:t>can contribute to its success a</w:t>
      </w:r>
      <w:r>
        <w:rPr>
          <w:rFonts w:ascii="Arial" w:hAnsi="Arial" w:cs="Arial"/>
          <w:bCs/>
        </w:rPr>
        <w:t>nd to pursue long-term career in a professional organization enabling company objective of growth and customer satisfaction.</w:t>
      </w:r>
    </w:p>
    <w:p w:rsidR="00AB4A0E" w:rsidRDefault="00AB4A0E">
      <w:pPr>
        <w:pStyle w:val="NoSpacing"/>
        <w:spacing w:line="276" w:lineRule="auto"/>
        <w:ind w:firstLine="720"/>
        <w:jc w:val="both"/>
        <w:rPr>
          <w:rFonts w:ascii="Arial" w:hAnsi="Arial" w:cs="Arial"/>
          <w:bCs/>
        </w:rPr>
      </w:pPr>
    </w:p>
    <w:p w:rsidR="00AB4A0E" w:rsidRDefault="00695B4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Educational Qualification:</w:t>
      </w:r>
    </w:p>
    <w:p w:rsidR="00AC5A08" w:rsidRDefault="00AC5A0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957" w:type="dxa"/>
        <w:tblInd w:w="-62" w:type="dxa"/>
        <w:tblLayout w:type="fixed"/>
        <w:tblLook w:val="0000" w:firstRow="0" w:lastRow="0" w:firstColumn="0" w:lastColumn="0" w:noHBand="0" w:noVBand="0"/>
      </w:tblPr>
      <w:tblGrid>
        <w:gridCol w:w="1689"/>
        <w:gridCol w:w="2517"/>
        <w:gridCol w:w="2512"/>
        <w:gridCol w:w="1415"/>
        <w:gridCol w:w="1824"/>
      </w:tblGrid>
      <w:tr w:rsidR="00AB4A0E" w:rsidTr="00AC5A08">
        <w:trPr>
          <w:trHeight w:val="554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AB4A0E" w:rsidRDefault="00AB4A0E">
            <w:pPr>
              <w:spacing w:after="0"/>
              <w:jc w:val="center"/>
            </w:pPr>
            <w:r>
              <w:rPr>
                <w:rFonts w:ascii="Arial" w:hAnsi="Arial" w:cs="Arial"/>
                <w:b/>
                <w:sz w:val="24"/>
              </w:rPr>
              <w:t>Examination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AB4A0E" w:rsidRDefault="00AB4A0E">
            <w:pPr>
              <w:spacing w:after="0"/>
              <w:jc w:val="center"/>
            </w:pPr>
            <w:r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AB4A0E" w:rsidRDefault="00AB4A0E">
            <w:pPr>
              <w:pStyle w:val="Heading8"/>
              <w:keepNext/>
              <w:numPr>
                <w:ilvl w:val="5"/>
                <w:numId w:val="1"/>
              </w:numPr>
              <w:snapToGrid w:val="0"/>
              <w:spacing w:before="0" w:after="0"/>
              <w:jc w:val="center"/>
            </w:pPr>
            <w:r>
              <w:rPr>
                <w:rFonts w:ascii="Arial" w:eastAsia="Calibri" w:hAnsi="Arial" w:cs="Arial"/>
                <w:b/>
                <w:i w:val="0"/>
                <w:iCs w:val="0"/>
                <w:sz w:val="22"/>
                <w:szCs w:val="22"/>
                <w:lang w:val="en-US" w:eastAsia="en-US" w:bidi="ar-SA"/>
              </w:rPr>
              <w:t>Year of Passing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AB4A0E" w:rsidRDefault="00AB4A0E">
            <w:pPr>
              <w:pStyle w:val="Heading8"/>
              <w:keepNext/>
              <w:tabs>
                <w:tab w:val="left" w:pos="0"/>
              </w:tabs>
              <w:snapToGrid w:val="0"/>
              <w:spacing w:before="0" w:after="0"/>
              <w:jc w:val="center"/>
            </w:pPr>
            <w:r>
              <w:rPr>
                <w:rFonts w:ascii="Arial" w:eastAsia="Calibri" w:hAnsi="Arial" w:cs="Arial"/>
                <w:b/>
                <w:i w:val="0"/>
                <w:iCs w:val="0"/>
                <w:sz w:val="22"/>
                <w:szCs w:val="22"/>
                <w:lang w:val="en-US" w:eastAsia="en-US" w:bidi="ar-SA"/>
              </w:rPr>
              <w:t>Percentage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B4A0E" w:rsidRDefault="00AB4A0E">
            <w:pPr>
              <w:spacing w:after="0"/>
              <w:jc w:val="center"/>
            </w:pPr>
            <w:r>
              <w:rPr>
                <w:rFonts w:ascii="Arial" w:hAnsi="Arial" w:cs="Arial"/>
                <w:b/>
              </w:rPr>
              <w:t>Class</w:t>
            </w:r>
          </w:p>
        </w:tc>
      </w:tr>
      <w:tr w:rsidR="00F60597" w:rsidTr="00AC5A08">
        <w:trPr>
          <w:trHeight w:val="439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B.E in Computer Engineering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Mumbai University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Pr="00AC5A08" w:rsidRDefault="00F60597">
            <w:pPr>
              <w:pStyle w:val="Heading8"/>
              <w:keepNext/>
              <w:numPr>
                <w:ilvl w:val="5"/>
                <w:numId w:val="1"/>
              </w:numPr>
              <w:snapToGrid w:val="0"/>
              <w:spacing w:before="0" w:after="0"/>
              <w:jc w:val="center"/>
            </w:pPr>
          </w:p>
          <w:p w:rsidR="00F60597" w:rsidRDefault="00F60597">
            <w:pPr>
              <w:pStyle w:val="Heading8"/>
              <w:keepNext/>
              <w:numPr>
                <w:ilvl w:val="5"/>
                <w:numId w:val="1"/>
              </w:numPr>
              <w:snapToGrid w:val="0"/>
              <w:spacing w:before="0" w:after="0"/>
              <w:jc w:val="center"/>
            </w:pPr>
            <w:r>
              <w:rPr>
                <w:rFonts w:ascii="Arial" w:eastAsia="Calibri" w:hAnsi="Arial" w:cs="Arial"/>
                <w:i w:val="0"/>
                <w:iCs w:val="0"/>
                <w:sz w:val="22"/>
                <w:szCs w:val="22"/>
                <w:lang w:val="en-US" w:eastAsia="en-US" w:bidi="ar-SA"/>
              </w:rPr>
              <w:t>2017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 w:rsidP="00DC5E51">
            <w:pPr>
              <w:pStyle w:val="Heading8"/>
              <w:keepNext/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before="0" w:after="0"/>
              <w:ind w:left="1440"/>
              <w:jc w:val="center"/>
            </w:pPr>
          </w:p>
          <w:p w:rsidR="00F60597" w:rsidRPr="00F60597" w:rsidRDefault="00F60597" w:rsidP="00F60597">
            <w:pPr>
              <w:jc w:val="center"/>
              <w:rPr>
                <w:lang w:bidi="hi-IN"/>
              </w:rPr>
            </w:pPr>
            <w:r w:rsidRPr="00F60597">
              <w:rPr>
                <w:sz w:val="24"/>
                <w:szCs w:val="24"/>
                <w:lang w:bidi="hi-IN"/>
              </w:rPr>
              <w:t>60%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597" w:rsidRDefault="00F60597" w:rsidP="007975B0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 w:rsidP="007975B0">
            <w:pPr>
              <w:spacing w:after="0"/>
              <w:jc w:val="center"/>
            </w:pPr>
            <w:r>
              <w:rPr>
                <w:rFonts w:ascii="Arial" w:hAnsi="Arial" w:cs="Arial"/>
              </w:rPr>
              <w:t>First class</w:t>
            </w:r>
          </w:p>
        </w:tc>
      </w:tr>
      <w:tr w:rsidR="00F60597" w:rsidTr="00AC5A08">
        <w:trPr>
          <w:trHeight w:val="439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 w:rsidP="00AC5A08">
            <w:pPr>
              <w:spacing w:after="0"/>
              <w:jc w:val="center"/>
            </w:pPr>
            <w:r>
              <w:rPr>
                <w:rFonts w:ascii="Arial" w:hAnsi="Arial" w:cs="Arial"/>
              </w:rPr>
              <w:t>Diploma in Computer Engineering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Mumbai University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63.74%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First class</w:t>
            </w:r>
          </w:p>
        </w:tc>
      </w:tr>
      <w:tr w:rsidR="00F60597" w:rsidTr="00AC5A08">
        <w:trPr>
          <w:trHeight w:val="953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 w:rsidP="00AC5A08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 w:rsidP="00AC5A08">
            <w:pPr>
              <w:spacing w:after="0"/>
              <w:jc w:val="center"/>
            </w:pPr>
            <w:r>
              <w:rPr>
                <w:rFonts w:ascii="Arial" w:hAnsi="Arial" w:cs="Arial"/>
              </w:rPr>
              <w:t>SSC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Maharashtra State Board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80.61%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0597" w:rsidRDefault="00F60597">
            <w:pPr>
              <w:spacing w:after="0"/>
              <w:jc w:val="center"/>
              <w:rPr>
                <w:rFonts w:ascii="Arial" w:hAnsi="Arial" w:cs="Arial"/>
              </w:rPr>
            </w:pPr>
          </w:p>
          <w:p w:rsidR="00F60597" w:rsidRDefault="00F60597">
            <w:pPr>
              <w:spacing w:after="0"/>
              <w:jc w:val="center"/>
            </w:pPr>
            <w:r>
              <w:rPr>
                <w:rFonts w:ascii="Arial" w:hAnsi="Arial" w:cs="Arial"/>
              </w:rPr>
              <w:t>First class with distinction</w:t>
            </w:r>
          </w:p>
        </w:tc>
      </w:tr>
    </w:tbl>
    <w:p w:rsidR="00AB4A0E" w:rsidRDefault="00AB4A0E">
      <w:pPr>
        <w:spacing w:after="0"/>
        <w:rPr>
          <w:rFonts w:ascii="Arial" w:hAnsi="Arial" w:cs="Arial"/>
        </w:rPr>
      </w:pPr>
    </w:p>
    <w:p w:rsidR="00AB4A0E" w:rsidRDefault="00AB4A0E">
      <w:pPr>
        <w:pStyle w:val="Heading4"/>
        <w:keepNext/>
        <w:tabs>
          <w:tab w:val="left" w:pos="2340"/>
          <w:tab w:val="left" w:pos="2790"/>
          <w:tab w:val="left" w:pos="3600"/>
          <w:tab w:val="left" w:pos="4050"/>
        </w:tabs>
        <w:spacing w:line="276" w:lineRule="auto"/>
        <w:rPr>
          <w:rFonts w:cs="Arial"/>
          <w:b/>
          <w:u w:val="single"/>
        </w:rPr>
      </w:pPr>
      <w:r>
        <w:rPr>
          <w:b/>
          <w:bCs/>
          <w:u w:val="single"/>
        </w:rPr>
        <w:t>Technical Skills:</w:t>
      </w:r>
    </w:p>
    <w:p w:rsidR="00AB4A0E" w:rsidRDefault="00AB4A0E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-37" w:type="dxa"/>
        <w:tblLayout w:type="fixed"/>
        <w:tblLook w:val="0000" w:firstRow="0" w:lastRow="0" w:firstColumn="0" w:lastColumn="0" w:noHBand="0" w:noVBand="0"/>
      </w:tblPr>
      <w:tblGrid>
        <w:gridCol w:w="3915"/>
        <w:gridCol w:w="5600"/>
      </w:tblGrid>
      <w:tr w:rsidR="00AB4A0E">
        <w:trPr>
          <w:trHeight w:val="467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A0E" w:rsidRDefault="00AB4A0E">
            <w:pPr>
              <w:spacing w:after="0" w:line="240" w:lineRule="auto"/>
              <w:ind w:firstLine="221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Languages Known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A0E" w:rsidRDefault="00AB4A0E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C , C++,</w:t>
            </w:r>
            <w:r w:rsidR="00EE75A8">
              <w:rPr>
                <w:rFonts w:eastAsia="Times New Roman"/>
                <w:color w:val="000000"/>
              </w:rPr>
              <w:t xml:space="preserve"> Java, </w:t>
            </w:r>
            <w:r>
              <w:rPr>
                <w:rFonts w:eastAsia="Times New Roman"/>
                <w:color w:val="000000"/>
              </w:rPr>
              <w:t xml:space="preserve">Html </w:t>
            </w:r>
          </w:p>
        </w:tc>
      </w:tr>
      <w:tr w:rsidR="00AB4A0E">
        <w:trPr>
          <w:trHeight w:val="300"/>
        </w:trPr>
        <w:tc>
          <w:tcPr>
            <w:tcW w:w="39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A0E" w:rsidRDefault="00AB4A0E">
            <w:pPr>
              <w:spacing w:after="0" w:line="240" w:lineRule="auto"/>
              <w:ind w:firstLine="221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Databases Known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5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A0E" w:rsidRDefault="00AB4A0E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MySQL</w:t>
            </w:r>
          </w:p>
        </w:tc>
      </w:tr>
      <w:tr w:rsidR="00AB4A0E">
        <w:trPr>
          <w:trHeight w:val="300"/>
        </w:trPr>
        <w:tc>
          <w:tcPr>
            <w:tcW w:w="39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A0E" w:rsidRDefault="009D7046">
            <w:pPr>
              <w:spacing w:after="0" w:line="240" w:lineRule="auto"/>
              <w:ind w:firstLine="221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  <w:r w:rsidR="000647A5">
              <w:rPr>
                <w:rFonts w:ascii="Arial" w:eastAsia="Times New Roman" w:hAnsi="Arial" w:cs="Arial"/>
                <w:b/>
                <w:bCs/>
                <w:color w:val="000000"/>
              </w:rPr>
              <w:t>E</w:t>
            </w:r>
          </w:p>
        </w:tc>
        <w:tc>
          <w:tcPr>
            <w:tcW w:w="5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A0E" w:rsidRDefault="000647A5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Net-Beans</w:t>
            </w:r>
            <w:r w:rsidR="003F41E0">
              <w:rPr>
                <w:rFonts w:eastAsia="Times New Roman"/>
                <w:color w:val="000000"/>
              </w:rPr>
              <w:t>, Eclipse</w:t>
            </w:r>
          </w:p>
        </w:tc>
      </w:tr>
      <w:tr w:rsidR="00AB4A0E">
        <w:trPr>
          <w:trHeight w:val="300"/>
        </w:trPr>
        <w:tc>
          <w:tcPr>
            <w:tcW w:w="39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A0E" w:rsidRDefault="00AB4A0E">
            <w:pPr>
              <w:spacing w:after="0" w:line="240" w:lineRule="auto"/>
              <w:ind w:firstLine="221"/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Operating Systems Known</w:t>
            </w:r>
          </w:p>
        </w:tc>
        <w:tc>
          <w:tcPr>
            <w:tcW w:w="5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B4A0E" w:rsidRDefault="00AB4A0E"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Windows, Linux</w:t>
            </w:r>
          </w:p>
        </w:tc>
      </w:tr>
    </w:tbl>
    <w:p w:rsidR="00AC5A08" w:rsidRDefault="00AC5A0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AB4A0E" w:rsidRDefault="00AB4A0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Project Experience:</w:t>
      </w:r>
    </w:p>
    <w:p w:rsidR="00AC5A08" w:rsidRPr="00AC5A08" w:rsidRDefault="002B393C" w:rsidP="00AC5A08">
      <w:pPr>
        <w:numPr>
          <w:ilvl w:val="0"/>
          <w:numId w:val="2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Third Party Auditing of Data on Cloud with Fine Grained Updates.</w:t>
      </w:r>
    </w:p>
    <w:p w:rsidR="00AB4A0E" w:rsidRDefault="00AC5A08" w:rsidP="00AC5A08">
      <w:pPr>
        <w:spacing w:after="0"/>
        <w:ind w:firstLine="63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B393C">
        <w:rPr>
          <w:rFonts w:ascii="Arial" w:hAnsi="Arial" w:cs="Arial"/>
        </w:rPr>
        <w:t>Language: Java, Ht</w:t>
      </w:r>
      <w:r>
        <w:rPr>
          <w:rFonts w:ascii="Arial" w:hAnsi="Arial" w:cs="Arial"/>
        </w:rPr>
        <w:t>ml, JavaScript</w:t>
      </w:r>
    </w:p>
    <w:p w:rsidR="00AB4A0E" w:rsidRDefault="003F41E0" w:rsidP="003F41E0">
      <w:pPr>
        <w:spacing w:after="0"/>
        <w:ind w:firstLine="720"/>
        <w:rPr>
          <w:rFonts w:ascii="Arial" w:hAnsi="Arial" w:cs="Arial"/>
          <w:b/>
        </w:rPr>
      </w:pPr>
      <w:r>
        <w:rPr>
          <w:rFonts w:ascii="Arial" w:hAnsi="Arial" w:cs="Arial"/>
        </w:rPr>
        <w:t>Dat</w:t>
      </w:r>
      <w:bookmarkStart w:id="0" w:name="_GoBack"/>
      <w:bookmarkEnd w:id="0"/>
      <w:r>
        <w:rPr>
          <w:rFonts w:ascii="Arial" w:hAnsi="Arial" w:cs="Arial"/>
        </w:rPr>
        <w:t>abase:  MySQL</w:t>
      </w:r>
    </w:p>
    <w:p w:rsidR="00AB4A0E" w:rsidRDefault="00AB4A0E" w:rsidP="004E7076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</w:rPr>
        <w:lastRenderedPageBreak/>
        <w:t xml:space="preserve">Description: </w:t>
      </w:r>
      <w:r w:rsidR="002B393C">
        <w:rPr>
          <w:rFonts w:ascii="Arial" w:hAnsi="Arial" w:cs="Arial"/>
        </w:rPr>
        <w:t xml:space="preserve">It is a web based application. It helps in checking the integrity of user data by authorized Third Party Auditor. </w:t>
      </w:r>
      <w:r w:rsidR="00C7463B">
        <w:rPr>
          <w:rFonts w:ascii="Arial" w:hAnsi="Arial" w:cs="Arial"/>
        </w:rPr>
        <w:t>If the integrity is found to be lost, it makes the user alert about the integrity lost. It also</w:t>
      </w:r>
      <w:r w:rsidR="002B393C">
        <w:rPr>
          <w:rFonts w:ascii="Arial" w:hAnsi="Arial" w:cs="Arial"/>
        </w:rPr>
        <w:t xml:space="preserve"> </w:t>
      </w:r>
      <w:r w:rsidR="00C7463B">
        <w:rPr>
          <w:rFonts w:ascii="Arial" w:hAnsi="Arial" w:cs="Arial"/>
        </w:rPr>
        <w:t>helps in reducing communication overhead by providing the facility of fine grained update which means you can update a part of file instead of whole.</w:t>
      </w:r>
    </w:p>
    <w:p w:rsidR="00AB4A0E" w:rsidRDefault="00AB4A0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Area of Interest:</w:t>
      </w:r>
    </w:p>
    <w:p w:rsidR="00AB4A0E" w:rsidRDefault="003F41E0">
      <w:pPr>
        <w:numPr>
          <w:ilvl w:val="0"/>
          <w:numId w:val="5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Web Development.</w:t>
      </w:r>
    </w:p>
    <w:p w:rsidR="00AB4A0E" w:rsidRDefault="00AB4A0E">
      <w:pPr>
        <w:numPr>
          <w:ilvl w:val="0"/>
          <w:numId w:val="5"/>
        </w:numPr>
        <w:spacing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Databases.</w:t>
      </w:r>
    </w:p>
    <w:p w:rsidR="00F60597" w:rsidRPr="003F41E0" w:rsidRDefault="00F60597" w:rsidP="00F60597">
      <w:pPr>
        <w:numPr>
          <w:ilvl w:val="0"/>
          <w:numId w:val="5"/>
        </w:numPr>
        <w:spacing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Computer Network.</w:t>
      </w:r>
    </w:p>
    <w:p w:rsidR="00AB4A0E" w:rsidRPr="00E23369" w:rsidRDefault="003F41E0" w:rsidP="00E23369">
      <w:pPr>
        <w:numPr>
          <w:ilvl w:val="0"/>
          <w:numId w:val="5"/>
        </w:numPr>
        <w:spacing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>Software Development.</w:t>
      </w:r>
    </w:p>
    <w:p w:rsidR="00AB4A0E" w:rsidRDefault="00AB4A0E">
      <w:pPr>
        <w:tabs>
          <w:tab w:val="left" w:pos="2055"/>
        </w:tabs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Strengths:</w:t>
      </w:r>
    </w:p>
    <w:p w:rsidR="00AB4A0E" w:rsidRDefault="00AB4A0E">
      <w:pPr>
        <w:numPr>
          <w:ilvl w:val="0"/>
          <w:numId w:val="3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Ability to deal with people diplomatically.</w:t>
      </w:r>
    </w:p>
    <w:p w:rsidR="00AB4A0E" w:rsidRDefault="001E1EA8">
      <w:pPr>
        <w:numPr>
          <w:ilvl w:val="0"/>
          <w:numId w:val="3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Team Leader</w:t>
      </w:r>
      <w:r w:rsidR="00AB4A0E">
        <w:rPr>
          <w:rFonts w:ascii="Arial" w:hAnsi="Arial" w:cs="Arial"/>
          <w:bCs/>
        </w:rPr>
        <w:t xml:space="preserve"> and Hardworking.</w:t>
      </w:r>
    </w:p>
    <w:p w:rsidR="003F41E0" w:rsidRDefault="003F41E0">
      <w:pPr>
        <w:numPr>
          <w:ilvl w:val="0"/>
          <w:numId w:val="3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Positive Approach.</w:t>
      </w:r>
    </w:p>
    <w:p w:rsidR="00AB4A0E" w:rsidRDefault="00AB4A0E">
      <w:pPr>
        <w:spacing w:after="0"/>
        <w:ind w:left="720"/>
        <w:rPr>
          <w:rFonts w:ascii="Arial" w:hAnsi="Arial" w:cs="Arial"/>
          <w:b/>
          <w:bCs/>
          <w:u w:val="single"/>
        </w:rPr>
      </w:pPr>
    </w:p>
    <w:p w:rsidR="00AB4A0E" w:rsidRDefault="00F54543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Extra-Curricular</w:t>
      </w:r>
      <w:r w:rsidR="00AB4A0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Activity:</w:t>
      </w:r>
    </w:p>
    <w:p w:rsidR="00CF3D80" w:rsidRPr="00CF3D80" w:rsidRDefault="00DC5E51" w:rsidP="00CF3D80">
      <w:pPr>
        <w:numPr>
          <w:ilvl w:val="0"/>
          <w:numId w:val="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2016-17 General </w:t>
      </w:r>
      <w:r w:rsidR="00CF3D80">
        <w:rPr>
          <w:rFonts w:ascii="Arial" w:hAnsi="Arial" w:cs="Arial"/>
          <w:bCs/>
        </w:rPr>
        <w:t>Secretory</w:t>
      </w:r>
      <w:r w:rsidR="003F41E0">
        <w:rPr>
          <w:rFonts w:ascii="Arial" w:hAnsi="Arial" w:cs="Arial"/>
          <w:bCs/>
        </w:rPr>
        <w:t xml:space="preserve"> of MITM Engineering Colle</w:t>
      </w:r>
      <w:r>
        <w:rPr>
          <w:rFonts w:ascii="Arial" w:hAnsi="Arial" w:cs="Arial"/>
          <w:bCs/>
        </w:rPr>
        <w:t>ge</w:t>
      </w:r>
      <w:r w:rsidR="00CF3D80">
        <w:rPr>
          <w:rFonts w:ascii="Arial" w:hAnsi="Arial" w:cs="Arial"/>
          <w:bCs/>
        </w:rPr>
        <w:t>.</w:t>
      </w:r>
    </w:p>
    <w:p w:rsidR="00AB4A0E" w:rsidRPr="00F60597" w:rsidRDefault="006D12F7" w:rsidP="00F60597">
      <w:pPr>
        <w:numPr>
          <w:ilvl w:val="0"/>
          <w:numId w:val="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Completed Computer Hardware </w:t>
      </w:r>
      <w:r w:rsidR="00F54543">
        <w:rPr>
          <w:rFonts w:ascii="Arial" w:hAnsi="Arial" w:cs="Arial"/>
          <w:bCs/>
        </w:rPr>
        <w:t>Skill</w:t>
      </w:r>
      <w:r w:rsidR="001E1EA8">
        <w:rPr>
          <w:rFonts w:ascii="Arial" w:hAnsi="Arial" w:cs="Arial"/>
          <w:bCs/>
        </w:rPr>
        <w:t>s</w:t>
      </w:r>
      <w:r w:rsidR="00F54543">
        <w:rPr>
          <w:rFonts w:ascii="Arial" w:hAnsi="Arial" w:cs="Arial"/>
          <w:bCs/>
        </w:rPr>
        <w:t xml:space="preserve"> from JETKING Institute.</w:t>
      </w:r>
    </w:p>
    <w:p w:rsidR="00AB4A0E" w:rsidRDefault="00AB4A0E">
      <w:pPr>
        <w:numPr>
          <w:ilvl w:val="0"/>
          <w:numId w:val="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Participate</w:t>
      </w:r>
      <w:r w:rsidR="00F54543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 xml:space="preserve"> in </w:t>
      </w:r>
      <w:r w:rsidR="00CF3D80">
        <w:rPr>
          <w:rFonts w:ascii="Arial" w:hAnsi="Arial" w:cs="Arial"/>
          <w:bCs/>
        </w:rPr>
        <w:t xml:space="preserve">State Level Power Point </w:t>
      </w:r>
      <w:r w:rsidR="00F54543">
        <w:rPr>
          <w:rFonts w:ascii="Arial" w:hAnsi="Arial" w:cs="Arial"/>
          <w:bCs/>
        </w:rPr>
        <w:t>Presentation</w:t>
      </w:r>
      <w:r w:rsidR="003F41E0">
        <w:rPr>
          <w:rFonts w:ascii="Arial" w:hAnsi="Arial" w:cs="Arial"/>
          <w:bCs/>
        </w:rPr>
        <w:t xml:space="preserve"> at MITM Colle</w:t>
      </w:r>
      <w:r w:rsidR="001E1EA8">
        <w:rPr>
          <w:rFonts w:ascii="Arial" w:hAnsi="Arial" w:cs="Arial"/>
          <w:bCs/>
        </w:rPr>
        <w:t>ge</w:t>
      </w:r>
      <w:r w:rsidR="00F54543">
        <w:rPr>
          <w:rFonts w:ascii="Arial" w:hAnsi="Arial" w:cs="Arial"/>
          <w:bCs/>
        </w:rPr>
        <w:t>.</w:t>
      </w:r>
    </w:p>
    <w:p w:rsidR="00AB4A0E" w:rsidRDefault="00AB4A0E">
      <w:pPr>
        <w:spacing w:after="0"/>
        <w:rPr>
          <w:rFonts w:ascii="Arial" w:hAnsi="Arial" w:cs="Arial"/>
          <w:bCs/>
        </w:rPr>
      </w:pPr>
    </w:p>
    <w:p w:rsidR="001975DB" w:rsidRDefault="001975D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Personal </w:t>
      </w:r>
      <w:r w:rsidR="00F54543">
        <w:rPr>
          <w:rFonts w:ascii="Arial" w:hAnsi="Arial" w:cs="Arial"/>
          <w:b/>
          <w:sz w:val="24"/>
          <w:szCs w:val="24"/>
          <w:u w:val="single"/>
        </w:rPr>
        <w:t>Information:</w:t>
      </w:r>
    </w:p>
    <w:p w:rsidR="000E09EE" w:rsidRDefault="000E09EE">
      <w:pPr>
        <w:spacing w:after="0"/>
        <w:rPr>
          <w:rFonts w:ascii="Arial" w:hAnsi="Arial" w:cs="Arial"/>
          <w:bCs/>
        </w:rPr>
      </w:pP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7110"/>
      </w:tblGrid>
      <w:tr w:rsidR="00AB4A0E" w:rsidTr="001975DB">
        <w:trPr>
          <w:trHeight w:val="297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B4A0E" w:rsidRDefault="00AB4A0E">
            <w:pPr>
              <w:snapToGrid w:val="0"/>
              <w:jc w:val="center"/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B4A0E" w:rsidRDefault="00DC5E51">
            <w:pPr>
              <w:pStyle w:val="FootnoteText"/>
              <w:snapToGrid w:val="0"/>
              <w:spacing w:line="276" w:lineRule="auto"/>
            </w:pPr>
            <w:r>
              <w:rPr>
                <w:rFonts w:ascii="Arial" w:hAnsi="Arial" w:cs="Arial"/>
                <w:sz w:val="22"/>
                <w:szCs w:val="22"/>
                <w:lang w:val="en-US" w:bidi="ar-SA"/>
              </w:rPr>
              <w:t>Rohit Nhanu Varadkar</w:t>
            </w:r>
          </w:p>
        </w:tc>
      </w:tr>
      <w:tr w:rsidR="00AB4A0E" w:rsidTr="001975DB">
        <w:trPr>
          <w:trHeight w:val="297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B4A0E" w:rsidRDefault="00074416">
            <w:pPr>
              <w:snapToGrid w:val="0"/>
              <w:jc w:val="center"/>
            </w:pPr>
            <w:r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F41E0" w:rsidRDefault="00251D49">
            <w:pPr>
              <w:pStyle w:val="FootnoteText"/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  <w:lang w:val="en-US" w:bidi="ar-SA"/>
              </w:rPr>
            </w:pPr>
            <w:r>
              <w:rPr>
                <w:rFonts w:ascii="Arial" w:hAnsi="Arial" w:cs="Arial"/>
                <w:sz w:val="22"/>
                <w:szCs w:val="22"/>
                <w:lang w:val="en-US" w:bidi="ar-SA"/>
              </w:rPr>
              <w:t>Room no 7</w:t>
            </w:r>
            <w:r w:rsidR="00A85AC4">
              <w:rPr>
                <w:rFonts w:ascii="Arial" w:hAnsi="Arial" w:cs="Arial"/>
                <w:sz w:val="22"/>
                <w:szCs w:val="22"/>
                <w:lang w:val="en-US" w:bidi="ar-SA"/>
              </w:rPr>
              <w:t>01</w:t>
            </w:r>
            <w:r>
              <w:rPr>
                <w:rFonts w:ascii="Arial" w:hAnsi="Arial" w:cs="Arial"/>
                <w:sz w:val="22"/>
                <w:szCs w:val="22"/>
                <w:lang w:val="en-US" w:bidi="ar-SA"/>
              </w:rPr>
              <w:t>, building no</w:t>
            </w:r>
            <w:r w:rsidR="00A85AC4">
              <w:rPr>
                <w:rFonts w:ascii="Arial" w:hAnsi="Arial" w:cs="Arial"/>
                <w:sz w:val="22"/>
                <w:szCs w:val="22"/>
                <w:lang w:val="en-US" w:bidi="ar-SA"/>
              </w:rPr>
              <w:t xml:space="preserve"> 1,</w:t>
            </w:r>
            <w:r w:rsidR="00B5407C">
              <w:rPr>
                <w:rFonts w:ascii="Arial" w:hAnsi="Arial" w:cs="Arial"/>
                <w:sz w:val="22"/>
                <w:szCs w:val="22"/>
                <w:lang w:val="en-US" w:bidi="ar-SA"/>
              </w:rPr>
              <w:t xml:space="preserve"> Haware city, </w:t>
            </w:r>
            <w:r w:rsidR="007A6D34">
              <w:rPr>
                <w:rFonts w:ascii="Arial" w:hAnsi="Arial" w:cs="Arial"/>
                <w:sz w:val="22"/>
                <w:szCs w:val="22"/>
                <w:lang w:val="en-US" w:bidi="ar-SA"/>
              </w:rPr>
              <w:t xml:space="preserve">Kasarvadavli, </w:t>
            </w:r>
          </w:p>
          <w:p w:rsidR="00AB4A0E" w:rsidRPr="001975DB" w:rsidRDefault="003F41E0">
            <w:pPr>
              <w:pStyle w:val="FootnoteText"/>
              <w:snapToGrid w:val="0"/>
              <w:spacing w:line="276" w:lineRule="auto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bidi="ar-SA"/>
              </w:rPr>
              <w:t xml:space="preserve">Thane (West) </w:t>
            </w:r>
            <w:r w:rsidR="007A6D34">
              <w:rPr>
                <w:rFonts w:ascii="Arial" w:hAnsi="Arial" w:cs="Arial"/>
                <w:sz w:val="22"/>
                <w:szCs w:val="22"/>
                <w:lang w:val="en-US" w:bidi="ar-SA"/>
              </w:rPr>
              <w:t>4006</w:t>
            </w:r>
            <w:r w:rsidR="005C3446">
              <w:rPr>
                <w:rFonts w:ascii="Arial" w:hAnsi="Arial" w:cs="Arial"/>
                <w:sz w:val="22"/>
                <w:szCs w:val="22"/>
                <w:lang w:val="en-US" w:bidi="ar-SA"/>
              </w:rPr>
              <w:t>15</w:t>
            </w:r>
          </w:p>
        </w:tc>
      </w:tr>
      <w:tr w:rsidR="00AB4A0E" w:rsidTr="001975DB">
        <w:trPr>
          <w:trHeight w:val="297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B4A0E" w:rsidRDefault="00AB4A0E">
            <w:pPr>
              <w:snapToGrid w:val="0"/>
              <w:jc w:val="center"/>
            </w:pPr>
            <w:r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B4A0E" w:rsidRDefault="00DC5E51">
            <w:pPr>
              <w:snapToGrid w:val="0"/>
            </w:pPr>
            <w:r>
              <w:rPr>
                <w:rFonts w:ascii="Arial" w:hAnsi="Arial" w:cs="Arial"/>
              </w:rPr>
              <w:t>15 Feb 1993</w:t>
            </w:r>
          </w:p>
        </w:tc>
      </w:tr>
      <w:tr w:rsidR="00AB4A0E" w:rsidTr="001975DB">
        <w:trPr>
          <w:trHeight w:val="297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B4A0E" w:rsidRDefault="00AB4A0E">
            <w:pPr>
              <w:snapToGrid w:val="0"/>
              <w:jc w:val="center"/>
            </w:pPr>
            <w:r>
              <w:rPr>
                <w:rFonts w:ascii="Arial" w:hAnsi="Arial" w:cs="Arial"/>
                <w:b/>
              </w:rPr>
              <w:t>Sex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B4A0E" w:rsidRDefault="00AB4A0E">
            <w:pPr>
              <w:snapToGrid w:val="0"/>
            </w:pPr>
            <w:r>
              <w:rPr>
                <w:rFonts w:ascii="Arial" w:hAnsi="Arial" w:cs="Arial"/>
              </w:rPr>
              <w:t>Male</w:t>
            </w:r>
          </w:p>
        </w:tc>
      </w:tr>
      <w:tr w:rsidR="00AB4A0E" w:rsidTr="001975DB">
        <w:trPr>
          <w:trHeight w:val="297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B4A0E" w:rsidRDefault="00AB4A0E">
            <w:pPr>
              <w:snapToGrid w:val="0"/>
              <w:jc w:val="center"/>
            </w:pPr>
            <w:r>
              <w:rPr>
                <w:rFonts w:ascii="Arial" w:hAnsi="Arial" w:cs="Arial"/>
                <w:b/>
              </w:rPr>
              <w:t>Languages Known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B4A0E" w:rsidRDefault="00AB4A0E">
            <w:pPr>
              <w:snapToGrid w:val="0"/>
            </w:pPr>
            <w:r>
              <w:rPr>
                <w:rFonts w:ascii="Arial" w:hAnsi="Arial" w:cs="Arial"/>
              </w:rPr>
              <w:t>English, Hindi, Marathi</w:t>
            </w:r>
          </w:p>
        </w:tc>
      </w:tr>
      <w:tr w:rsidR="00AB4A0E" w:rsidTr="001975DB">
        <w:trPr>
          <w:trHeight w:val="297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AB4A0E" w:rsidRDefault="00AB4A0E">
            <w:pPr>
              <w:snapToGrid w:val="0"/>
              <w:jc w:val="center"/>
            </w:pPr>
            <w:r>
              <w:rPr>
                <w:rFonts w:ascii="Arial" w:hAnsi="Arial" w:cs="Arial"/>
                <w:b/>
              </w:rPr>
              <w:t>Nationality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B4A0E" w:rsidRDefault="00AB4A0E">
            <w:pPr>
              <w:spacing w:after="0"/>
              <w:jc w:val="both"/>
            </w:pPr>
            <w:r>
              <w:rPr>
                <w:rFonts w:ascii="Arial" w:hAnsi="Arial" w:cs="Arial"/>
              </w:rPr>
              <w:t>Indian</w:t>
            </w:r>
          </w:p>
        </w:tc>
      </w:tr>
      <w:tr w:rsidR="001975DB" w:rsidTr="001975DB">
        <w:trPr>
          <w:trHeight w:val="297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75DB" w:rsidRDefault="001975DB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Hobbies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75DB" w:rsidRDefault="00AC5A0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Playing Cricket</w:t>
            </w:r>
            <w:r w:rsidR="000647A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Listening to music</w:t>
            </w:r>
          </w:p>
        </w:tc>
      </w:tr>
    </w:tbl>
    <w:p w:rsidR="00AB4A0E" w:rsidRDefault="00AB4A0E">
      <w:pPr>
        <w:rPr>
          <w:rFonts w:ascii="Arial" w:hAnsi="Arial" w:cs="Arial"/>
          <w:b/>
          <w:sz w:val="24"/>
          <w:szCs w:val="24"/>
          <w:u w:val="single"/>
        </w:rPr>
      </w:pPr>
    </w:p>
    <w:p w:rsidR="00AB4A0E" w:rsidRDefault="00AB4A0E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>Declaration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4A68C3" w:rsidRDefault="00AB4A0E" w:rsidP="00695B4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 hereby declare all the information furnished above i</w:t>
      </w:r>
      <w:r w:rsidR="00695B48">
        <w:rPr>
          <w:rFonts w:ascii="Arial" w:hAnsi="Arial" w:cs="Arial"/>
        </w:rPr>
        <w:t>s true to best of my knowledge.</w:t>
      </w:r>
    </w:p>
    <w:p w:rsidR="003F41E0" w:rsidRDefault="001975DB">
      <w:pPr>
        <w:rPr>
          <w:rFonts w:ascii="Arial" w:hAnsi="Arial" w:cs="Arial"/>
        </w:rPr>
      </w:pPr>
      <w:r>
        <w:rPr>
          <w:rFonts w:ascii="Arial" w:hAnsi="Arial" w:cs="Arial"/>
        </w:rPr>
        <w:t>Place:</w:t>
      </w:r>
    </w:p>
    <w:p w:rsidR="00AB4A0E" w:rsidRDefault="001975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B4A0E">
        <w:rPr>
          <w:rFonts w:ascii="Arial" w:hAnsi="Arial" w:cs="Arial"/>
        </w:rPr>
        <w:t xml:space="preserve">Date: </w:t>
      </w:r>
      <w:r w:rsidR="00AB4A0E">
        <w:rPr>
          <w:rFonts w:ascii="Arial" w:hAnsi="Arial" w:cs="Arial"/>
        </w:rPr>
        <w:tab/>
      </w:r>
      <w:r w:rsidR="00AB4A0E">
        <w:rPr>
          <w:rFonts w:ascii="Arial" w:hAnsi="Arial" w:cs="Arial"/>
        </w:rPr>
        <w:tab/>
        <w:t xml:space="preserve">                                                               </w:t>
      </w:r>
      <w:r>
        <w:rPr>
          <w:rFonts w:ascii="Arial" w:hAnsi="Arial" w:cs="Arial"/>
        </w:rPr>
        <w:t xml:space="preserve">                </w:t>
      </w:r>
      <w:proofErr w:type="spellStart"/>
      <w:r>
        <w:rPr>
          <w:rFonts w:ascii="Arial" w:hAnsi="Arial" w:cs="Arial"/>
        </w:rPr>
        <w:t>Rohit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E1EA8">
        <w:rPr>
          <w:rFonts w:ascii="Arial" w:hAnsi="Arial" w:cs="Arial"/>
        </w:rPr>
        <w:t>Nhanu</w:t>
      </w:r>
      <w:proofErr w:type="spellEnd"/>
      <w:r w:rsidR="001E1EA8">
        <w:rPr>
          <w:rFonts w:ascii="Arial" w:hAnsi="Arial" w:cs="Arial"/>
        </w:rPr>
        <w:t xml:space="preserve"> </w:t>
      </w:r>
      <w:proofErr w:type="spellStart"/>
      <w:r w:rsidR="001E1EA8">
        <w:rPr>
          <w:rFonts w:ascii="Arial" w:hAnsi="Arial" w:cs="Arial"/>
        </w:rPr>
        <w:t>Varadkar</w:t>
      </w:r>
      <w:proofErr w:type="spellEnd"/>
      <w:r w:rsidR="00AB4A0E">
        <w:rPr>
          <w:rFonts w:ascii="Arial" w:hAnsi="Arial" w:cs="Arial"/>
        </w:rPr>
        <w:t xml:space="preserve"> </w:t>
      </w:r>
    </w:p>
    <w:p w:rsidR="00AB4A0E" w:rsidRDefault="006C4B99" w:rsidP="006C4B99">
      <w:pPr>
        <w:tabs>
          <w:tab w:val="left" w:pos="1635"/>
        </w:tabs>
      </w:pPr>
      <w:r>
        <w:lastRenderedPageBreak/>
        <w:tab/>
      </w:r>
    </w:p>
    <w:sectPr w:rsidR="00AB4A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800" w:left="1440" w:header="720" w:footer="720" w:gutter="0"/>
      <w:pgBorders>
        <w:top w:val="single" w:sz="4" w:space="31" w:color="000000"/>
        <w:left w:val="single" w:sz="4" w:space="31" w:color="000000"/>
        <w:bottom w:val="single" w:sz="4" w:space="12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028" w:rsidRDefault="00B17028">
      <w:pPr>
        <w:spacing w:after="0" w:line="240" w:lineRule="auto"/>
      </w:pPr>
      <w:r>
        <w:separator/>
      </w:r>
    </w:p>
  </w:endnote>
  <w:endnote w:type="continuationSeparator" w:id="0">
    <w:p w:rsidR="00B17028" w:rsidRDefault="00B1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87" w:rsidRDefault="006A3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A0E" w:rsidRDefault="00AB4A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A0E" w:rsidRDefault="00AB4A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028" w:rsidRDefault="00B17028">
      <w:pPr>
        <w:spacing w:after="0" w:line="240" w:lineRule="auto"/>
      </w:pPr>
      <w:r>
        <w:separator/>
      </w:r>
    </w:p>
  </w:footnote>
  <w:footnote w:type="continuationSeparator" w:id="0">
    <w:p w:rsidR="00B17028" w:rsidRDefault="00B17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87" w:rsidRDefault="006A3B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87" w:rsidRDefault="006A3B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87" w:rsidRDefault="006A3B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630" w:hanging="360"/>
      </w:pPr>
      <w:rPr>
        <w:rFonts w:ascii="Arial" w:hAnsi="Arial" w:cs="Arial"/>
        <w:b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bCs/>
        <w:color w:val="auto"/>
        <w:sz w:val="24"/>
        <w:szCs w:val="24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>
        <w:rFonts w:ascii="Arial" w:hAnsi="Arial" w:cs="Arial"/>
        <w:b w:val="0"/>
        <w:bCs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bCs/>
        <w:color w:val="auto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A8"/>
    <w:rsid w:val="000647A5"/>
    <w:rsid w:val="00074416"/>
    <w:rsid w:val="000E09EE"/>
    <w:rsid w:val="001975DB"/>
    <w:rsid w:val="001E1EA8"/>
    <w:rsid w:val="00251D49"/>
    <w:rsid w:val="002B393C"/>
    <w:rsid w:val="00332F1A"/>
    <w:rsid w:val="003C3C0D"/>
    <w:rsid w:val="003F41E0"/>
    <w:rsid w:val="00465FED"/>
    <w:rsid w:val="004A68C3"/>
    <w:rsid w:val="004E7076"/>
    <w:rsid w:val="005475E8"/>
    <w:rsid w:val="005942FE"/>
    <w:rsid w:val="005A2190"/>
    <w:rsid w:val="005C3446"/>
    <w:rsid w:val="00677A2E"/>
    <w:rsid w:val="00692D7C"/>
    <w:rsid w:val="00695B48"/>
    <w:rsid w:val="006A3B87"/>
    <w:rsid w:val="006C4B99"/>
    <w:rsid w:val="006D12F7"/>
    <w:rsid w:val="006F2460"/>
    <w:rsid w:val="00782195"/>
    <w:rsid w:val="007975B0"/>
    <w:rsid w:val="007A6D34"/>
    <w:rsid w:val="00821DB8"/>
    <w:rsid w:val="00887604"/>
    <w:rsid w:val="008C0AA4"/>
    <w:rsid w:val="008D6B0B"/>
    <w:rsid w:val="008E1F54"/>
    <w:rsid w:val="009D7046"/>
    <w:rsid w:val="00A05ADF"/>
    <w:rsid w:val="00A06472"/>
    <w:rsid w:val="00A21164"/>
    <w:rsid w:val="00A76F97"/>
    <w:rsid w:val="00A85AC4"/>
    <w:rsid w:val="00AB4A0E"/>
    <w:rsid w:val="00AC5A08"/>
    <w:rsid w:val="00B17028"/>
    <w:rsid w:val="00B5407C"/>
    <w:rsid w:val="00C2618C"/>
    <w:rsid w:val="00C7463B"/>
    <w:rsid w:val="00CE160C"/>
    <w:rsid w:val="00CF3D80"/>
    <w:rsid w:val="00DC5E51"/>
    <w:rsid w:val="00DF3AB3"/>
    <w:rsid w:val="00E02DDC"/>
    <w:rsid w:val="00E23369"/>
    <w:rsid w:val="00EE75A8"/>
    <w:rsid w:val="00F54543"/>
    <w:rsid w:val="00F60597"/>
    <w:rsid w:val="00F92C16"/>
    <w:rsid w:val="00FB70C2"/>
    <w:rsid w:val="00F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213F8D8-07E8-3541-BF0C-432D228E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4">
    <w:name w:val="heading 4"/>
    <w:basedOn w:val="Normal"/>
    <w:next w:val="Normal"/>
    <w:qFormat/>
    <w:pPr>
      <w:widowControl w:val="0"/>
      <w:numPr>
        <w:ilvl w:val="3"/>
        <w:numId w:val="1"/>
      </w:numPr>
      <w:autoSpaceDE w:val="0"/>
      <w:spacing w:after="0" w:line="240" w:lineRule="auto"/>
      <w:outlineLvl w:val="3"/>
    </w:pPr>
    <w:rPr>
      <w:rFonts w:ascii="Arial" w:eastAsia="Times New Roman" w:hAnsi="Arial" w:cs="Mangal"/>
      <w:sz w:val="24"/>
      <w:szCs w:val="24"/>
      <w:lang w:val="x-none" w:bidi="hi-I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eastAsia="Times New Roman" w:cs="Mangal"/>
      <w:i/>
      <w:iCs/>
      <w:sz w:val="24"/>
      <w:szCs w:val="24"/>
      <w:lang w:val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Arial" w:hAnsi="Arial" w:cs="Arial"/>
      <w:b/>
    </w:rPr>
  </w:style>
  <w:style w:type="character" w:customStyle="1" w:styleId="WW8Num4z0">
    <w:name w:val="WW8Num4z0"/>
    <w:rPr>
      <w:b w:val="0"/>
    </w:rPr>
  </w:style>
  <w:style w:type="character" w:customStyle="1" w:styleId="WW8Num5z0">
    <w:name w:val="WW8Num5z0"/>
    <w:rPr>
      <w:rFonts w:ascii="Arial" w:hAnsi="Arial" w:cs="Arial"/>
      <w:b w:val="0"/>
      <w:bCs/>
      <w:color w:val="auto"/>
      <w:sz w:val="24"/>
      <w:szCs w:val="24"/>
    </w:rPr>
  </w:style>
  <w:style w:type="character" w:customStyle="1" w:styleId="WW8Num6z0">
    <w:name w:val="WW8Num6z0"/>
    <w:rPr>
      <w:rFonts w:ascii="Arial" w:hAnsi="Arial" w:cs="Arial"/>
      <w:b w:val="0"/>
      <w:bCs/>
    </w:rPr>
  </w:style>
  <w:style w:type="character" w:customStyle="1" w:styleId="WW8Num7z0">
    <w:name w:val="WW8Num7z0"/>
    <w:rPr>
      <w:rFonts w:ascii="Arial" w:hAnsi="Arial" w:cs="Arial"/>
      <w:b w:val="0"/>
      <w:bCs/>
      <w:color w:val="auto"/>
      <w:sz w:val="24"/>
      <w:szCs w:val="24"/>
    </w:rPr>
  </w:style>
  <w:style w:type="character" w:customStyle="1" w:styleId="WW8Num3z1">
    <w:name w:val="WW8Num3z1"/>
    <w:rPr>
      <w:b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/>
      <w:u w:val="none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b w:val="0"/>
      <w:color w:val="auto"/>
      <w:sz w:val="24"/>
      <w:szCs w:val="24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b w:val="0"/>
      <w:color w:val="auto"/>
      <w:sz w:val="24"/>
      <w:szCs w:val="24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 w:val="0"/>
      <w:color w:val="auto"/>
      <w:sz w:val="24"/>
      <w:szCs w:val="24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b w:val="0"/>
      <w:color w:val="auto"/>
      <w:sz w:val="24"/>
      <w:szCs w:val="24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 w:val="0"/>
      <w:color w:val="auto"/>
      <w:sz w:val="24"/>
      <w:szCs w:val="24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Arial" w:hAnsi="Arial" w:cs="Arial"/>
      <w:b w:val="0"/>
      <w:bCs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Arial" w:hAnsi="Arial" w:cs="Arial"/>
      <w:b w:val="0"/>
      <w:bCs/>
      <w:color w:val="auto"/>
      <w:sz w:val="24"/>
      <w:szCs w:val="24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styleId="Hyperlink">
    <w:name w:val="Hyperlink"/>
    <w:rPr>
      <w:color w:val="0000FF"/>
      <w:u w:val="single"/>
    </w:rPr>
  </w:style>
  <w:style w:type="character" w:customStyle="1" w:styleId="Heading4Char">
    <w:name w:val="Heading 4 Char"/>
    <w:rPr>
      <w:rFonts w:ascii="Arial" w:eastAsia="Times New Roman" w:hAnsi="Arial" w:cs="Arial"/>
      <w:sz w:val="24"/>
      <w:szCs w:val="24"/>
    </w:rPr>
  </w:style>
  <w:style w:type="character" w:styleId="Strong">
    <w:name w:val="Strong"/>
    <w:qFormat/>
    <w:rPr>
      <w:b/>
      <w:bCs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styleId="SubtleEmphasis">
    <w:name w:val="Subtle Emphasis"/>
    <w:qFormat/>
    <w:rPr>
      <w:i/>
      <w:iCs/>
      <w:color w:val="808080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ascii="Cambria" w:eastAsia="Times New Roman" w:hAnsi="Cambria" w:cs="Mangal"/>
      <w:b/>
      <w:bCs/>
      <w:kern w:val="1"/>
      <w:sz w:val="32"/>
      <w:szCs w:val="32"/>
      <w:lang w:val="x-none" w:bidi="hi-IN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120" w:after="216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styleId="FootnoteText">
    <w:name w:val="footnote text"/>
    <w:basedOn w:val="Normal"/>
    <w:pPr>
      <w:spacing w:after="0" w:line="240" w:lineRule="auto"/>
    </w:pPr>
    <w:rPr>
      <w:rFonts w:ascii="Times New Roman" w:eastAsia="Times New Roman" w:hAnsi="Times New Roman" w:cs="Mangal"/>
      <w:sz w:val="20"/>
      <w:szCs w:val="20"/>
      <w:lang w:val="x-none" w:bidi="hi-I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"/>
      <w:lang w:val="x-none" w:bidi="hi-I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lang w:val="x-none" w:bidi="hi-IN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Mangal"/>
      <w:sz w:val="16"/>
      <w:szCs w:val="16"/>
      <w:lang w:val="x-none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hit15293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B449-EC68-4A3B-AF42-B6953D67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2358</CharactersWithSpaces>
  <SharedDoc>false</SharedDoc>
  <HLinks>
    <vt:vector size="6" baseType="variant">
      <vt:variant>
        <vt:i4>327797</vt:i4>
      </vt:variant>
      <vt:variant>
        <vt:i4>0</vt:i4>
      </vt:variant>
      <vt:variant>
        <vt:i4>0</vt:i4>
      </vt:variant>
      <vt:variant>
        <vt:i4>5</vt:i4>
      </vt:variant>
      <vt:variant>
        <vt:lpwstr>mailto:rohit15293@gmail.com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Abhay</dc:creator>
  <cp:keywords/>
  <dc:description/>
  <cp:lastModifiedBy>MOZES</cp:lastModifiedBy>
  <cp:revision>2</cp:revision>
  <cp:lastPrinted>1899-12-31T18:30:00Z</cp:lastPrinted>
  <dcterms:created xsi:type="dcterms:W3CDTF">2018-02-22T14:16:00Z</dcterms:created>
  <dcterms:modified xsi:type="dcterms:W3CDTF">2018-02-22T14:16:00Z</dcterms:modified>
</cp:coreProperties>
</file>