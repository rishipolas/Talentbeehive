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64" w:rsidRPr="000101B2" w:rsidRDefault="005C05E1" w:rsidP="000101B2">
      <w:pPr>
        <w:tabs>
          <w:tab w:val="left" w:pos="4678"/>
        </w:tabs>
        <w:spacing w:line="276" w:lineRule="auto"/>
        <w:ind w:right="-810"/>
        <w:rPr>
          <w:b/>
          <w:sz w:val="28"/>
          <w:u w:val="single"/>
        </w:rPr>
      </w:pPr>
      <w:r>
        <w:rPr>
          <w:b/>
          <w:sz w:val="28"/>
        </w:rPr>
        <w:t xml:space="preserve"> </w:t>
      </w:r>
      <w:r w:rsidR="004E2A64">
        <w:rPr>
          <w:b/>
          <w:sz w:val="28"/>
        </w:rPr>
        <w:t xml:space="preserve">                                       </w:t>
      </w:r>
      <w:r w:rsidR="004E2A64" w:rsidRPr="004E2A64">
        <w:rPr>
          <w:b/>
          <w:sz w:val="36"/>
          <w:u w:val="single"/>
        </w:rPr>
        <w:t>Curriculum Vitae</w:t>
      </w:r>
      <w:r w:rsidR="004E2A64">
        <w:rPr>
          <w:b/>
          <w:sz w:val="28"/>
        </w:rPr>
        <w:t xml:space="preserve">                     </w:t>
      </w:r>
      <w:r w:rsidR="009F7064">
        <w:rPr>
          <w:b/>
          <w:sz w:val="28"/>
        </w:rPr>
        <w:t xml:space="preserve">                                        </w:t>
      </w:r>
      <w:bookmarkStart w:id="0" w:name="_GoBack"/>
      <w:bookmarkEnd w:id="0"/>
    </w:p>
    <w:p w:rsidR="0031643E" w:rsidRDefault="004E2A64" w:rsidP="009F7064">
      <w:pPr>
        <w:spacing w:line="276" w:lineRule="auto"/>
        <w:ind w:right="-810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</w:t>
      </w:r>
      <w:r w:rsidR="00AB2831">
        <w:rPr>
          <w:b/>
          <w:sz w:val="28"/>
        </w:rPr>
        <w:t xml:space="preserve">                             Bhagyashri Murlidhar Vispute</w:t>
      </w:r>
      <w:r w:rsidR="0031643E">
        <w:rPr>
          <w:b/>
          <w:sz w:val="28"/>
        </w:rPr>
        <w:t xml:space="preserve">                                                                                                </w:t>
      </w:r>
    </w:p>
    <w:p w:rsidR="0031643E" w:rsidRDefault="00AB2831" w:rsidP="00AB2831">
      <w:pPr>
        <w:spacing w:line="276" w:lineRule="auto"/>
        <w:ind w:left="-720" w:right="-810"/>
        <w:jc w:val="center"/>
        <w:rPr>
          <w:szCs w:val="24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                    </w:t>
      </w:r>
      <w:r w:rsidR="0031643E" w:rsidRPr="00AB2831">
        <w:rPr>
          <w:b/>
          <w:szCs w:val="24"/>
        </w:rPr>
        <w:t>Email</w:t>
      </w:r>
      <w:r w:rsidR="0031643E">
        <w:rPr>
          <w:b/>
          <w:szCs w:val="24"/>
        </w:rPr>
        <w:t>:</w:t>
      </w:r>
      <w:r w:rsidR="0031643E">
        <w:rPr>
          <w:szCs w:val="24"/>
        </w:rPr>
        <w:t xml:space="preserve"> </w:t>
      </w:r>
      <w:r>
        <w:rPr>
          <w:color w:val="00B0F0"/>
          <w:szCs w:val="24"/>
          <w:u w:val="single"/>
        </w:rPr>
        <w:t>bhagyashrivispute5</w:t>
      </w:r>
      <w:r w:rsidR="0031643E">
        <w:rPr>
          <w:color w:val="00B0F0"/>
          <w:szCs w:val="24"/>
          <w:u w:val="single"/>
        </w:rPr>
        <w:t>@gmail.com</w:t>
      </w:r>
    </w:p>
    <w:p w:rsidR="00775CB1" w:rsidRPr="00775CB1" w:rsidRDefault="001E08D9" w:rsidP="00540DB0">
      <w:pPr>
        <w:spacing w:line="276" w:lineRule="auto"/>
        <w:ind w:left="-720" w:right="-810"/>
        <w:jc w:val="center"/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                  </w:t>
      </w:r>
      <w:r w:rsidR="00AB2831">
        <w:rPr>
          <w:b/>
          <w:szCs w:val="24"/>
        </w:rPr>
        <w:t xml:space="preserve">            </w:t>
      </w:r>
      <w:r w:rsidR="00E06D87">
        <w:rPr>
          <w:b/>
          <w:szCs w:val="24"/>
        </w:rPr>
        <w:t xml:space="preserve">                      </w:t>
      </w:r>
      <w:r w:rsidR="00AB2831">
        <w:rPr>
          <w:b/>
          <w:szCs w:val="24"/>
        </w:rPr>
        <w:t xml:space="preserve"> </w:t>
      </w:r>
      <w:r w:rsidR="0031643E" w:rsidRPr="00AB2831">
        <w:rPr>
          <w:b/>
          <w:szCs w:val="24"/>
        </w:rPr>
        <w:t>Contact No</w:t>
      </w:r>
      <w:r w:rsidR="0031643E">
        <w:rPr>
          <w:b/>
          <w:szCs w:val="24"/>
        </w:rPr>
        <w:t>.:-</w:t>
      </w:r>
      <w:r w:rsidR="00AB2831" w:rsidRPr="00E06D87">
        <w:rPr>
          <w:b/>
          <w:sz w:val="22"/>
          <w:szCs w:val="22"/>
        </w:rPr>
        <w:t>9503317475</w:t>
      </w:r>
      <w:r w:rsidR="00775CB1">
        <w:rPr>
          <w:b/>
          <w:szCs w:val="24"/>
        </w:rPr>
        <w:t xml:space="preserve">, </w:t>
      </w:r>
      <w:r w:rsidR="00775CB1" w:rsidRPr="00E06D87">
        <w:rPr>
          <w:b/>
          <w:sz w:val="22"/>
          <w:szCs w:val="22"/>
        </w:rPr>
        <w:t>9960079344</w:t>
      </w:r>
      <w:r w:rsidR="00775CB1" w:rsidRPr="00E06D87">
        <w:rPr>
          <w:bCs/>
          <w:sz w:val="22"/>
          <w:szCs w:val="22"/>
        </w:rPr>
        <w:t xml:space="preserve"> </w:t>
      </w:r>
      <w:r w:rsidR="00E06D87">
        <w:rPr>
          <w:b/>
          <w:szCs w:val="24"/>
        </w:rPr>
        <w:t xml:space="preserve">                                                                    </w:t>
      </w:r>
      <w:r w:rsidR="00540DB0">
        <w:rPr>
          <w:b/>
          <w:szCs w:val="24"/>
        </w:rPr>
        <w:t xml:space="preserve">    </w:t>
      </w:r>
    </w:p>
    <w:p w:rsidR="0031643E" w:rsidRDefault="008F069E" w:rsidP="0031643E">
      <w:pPr>
        <w:ind w:right="-810"/>
      </w:pPr>
      <w:r>
        <w:rPr>
          <w:noProof/>
          <w:lang w:val="en-IN" w:eastAsia="en-IN"/>
        </w:rPr>
        <w:pict>
          <v:line id="Straight Connector 5" o:spid="_x0000_s1026" style="position:absolute;z-index:251659264;visibility:visible" from="-47.25pt,8.55pt" to="498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" strokeweight="4.5pt">
            <v:stroke linestyle="thickThin"/>
          </v:line>
        </w:pict>
      </w:r>
    </w:p>
    <w:p w:rsidR="0031643E" w:rsidRDefault="008F069E" w:rsidP="0031643E">
      <w:pPr>
        <w:ind w:left="-720" w:right="-810"/>
      </w:pPr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0" type="#_x0000_t202" style="position:absolute;left:0;text-align:left;margin-left:-37.35pt;margin-top:1.95pt;width:480.6pt;height:18.3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" fillcolor="navy" stroked="f">
            <v:fill angle="90" focus="100%" type="gradient"/>
            <v:textbox style="mso-next-textbox:#Text Box 4">
              <w:txbxContent>
                <w:p w:rsidR="0031643E" w:rsidRDefault="0031643E" w:rsidP="0031643E">
                  <w:pPr>
                    <w:pStyle w:val="Heading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Career Objective</w:t>
                  </w:r>
                </w:p>
              </w:txbxContent>
            </v:textbox>
          </v:shape>
        </w:pict>
      </w:r>
      <w:r w:rsidR="0031643E">
        <w:t xml:space="preserve">                                                                                        </w:t>
      </w:r>
      <w:r w:rsidR="0031643E">
        <w:rPr>
          <w:sz w:val="28"/>
        </w:rPr>
        <w:t xml:space="preserve">                                                                                                               </w:t>
      </w:r>
    </w:p>
    <w:p w:rsidR="0031643E" w:rsidRDefault="0031643E" w:rsidP="000101B2">
      <w:pPr>
        <w:ind w:left="-720" w:right="-810"/>
      </w:pPr>
      <w:r>
        <w:t xml:space="preserve">                                                                                                                        </w:t>
      </w:r>
    </w:p>
    <w:p w:rsidR="0031643E" w:rsidRDefault="0031643E" w:rsidP="0031643E">
      <w:pPr>
        <w:ind w:left="-720" w:right="-810"/>
        <w:jc w:val="both"/>
      </w:pPr>
      <w:r>
        <w:t>To obtain a challenging and responsible position where, I can utilize and enhance my skills to bring out the best in me for the success of the organization thereby accomplishing the goals of a career prospective.</w:t>
      </w:r>
    </w:p>
    <w:p w:rsidR="007A352F" w:rsidRDefault="007A352F" w:rsidP="0031643E">
      <w:pPr>
        <w:ind w:left="-720" w:right="-810"/>
        <w:jc w:val="both"/>
      </w:pPr>
    </w:p>
    <w:p w:rsidR="0031643E" w:rsidRDefault="008F069E" w:rsidP="0031643E">
      <w:pPr>
        <w:ind w:left="-720" w:right="-810"/>
      </w:pPr>
      <w:r>
        <w:rPr>
          <w:noProof/>
          <w:lang w:val="en-IN" w:eastAsia="en-IN"/>
        </w:rPr>
        <w:pict>
          <v:shape id="Text Box 3" o:spid="_x0000_s1027" type="#_x0000_t202" style="position:absolute;left:0;text-align:left;margin-left:-37.35pt;margin-top:4.05pt;width:536.1pt;height:18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" fillcolor="navy" stroked="f">
            <v:fill angle="90" focus="100%" type="gradient"/>
            <v:textbox style="mso-next-textbox:#Text Box 3">
              <w:txbxContent>
                <w:p w:rsidR="0031643E" w:rsidRDefault="0031643E" w:rsidP="0031643E">
                  <w:pPr>
                    <w:pStyle w:val="Heading9"/>
                    <w:ind w:right="-210"/>
                    <w:rPr>
                      <w:bCs w:val="0"/>
                      <w:color w:val="FFFFFF"/>
                      <w:szCs w:val="28"/>
                    </w:rPr>
                  </w:pPr>
                  <w:r>
                    <w:rPr>
                      <w:bCs w:val="0"/>
                      <w:color w:val="FFFFFF"/>
                      <w:szCs w:val="28"/>
                    </w:rPr>
                    <w:t>Academic Record</w:t>
                  </w:r>
                </w:p>
                <w:p w:rsidR="007A352F" w:rsidRPr="007A352F" w:rsidRDefault="007A352F" w:rsidP="007A352F"/>
              </w:txbxContent>
            </v:textbox>
          </v:shape>
        </w:pict>
      </w:r>
      <w:r w:rsidR="0031643E">
        <w:t xml:space="preserve">                                                             </w:t>
      </w:r>
    </w:p>
    <w:p w:rsidR="007A352F" w:rsidRDefault="007A352F" w:rsidP="0031643E">
      <w:pPr>
        <w:ind w:left="-720" w:right="-810"/>
      </w:pPr>
    </w:p>
    <w:p w:rsidR="0031643E" w:rsidRDefault="0031643E" w:rsidP="0031643E">
      <w:pPr>
        <w:ind w:right="-810"/>
      </w:pPr>
      <w:r>
        <w:t xml:space="preserve">          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50"/>
      </w:tblGrid>
      <w:tr w:rsidR="0031643E" w:rsidTr="000101B2">
        <w:trPr>
          <w:trHeight w:val="5438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pPr w:leftFromText="180" w:rightFromText="180" w:vertAnchor="text" w:horzAnchor="margin" w:tblpY="144"/>
              <w:tblOverlap w:val="never"/>
              <w:tblW w:w="9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4A0"/>
            </w:tblPr>
            <w:tblGrid>
              <w:gridCol w:w="2744"/>
              <w:gridCol w:w="2234"/>
              <w:gridCol w:w="2872"/>
              <w:gridCol w:w="1930"/>
            </w:tblGrid>
            <w:tr w:rsidR="0031643E" w:rsidTr="000101B2">
              <w:trPr>
                <w:trHeight w:val="772"/>
              </w:trPr>
              <w:tc>
                <w:tcPr>
                  <w:tcW w:w="2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31643E" w:rsidRDefault="0031643E" w:rsidP="000D7EC2">
                  <w:pPr>
                    <w:rPr>
                      <w:b/>
                      <w:bCs/>
                    </w:rPr>
                  </w:pPr>
                </w:p>
                <w:p w:rsidR="00961689" w:rsidRPr="009A73E0" w:rsidRDefault="00961689" w:rsidP="000D7EC2">
                  <w:pPr>
                    <w:jc w:val="both"/>
                    <w:rPr>
                      <w:b/>
                      <w:sz w:val="26"/>
                      <w:szCs w:val="26"/>
                    </w:rPr>
                  </w:pPr>
                  <w:r w:rsidRPr="009A73E0">
                    <w:rPr>
                      <w:b/>
                      <w:sz w:val="26"/>
                      <w:szCs w:val="26"/>
                    </w:rPr>
                    <w:t xml:space="preserve">Examination </w:t>
                  </w:r>
                </w:p>
                <w:p w:rsidR="0031643E" w:rsidRDefault="00961689" w:rsidP="000D7EC2">
                  <w:pPr>
                    <w:rPr>
                      <w:b/>
                      <w:bCs/>
                    </w:rPr>
                  </w:pPr>
                  <w:r w:rsidRPr="009A73E0">
                    <w:rPr>
                      <w:b/>
                      <w:sz w:val="26"/>
                      <w:szCs w:val="26"/>
                    </w:rPr>
                    <w:t>Passed</w:t>
                  </w:r>
                </w:p>
              </w:tc>
              <w:tc>
                <w:tcPr>
                  <w:tcW w:w="2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F136AA" w:rsidRDefault="00F136AA" w:rsidP="000D7EC2">
                  <w:pPr>
                    <w:rPr>
                      <w:b/>
                    </w:rPr>
                  </w:pPr>
                </w:p>
                <w:p w:rsidR="0031643E" w:rsidRDefault="00F136AA" w:rsidP="000D7EC2">
                  <w:pPr>
                    <w:rPr>
                      <w:b/>
                    </w:rPr>
                  </w:pPr>
                  <w:r>
                    <w:rPr>
                      <w:b/>
                    </w:rPr>
                    <w:t>Year of Passing</w:t>
                  </w:r>
                </w:p>
              </w:tc>
              <w:tc>
                <w:tcPr>
                  <w:tcW w:w="2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31643E" w:rsidRDefault="0031643E" w:rsidP="000D7EC2">
                  <w:pPr>
                    <w:rPr>
                      <w:b/>
                    </w:rPr>
                  </w:pPr>
                </w:p>
                <w:p w:rsidR="0031643E" w:rsidRDefault="0031643E" w:rsidP="000D7EC2">
                  <w:pPr>
                    <w:rPr>
                      <w:b/>
                    </w:rPr>
                  </w:pPr>
                  <w:r>
                    <w:rPr>
                      <w:b/>
                    </w:rPr>
                    <w:t>University/Board of study</w:t>
                  </w:r>
                </w:p>
              </w:tc>
              <w:tc>
                <w:tcPr>
                  <w:tcW w:w="19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31643E" w:rsidRDefault="0031643E" w:rsidP="000D7EC2">
                  <w:pPr>
                    <w:rPr>
                      <w:b/>
                    </w:rPr>
                  </w:pPr>
                  <w:r>
                    <w:rPr>
                      <w:b/>
                    </w:rPr>
                    <w:t>% Of Marks     (aggregate/</w:t>
                  </w:r>
                </w:p>
                <w:p w:rsidR="0031643E" w:rsidRDefault="0031643E" w:rsidP="000D7EC2">
                  <w:pPr>
                    <w:rPr>
                      <w:b/>
                    </w:rPr>
                  </w:pPr>
                  <w:r>
                    <w:rPr>
                      <w:b/>
                    </w:rPr>
                    <w:t>cgpa )</w:t>
                  </w:r>
                </w:p>
              </w:tc>
            </w:tr>
            <w:tr w:rsidR="00B30915" w:rsidTr="000101B2">
              <w:trPr>
                <w:trHeight w:val="748"/>
              </w:trPr>
              <w:tc>
                <w:tcPr>
                  <w:tcW w:w="2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0915" w:rsidRDefault="00B30915" w:rsidP="000D7EC2">
                  <w:pPr>
                    <w:jc w:val="both"/>
                  </w:pPr>
                </w:p>
                <w:p w:rsidR="00B30915" w:rsidRDefault="00B30915" w:rsidP="000D7EC2">
                  <w:pPr>
                    <w:jc w:val="both"/>
                  </w:pPr>
                  <w:r>
                    <w:t xml:space="preserve">   </w:t>
                  </w:r>
                  <w:r w:rsidR="000101B2">
                    <w:t xml:space="preserve">       </w:t>
                  </w:r>
                  <w:r>
                    <w:t xml:space="preserve">M. Sc. (IT) </w:t>
                  </w:r>
                </w:p>
              </w:tc>
              <w:tc>
                <w:tcPr>
                  <w:tcW w:w="2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0915" w:rsidRDefault="00B30915" w:rsidP="000D7EC2">
                  <w:pPr>
                    <w:suppressAutoHyphens w:val="0"/>
                  </w:pPr>
                </w:p>
                <w:p w:rsidR="00B30915" w:rsidRDefault="00B30915" w:rsidP="000D7EC2">
                  <w:pPr>
                    <w:suppressAutoHyphens w:val="0"/>
                  </w:pPr>
                  <w:r>
                    <w:t xml:space="preserve">          2016</w:t>
                  </w:r>
                </w:p>
              </w:tc>
              <w:tc>
                <w:tcPr>
                  <w:tcW w:w="2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0915" w:rsidRDefault="00B30915" w:rsidP="000D7EC2"/>
                <w:p w:rsidR="00B30915" w:rsidRPr="00B30915" w:rsidRDefault="00B30915" w:rsidP="000D7EC2">
                  <w:r>
                    <w:t>DR.BAMU,Aurangabad</w:t>
                  </w:r>
                </w:p>
              </w:tc>
              <w:tc>
                <w:tcPr>
                  <w:tcW w:w="19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0915" w:rsidRDefault="00B30915" w:rsidP="000D7EC2"/>
                <w:p w:rsidR="00B30915" w:rsidRDefault="00B30915" w:rsidP="000D7EC2">
                  <w:r>
                    <w:t xml:space="preserve">     </w:t>
                  </w:r>
                  <w:r w:rsidR="00AF66B9">
                    <w:t xml:space="preserve"> </w:t>
                  </w:r>
                  <w:r>
                    <w:t xml:space="preserve">  </w:t>
                  </w:r>
                  <w:r w:rsidR="00AF66B9">
                    <w:t xml:space="preserve"> </w:t>
                  </w:r>
                  <w:r>
                    <w:t>67.55%</w:t>
                  </w:r>
                </w:p>
              </w:tc>
            </w:tr>
            <w:tr w:rsidR="0031643E" w:rsidTr="000101B2">
              <w:trPr>
                <w:trHeight w:val="748"/>
              </w:trPr>
              <w:tc>
                <w:tcPr>
                  <w:tcW w:w="2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643E" w:rsidRDefault="0031643E" w:rsidP="000D7EC2">
                  <w:pPr>
                    <w:jc w:val="both"/>
                  </w:pPr>
                  <w:r>
                    <w:t xml:space="preserve">        </w:t>
                  </w:r>
                </w:p>
                <w:p w:rsidR="0031643E" w:rsidRPr="00554EEF" w:rsidRDefault="0031643E" w:rsidP="000D7EC2">
                  <w:pPr>
                    <w:jc w:val="both"/>
                  </w:pPr>
                  <w:r>
                    <w:t xml:space="preserve"> </w:t>
                  </w:r>
                  <w:r w:rsidR="00961689">
                    <w:t xml:space="preserve">      </w:t>
                  </w:r>
                  <w:r w:rsidR="000101B2">
                    <w:t xml:space="preserve">    </w:t>
                  </w:r>
                  <w:r w:rsidR="00961689" w:rsidRPr="009A73E0">
                    <w:rPr>
                      <w:sz w:val="26"/>
                      <w:szCs w:val="26"/>
                    </w:rPr>
                    <w:t>B</w:t>
                  </w:r>
                  <w:r w:rsidR="000101B2">
                    <w:rPr>
                      <w:sz w:val="26"/>
                      <w:szCs w:val="26"/>
                    </w:rPr>
                    <w:t>.sc(CS)</w:t>
                  </w:r>
                </w:p>
              </w:tc>
              <w:tc>
                <w:tcPr>
                  <w:tcW w:w="2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6AA" w:rsidRDefault="00F136AA" w:rsidP="000D7EC2">
                  <w:pPr>
                    <w:pStyle w:val="NoSpacing"/>
                  </w:pPr>
                  <w:r>
                    <w:t xml:space="preserve">        </w:t>
                  </w:r>
                </w:p>
                <w:p w:rsidR="008C32FA" w:rsidRDefault="00F136AA" w:rsidP="000D7EC2">
                  <w:pPr>
                    <w:pStyle w:val="NoSpacing"/>
                  </w:pPr>
                  <w:r>
                    <w:t xml:space="preserve">          2014</w:t>
                  </w:r>
                </w:p>
                <w:p w:rsidR="00F136AA" w:rsidRDefault="00F136AA" w:rsidP="000D7EC2">
                  <w:pPr>
                    <w:pStyle w:val="NoSpacing"/>
                  </w:pPr>
                </w:p>
              </w:tc>
              <w:tc>
                <w:tcPr>
                  <w:tcW w:w="2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319F" w:rsidRDefault="0053319F" w:rsidP="000D7EC2"/>
                <w:p w:rsidR="0031643E" w:rsidRDefault="008C32FA" w:rsidP="000D7EC2">
                  <w:r>
                    <w:t>DR.BAMU,Aurangabad</w:t>
                  </w:r>
                </w:p>
              </w:tc>
              <w:tc>
                <w:tcPr>
                  <w:tcW w:w="19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643E" w:rsidRDefault="0031643E" w:rsidP="000D7EC2">
                  <w:r>
                    <w:t xml:space="preserve">     </w:t>
                  </w:r>
                </w:p>
                <w:p w:rsidR="0031643E" w:rsidRDefault="0031643E" w:rsidP="000D7EC2">
                  <w:r>
                    <w:t xml:space="preserve">  </w:t>
                  </w:r>
                  <w:r w:rsidR="008C32FA">
                    <w:t xml:space="preserve">     </w:t>
                  </w:r>
                  <w:r w:rsidR="00AF66B9">
                    <w:t xml:space="preserve"> </w:t>
                  </w:r>
                  <w:r>
                    <w:t xml:space="preserve"> </w:t>
                  </w:r>
                  <w:r w:rsidR="00614DAF">
                    <w:t>73.47</w:t>
                  </w:r>
                  <w:r w:rsidR="008C32FA">
                    <w:t>%</w:t>
                  </w:r>
                </w:p>
              </w:tc>
            </w:tr>
            <w:tr w:rsidR="0031643E" w:rsidTr="000101B2">
              <w:trPr>
                <w:trHeight w:val="840"/>
              </w:trPr>
              <w:tc>
                <w:tcPr>
                  <w:tcW w:w="2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643E" w:rsidRDefault="0031643E" w:rsidP="000D7EC2">
                  <w:pPr>
                    <w:jc w:val="both"/>
                  </w:pPr>
                </w:p>
                <w:p w:rsidR="0031643E" w:rsidRDefault="0031643E" w:rsidP="000D7EC2">
                  <w:pPr>
                    <w:jc w:val="both"/>
                  </w:pPr>
                </w:p>
                <w:p w:rsidR="0031643E" w:rsidRDefault="0031643E" w:rsidP="000D7EC2">
                  <w:r>
                    <w:t xml:space="preserve">        </w:t>
                  </w:r>
                  <w:r w:rsidR="00961689">
                    <w:t xml:space="preserve"> </w:t>
                  </w:r>
                  <w:r>
                    <w:t xml:space="preserve"> </w:t>
                  </w:r>
                  <w:r w:rsidR="000101B2">
                    <w:t xml:space="preserve"> </w:t>
                  </w:r>
                  <w:r>
                    <w:t>H.S.C</w:t>
                  </w:r>
                </w:p>
              </w:tc>
              <w:tc>
                <w:tcPr>
                  <w:tcW w:w="2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6AA" w:rsidRDefault="00F136AA" w:rsidP="000D7EC2"/>
                <w:p w:rsidR="0031643E" w:rsidRDefault="00B30915" w:rsidP="000D7EC2">
                  <w:r>
                    <w:t xml:space="preserve">         </w:t>
                  </w:r>
                  <w:r w:rsidR="00F136AA">
                    <w:t xml:space="preserve"> 2011</w:t>
                  </w:r>
                </w:p>
                <w:p w:rsidR="00F136AA" w:rsidRDefault="00F136AA" w:rsidP="000D7EC2"/>
              </w:tc>
              <w:tc>
                <w:tcPr>
                  <w:tcW w:w="2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643E" w:rsidRDefault="0031643E" w:rsidP="000D7EC2"/>
                <w:p w:rsidR="0031643E" w:rsidRDefault="0031643E" w:rsidP="000D7EC2">
                  <w:r>
                    <w:t>Maharashtra State Board</w:t>
                  </w:r>
                </w:p>
                <w:p w:rsidR="0031643E" w:rsidRDefault="0031643E" w:rsidP="000D7EC2"/>
                <w:p w:rsidR="0031643E" w:rsidRDefault="0031643E" w:rsidP="000D7EC2"/>
              </w:tc>
              <w:tc>
                <w:tcPr>
                  <w:tcW w:w="19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643E" w:rsidRDefault="0031643E" w:rsidP="000D7EC2">
                  <w:r>
                    <w:t xml:space="preserve">     </w:t>
                  </w:r>
                </w:p>
                <w:p w:rsidR="0031643E" w:rsidRDefault="0031643E" w:rsidP="000D7EC2">
                  <w:r>
                    <w:t xml:space="preserve">       </w:t>
                  </w:r>
                </w:p>
                <w:p w:rsidR="0031643E" w:rsidRDefault="00614DAF" w:rsidP="000D7EC2">
                  <w:r>
                    <w:t xml:space="preserve">        </w:t>
                  </w:r>
                  <w:r w:rsidR="00AF66B9">
                    <w:t xml:space="preserve"> </w:t>
                  </w:r>
                  <w:r>
                    <w:t>47.33</w:t>
                  </w:r>
                  <w:r w:rsidR="008C32FA">
                    <w:t>%</w:t>
                  </w:r>
                </w:p>
              </w:tc>
            </w:tr>
            <w:tr w:rsidR="0031643E" w:rsidTr="000101B2">
              <w:trPr>
                <w:trHeight w:val="1008"/>
              </w:trPr>
              <w:tc>
                <w:tcPr>
                  <w:tcW w:w="2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643E" w:rsidRDefault="0031643E" w:rsidP="000D7EC2">
                  <w:pPr>
                    <w:jc w:val="both"/>
                  </w:pPr>
                  <w:r>
                    <w:t xml:space="preserve">     </w:t>
                  </w:r>
                </w:p>
                <w:p w:rsidR="0031643E" w:rsidRDefault="0031643E" w:rsidP="000D7EC2">
                  <w:pPr>
                    <w:jc w:val="both"/>
                  </w:pPr>
                  <w:r>
                    <w:t xml:space="preserve">          S.S.C</w:t>
                  </w:r>
                </w:p>
              </w:tc>
              <w:tc>
                <w:tcPr>
                  <w:tcW w:w="2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6AA" w:rsidRDefault="00F136AA" w:rsidP="000D7EC2"/>
                <w:p w:rsidR="00554EEF" w:rsidRDefault="00B30915" w:rsidP="000D7EC2">
                  <w:r>
                    <w:t xml:space="preserve">         </w:t>
                  </w:r>
                  <w:r w:rsidR="00F136AA">
                    <w:t xml:space="preserve"> 2009</w:t>
                  </w:r>
                </w:p>
                <w:p w:rsidR="005131AF" w:rsidRDefault="005131AF" w:rsidP="000D7EC2"/>
              </w:tc>
              <w:tc>
                <w:tcPr>
                  <w:tcW w:w="2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643E" w:rsidRDefault="0031643E" w:rsidP="000D7EC2"/>
                <w:p w:rsidR="0031643E" w:rsidRDefault="0031643E" w:rsidP="000D7EC2">
                  <w:r>
                    <w:t>Maharashtra State Board</w:t>
                  </w:r>
                </w:p>
                <w:p w:rsidR="0031643E" w:rsidRDefault="0031643E" w:rsidP="000D7EC2"/>
              </w:tc>
              <w:tc>
                <w:tcPr>
                  <w:tcW w:w="19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643E" w:rsidRDefault="0031643E" w:rsidP="000D7EC2">
                  <w:r>
                    <w:t xml:space="preserve">     </w:t>
                  </w:r>
                </w:p>
                <w:p w:rsidR="0031643E" w:rsidRDefault="00614DAF" w:rsidP="000D7EC2">
                  <w:r>
                    <w:t xml:space="preserve">       </w:t>
                  </w:r>
                  <w:r w:rsidR="00AF66B9">
                    <w:t xml:space="preserve"> </w:t>
                  </w:r>
                  <w:r>
                    <w:t>73.23</w:t>
                  </w:r>
                  <w:r w:rsidR="0031643E">
                    <w:t>%</w:t>
                  </w:r>
                </w:p>
              </w:tc>
            </w:tr>
          </w:tbl>
          <w:p w:rsidR="0031643E" w:rsidRDefault="0031643E">
            <w:pPr>
              <w:rPr>
                <w:sz w:val="28"/>
              </w:rPr>
            </w:pPr>
          </w:p>
        </w:tc>
      </w:tr>
    </w:tbl>
    <w:p w:rsidR="004044F7" w:rsidRDefault="004044F7" w:rsidP="004044F7">
      <w:pPr>
        <w:pStyle w:val="NoSpacing"/>
        <w:rPr>
          <w:b/>
          <w:bCs/>
          <w:color w:val="auto"/>
          <w:szCs w:val="24"/>
          <w:lang w:val="en-IN" w:eastAsia="en-IN" w:bidi="mr-IN"/>
        </w:rPr>
      </w:pPr>
    </w:p>
    <w:p w:rsidR="004044F7" w:rsidRDefault="004044F7" w:rsidP="004044F7">
      <w:pPr>
        <w:pStyle w:val="NoSpacing"/>
        <w:rPr>
          <w:szCs w:val="24"/>
        </w:rPr>
      </w:pPr>
      <w:r w:rsidRPr="0035715F">
        <w:rPr>
          <w:rStyle w:val="Strong"/>
          <w:szCs w:val="24"/>
        </w:rPr>
        <w:t>EXPERIENC</w:t>
      </w:r>
      <w:r>
        <w:rPr>
          <w:rStyle w:val="Strong"/>
          <w:szCs w:val="24"/>
        </w:rPr>
        <w:t xml:space="preserve">E </w:t>
      </w:r>
      <w:r>
        <w:rPr>
          <w:b/>
          <w:bCs/>
          <w:szCs w:val="24"/>
        </w:rPr>
        <w:t>DETAILS</w:t>
      </w:r>
      <w:r w:rsidRPr="004829D9">
        <w:rPr>
          <w:sz w:val="26"/>
          <w:szCs w:val="26"/>
        </w:rPr>
        <w:t xml:space="preserve"> </w:t>
      </w:r>
      <w:r w:rsidRPr="008B2D0E">
        <w:rPr>
          <w:sz w:val="26"/>
          <w:szCs w:val="26"/>
          <w:lang w:eastAsia="ar-SA"/>
        </w:rPr>
      </w:r>
      <w:r>
        <w:rPr>
          <w:sz w:val="26"/>
          <w:szCs w:val="26"/>
        </w:rPr>
        <w:pict>
          <v:rect id="_x0000_s1033" style="width:462.85pt;height:3pt;mso-wrap-style:none;mso-position-horizontal-relative:char;mso-position-vertical-relative:line;v-text-anchor:middle" fillcolor="black" stroked="f" strokecolor="gray">
            <v:stroke color2="#7f7f7f" joinstyle="round"/>
            <w10:wrap type="none"/>
            <w10:anchorlock/>
          </v:rect>
        </w:pict>
      </w:r>
      <w:r>
        <w:rPr>
          <w:szCs w:val="24"/>
        </w:rPr>
        <w:t xml:space="preserve">  </w:t>
      </w:r>
    </w:p>
    <w:p w:rsidR="004044F7" w:rsidRPr="004044F7" w:rsidRDefault="004044F7" w:rsidP="004044F7">
      <w:pPr>
        <w:pStyle w:val="NoSpacing"/>
        <w:rPr>
          <w:szCs w:val="24"/>
        </w:rPr>
      </w:pPr>
      <w:r>
        <w:rPr>
          <w:rStyle w:val="Strong"/>
        </w:rPr>
        <w:t>Software Developer (Trainee)</w:t>
      </w:r>
      <w:r>
        <w:t xml:space="preserve"> | ModiInnovations  Pvt. Ltd.Aurangabad| Summer2017</w:t>
      </w:r>
    </w:p>
    <w:p w:rsidR="004044F7" w:rsidRPr="0035715F" w:rsidRDefault="004044F7" w:rsidP="004044F7">
      <w:pPr>
        <w:pStyle w:val="NoSpacing"/>
        <w:numPr>
          <w:ilvl w:val="0"/>
          <w:numId w:val="18"/>
        </w:numPr>
        <w:rPr>
          <w:szCs w:val="24"/>
        </w:rPr>
      </w:pPr>
      <w:r w:rsidRPr="0035715F">
        <w:rPr>
          <w:szCs w:val="24"/>
        </w:rPr>
        <w:t>Learned different technologies by pairing with experienced engineers</w:t>
      </w:r>
      <w:r>
        <w:rPr>
          <w:szCs w:val="24"/>
        </w:rPr>
        <w:t>.</w:t>
      </w:r>
    </w:p>
    <w:p w:rsidR="004044F7" w:rsidRPr="0035715F" w:rsidRDefault="004044F7" w:rsidP="004044F7">
      <w:pPr>
        <w:pStyle w:val="NoSpacing"/>
        <w:numPr>
          <w:ilvl w:val="0"/>
          <w:numId w:val="18"/>
        </w:numPr>
        <w:rPr>
          <w:szCs w:val="24"/>
        </w:rPr>
      </w:pPr>
      <w:r w:rsidRPr="0035715F">
        <w:rPr>
          <w:szCs w:val="24"/>
        </w:rPr>
        <w:t>Designed, built and tested the core components of the platform.</w:t>
      </w:r>
    </w:p>
    <w:p w:rsidR="004044F7" w:rsidRPr="0035715F" w:rsidRDefault="004044F7" w:rsidP="004044F7">
      <w:pPr>
        <w:pStyle w:val="NoSpacing"/>
        <w:numPr>
          <w:ilvl w:val="0"/>
          <w:numId w:val="18"/>
        </w:numPr>
        <w:rPr>
          <w:szCs w:val="24"/>
        </w:rPr>
      </w:pPr>
      <w:r w:rsidRPr="0035715F">
        <w:rPr>
          <w:szCs w:val="24"/>
        </w:rPr>
        <w:t>Investigated solutions to platform requirements.</w:t>
      </w:r>
    </w:p>
    <w:p w:rsidR="004044F7" w:rsidRPr="0035715F" w:rsidRDefault="004044F7" w:rsidP="004044F7">
      <w:pPr>
        <w:pStyle w:val="NoSpacing"/>
        <w:numPr>
          <w:ilvl w:val="0"/>
          <w:numId w:val="18"/>
        </w:numPr>
        <w:rPr>
          <w:szCs w:val="24"/>
        </w:rPr>
      </w:pPr>
      <w:r w:rsidRPr="0035715F">
        <w:rPr>
          <w:szCs w:val="24"/>
        </w:rPr>
        <w:t>Designed and developed solutions for top customer issue</w:t>
      </w:r>
      <w:r>
        <w:rPr>
          <w:szCs w:val="24"/>
        </w:rPr>
        <w:t>.</w:t>
      </w:r>
    </w:p>
    <w:p w:rsidR="004044F7" w:rsidRDefault="004044F7" w:rsidP="004044F7">
      <w:pPr>
        <w:pStyle w:val="NoSpacing"/>
        <w:numPr>
          <w:ilvl w:val="0"/>
          <w:numId w:val="18"/>
        </w:numPr>
        <w:rPr>
          <w:szCs w:val="24"/>
        </w:rPr>
      </w:pPr>
      <w:r w:rsidRPr="0035715F">
        <w:rPr>
          <w:szCs w:val="24"/>
        </w:rPr>
        <w:t>Assisted in tools creation to improve supportability</w:t>
      </w:r>
      <w:r>
        <w:rPr>
          <w:szCs w:val="24"/>
        </w:rPr>
        <w:t>.</w:t>
      </w:r>
    </w:p>
    <w:p w:rsidR="004044F7" w:rsidRDefault="004044F7" w:rsidP="004044F7">
      <w:pPr>
        <w:pStyle w:val="NoSpacing"/>
        <w:numPr>
          <w:ilvl w:val="0"/>
          <w:numId w:val="18"/>
        </w:numPr>
        <w:rPr>
          <w:szCs w:val="24"/>
        </w:rPr>
      </w:pPr>
      <w:r w:rsidRPr="009C3770">
        <w:rPr>
          <w:szCs w:val="24"/>
          <w:lang w:val="en-IN" w:eastAsia="en-IN" w:bidi="mr-IN"/>
        </w:rPr>
        <w:t>Demonstrated ability to work independently as well as in a team environment</w:t>
      </w:r>
      <w:r>
        <w:rPr>
          <w:szCs w:val="24"/>
          <w:lang w:val="en-IN" w:eastAsia="en-IN" w:bidi="mr-IN"/>
        </w:rPr>
        <w:t>.</w:t>
      </w:r>
    </w:p>
    <w:p w:rsidR="004044F7" w:rsidRPr="0020755D" w:rsidRDefault="004044F7" w:rsidP="004044F7">
      <w:pPr>
        <w:pStyle w:val="NoSpacing"/>
        <w:numPr>
          <w:ilvl w:val="0"/>
          <w:numId w:val="18"/>
        </w:numPr>
        <w:rPr>
          <w:szCs w:val="24"/>
        </w:rPr>
      </w:pPr>
      <w:r w:rsidRPr="0020755D">
        <w:rPr>
          <w:szCs w:val="24"/>
        </w:rPr>
        <w:t>Managing large &amp; Complex Project  or Multiple Component of large Project More Than One Company’</w:t>
      </w:r>
      <w:r>
        <w:rPr>
          <w:szCs w:val="24"/>
        </w:rPr>
        <w:t>s S</w:t>
      </w:r>
      <w:r w:rsidRPr="0020755D">
        <w:rPr>
          <w:szCs w:val="24"/>
        </w:rPr>
        <w:t>ervices</w:t>
      </w:r>
      <w:r>
        <w:rPr>
          <w:szCs w:val="24"/>
        </w:rPr>
        <w:t>/Product</w:t>
      </w:r>
    </w:p>
    <w:p w:rsidR="004044F7" w:rsidRDefault="004044F7" w:rsidP="00302256">
      <w:pPr>
        <w:pBdr>
          <w:bottom w:val="dotted" w:sz="6" w:space="0" w:color="000000"/>
        </w:pBdr>
        <w:suppressAutoHyphens w:val="0"/>
        <w:spacing w:before="100" w:beforeAutospacing="1" w:after="100" w:afterAutospacing="1"/>
        <w:rPr>
          <w:b/>
          <w:bCs/>
          <w:color w:val="auto"/>
          <w:szCs w:val="24"/>
          <w:lang w:val="en-IN" w:eastAsia="en-IN" w:bidi="mr-IN"/>
        </w:rPr>
      </w:pPr>
    </w:p>
    <w:p w:rsidR="009C3770" w:rsidRPr="009C3770" w:rsidRDefault="009C3770" w:rsidP="00302256">
      <w:pPr>
        <w:pBdr>
          <w:bottom w:val="dotted" w:sz="6" w:space="0" w:color="000000"/>
        </w:pBdr>
        <w:suppressAutoHyphens w:val="0"/>
        <w:spacing w:before="100" w:beforeAutospacing="1" w:after="100" w:afterAutospacing="1"/>
        <w:rPr>
          <w:color w:val="auto"/>
          <w:szCs w:val="24"/>
          <w:lang w:val="en-IN" w:eastAsia="en-IN" w:bidi="mr-IN"/>
        </w:rPr>
      </w:pPr>
      <w:r w:rsidRPr="009C3770">
        <w:rPr>
          <w:b/>
          <w:bCs/>
          <w:color w:val="auto"/>
          <w:szCs w:val="24"/>
          <w:lang w:val="en-IN" w:eastAsia="en-IN" w:bidi="mr-IN"/>
        </w:rPr>
        <w:lastRenderedPageBreak/>
        <w:t>ADDITIONAL CAPABILITIES</w:t>
      </w:r>
    </w:p>
    <w:p w:rsidR="009C3770" w:rsidRPr="009C3770" w:rsidRDefault="009C3770" w:rsidP="00302256">
      <w:pPr>
        <w:suppressAutoHyphens w:val="0"/>
        <w:spacing w:before="100" w:beforeAutospacing="1" w:after="100" w:afterAutospacing="1"/>
        <w:rPr>
          <w:color w:val="auto"/>
          <w:szCs w:val="24"/>
          <w:lang w:val="en-IN" w:eastAsia="en-IN" w:bidi="mr-IN"/>
        </w:rPr>
      </w:pPr>
      <w:r w:rsidRPr="009C3770">
        <w:rPr>
          <w:color w:val="auto"/>
          <w:szCs w:val="24"/>
          <w:lang w:val="en-IN" w:eastAsia="en-IN" w:bidi="mr-IN"/>
        </w:rPr>
        <w:t>• Demonstrated ability to work independently as well as in a team environment</w:t>
      </w:r>
      <w:r w:rsidRPr="009C3770">
        <w:rPr>
          <w:color w:val="auto"/>
          <w:szCs w:val="24"/>
          <w:lang w:val="en-IN" w:eastAsia="en-IN" w:bidi="mr-IN"/>
        </w:rPr>
        <w:br/>
        <w:t>• Able to thinking outside the box to get things done</w:t>
      </w:r>
      <w:r w:rsidRPr="009C3770">
        <w:rPr>
          <w:color w:val="auto"/>
          <w:szCs w:val="24"/>
          <w:lang w:val="en-IN" w:eastAsia="en-IN" w:bidi="mr-IN"/>
        </w:rPr>
        <w:br/>
        <w:t>• Excellent written and verbal communication skills</w:t>
      </w:r>
      <w:r w:rsidRPr="009C3770">
        <w:rPr>
          <w:color w:val="auto"/>
          <w:szCs w:val="24"/>
          <w:lang w:val="en-IN" w:eastAsia="en-IN" w:bidi="mr-IN"/>
        </w:rPr>
        <w:br/>
        <w:t>• Strong desire and aptitude to learn new technologies</w:t>
      </w:r>
    </w:p>
    <w:p w:rsidR="009264CF" w:rsidRDefault="009264CF" w:rsidP="00775CB1"/>
    <w:p w:rsidR="00B30915" w:rsidRPr="002D4BF1" w:rsidRDefault="00614DAF" w:rsidP="002D4BF1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</w:t>
      </w:r>
      <w:r w:rsidR="00220F54" w:rsidRPr="00BE71A0">
        <w:rPr>
          <w:b/>
          <w:sz w:val="26"/>
          <w:szCs w:val="26"/>
        </w:rPr>
        <w:t>.Sc Project :</w:t>
      </w:r>
      <w:r w:rsidR="00B30915">
        <w:rPr>
          <w:b/>
          <w:sz w:val="26"/>
          <w:szCs w:val="26"/>
        </w:rPr>
        <w:t xml:space="preserve"> </w:t>
      </w:r>
    </w:p>
    <w:p w:rsidR="00220F54" w:rsidRDefault="00614DAF" w:rsidP="00614DAF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Smart Class Application(Android</w:t>
      </w:r>
      <w:r w:rsidR="00220F54" w:rsidRPr="00C80F39">
        <w:rPr>
          <w:sz w:val="26"/>
          <w:szCs w:val="26"/>
        </w:rPr>
        <w:t xml:space="preserve"> )</w:t>
      </w:r>
    </w:p>
    <w:p w:rsidR="00B8560A" w:rsidRDefault="00B8560A" w:rsidP="00B8560A">
      <w:pPr>
        <w:ind w:left="1080"/>
        <w:rPr>
          <w:sz w:val="26"/>
          <w:szCs w:val="26"/>
        </w:rPr>
      </w:pPr>
    </w:p>
    <w:p w:rsidR="00B8560A" w:rsidRPr="00614DAF" w:rsidRDefault="00B8560A" w:rsidP="00B8560A">
      <w:pPr>
        <w:ind w:left="1080"/>
        <w:rPr>
          <w:sz w:val="26"/>
          <w:szCs w:val="26"/>
        </w:rPr>
      </w:pPr>
    </w:p>
    <w:p w:rsidR="00220F54" w:rsidRPr="00C80F39" w:rsidRDefault="00220F54" w:rsidP="00220F54">
      <w:pPr>
        <w:rPr>
          <w:sz w:val="26"/>
          <w:szCs w:val="26"/>
        </w:rPr>
      </w:pPr>
    </w:p>
    <w:p w:rsidR="00220F54" w:rsidRPr="002D4BF1" w:rsidRDefault="00614DAF" w:rsidP="002D4BF1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b/>
          <w:sz w:val="26"/>
          <w:szCs w:val="26"/>
        </w:rPr>
        <w:t>M</w:t>
      </w:r>
      <w:r w:rsidR="00220F54" w:rsidRPr="00BE71A0">
        <w:rPr>
          <w:b/>
          <w:sz w:val="26"/>
          <w:szCs w:val="26"/>
        </w:rPr>
        <w:t>.Sc   seminar</w:t>
      </w:r>
      <w:r w:rsidR="00220F54" w:rsidRPr="00BE71A0">
        <w:rPr>
          <w:sz w:val="26"/>
          <w:szCs w:val="26"/>
        </w:rPr>
        <w:t xml:space="preserve"> :</w:t>
      </w:r>
    </w:p>
    <w:p w:rsidR="00220F54" w:rsidRDefault="005F3274" w:rsidP="00614DAF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Digital jewel</w:t>
      </w:r>
      <w:r w:rsidR="00614DAF">
        <w:rPr>
          <w:sz w:val="26"/>
          <w:szCs w:val="26"/>
        </w:rPr>
        <w:t>ry</w:t>
      </w:r>
    </w:p>
    <w:p w:rsidR="00614DAF" w:rsidRPr="00614DAF" w:rsidRDefault="00614DAF" w:rsidP="007A352F">
      <w:pPr>
        <w:rPr>
          <w:sz w:val="26"/>
          <w:szCs w:val="26"/>
        </w:rPr>
      </w:pPr>
    </w:p>
    <w:p w:rsidR="005F3274" w:rsidRPr="008C3D26" w:rsidRDefault="00220F54" w:rsidP="008C3D26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6"/>
          <w:szCs w:val="26"/>
        </w:rPr>
      </w:pPr>
      <w:r w:rsidRPr="00BE71A0">
        <w:rPr>
          <w:b/>
          <w:sz w:val="26"/>
          <w:szCs w:val="26"/>
        </w:rPr>
        <w:t>Special Skills</w:t>
      </w:r>
      <w:r w:rsidRPr="00BE71A0">
        <w:rPr>
          <w:sz w:val="26"/>
          <w:szCs w:val="26"/>
        </w:rPr>
        <w:t>:</w:t>
      </w:r>
    </w:p>
    <w:p w:rsidR="005F3274" w:rsidRPr="00C80F39" w:rsidRDefault="005F3274" w:rsidP="005F3274">
      <w:pPr>
        <w:numPr>
          <w:ilvl w:val="1"/>
          <w:numId w:val="10"/>
        </w:num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Asp .NET</w:t>
      </w:r>
      <w:r w:rsidR="00CD3C8A">
        <w:rPr>
          <w:sz w:val="26"/>
          <w:szCs w:val="26"/>
        </w:rPr>
        <w:t>,C#</w:t>
      </w:r>
      <w:r w:rsidR="004044F7">
        <w:rPr>
          <w:sz w:val="26"/>
          <w:szCs w:val="26"/>
        </w:rPr>
        <w:t>,PHP</w:t>
      </w:r>
    </w:p>
    <w:p w:rsidR="005F3274" w:rsidRDefault="005F3274" w:rsidP="005F3274">
      <w:pPr>
        <w:numPr>
          <w:ilvl w:val="1"/>
          <w:numId w:val="10"/>
        </w:numPr>
        <w:spacing w:after="200" w:line="276" w:lineRule="auto"/>
        <w:jc w:val="both"/>
        <w:rPr>
          <w:sz w:val="26"/>
          <w:szCs w:val="26"/>
        </w:rPr>
      </w:pPr>
      <w:r w:rsidRPr="00C80F39">
        <w:rPr>
          <w:sz w:val="26"/>
          <w:szCs w:val="26"/>
        </w:rPr>
        <w:t xml:space="preserve"> </w:t>
      </w:r>
      <w:r w:rsidR="00CD3C8A">
        <w:rPr>
          <w:sz w:val="26"/>
          <w:szCs w:val="26"/>
        </w:rPr>
        <w:t>SQL Server</w:t>
      </w:r>
    </w:p>
    <w:p w:rsidR="00B8560A" w:rsidRPr="004044F7" w:rsidRDefault="00090CD8" w:rsidP="00B8560A">
      <w:pPr>
        <w:numPr>
          <w:ilvl w:val="1"/>
          <w:numId w:val="10"/>
        </w:num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HTML</w:t>
      </w:r>
      <w:r w:rsidR="005F3274">
        <w:rPr>
          <w:sz w:val="26"/>
          <w:szCs w:val="26"/>
        </w:rPr>
        <w:t>,CSS</w:t>
      </w:r>
      <w:r w:rsidR="000101B2">
        <w:rPr>
          <w:sz w:val="26"/>
          <w:szCs w:val="26"/>
        </w:rPr>
        <w:t>,</w:t>
      </w:r>
      <w:r w:rsidR="00BE273E" w:rsidRPr="000101B2">
        <w:rPr>
          <w:sz w:val="26"/>
          <w:szCs w:val="26"/>
        </w:rPr>
        <w:t>J</w:t>
      </w:r>
      <w:r w:rsidR="00FA718A" w:rsidRPr="000101B2">
        <w:rPr>
          <w:sz w:val="26"/>
          <w:szCs w:val="26"/>
        </w:rPr>
        <w:t xml:space="preserve"> </w:t>
      </w:r>
      <w:r w:rsidR="00BE273E" w:rsidRPr="000101B2">
        <w:rPr>
          <w:sz w:val="26"/>
          <w:szCs w:val="26"/>
        </w:rPr>
        <w:t>Script</w:t>
      </w:r>
    </w:p>
    <w:p w:rsidR="00775CB1" w:rsidRPr="00B30915" w:rsidRDefault="005F3274" w:rsidP="00B30915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6"/>
          <w:szCs w:val="26"/>
        </w:rPr>
      </w:pPr>
      <w:r w:rsidRPr="005F3274">
        <w:rPr>
          <w:b/>
          <w:bCs/>
          <w:sz w:val="26"/>
          <w:szCs w:val="26"/>
        </w:rPr>
        <w:t>Personal Details:</w:t>
      </w:r>
    </w:p>
    <w:p w:rsidR="007F5BC3" w:rsidRDefault="0031643E" w:rsidP="0031643E">
      <w:pPr>
        <w:numPr>
          <w:ilvl w:val="0"/>
          <w:numId w:val="1"/>
        </w:numPr>
        <w:ind w:left="284" w:right="-810" w:hanging="426"/>
        <w:rPr>
          <w:sz w:val="28"/>
        </w:rPr>
      </w:pPr>
      <w:r>
        <w:t>Full Name            :-</w:t>
      </w:r>
      <w:r w:rsidR="005F3274">
        <w:rPr>
          <w:sz w:val="28"/>
        </w:rPr>
        <w:t>Bhagyashri Mulidhar Vispute</w:t>
      </w:r>
      <w:r w:rsidR="001E08D9">
        <w:rPr>
          <w:sz w:val="28"/>
        </w:rPr>
        <w:t>.</w:t>
      </w:r>
    </w:p>
    <w:p w:rsidR="0031643E" w:rsidRDefault="0031643E" w:rsidP="007F5BC3">
      <w:pPr>
        <w:ind w:left="284" w:right="-81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</w:t>
      </w:r>
    </w:p>
    <w:p w:rsidR="0031643E" w:rsidRDefault="0031643E" w:rsidP="0031643E">
      <w:pPr>
        <w:numPr>
          <w:ilvl w:val="0"/>
          <w:numId w:val="2"/>
        </w:numPr>
        <w:ind w:right="-810"/>
      </w:pPr>
      <w:r>
        <w:t xml:space="preserve">Birth date            </w:t>
      </w:r>
      <w:r w:rsidR="007F5BC3">
        <w:t xml:space="preserve">  </w:t>
      </w:r>
      <w:r w:rsidR="001E08D9">
        <w:t xml:space="preserve"> </w:t>
      </w:r>
      <w:r w:rsidR="005F3274">
        <w:t>: - 05/04/1993</w:t>
      </w:r>
      <w:r w:rsidR="007F5BC3">
        <w:t>.</w:t>
      </w:r>
    </w:p>
    <w:p w:rsidR="007F5BC3" w:rsidRDefault="007F5BC3" w:rsidP="007F5BC3">
      <w:pPr>
        <w:ind w:left="180" w:right="-810"/>
      </w:pPr>
    </w:p>
    <w:p w:rsidR="00220F54" w:rsidRDefault="0031643E" w:rsidP="00220F54">
      <w:pPr>
        <w:numPr>
          <w:ilvl w:val="0"/>
          <w:numId w:val="2"/>
        </w:numPr>
        <w:ind w:right="-810"/>
      </w:pPr>
      <w:r>
        <w:t xml:space="preserve">Marital Status      </w:t>
      </w:r>
      <w:r w:rsidR="007F5BC3">
        <w:t xml:space="preserve"> </w:t>
      </w:r>
      <w:r>
        <w:t xml:space="preserve"> </w:t>
      </w:r>
      <w:r w:rsidR="00794944">
        <w:t>: - Unmarried</w:t>
      </w:r>
      <w:r w:rsidR="007F5BC3">
        <w:t>.</w:t>
      </w:r>
      <w:r>
        <w:t xml:space="preserve">  </w:t>
      </w:r>
    </w:p>
    <w:p w:rsidR="00220F54" w:rsidRDefault="00220F54" w:rsidP="00220F54">
      <w:pPr>
        <w:pStyle w:val="ListParagraph"/>
      </w:pPr>
    </w:p>
    <w:p w:rsidR="00220F54" w:rsidRDefault="0031643E" w:rsidP="000101B2">
      <w:pPr>
        <w:numPr>
          <w:ilvl w:val="0"/>
          <w:numId w:val="2"/>
        </w:numPr>
        <w:ind w:right="-810"/>
      </w:pPr>
      <w:r>
        <w:t xml:space="preserve">Nationality         </w:t>
      </w:r>
      <w:r w:rsidR="007F5BC3">
        <w:t xml:space="preserve">  </w:t>
      </w:r>
      <w:r>
        <w:t xml:space="preserve">  </w:t>
      </w:r>
      <w:r w:rsidR="00794944">
        <w:t>: - Indian</w:t>
      </w:r>
      <w:r w:rsidR="007F5BC3">
        <w:t>.</w:t>
      </w:r>
    </w:p>
    <w:p w:rsidR="00220F54" w:rsidRDefault="00220F54" w:rsidP="00220F54">
      <w:pPr>
        <w:pStyle w:val="ListParagraph"/>
      </w:pPr>
    </w:p>
    <w:p w:rsidR="007F5BC3" w:rsidRDefault="0031643E" w:rsidP="00144136">
      <w:pPr>
        <w:numPr>
          <w:ilvl w:val="0"/>
          <w:numId w:val="2"/>
        </w:numPr>
        <w:ind w:right="-810"/>
      </w:pPr>
      <w:r>
        <w:t xml:space="preserve">Permanent Add    </w:t>
      </w:r>
      <w:r w:rsidR="007F5BC3">
        <w:t xml:space="preserve">  </w:t>
      </w:r>
      <w:r w:rsidR="005F3274">
        <w:t xml:space="preserve"> :- </w:t>
      </w:r>
      <w:r w:rsidR="00D40782">
        <w:t xml:space="preserve">       </w:t>
      </w:r>
      <w:r w:rsidR="005F3274">
        <w:t xml:space="preserve">N-9 K 83\6 Pawan Nagar Hudco </w:t>
      </w:r>
      <w:r w:rsidR="001E08D9">
        <w:t xml:space="preserve"> ,</w:t>
      </w:r>
      <w:r w:rsidR="005F3274">
        <w:t xml:space="preserve"> Dist. Aurangabad-431003</w:t>
      </w:r>
      <w:r w:rsidR="00794944">
        <w:t xml:space="preserve">, </w:t>
      </w:r>
      <w:r w:rsidR="00D40782">
        <w:t xml:space="preserve">                               </w:t>
      </w:r>
      <w:r w:rsidR="00794944">
        <w:t>Maharashtra</w:t>
      </w:r>
      <w:r>
        <w:t>. INDIA</w:t>
      </w:r>
      <w:r w:rsidR="007F5BC3">
        <w:t>.</w:t>
      </w:r>
    </w:p>
    <w:p w:rsidR="0031643E" w:rsidRDefault="0031643E" w:rsidP="00716D49">
      <w:pPr>
        <w:pStyle w:val="ListParagraph"/>
        <w:numPr>
          <w:ilvl w:val="8"/>
          <w:numId w:val="5"/>
        </w:numPr>
        <w:ind w:right="-810"/>
      </w:pPr>
    </w:p>
    <w:p w:rsidR="007F5BC3" w:rsidRDefault="0031643E" w:rsidP="002D4BF1">
      <w:pPr>
        <w:numPr>
          <w:ilvl w:val="0"/>
          <w:numId w:val="3"/>
        </w:numPr>
        <w:ind w:right="-810"/>
      </w:pPr>
      <w:r>
        <w:t xml:space="preserve">Language known  </w:t>
      </w:r>
      <w:r w:rsidR="007F5BC3">
        <w:t xml:space="preserve"> </w:t>
      </w:r>
      <w:r w:rsidR="00794944">
        <w:t xml:space="preserve">  : - </w:t>
      </w:r>
      <w:r>
        <w:t>English, Marathi, Hindi.</w:t>
      </w:r>
    </w:p>
    <w:p w:rsidR="00775CB1" w:rsidRDefault="00775CB1" w:rsidP="00775CB1">
      <w:pPr>
        <w:ind w:left="360" w:right="-810"/>
      </w:pPr>
    </w:p>
    <w:p w:rsidR="007F5BC3" w:rsidRPr="00B8560A" w:rsidRDefault="0031643E" w:rsidP="00B30915">
      <w:pPr>
        <w:numPr>
          <w:ilvl w:val="0"/>
          <w:numId w:val="3"/>
        </w:numPr>
        <w:ind w:right="-810"/>
      </w:pPr>
      <w:r>
        <w:t xml:space="preserve">Hobbies                  </w:t>
      </w:r>
      <w:r w:rsidR="007F5BC3">
        <w:t xml:space="preserve"> </w:t>
      </w:r>
      <w:r w:rsidR="00614DAF">
        <w:t xml:space="preserve"> :-</w:t>
      </w:r>
      <w:r w:rsidR="00961689">
        <w:t xml:space="preserve"> </w:t>
      </w:r>
      <w:r w:rsidR="005F3274">
        <w:t>Cooking</w:t>
      </w:r>
      <w:r w:rsidR="00961689" w:rsidRPr="00961689">
        <w:rPr>
          <w:sz w:val="26"/>
          <w:szCs w:val="26"/>
        </w:rPr>
        <w:t>,</w:t>
      </w:r>
      <w:r w:rsidR="005F3274" w:rsidRPr="00961689">
        <w:rPr>
          <w:sz w:val="26"/>
          <w:szCs w:val="26"/>
        </w:rPr>
        <w:t xml:space="preserve"> Listenin</w:t>
      </w:r>
      <w:r w:rsidR="00961689" w:rsidRPr="00961689">
        <w:rPr>
          <w:sz w:val="26"/>
          <w:szCs w:val="26"/>
        </w:rPr>
        <w:t>g &amp;</w:t>
      </w:r>
      <w:r w:rsidR="005F3274" w:rsidRPr="00961689">
        <w:rPr>
          <w:sz w:val="26"/>
          <w:szCs w:val="26"/>
        </w:rPr>
        <w:t>singing songs</w:t>
      </w:r>
      <w:r w:rsidR="00355E48">
        <w:rPr>
          <w:sz w:val="26"/>
          <w:szCs w:val="26"/>
        </w:rPr>
        <w:t>, Painting</w:t>
      </w:r>
      <w:r w:rsidR="00961689" w:rsidRPr="00961689">
        <w:rPr>
          <w:sz w:val="26"/>
          <w:szCs w:val="26"/>
        </w:rPr>
        <w:t>.</w:t>
      </w:r>
    </w:p>
    <w:p w:rsidR="00B8560A" w:rsidRPr="00B30915" w:rsidRDefault="00B8560A" w:rsidP="004044F7">
      <w:pPr>
        <w:ind w:right="-810"/>
      </w:pPr>
    </w:p>
    <w:p w:rsidR="0031643E" w:rsidRDefault="008F069E" w:rsidP="0031643E">
      <w:r>
        <w:rPr>
          <w:noProof/>
          <w:lang w:val="en-IN" w:eastAsia="en-IN"/>
        </w:rPr>
        <w:pict>
          <v:shape id="Text Box 1" o:spid="_x0000_s1029" type="#_x0000_t202" style="position:absolute;margin-left:-27.75pt;margin-top:8.7pt;width:480.6pt;height:19.1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" fillcolor="navy" stroked="f">
            <v:fill angle="90" focus="100%" type="gradient"/>
            <v:textbox>
              <w:txbxContent>
                <w:p w:rsidR="0031643E" w:rsidRDefault="0031643E" w:rsidP="0031643E">
                  <w:pPr>
                    <w:pStyle w:val="Heading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Declaration</w:t>
                  </w:r>
                </w:p>
                <w:p w:rsidR="0031643E" w:rsidRDefault="0031643E" w:rsidP="0031643E">
                  <w:pPr>
                    <w:pStyle w:val="Heading9"/>
                    <w:rPr>
                      <w:color w:val="FFFFFF"/>
                    </w:rPr>
                  </w:pPr>
                </w:p>
              </w:txbxContent>
            </v:textbox>
          </v:shape>
        </w:pict>
      </w:r>
    </w:p>
    <w:p w:rsidR="004E2A64" w:rsidRDefault="004E2A64" w:rsidP="004E2A64">
      <w:pPr>
        <w:ind w:right="-810"/>
        <w:rPr>
          <w:b/>
        </w:rPr>
      </w:pPr>
    </w:p>
    <w:p w:rsidR="002D4BF1" w:rsidRDefault="002D4BF1" w:rsidP="00B30915">
      <w:pPr>
        <w:ind w:right="-810"/>
        <w:rPr>
          <w:b/>
        </w:rPr>
      </w:pPr>
      <w:r>
        <w:rPr>
          <w:b/>
        </w:rPr>
        <w:t xml:space="preserve"> </w:t>
      </w:r>
    </w:p>
    <w:p w:rsidR="00B30915" w:rsidRDefault="0031643E" w:rsidP="00B30915">
      <w:pPr>
        <w:ind w:right="-810"/>
        <w:rPr>
          <w:b/>
        </w:rPr>
      </w:pPr>
      <w:r>
        <w:rPr>
          <w:b/>
        </w:rPr>
        <w:t>I hereby declare that the information furnished above is true to the best of my knowledge.</w:t>
      </w:r>
    </w:p>
    <w:p w:rsidR="00B30915" w:rsidRDefault="00B30915" w:rsidP="00B30915">
      <w:pPr>
        <w:ind w:right="-81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2D4BF1" w:rsidRDefault="00B30915" w:rsidP="00B30915">
      <w:pPr>
        <w:ind w:right="-810"/>
        <w:rPr>
          <w:b/>
        </w:rPr>
      </w:pPr>
      <w:r>
        <w:rPr>
          <w:b/>
        </w:rPr>
        <w:t xml:space="preserve">                                                                   </w:t>
      </w:r>
      <w:r w:rsidR="002D4BF1">
        <w:rPr>
          <w:b/>
        </w:rPr>
        <w:t xml:space="preserve">             </w:t>
      </w:r>
      <w:r>
        <w:rPr>
          <w:b/>
        </w:rPr>
        <w:t xml:space="preserve">                                </w:t>
      </w:r>
    </w:p>
    <w:p w:rsidR="0031643E" w:rsidRPr="00B30915" w:rsidRDefault="002D4BF1" w:rsidP="00B30915">
      <w:pPr>
        <w:ind w:right="-810"/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  <w:r w:rsidR="00B30915">
        <w:rPr>
          <w:b/>
        </w:rPr>
        <w:t xml:space="preserve">  </w:t>
      </w:r>
      <w:r w:rsidR="005F3274">
        <w:rPr>
          <w:b/>
        </w:rPr>
        <w:t>Bhagyashri  Vispute M</w:t>
      </w:r>
      <w:r w:rsidR="0031643E">
        <w:rPr>
          <w:b/>
        </w:rPr>
        <w:t xml:space="preserve">.                                                                                        </w:t>
      </w:r>
      <w:r w:rsidR="0031643E">
        <w:rPr>
          <w:b/>
          <w:sz w:val="20"/>
        </w:rPr>
        <w:t xml:space="preserve">                                                                                                        </w:t>
      </w:r>
    </w:p>
    <w:sectPr w:rsidR="0031643E" w:rsidRPr="00B30915" w:rsidSect="003164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2ED" w:rsidRDefault="006512ED" w:rsidP="00B30915">
      <w:r>
        <w:separator/>
      </w:r>
    </w:p>
  </w:endnote>
  <w:endnote w:type="continuationSeparator" w:id="1">
    <w:p w:rsidR="006512ED" w:rsidRDefault="006512ED" w:rsidP="00B30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15" w:rsidRDefault="00B30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15" w:rsidRDefault="00B309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15" w:rsidRDefault="00B30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2ED" w:rsidRDefault="006512ED" w:rsidP="00B30915">
      <w:r>
        <w:separator/>
      </w:r>
    </w:p>
  </w:footnote>
  <w:footnote w:type="continuationSeparator" w:id="1">
    <w:p w:rsidR="006512ED" w:rsidRDefault="006512ED" w:rsidP="00B309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15" w:rsidRDefault="00B30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15" w:rsidRPr="00144136" w:rsidRDefault="00B30915">
    <w:pPr>
      <w:pStyle w:val="Header"/>
      <w:rPr>
        <w:lang w:val="en-I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15" w:rsidRDefault="00B309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DBD"/>
      </v:shape>
    </w:pict>
  </w:numPicBullet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8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15"/>
    <w:lvl w:ilvl="0">
      <w:start w:val="1"/>
      <w:numFmt w:val="bullet"/>
      <w:lvlText w:val=""/>
      <w:lvlJc w:val="left"/>
      <w:pPr>
        <w:tabs>
          <w:tab w:val="num" w:pos="0"/>
        </w:tabs>
        <w:ind w:left="1125" w:hanging="360"/>
      </w:pPr>
      <w:rPr>
        <w:rFonts w:ascii="Wingdings" w:hAnsi="Wingdings" w:cs="Wingdings"/>
      </w:rPr>
    </w:lvl>
  </w:abstractNum>
  <w:abstractNum w:abstractNumId="3">
    <w:nsid w:val="04462345"/>
    <w:multiLevelType w:val="hybridMultilevel"/>
    <w:tmpl w:val="D0CE2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15053"/>
    <w:multiLevelType w:val="hybridMultilevel"/>
    <w:tmpl w:val="C3D2EE66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21712A25"/>
    <w:multiLevelType w:val="hybridMultilevel"/>
    <w:tmpl w:val="EE2A7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84D73"/>
    <w:multiLevelType w:val="hybridMultilevel"/>
    <w:tmpl w:val="BB36A7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29BF301B"/>
    <w:multiLevelType w:val="hybridMultilevel"/>
    <w:tmpl w:val="1A78E71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C0E47B3"/>
    <w:multiLevelType w:val="hybridMultilevel"/>
    <w:tmpl w:val="AFF0FB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7C371D"/>
    <w:multiLevelType w:val="hybridMultilevel"/>
    <w:tmpl w:val="064048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52A43"/>
    <w:multiLevelType w:val="hybridMultilevel"/>
    <w:tmpl w:val="181A1074"/>
    <w:lvl w:ilvl="0" w:tplc="0409000B">
      <w:start w:val="1"/>
      <w:numFmt w:val="bullet"/>
      <w:lvlText w:val=""/>
      <w:lvlJc w:val="left"/>
      <w:pPr>
        <w:ind w:left="29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32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31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07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30031" w:hanging="360"/>
      </w:pPr>
      <w:rPr>
        <w:rFonts w:ascii="Wingdings" w:hAnsi="Wingdings" w:hint="default"/>
      </w:rPr>
    </w:lvl>
  </w:abstractNum>
  <w:abstractNum w:abstractNumId="11">
    <w:nsid w:val="481642FA"/>
    <w:multiLevelType w:val="hybridMultilevel"/>
    <w:tmpl w:val="A5F2C3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E0D37"/>
    <w:multiLevelType w:val="multilevel"/>
    <w:tmpl w:val="7544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D3628C"/>
    <w:multiLevelType w:val="hybridMultilevel"/>
    <w:tmpl w:val="EA8C9F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B7703"/>
    <w:multiLevelType w:val="hybridMultilevel"/>
    <w:tmpl w:val="C0F61CB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7A40388A"/>
    <w:multiLevelType w:val="hybridMultilevel"/>
    <w:tmpl w:val="A224D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1607DA"/>
    <w:multiLevelType w:val="hybridMultilevel"/>
    <w:tmpl w:val="C85CE806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13"/>
  </w:num>
  <w:num w:numId="11">
    <w:abstractNumId w:val="5"/>
  </w:num>
  <w:num w:numId="12">
    <w:abstractNumId w:val="12"/>
  </w:num>
  <w:num w:numId="13">
    <w:abstractNumId w:val="16"/>
  </w:num>
  <w:num w:numId="14">
    <w:abstractNumId w:val="15"/>
  </w:num>
  <w:num w:numId="15">
    <w:abstractNumId w:val="3"/>
  </w:num>
  <w:num w:numId="16">
    <w:abstractNumId w:val="7"/>
  </w:num>
  <w:num w:numId="17">
    <w:abstractNumId w:val="1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6AF2"/>
    <w:rsid w:val="000101B2"/>
    <w:rsid w:val="00037DE7"/>
    <w:rsid w:val="00090CD8"/>
    <w:rsid w:val="000D7EC2"/>
    <w:rsid w:val="000E263E"/>
    <w:rsid w:val="000E2756"/>
    <w:rsid w:val="000F2F5C"/>
    <w:rsid w:val="00114FA6"/>
    <w:rsid w:val="00116AF2"/>
    <w:rsid w:val="0012614A"/>
    <w:rsid w:val="00136CF7"/>
    <w:rsid w:val="00144136"/>
    <w:rsid w:val="00153622"/>
    <w:rsid w:val="00163D92"/>
    <w:rsid w:val="00192764"/>
    <w:rsid w:val="001A7526"/>
    <w:rsid w:val="001E08D9"/>
    <w:rsid w:val="002174CF"/>
    <w:rsid w:val="00220F54"/>
    <w:rsid w:val="002377D3"/>
    <w:rsid w:val="002C67D3"/>
    <w:rsid w:val="002D2678"/>
    <w:rsid w:val="002D4BF1"/>
    <w:rsid w:val="002E4629"/>
    <w:rsid w:val="002E59F2"/>
    <w:rsid w:val="00302256"/>
    <w:rsid w:val="0031060B"/>
    <w:rsid w:val="0031643E"/>
    <w:rsid w:val="00316A1B"/>
    <w:rsid w:val="00355E48"/>
    <w:rsid w:val="003B6AF2"/>
    <w:rsid w:val="003D5511"/>
    <w:rsid w:val="003E20B8"/>
    <w:rsid w:val="004044F7"/>
    <w:rsid w:val="0043453E"/>
    <w:rsid w:val="004375FE"/>
    <w:rsid w:val="00463B19"/>
    <w:rsid w:val="0047746E"/>
    <w:rsid w:val="00485CBB"/>
    <w:rsid w:val="004D0B1F"/>
    <w:rsid w:val="004D2973"/>
    <w:rsid w:val="004E2024"/>
    <w:rsid w:val="004E2A64"/>
    <w:rsid w:val="00504BE0"/>
    <w:rsid w:val="005131AF"/>
    <w:rsid w:val="0053319F"/>
    <w:rsid w:val="00540DB0"/>
    <w:rsid w:val="0055325F"/>
    <w:rsid w:val="00554EEF"/>
    <w:rsid w:val="005A0397"/>
    <w:rsid w:val="005B55FF"/>
    <w:rsid w:val="005C05E1"/>
    <w:rsid w:val="005D2392"/>
    <w:rsid w:val="005D609F"/>
    <w:rsid w:val="005F3274"/>
    <w:rsid w:val="00610AE3"/>
    <w:rsid w:val="00614DAF"/>
    <w:rsid w:val="006512ED"/>
    <w:rsid w:val="00654E04"/>
    <w:rsid w:val="006737E1"/>
    <w:rsid w:val="00675886"/>
    <w:rsid w:val="006D69BE"/>
    <w:rsid w:val="00701706"/>
    <w:rsid w:val="00712985"/>
    <w:rsid w:val="00716D49"/>
    <w:rsid w:val="00730AD7"/>
    <w:rsid w:val="00741706"/>
    <w:rsid w:val="0074360F"/>
    <w:rsid w:val="007645BA"/>
    <w:rsid w:val="00766963"/>
    <w:rsid w:val="00775CB1"/>
    <w:rsid w:val="00794944"/>
    <w:rsid w:val="007A352F"/>
    <w:rsid w:val="007D44D4"/>
    <w:rsid w:val="007E176F"/>
    <w:rsid w:val="007E3C3D"/>
    <w:rsid w:val="007F5BC3"/>
    <w:rsid w:val="00814170"/>
    <w:rsid w:val="008314C9"/>
    <w:rsid w:val="008345B6"/>
    <w:rsid w:val="008372CF"/>
    <w:rsid w:val="008552E8"/>
    <w:rsid w:val="00865EAD"/>
    <w:rsid w:val="00881425"/>
    <w:rsid w:val="00885171"/>
    <w:rsid w:val="008A1CA0"/>
    <w:rsid w:val="008C2CC3"/>
    <w:rsid w:val="008C32FA"/>
    <w:rsid w:val="008C3D05"/>
    <w:rsid w:val="008C3D26"/>
    <w:rsid w:val="008D3EA3"/>
    <w:rsid w:val="008F069E"/>
    <w:rsid w:val="008F73C6"/>
    <w:rsid w:val="00906B16"/>
    <w:rsid w:val="00923AC2"/>
    <w:rsid w:val="009264CF"/>
    <w:rsid w:val="00937971"/>
    <w:rsid w:val="00961689"/>
    <w:rsid w:val="00972659"/>
    <w:rsid w:val="00972B02"/>
    <w:rsid w:val="009C3770"/>
    <w:rsid w:val="009F7064"/>
    <w:rsid w:val="00A30222"/>
    <w:rsid w:val="00A315D9"/>
    <w:rsid w:val="00A35146"/>
    <w:rsid w:val="00A54F21"/>
    <w:rsid w:val="00AB2831"/>
    <w:rsid w:val="00AC663F"/>
    <w:rsid w:val="00AF66B9"/>
    <w:rsid w:val="00B05945"/>
    <w:rsid w:val="00B079A9"/>
    <w:rsid w:val="00B30915"/>
    <w:rsid w:val="00B34DD1"/>
    <w:rsid w:val="00B8560A"/>
    <w:rsid w:val="00B87A1D"/>
    <w:rsid w:val="00BA4938"/>
    <w:rsid w:val="00BD1C7C"/>
    <w:rsid w:val="00BE273E"/>
    <w:rsid w:val="00BE6098"/>
    <w:rsid w:val="00BE71A0"/>
    <w:rsid w:val="00BF0BFA"/>
    <w:rsid w:val="00BF3E37"/>
    <w:rsid w:val="00C153C6"/>
    <w:rsid w:val="00C427DF"/>
    <w:rsid w:val="00C46B2A"/>
    <w:rsid w:val="00C55486"/>
    <w:rsid w:val="00C8503F"/>
    <w:rsid w:val="00CA3A2C"/>
    <w:rsid w:val="00CA3FB3"/>
    <w:rsid w:val="00CD3C8A"/>
    <w:rsid w:val="00CE29AE"/>
    <w:rsid w:val="00CE3A0A"/>
    <w:rsid w:val="00CF0102"/>
    <w:rsid w:val="00D02715"/>
    <w:rsid w:val="00D16445"/>
    <w:rsid w:val="00D40782"/>
    <w:rsid w:val="00D71A90"/>
    <w:rsid w:val="00DC6C70"/>
    <w:rsid w:val="00DD05A2"/>
    <w:rsid w:val="00E044C0"/>
    <w:rsid w:val="00E06D87"/>
    <w:rsid w:val="00E25BD7"/>
    <w:rsid w:val="00E60CDA"/>
    <w:rsid w:val="00E805DE"/>
    <w:rsid w:val="00E9719B"/>
    <w:rsid w:val="00EC6128"/>
    <w:rsid w:val="00F136AA"/>
    <w:rsid w:val="00F30282"/>
    <w:rsid w:val="00F33CB9"/>
    <w:rsid w:val="00F51DAC"/>
    <w:rsid w:val="00F64F9D"/>
    <w:rsid w:val="00F9033F"/>
    <w:rsid w:val="00F92880"/>
    <w:rsid w:val="00F93C72"/>
    <w:rsid w:val="00F93D18"/>
    <w:rsid w:val="00FA6BCA"/>
    <w:rsid w:val="00FA718A"/>
    <w:rsid w:val="00FE37E3"/>
    <w:rsid w:val="00FE53FC"/>
    <w:rsid w:val="00FF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strokecolor="none [24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3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31643E"/>
    <w:pPr>
      <w:keepNext/>
      <w:outlineLvl w:val="8"/>
    </w:pPr>
    <w:rPr>
      <w:rFonts w:ascii="Arial" w:hAnsi="Arial" w:cs="Arial"/>
      <w:b/>
      <w:bCs/>
      <w:color w:val="FF66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31643E"/>
    <w:rPr>
      <w:rFonts w:ascii="Arial" w:eastAsia="Times New Roman" w:hAnsi="Arial" w:cs="Arial"/>
      <w:b/>
      <w:bCs/>
      <w:color w:val="FF66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BC3"/>
    <w:pPr>
      <w:ind w:left="720"/>
      <w:contextualSpacing/>
    </w:pPr>
  </w:style>
  <w:style w:type="paragraph" w:styleId="NoSpacing">
    <w:name w:val="No Spacing"/>
    <w:uiPriority w:val="1"/>
    <w:qFormat/>
    <w:rsid w:val="00614DA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E53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309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915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309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915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9C3770"/>
    <w:pPr>
      <w:suppressAutoHyphens w:val="0"/>
      <w:spacing w:before="100" w:beforeAutospacing="1" w:after="100" w:afterAutospacing="1"/>
    </w:pPr>
    <w:rPr>
      <w:color w:val="auto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9C37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ACB9C-25D8-4D8B-BCD3-E22512659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shree</cp:lastModifiedBy>
  <cp:revision>115</cp:revision>
  <dcterms:created xsi:type="dcterms:W3CDTF">2016-04-09T09:10:00Z</dcterms:created>
  <dcterms:modified xsi:type="dcterms:W3CDTF">2018-01-18T10:42:00Z</dcterms:modified>
</cp:coreProperties>
</file>