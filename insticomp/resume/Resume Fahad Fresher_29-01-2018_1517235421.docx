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1673" w:rsidRDefault="00E83BE8" w:rsidP="00B279B0">
      <w:pPr>
        <w:jc w:val="center"/>
        <w:rPr>
          <w:rFonts w:ascii="Palatino Linotype" w:hAnsi="Palatino Linotype"/>
          <w:b/>
          <w:bCs/>
          <w:color w:val="404040" w:themeColor="text1" w:themeTint="BF"/>
          <w:sz w:val="28"/>
          <w:szCs w:val="28"/>
        </w:rPr>
      </w:pPr>
      <w:r w:rsidRPr="00EC1D5C">
        <w:rPr>
          <w:rFonts w:ascii="Palatino Linotype" w:hAnsi="Palatino Linotype"/>
          <w:b/>
          <w:bCs/>
          <w:color w:val="404040" w:themeColor="text1" w:themeTint="BF"/>
          <w:sz w:val="28"/>
          <w:szCs w:val="28"/>
        </w:rPr>
        <w:t>FAHAD SHAFEEQUE AHMED</w:t>
      </w:r>
    </w:p>
    <w:p w:rsidR="00DC42F0" w:rsidRPr="00EC1D5C" w:rsidRDefault="00DC42F0" w:rsidP="00B279B0">
      <w:pPr>
        <w:jc w:val="center"/>
        <w:rPr>
          <w:rFonts w:ascii="Palatino Linotype" w:hAnsi="Palatino Linotype"/>
          <w:b/>
          <w:bCs/>
          <w:color w:val="404040" w:themeColor="text1" w:themeTint="BF"/>
          <w:sz w:val="28"/>
          <w:szCs w:val="28"/>
        </w:rPr>
      </w:pPr>
    </w:p>
    <w:p w:rsidR="000F1673" w:rsidRPr="00DC42F0" w:rsidRDefault="000F1673" w:rsidP="006E6D9B">
      <w:pPr>
        <w:ind w:hanging="709"/>
        <w:jc w:val="left"/>
        <w:rPr>
          <w:rFonts w:ascii="Palatino Linotype" w:hAnsi="Palatino Linotype" w:cstheme="minorHAnsi"/>
          <w:b/>
          <w:color w:val="000000" w:themeColor="text1"/>
          <w:szCs w:val="22"/>
          <w:shd w:val="clear" w:color="auto" w:fill="FFFFFF"/>
          <w:lang w:eastAsia="en-US"/>
        </w:rPr>
      </w:pPr>
      <w:r w:rsidRPr="00DC42F0">
        <w:rPr>
          <w:rFonts w:ascii="Palatino Linotype" w:hAnsi="Palatino Linotype"/>
          <w:b/>
          <w:bCs/>
          <w:szCs w:val="22"/>
        </w:rPr>
        <w:t>E-mail:</w:t>
      </w:r>
      <w:hyperlink r:id="rId9" w:history="1">
        <w:r w:rsidR="00E83BE8" w:rsidRPr="00DC42F0">
          <w:rPr>
            <w:rStyle w:val="Hyperlink"/>
            <w:rFonts w:ascii="Palatino Linotype" w:hAnsi="Palatino Linotype"/>
            <w:szCs w:val="22"/>
          </w:rPr>
          <w:t>ahmedfahadansari@gmail.com</w:t>
        </w:r>
      </w:hyperlink>
      <w:r w:rsidR="006E6D9B" w:rsidRPr="00DC42F0">
        <w:rPr>
          <w:rFonts w:ascii="Palatino Linotype" w:hAnsi="Palatino Linotype"/>
          <w:b/>
          <w:szCs w:val="22"/>
        </w:rPr>
        <w:tab/>
      </w:r>
      <w:r w:rsidR="006E6D9B" w:rsidRPr="00DC42F0">
        <w:rPr>
          <w:rFonts w:ascii="Palatino Linotype" w:hAnsi="Palatino Linotype" w:cs="Arial"/>
          <w:color w:val="222222"/>
          <w:szCs w:val="22"/>
          <w:shd w:val="clear" w:color="auto" w:fill="FFFFFF"/>
        </w:rPr>
        <w:tab/>
      </w:r>
      <w:r w:rsidR="006E6D9B" w:rsidRPr="00DC42F0">
        <w:rPr>
          <w:rFonts w:ascii="Palatino Linotype" w:hAnsi="Palatino Linotype" w:cs="Arial"/>
          <w:color w:val="222222"/>
          <w:szCs w:val="22"/>
          <w:shd w:val="clear" w:color="auto" w:fill="FFFFFF"/>
        </w:rPr>
        <w:tab/>
      </w:r>
    </w:p>
    <w:p w:rsidR="000F1673" w:rsidRPr="006F48F0" w:rsidRDefault="00D16F56" w:rsidP="006F48F0">
      <w:pPr>
        <w:ind w:left="-709" w:right="-898"/>
        <w:rPr>
          <w:rFonts w:ascii="Palatino Linotype" w:hAnsi="Palatino Linotype"/>
          <w:szCs w:val="22"/>
        </w:rPr>
      </w:pPr>
      <w:r w:rsidRPr="00DC42F0">
        <w:rPr>
          <w:rFonts w:ascii="Palatino Linotype" w:hAnsi="Palatino Linotype"/>
          <w:b/>
          <w:szCs w:val="22"/>
        </w:rPr>
        <w:t>C</w:t>
      </w:r>
      <w:r w:rsidR="00E83BE8" w:rsidRPr="00DC42F0">
        <w:rPr>
          <w:rFonts w:ascii="Palatino Linotype" w:hAnsi="Palatino Linotype"/>
          <w:b/>
          <w:szCs w:val="22"/>
        </w:rPr>
        <w:t>ontact</w:t>
      </w:r>
      <w:r w:rsidRPr="00DC42F0">
        <w:rPr>
          <w:rFonts w:ascii="Palatino Linotype" w:hAnsi="Palatino Linotype"/>
          <w:szCs w:val="22"/>
        </w:rPr>
        <w:t>: +91-</w:t>
      </w:r>
      <w:r w:rsidR="00E83BE8" w:rsidRPr="00DC42F0">
        <w:rPr>
          <w:rFonts w:ascii="Palatino Linotype" w:hAnsi="Palatino Linotype"/>
          <w:szCs w:val="22"/>
        </w:rPr>
        <w:t>8087085761</w:t>
      </w:r>
    </w:p>
    <w:p w:rsidR="0009543C" w:rsidRPr="00EC1D5C" w:rsidRDefault="00A057E1" w:rsidP="000C2BA9">
      <w:pPr>
        <w:ind w:left="-142" w:right="-1440" w:hanging="567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10" o:title="BD15155_"/>
          </v:shape>
        </w:pict>
      </w:r>
    </w:p>
    <w:p w:rsidR="00675C4D" w:rsidRPr="000520C7" w:rsidRDefault="00BB7245" w:rsidP="00911ED7">
      <w:pPr>
        <w:pStyle w:val="Heading2"/>
        <w:spacing w:before="0" w:after="0"/>
        <w:ind w:left="-709" w:right="-756"/>
        <w:rPr>
          <w:rFonts w:ascii="Palatino Linotype" w:hAnsi="Palatino Linotype" w:cstheme="minorHAnsi"/>
          <w:i w:val="0"/>
          <w:szCs w:val="22"/>
        </w:rPr>
      </w:pPr>
      <w:r>
        <w:rPr>
          <w:rFonts w:ascii="Palatino Linotype" w:hAnsi="Palatino Linotype" w:cstheme="minorHAnsi"/>
          <w:i w:val="0"/>
          <w:szCs w:val="22"/>
        </w:rPr>
        <w:t>OBJECTIVE</w:t>
      </w:r>
    </w:p>
    <w:p w:rsidR="005D65CE" w:rsidRPr="00EC1D5C" w:rsidRDefault="007F31AD" w:rsidP="007F31AD">
      <w:pPr>
        <w:ind w:left="-142" w:right="-756"/>
        <w:rPr>
          <w:rFonts w:ascii="Palatino Linotype" w:hAnsi="Palatino Linotype" w:cstheme="minorHAnsi"/>
          <w:color w:val="000000" w:themeColor="text1"/>
          <w:sz w:val="20"/>
        </w:rPr>
      </w:pPr>
      <w:r w:rsidRPr="004E166F">
        <w:rPr>
          <w:rFonts w:ascii="Palatino Linotype" w:hAnsi="Palatino Linotype" w:cstheme="minorHAnsi"/>
          <w:color w:val="000000" w:themeColor="text1"/>
          <w:szCs w:val="22"/>
        </w:rPr>
        <w:t xml:space="preserve">Seeking an entry-level IT Professional with Strong academic background in </w:t>
      </w:r>
      <w:proofErr w:type="spellStart"/>
      <w:r w:rsidRPr="004E166F">
        <w:rPr>
          <w:rFonts w:ascii="Palatino Linotype" w:hAnsi="Palatino Linotype" w:cstheme="minorHAnsi"/>
          <w:color w:val="000000" w:themeColor="text1"/>
          <w:szCs w:val="22"/>
        </w:rPr>
        <w:t>Softwear</w:t>
      </w:r>
      <w:proofErr w:type="spellEnd"/>
      <w:r w:rsidRPr="004E166F">
        <w:rPr>
          <w:rFonts w:ascii="Palatino Linotype" w:hAnsi="Palatino Linotype" w:cstheme="minorHAnsi"/>
          <w:color w:val="000000" w:themeColor="text1"/>
          <w:szCs w:val="22"/>
        </w:rPr>
        <w:t xml:space="preserve"> development or other position where I can apply my Knowledge of </w:t>
      </w:r>
      <w:r w:rsidR="004E166F" w:rsidRPr="004E166F">
        <w:rPr>
          <w:rFonts w:ascii="Palatino Linotype" w:hAnsi="Palatino Linotype" w:cstheme="minorHAnsi"/>
          <w:color w:val="000000" w:themeColor="text1"/>
          <w:szCs w:val="22"/>
        </w:rPr>
        <w:t>programming</w:t>
      </w:r>
      <w:r w:rsidR="004E166F">
        <w:rPr>
          <w:rFonts w:ascii="Palatino Linotype" w:hAnsi="Palatino Linotype" w:cstheme="minorHAnsi"/>
          <w:color w:val="000000" w:themeColor="text1"/>
          <w:sz w:val="20"/>
        </w:rPr>
        <w:t>.</w:t>
      </w:r>
    </w:p>
    <w:p w:rsidR="005D65CE" w:rsidRPr="00EC1D5C" w:rsidRDefault="005D65CE" w:rsidP="005D65CE">
      <w:pPr>
        <w:ind w:left="-142" w:right="-756"/>
        <w:rPr>
          <w:rFonts w:ascii="Palatino Linotype" w:hAnsi="Palatino Linotype" w:cstheme="minorHAnsi"/>
          <w:color w:val="000000" w:themeColor="text1"/>
          <w:sz w:val="20"/>
        </w:rPr>
      </w:pPr>
    </w:p>
    <w:p w:rsidR="00675C4D" w:rsidRPr="00EC1D5C" w:rsidRDefault="00A057E1" w:rsidP="000F1673">
      <w:pPr>
        <w:widowControl w:val="0"/>
        <w:autoSpaceDE w:val="0"/>
        <w:ind w:right="-1440" w:hanging="709"/>
        <w:jc w:val="left"/>
        <w:rPr>
          <w:rFonts w:ascii="Palatino Linotype" w:hAnsi="Palatino Linotype" w:cstheme="minorHAnsi"/>
          <w:b/>
          <w:color w:val="000000" w:themeColor="text1"/>
          <w:sz w:val="20"/>
          <w:u w:val="single"/>
        </w:rPr>
      </w:pPr>
      <w:r>
        <w:rPr>
          <w:rFonts w:ascii="Palatino Linotype" w:hAnsi="Palatino Linotype"/>
          <w:sz w:val="20"/>
        </w:rPr>
        <w:pict>
          <v:shape id="_x0000_i1026" type="#_x0000_t75" style="width:518.25pt;height:7pt" o:hrpct="0" o:hralign="center" o:hr="t">
            <v:imagedata r:id="rId10" o:title="BD15155_"/>
          </v:shape>
        </w:pict>
      </w:r>
    </w:p>
    <w:p w:rsidR="005120A1" w:rsidRPr="00EC1D5C" w:rsidRDefault="002500FA" w:rsidP="005120A1">
      <w:pPr>
        <w:pStyle w:val="Footer"/>
        <w:tabs>
          <w:tab w:val="clear" w:pos="4320"/>
          <w:tab w:val="clear" w:pos="8640"/>
          <w:tab w:val="center" w:pos="4514"/>
        </w:tabs>
        <w:ind w:left="-142" w:right="-756" w:hanging="567"/>
        <w:jc w:val="left"/>
        <w:rPr>
          <w:rFonts w:ascii="Palatino Linotype" w:hAnsi="Palatino Linotype" w:cstheme="minorHAnsi"/>
          <w:b/>
          <w:color w:val="000000" w:themeColor="text1"/>
          <w:szCs w:val="22"/>
        </w:rPr>
      </w:pPr>
      <w:r w:rsidRPr="00EC1D5C">
        <w:rPr>
          <w:rFonts w:ascii="Palatino Linotype" w:hAnsi="Palatino Linotype" w:cstheme="minorHAnsi"/>
          <w:b/>
          <w:color w:val="000000" w:themeColor="text1"/>
          <w:szCs w:val="22"/>
        </w:rPr>
        <w:t>TECHNICAL BACKGROUND</w:t>
      </w:r>
    </w:p>
    <w:p w:rsidR="00C174A2" w:rsidRPr="004E166F" w:rsidRDefault="004E166F" w:rsidP="00C174A2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Cs w:val="22"/>
        </w:rPr>
      </w:pPr>
      <w:r w:rsidRPr="003163FB">
        <w:rPr>
          <w:rFonts w:ascii="Palatino Linotype" w:hAnsi="Palatino Linotype" w:cstheme="minorHAnsi"/>
          <w:b/>
          <w:color w:val="000000" w:themeColor="text1"/>
          <w:szCs w:val="22"/>
        </w:rPr>
        <w:t>Web Technologies</w:t>
      </w:r>
      <w:r w:rsidR="008C2926">
        <w:rPr>
          <w:rFonts w:ascii="Palatino Linotype" w:hAnsi="Palatino Linotype" w:cstheme="minorHAnsi"/>
          <w:b/>
          <w:color w:val="000000" w:themeColor="text1"/>
          <w:szCs w:val="22"/>
        </w:rPr>
        <w:t xml:space="preserve">      </w:t>
      </w:r>
      <w:r w:rsidR="002500FA" w:rsidRPr="004E166F">
        <w:rPr>
          <w:rFonts w:ascii="Palatino Linotype" w:hAnsi="Palatino Linotype" w:cstheme="minorHAnsi"/>
          <w:color w:val="000000" w:themeColor="text1"/>
          <w:szCs w:val="22"/>
        </w:rPr>
        <w:t>: ASP .Net,HTML</w:t>
      </w:r>
      <w:r w:rsidR="0092384A">
        <w:rPr>
          <w:rFonts w:ascii="Palatino Linotype" w:hAnsi="Palatino Linotype" w:cstheme="minorHAnsi"/>
          <w:color w:val="000000" w:themeColor="text1"/>
          <w:szCs w:val="22"/>
        </w:rPr>
        <w:t>5</w:t>
      </w:r>
      <w:r w:rsidR="002500FA" w:rsidRPr="004E166F">
        <w:rPr>
          <w:rFonts w:ascii="Palatino Linotype" w:hAnsi="Palatino Linotype" w:cstheme="minorHAnsi"/>
          <w:color w:val="000000" w:themeColor="text1"/>
          <w:szCs w:val="22"/>
        </w:rPr>
        <w:t>,CSS</w:t>
      </w:r>
      <w:r w:rsidR="0092384A">
        <w:rPr>
          <w:rFonts w:ascii="Palatino Linotype" w:hAnsi="Palatino Linotype" w:cstheme="minorHAnsi"/>
          <w:color w:val="000000" w:themeColor="text1"/>
          <w:szCs w:val="22"/>
        </w:rPr>
        <w:t>3,Java</w:t>
      </w:r>
      <w:r w:rsidR="00464CA9" w:rsidRPr="004E166F">
        <w:rPr>
          <w:rFonts w:ascii="Palatino Linotype" w:hAnsi="Palatino Linotype" w:cstheme="minorHAnsi"/>
          <w:color w:val="000000" w:themeColor="text1"/>
          <w:szCs w:val="22"/>
        </w:rPr>
        <w:t>Script</w:t>
      </w:r>
    </w:p>
    <w:p w:rsidR="00377CC6" w:rsidRPr="004E166F" w:rsidRDefault="00A92C76" w:rsidP="003B6831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Cs w:val="22"/>
        </w:rPr>
      </w:pPr>
      <w:r w:rsidRPr="003163FB">
        <w:rPr>
          <w:rFonts w:ascii="Palatino Linotype" w:hAnsi="Palatino Linotype" w:cstheme="minorHAnsi"/>
          <w:b/>
          <w:color w:val="000000" w:themeColor="text1"/>
          <w:szCs w:val="22"/>
        </w:rPr>
        <w:t>Languages</w:t>
      </w:r>
      <w:r w:rsidR="00934023" w:rsidRPr="004E166F">
        <w:rPr>
          <w:rFonts w:ascii="Palatino Linotype" w:hAnsi="Palatino Linotype" w:cstheme="minorHAnsi"/>
          <w:color w:val="000000" w:themeColor="text1"/>
          <w:szCs w:val="22"/>
        </w:rPr>
        <w:tab/>
      </w:r>
      <w:r w:rsidR="008C2926">
        <w:rPr>
          <w:rFonts w:ascii="Palatino Linotype" w:hAnsi="Palatino Linotype" w:cstheme="minorHAnsi"/>
          <w:color w:val="000000" w:themeColor="text1"/>
          <w:szCs w:val="22"/>
        </w:rPr>
        <w:t xml:space="preserve">            </w:t>
      </w:r>
      <w:r w:rsidR="00934023" w:rsidRPr="004E166F">
        <w:rPr>
          <w:rFonts w:ascii="Palatino Linotype" w:hAnsi="Palatino Linotype" w:cstheme="minorHAnsi"/>
          <w:color w:val="000000" w:themeColor="text1"/>
          <w:szCs w:val="22"/>
        </w:rPr>
        <w:t>:</w:t>
      </w:r>
      <w:r w:rsidR="00BD7C51" w:rsidRPr="004E166F">
        <w:rPr>
          <w:rFonts w:ascii="Palatino Linotype" w:hAnsi="Palatino Linotype" w:cstheme="minorHAnsi"/>
          <w:color w:val="000000" w:themeColor="text1"/>
          <w:szCs w:val="22"/>
        </w:rPr>
        <w:t xml:space="preserve"> C#</w:t>
      </w:r>
      <w:r w:rsidR="009B29EE" w:rsidRPr="004E166F">
        <w:rPr>
          <w:rFonts w:ascii="Palatino Linotype" w:hAnsi="Palatino Linotype" w:cstheme="minorHAnsi"/>
          <w:color w:val="000000" w:themeColor="text1"/>
          <w:szCs w:val="22"/>
        </w:rPr>
        <w:t>.Net</w:t>
      </w:r>
    </w:p>
    <w:p w:rsidR="00C174A2" w:rsidRPr="004E166F" w:rsidRDefault="00666121" w:rsidP="00B549A4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Cs w:val="22"/>
        </w:rPr>
      </w:pPr>
      <w:r w:rsidRPr="003163FB">
        <w:rPr>
          <w:rFonts w:ascii="Palatino Linotype" w:hAnsi="Palatino Linotype" w:cstheme="minorHAnsi"/>
          <w:b/>
          <w:color w:val="000000" w:themeColor="text1"/>
          <w:szCs w:val="22"/>
        </w:rPr>
        <w:t>Database</w:t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ab/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ab/>
      </w:r>
      <w:r w:rsidR="00B549A4" w:rsidRPr="004E166F">
        <w:rPr>
          <w:rFonts w:ascii="Palatino Linotype" w:hAnsi="Palatino Linotype" w:cstheme="minorHAnsi"/>
          <w:color w:val="000000" w:themeColor="text1"/>
          <w:szCs w:val="22"/>
        </w:rPr>
        <w:t xml:space="preserve">: </w:t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>MySQL</w:t>
      </w:r>
    </w:p>
    <w:p w:rsidR="00C174A2" w:rsidRPr="004E166F" w:rsidRDefault="00C174A2" w:rsidP="00C174A2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Cs w:val="22"/>
        </w:rPr>
      </w:pPr>
      <w:r w:rsidRPr="003163FB">
        <w:rPr>
          <w:rFonts w:ascii="Palatino Linotype" w:hAnsi="Palatino Linotype" w:cstheme="minorHAnsi"/>
          <w:b/>
          <w:color w:val="000000" w:themeColor="text1"/>
          <w:szCs w:val="22"/>
        </w:rPr>
        <w:t>Other Tools</w:t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ab/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ab/>
        <w:t>: MS</w:t>
      </w:r>
      <w:r w:rsidR="00B34121" w:rsidRPr="004E166F">
        <w:rPr>
          <w:rFonts w:ascii="Palatino Linotype" w:hAnsi="Palatino Linotype" w:cstheme="minorHAnsi"/>
          <w:color w:val="000000" w:themeColor="text1"/>
          <w:szCs w:val="22"/>
        </w:rPr>
        <w:t>-Office</w:t>
      </w:r>
    </w:p>
    <w:p w:rsidR="00A25999" w:rsidRPr="00EC1D5C" w:rsidRDefault="00C174A2" w:rsidP="007E0C1C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 w:val="20"/>
        </w:rPr>
      </w:pPr>
      <w:r w:rsidRPr="003163FB">
        <w:rPr>
          <w:rFonts w:ascii="Palatino Linotype" w:hAnsi="Palatino Linotype" w:cstheme="minorHAnsi"/>
          <w:b/>
          <w:color w:val="000000" w:themeColor="text1"/>
          <w:szCs w:val="22"/>
        </w:rPr>
        <w:t>Operating System</w:t>
      </w:r>
      <w:r w:rsidRPr="004E166F">
        <w:rPr>
          <w:rFonts w:ascii="Palatino Linotype" w:hAnsi="Palatino Linotype" w:cstheme="minorHAnsi"/>
          <w:color w:val="000000" w:themeColor="text1"/>
          <w:szCs w:val="22"/>
        </w:rPr>
        <w:tab/>
        <w:t>: Windows</w:t>
      </w:r>
      <w:r w:rsidR="00A3746C" w:rsidRPr="004E166F">
        <w:rPr>
          <w:rFonts w:ascii="Palatino Linotype" w:hAnsi="Palatino Linotype" w:cstheme="minorHAnsi"/>
          <w:color w:val="000000" w:themeColor="text1"/>
          <w:szCs w:val="22"/>
        </w:rPr>
        <w:t>, Lin</w:t>
      </w:r>
      <w:r w:rsidR="007A4187" w:rsidRPr="004E166F">
        <w:rPr>
          <w:rFonts w:ascii="Palatino Linotype" w:hAnsi="Palatino Linotype" w:cstheme="minorHAnsi"/>
          <w:color w:val="000000" w:themeColor="text1"/>
          <w:szCs w:val="22"/>
        </w:rPr>
        <w:t>ux: RHEL, CentOS and Ubuntu</w:t>
      </w:r>
      <w:r w:rsidR="00FF4340" w:rsidRPr="00EC1D5C">
        <w:rPr>
          <w:rFonts w:ascii="Palatino Linotype" w:hAnsi="Palatino Linotype" w:cstheme="minorHAnsi"/>
          <w:color w:val="000000" w:themeColor="text1"/>
          <w:sz w:val="20"/>
        </w:rPr>
        <w:t>.</w:t>
      </w:r>
    </w:p>
    <w:p w:rsidR="000F1673" w:rsidRPr="00EC1D5C" w:rsidRDefault="00A057E1" w:rsidP="000F1673">
      <w:pPr>
        <w:pStyle w:val="NoSpacing"/>
        <w:ind w:left="-142" w:right="-1440" w:hanging="567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pict>
          <v:shape id="_x0000_i1027" type="#_x0000_t75" style="width:8in;height:7.5pt" o:hrpct="0" o:hralign="center" o:hr="t">
            <v:imagedata r:id="rId10" o:title="BD15155_"/>
          </v:shape>
        </w:pict>
      </w:r>
    </w:p>
    <w:p w:rsidR="00EC5E13" w:rsidRDefault="00EC5E13" w:rsidP="00EC5E13">
      <w:pPr>
        <w:pStyle w:val="Footer"/>
        <w:tabs>
          <w:tab w:val="clear" w:pos="4320"/>
          <w:tab w:val="clear" w:pos="8640"/>
          <w:tab w:val="center" w:pos="4514"/>
        </w:tabs>
        <w:ind w:left="-142" w:right="-756" w:hanging="567"/>
        <w:jc w:val="left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7F31AD">
        <w:rPr>
          <w:rFonts w:ascii="Palatino Linotype" w:hAnsi="Palatino Linotype" w:cstheme="minorHAnsi"/>
          <w:b/>
          <w:color w:val="000000" w:themeColor="text1"/>
          <w:sz w:val="24"/>
          <w:szCs w:val="24"/>
        </w:rPr>
        <w:t>EDUCATION</w:t>
      </w:r>
    </w:p>
    <w:p w:rsidR="009F3C58" w:rsidRPr="009F3C58" w:rsidRDefault="009F3C58" w:rsidP="009F3C58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 w:val="24"/>
          <w:szCs w:val="24"/>
        </w:rPr>
      </w:pPr>
      <w:r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SSC from Board of Pune in 2009. </w:t>
      </w:r>
    </w:p>
    <w:p w:rsidR="00EC5E13" w:rsidRDefault="00EC5E13" w:rsidP="00EC5E13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 w:val="24"/>
          <w:szCs w:val="24"/>
        </w:rPr>
      </w:pPr>
      <w:r w:rsidRPr="00EC1D5C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BCS 1st Class with </w:t>
      </w:r>
      <w:r w:rsidRPr="00EC1D5C">
        <w:rPr>
          <w:rFonts w:ascii="Palatino Linotype" w:hAnsi="Palatino Linotype" w:cstheme="minorHAnsi"/>
          <w:b/>
          <w:color w:val="000000" w:themeColor="text1"/>
          <w:sz w:val="24"/>
          <w:szCs w:val="24"/>
        </w:rPr>
        <w:t>distinction from</w:t>
      </w:r>
      <w:r w:rsidRPr="00EC1D5C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University of Aurangabad in 2012.</w:t>
      </w:r>
    </w:p>
    <w:p w:rsidR="0037467F" w:rsidRDefault="0037467F" w:rsidP="0037467F">
      <w:pPr>
        <w:numPr>
          <w:ilvl w:val="0"/>
          <w:numId w:val="3"/>
        </w:numPr>
        <w:ind w:left="-142" w:right="-756" w:hanging="308"/>
        <w:rPr>
          <w:rFonts w:ascii="Palatino Linotype" w:hAnsi="Palatino Linotype" w:cstheme="minorHAnsi"/>
          <w:color w:val="000000" w:themeColor="text1"/>
          <w:sz w:val="24"/>
          <w:szCs w:val="24"/>
        </w:rPr>
      </w:pPr>
      <w:r>
        <w:rPr>
          <w:rFonts w:ascii="Palatino Linotype" w:hAnsi="Palatino Linotype" w:cstheme="minorHAnsi"/>
          <w:color w:val="000000" w:themeColor="text1"/>
          <w:sz w:val="24"/>
          <w:szCs w:val="24"/>
        </w:rPr>
        <w:t>MCA</w:t>
      </w:r>
      <w:r w:rsidR="00FA2863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1st Class </w:t>
      </w:r>
      <w:r w:rsidRPr="00EC1D5C">
        <w:rPr>
          <w:rFonts w:ascii="Palatino Linotype" w:hAnsi="Palatino Linotype" w:cstheme="minorHAnsi"/>
          <w:b/>
          <w:color w:val="000000" w:themeColor="text1"/>
          <w:sz w:val="24"/>
          <w:szCs w:val="24"/>
        </w:rPr>
        <w:t>from</w:t>
      </w:r>
      <w:r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University of Pune in 2017</w:t>
      </w:r>
      <w:r w:rsidRPr="00EC1D5C">
        <w:rPr>
          <w:rFonts w:ascii="Palatino Linotype" w:hAnsi="Palatino Linotype" w:cstheme="minorHAnsi"/>
          <w:color w:val="000000" w:themeColor="text1"/>
          <w:sz w:val="24"/>
          <w:szCs w:val="24"/>
        </w:rPr>
        <w:t>.</w:t>
      </w:r>
    </w:p>
    <w:p w:rsidR="0037467F" w:rsidRPr="00EC1D5C" w:rsidRDefault="0037467F" w:rsidP="007814C1">
      <w:pPr>
        <w:ind w:right="-756"/>
        <w:rPr>
          <w:rFonts w:ascii="Palatino Linotype" w:hAnsi="Palatino Linotype" w:cstheme="minorHAnsi"/>
          <w:color w:val="000000" w:themeColor="text1"/>
          <w:sz w:val="24"/>
          <w:szCs w:val="24"/>
        </w:rPr>
      </w:pPr>
    </w:p>
    <w:p w:rsidR="004B3A05" w:rsidRPr="007F31AD" w:rsidRDefault="004B3A05" w:rsidP="004B3A05">
      <w:pPr>
        <w:pStyle w:val="Footer"/>
        <w:tabs>
          <w:tab w:val="clear" w:pos="4320"/>
          <w:tab w:val="clear" w:pos="8640"/>
          <w:tab w:val="center" w:pos="4514"/>
        </w:tabs>
        <w:ind w:left="-142" w:right="-756" w:hanging="567"/>
        <w:jc w:val="left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7F31AD">
        <w:rPr>
          <w:rFonts w:ascii="Palatino Linotype" w:hAnsi="Palatino Linotype" w:cs="Calibri"/>
          <w:b/>
          <w:sz w:val="24"/>
          <w:szCs w:val="24"/>
        </w:rPr>
        <w:t>ACADEMIC PROJECT</w:t>
      </w:r>
    </w:p>
    <w:p w:rsidR="004B3A05" w:rsidRPr="007F31AD" w:rsidRDefault="004B3A05" w:rsidP="004B3A05">
      <w:pPr>
        <w:spacing w:line="276" w:lineRule="auto"/>
        <w:rPr>
          <w:rFonts w:ascii="Palatino Linotype" w:hAnsi="Palatino Linotype" w:cs="Calibri"/>
          <w:b/>
          <w:bCs/>
          <w:sz w:val="24"/>
          <w:szCs w:val="24"/>
          <w:u w:val="single"/>
        </w:rPr>
      </w:pPr>
      <w:r w:rsidRPr="007F31AD">
        <w:rPr>
          <w:rFonts w:ascii="Palatino Linotype" w:hAnsi="Palatino Linotype" w:cs="Calibri"/>
          <w:b/>
          <w:bCs/>
          <w:sz w:val="24"/>
          <w:szCs w:val="24"/>
          <w:u w:val="single"/>
        </w:rPr>
        <w:t>BCS:</w:t>
      </w:r>
    </w:p>
    <w:p w:rsidR="004B3A05" w:rsidRPr="006F48F0" w:rsidRDefault="004B3A05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Title</w:t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  <w:t>: Power Loom Automation</w:t>
      </w:r>
    </w:p>
    <w:p w:rsidR="004B3A05" w:rsidRPr="006F48F0" w:rsidRDefault="004B3A05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Institute</w:t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  <w:t xml:space="preserve">: </w:t>
      </w:r>
      <w:r w:rsidRPr="006F48F0">
        <w:rPr>
          <w:rFonts w:ascii="Palatino Linotype" w:eastAsia="Verdana" w:hAnsi="Palatino Linotype" w:cs="Calibri"/>
          <w:bCs/>
          <w:szCs w:val="22"/>
        </w:rPr>
        <w:t xml:space="preserve">Sir </w:t>
      </w:r>
      <w:proofErr w:type="spellStart"/>
      <w:r w:rsidRPr="006F48F0">
        <w:rPr>
          <w:rFonts w:ascii="Palatino Linotype" w:eastAsia="Verdana" w:hAnsi="Palatino Linotype" w:cs="Calibri"/>
          <w:bCs/>
          <w:szCs w:val="22"/>
        </w:rPr>
        <w:t>Sayyed</w:t>
      </w:r>
      <w:proofErr w:type="spellEnd"/>
      <w:r w:rsidRPr="006F48F0">
        <w:rPr>
          <w:rFonts w:ascii="Palatino Linotype" w:eastAsia="Verdana" w:hAnsi="Palatino Linotype" w:cs="Calibri"/>
          <w:bCs/>
          <w:szCs w:val="22"/>
        </w:rPr>
        <w:t xml:space="preserve"> College of Arts &amp; Commerce, Aurangabad.</w:t>
      </w:r>
    </w:p>
    <w:p w:rsidR="004B3A05" w:rsidRPr="006F48F0" w:rsidRDefault="004B3A05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Team Size</w:t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  <w:t xml:space="preserve">: </w:t>
      </w:r>
      <w:r w:rsidRPr="006F48F0">
        <w:rPr>
          <w:rFonts w:ascii="Palatino Linotype" w:eastAsia="Verdana" w:hAnsi="Palatino Linotype" w:cs="Calibri"/>
          <w:bCs/>
          <w:szCs w:val="22"/>
        </w:rPr>
        <w:t>3</w:t>
      </w:r>
    </w:p>
    <w:p w:rsidR="004B3A05" w:rsidRPr="006F48F0" w:rsidRDefault="004B3A05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Role</w:t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  <w:t xml:space="preserve">: </w:t>
      </w:r>
      <w:r w:rsidRPr="006F48F0">
        <w:rPr>
          <w:rFonts w:ascii="Palatino Linotype" w:eastAsia="Verdana" w:hAnsi="Palatino Linotype" w:cs="Calibri"/>
          <w:bCs/>
          <w:szCs w:val="22"/>
        </w:rPr>
        <w:t>Designer</w:t>
      </w:r>
    </w:p>
    <w:p w:rsidR="004B3A05" w:rsidRDefault="00FD6AEC" w:rsidP="004B3A05">
      <w:pPr>
        <w:tabs>
          <w:tab w:val="left" w:pos="1170"/>
        </w:tabs>
        <w:rPr>
          <w:rFonts w:ascii="Palatino Linotype" w:eastAsia="Verdana" w:hAnsi="Palatino Linotype" w:cs="Calibri"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Description</w:t>
      </w:r>
      <w:r w:rsidRPr="006F48F0">
        <w:rPr>
          <w:rFonts w:ascii="Palatino Linotype" w:eastAsia="Verdana" w:hAnsi="Palatino Linotype" w:cs="Calibri"/>
          <w:b/>
          <w:bCs/>
          <w:szCs w:val="22"/>
        </w:rPr>
        <w:tab/>
      </w:r>
      <w:r w:rsidR="004B3A05" w:rsidRPr="006F48F0">
        <w:rPr>
          <w:rFonts w:ascii="Palatino Linotype" w:eastAsia="Verdana" w:hAnsi="Palatino Linotype" w:cs="Calibri"/>
          <w:b/>
          <w:bCs/>
          <w:szCs w:val="22"/>
        </w:rPr>
        <w:t xml:space="preserve">: </w:t>
      </w:r>
      <w:r w:rsidR="004B3A05" w:rsidRPr="006F48F0">
        <w:rPr>
          <w:rFonts w:ascii="Palatino Linotype" w:eastAsia="Verdana" w:hAnsi="Palatino Linotype" w:cs="Calibri"/>
          <w:bCs/>
          <w:szCs w:val="22"/>
        </w:rPr>
        <w:t>This project contains the whole details of the power loom labors and stores all the information regarding the cloths made in Power Loom Industry.</w:t>
      </w:r>
    </w:p>
    <w:p w:rsidR="00607433" w:rsidRDefault="00607433" w:rsidP="004B3A05">
      <w:pPr>
        <w:tabs>
          <w:tab w:val="left" w:pos="1170"/>
        </w:tabs>
        <w:rPr>
          <w:rFonts w:ascii="Palatino Linotype" w:eastAsia="Verdana" w:hAnsi="Palatino Linotype" w:cs="Calibri"/>
          <w:bCs/>
          <w:szCs w:val="22"/>
        </w:rPr>
      </w:pPr>
    </w:p>
    <w:p w:rsidR="00607433" w:rsidRPr="007F31AD" w:rsidRDefault="00607433" w:rsidP="00607433">
      <w:pPr>
        <w:pStyle w:val="Footer"/>
        <w:tabs>
          <w:tab w:val="clear" w:pos="4320"/>
          <w:tab w:val="clear" w:pos="8640"/>
          <w:tab w:val="center" w:pos="4514"/>
        </w:tabs>
        <w:ind w:left="-142" w:right="-756" w:hanging="567"/>
        <w:jc w:val="left"/>
        <w:rPr>
          <w:rFonts w:ascii="Palatino Linotype" w:hAnsi="Palatino Linotype" w:cstheme="minorHAnsi"/>
          <w:b/>
          <w:color w:val="000000" w:themeColor="text1"/>
          <w:sz w:val="24"/>
          <w:szCs w:val="24"/>
        </w:rPr>
      </w:pPr>
      <w:r w:rsidRPr="007F31AD">
        <w:rPr>
          <w:rFonts w:ascii="Palatino Linotype" w:hAnsi="Palatino Linotype" w:cs="Calibri"/>
          <w:b/>
          <w:sz w:val="24"/>
          <w:szCs w:val="24"/>
        </w:rPr>
        <w:t>ACADEMIC PROJECT</w:t>
      </w:r>
    </w:p>
    <w:p w:rsidR="00607433" w:rsidRDefault="00607433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  <w:u w:val="single"/>
        </w:rPr>
      </w:pPr>
      <w:r w:rsidRPr="00607433">
        <w:rPr>
          <w:rFonts w:ascii="Palatino Linotype" w:eastAsia="Verdana" w:hAnsi="Palatino Linotype" w:cs="Calibri"/>
          <w:b/>
          <w:bCs/>
          <w:szCs w:val="22"/>
          <w:u w:val="single"/>
        </w:rPr>
        <w:t>MCA:</w:t>
      </w:r>
    </w:p>
    <w:p w:rsidR="00607433" w:rsidRDefault="00607433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 w:rsidRPr="006F48F0">
        <w:rPr>
          <w:rFonts w:ascii="Palatino Linotype" w:eastAsia="Verdana" w:hAnsi="Palatino Linotype" w:cs="Calibri"/>
          <w:b/>
          <w:bCs/>
          <w:szCs w:val="22"/>
        </w:rPr>
        <w:t>Title</w:t>
      </w:r>
      <w:r>
        <w:rPr>
          <w:rFonts w:ascii="Palatino Linotype" w:eastAsia="Verdana" w:hAnsi="Palatino Linotype" w:cs="Calibri"/>
          <w:b/>
          <w:bCs/>
          <w:szCs w:val="22"/>
        </w:rPr>
        <w:t xml:space="preserve">               : Brand Executer </w:t>
      </w:r>
      <w:proofErr w:type="gramStart"/>
      <w:r>
        <w:rPr>
          <w:rFonts w:ascii="Palatino Linotype" w:eastAsia="Verdana" w:hAnsi="Palatino Linotype" w:cs="Calibri"/>
          <w:b/>
          <w:bCs/>
          <w:szCs w:val="22"/>
        </w:rPr>
        <w:t>And</w:t>
      </w:r>
      <w:proofErr w:type="gramEnd"/>
      <w:r>
        <w:rPr>
          <w:rFonts w:ascii="Palatino Linotype" w:eastAsia="Verdana" w:hAnsi="Palatino Linotype" w:cs="Calibri"/>
          <w:b/>
          <w:bCs/>
          <w:szCs w:val="22"/>
        </w:rPr>
        <w:t xml:space="preserve"> Promotor</w:t>
      </w:r>
    </w:p>
    <w:p w:rsidR="00607433" w:rsidRDefault="00607433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</w:rPr>
      </w:pPr>
      <w:r>
        <w:rPr>
          <w:rFonts w:ascii="Palatino Linotype" w:eastAsia="Verdana" w:hAnsi="Palatino Linotype" w:cs="Calibri"/>
          <w:b/>
          <w:bCs/>
          <w:szCs w:val="22"/>
        </w:rPr>
        <w:t xml:space="preserve">Institute        : Allana Institute </w:t>
      </w:r>
      <w:proofErr w:type="gramStart"/>
      <w:r>
        <w:rPr>
          <w:rFonts w:ascii="Palatino Linotype" w:eastAsia="Verdana" w:hAnsi="Palatino Linotype" w:cs="Calibri"/>
          <w:b/>
          <w:bCs/>
          <w:szCs w:val="22"/>
        </w:rPr>
        <w:t>Of</w:t>
      </w:r>
      <w:proofErr w:type="gramEnd"/>
      <w:r>
        <w:rPr>
          <w:rFonts w:ascii="Palatino Linotype" w:eastAsia="Verdana" w:hAnsi="Palatino Linotype" w:cs="Calibri"/>
          <w:b/>
          <w:bCs/>
          <w:szCs w:val="22"/>
        </w:rPr>
        <w:t xml:space="preserve"> Management Sciences</w:t>
      </w:r>
    </w:p>
    <w:p w:rsidR="00DA499C" w:rsidRPr="00607433" w:rsidRDefault="00DA499C" w:rsidP="004B3A05">
      <w:pPr>
        <w:tabs>
          <w:tab w:val="left" w:pos="1170"/>
        </w:tabs>
        <w:rPr>
          <w:rFonts w:ascii="Palatino Linotype" w:eastAsia="Verdana" w:hAnsi="Palatino Linotype" w:cs="Calibri"/>
          <w:b/>
          <w:bCs/>
          <w:szCs w:val="22"/>
          <w:u w:val="single"/>
        </w:rPr>
      </w:pPr>
      <w:proofErr w:type="gramStart"/>
      <w:r>
        <w:rPr>
          <w:rFonts w:ascii="Palatino Linotype" w:eastAsia="Verdana" w:hAnsi="Palatino Linotype" w:cs="Calibri"/>
          <w:b/>
          <w:bCs/>
          <w:szCs w:val="22"/>
        </w:rPr>
        <w:t>Description  :</w:t>
      </w:r>
      <w:proofErr w:type="gramEnd"/>
      <w:r>
        <w:rPr>
          <w:rFonts w:ascii="Palatino Linotype" w:eastAsia="Verdana" w:hAnsi="Palatino Linotype" w:cs="Calibri"/>
          <w:b/>
          <w:bCs/>
          <w:szCs w:val="22"/>
        </w:rPr>
        <w:t xml:space="preserve"> </w:t>
      </w:r>
      <w:r w:rsidR="00507F0D">
        <w:rPr>
          <w:rFonts w:ascii="Palatino Linotype" w:eastAsia="Verdana" w:hAnsi="Palatino Linotype" w:cs="Calibri"/>
          <w:bCs/>
          <w:szCs w:val="22"/>
        </w:rPr>
        <w:t>This project aims to Book Banners for advertisement of any kind on rent with online application.</w:t>
      </w:r>
    </w:p>
    <w:p w:rsidR="00EC5E13" w:rsidRDefault="00EC5E13" w:rsidP="00EC5E13">
      <w:pPr>
        <w:pStyle w:val="Footer"/>
        <w:tabs>
          <w:tab w:val="clear" w:pos="4320"/>
          <w:tab w:val="clear" w:pos="8640"/>
          <w:tab w:val="center" w:pos="4514"/>
        </w:tabs>
        <w:ind w:left="-142" w:right="-756" w:hanging="567"/>
        <w:jc w:val="left"/>
        <w:rPr>
          <w:rFonts w:ascii="Palatino Linotype" w:hAnsi="Palatino Linotype"/>
          <w:sz w:val="20"/>
        </w:rPr>
      </w:pPr>
    </w:p>
    <w:p w:rsidR="00E9576A" w:rsidRPr="00EC1D5C" w:rsidRDefault="00A057E1" w:rsidP="00E9576A">
      <w:pPr>
        <w:ind w:left="-709" w:right="-756"/>
        <w:rPr>
          <w:rFonts w:ascii="Palatino Linotype" w:hAnsi="Palatino Linotype" w:cstheme="minorHAnsi"/>
          <w:b/>
          <w:sz w:val="24"/>
          <w:szCs w:val="24"/>
        </w:rPr>
      </w:pPr>
      <w:r>
        <w:rPr>
          <w:rFonts w:ascii="Palatino Linotype" w:hAnsi="Palatino Linotype"/>
          <w:sz w:val="20"/>
        </w:rPr>
        <w:pict>
          <v:shape id="_x0000_i1028" type="#_x0000_t75" style="width:8in;height:7.5pt" o:hrpct="0" o:hralign="center" o:hr="t">
            <v:imagedata r:id="rId10" o:title="BD15155_"/>
          </v:shape>
        </w:pict>
      </w:r>
    </w:p>
    <w:p w:rsidR="004B3A05" w:rsidRDefault="00516D6E" w:rsidP="00EC1D5C">
      <w:pPr>
        <w:ind w:left="-709" w:right="-756"/>
        <w:rPr>
          <w:rFonts w:ascii="Palatino Linotype" w:hAnsi="Palatino Linotype" w:cstheme="minorHAnsi"/>
          <w:b/>
          <w:sz w:val="24"/>
          <w:szCs w:val="24"/>
        </w:rPr>
      </w:pPr>
      <w:r>
        <w:rPr>
          <w:rFonts w:ascii="Palatino Linotype" w:hAnsi="Palatino Linotype" w:cstheme="minorHAnsi"/>
          <w:b/>
          <w:sz w:val="24"/>
          <w:szCs w:val="24"/>
        </w:rPr>
        <w:t xml:space="preserve">    PERSONAL INFO</w:t>
      </w:r>
      <w:r w:rsidR="00BB7245">
        <w:rPr>
          <w:rFonts w:ascii="Palatino Linotype" w:hAnsi="Palatino Linotype" w:cstheme="minorHAnsi"/>
          <w:b/>
          <w:sz w:val="24"/>
          <w:szCs w:val="24"/>
        </w:rPr>
        <w:t>RMATION</w:t>
      </w:r>
    </w:p>
    <w:p w:rsidR="004B3A05" w:rsidRPr="00EC1D5C" w:rsidRDefault="004B3A05" w:rsidP="00DF6A89">
      <w:pPr>
        <w:spacing w:line="276" w:lineRule="auto"/>
        <w:jc w:val="left"/>
        <w:rPr>
          <w:rFonts w:ascii="Palatino Linotype" w:hAnsi="Palatino Linotype" w:cs="Calibri"/>
        </w:rPr>
      </w:pPr>
      <w:r w:rsidRPr="00EC1D5C">
        <w:rPr>
          <w:rFonts w:ascii="Palatino Linotype" w:hAnsi="Palatino Linotype" w:cs="Calibri"/>
          <w:b/>
        </w:rPr>
        <w:t>Father’s Name</w:t>
      </w:r>
      <w:r w:rsidR="000520C7">
        <w:rPr>
          <w:rFonts w:ascii="Palatino Linotype" w:hAnsi="Palatino Linotype" w:cs="Calibri"/>
          <w:b/>
        </w:rPr>
        <w:tab/>
      </w:r>
      <w:r w:rsidR="000520C7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 xml:space="preserve">: </w:t>
      </w:r>
      <w:proofErr w:type="spellStart"/>
      <w:r w:rsidRPr="007F31AD">
        <w:rPr>
          <w:rFonts w:ascii="Palatino Linotype" w:hAnsi="Palatino Linotype" w:cs="Calibri"/>
          <w:szCs w:val="22"/>
        </w:rPr>
        <w:t>Shafeeque</w:t>
      </w:r>
      <w:proofErr w:type="spellEnd"/>
      <w:r w:rsidRPr="007F31AD">
        <w:rPr>
          <w:rFonts w:ascii="Palatino Linotype" w:hAnsi="Palatino Linotype" w:cs="Calibri"/>
          <w:szCs w:val="22"/>
        </w:rPr>
        <w:t xml:space="preserve"> Ahmed</w:t>
      </w:r>
      <w:r w:rsidRPr="007F31AD">
        <w:rPr>
          <w:rFonts w:ascii="Palatino Linotype" w:hAnsi="Palatino Linotype" w:cs="Calibri"/>
          <w:b/>
        </w:rPr>
        <w:br/>
      </w:r>
      <w:r w:rsidRPr="00EC1D5C">
        <w:rPr>
          <w:rFonts w:ascii="Palatino Linotype" w:hAnsi="Palatino Linotype" w:cs="Calibri"/>
          <w:b/>
        </w:rPr>
        <w:t>Date of Birth</w:t>
      </w:r>
      <w:r w:rsidRPr="00EC1D5C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ab/>
        <w:t>:</w:t>
      </w:r>
      <w:r w:rsidRPr="00EC1D5C">
        <w:rPr>
          <w:rFonts w:ascii="Palatino Linotype" w:hAnsi="Palatino Linotype" w:cs="Calibri"/>
        </w:rPr>
        <w:t xml:space="preserve"> 30 July, 1990.</w:t>
      </w:r>
    </w:p>
    <w:p w:rsidR="004B3A05" w:rsidRPr="00EC1D5C" w:rsidRDefault="004B3A05" w:rsidP="00DF6A89">
      <w:pPr>
        <w:spacing w:line="276" w:lineRule="auto"/>
        <w:jc w:val="left"/>
        <w:rPr>
          <w:rFonts w:ascii="Palatino Linotype" w:hAnsi="Palatino Linotype" w:cs="Calibri"/>
        </w:rPr>
      </w:pPr>
      <w:r w:rsidRPr="00EC1D5C">
        <w:rPr>
          <w:rFonts w:ascii="Palatino Linotype" w:hAnsi="Palatino Linotype" w:cs="Calibri"/>
          <w:b/>
        </w:rPr>
        <w:t>Gender</w:t>
      </w:r>
      <w:r w:rsidRPr="00EC1D5C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ab/>
        <w:t xml:space="preserve">: </w:t>
      </w:r>
      <w:r w:rsidRPr="00EC1D5C">
        <w:rPr>
          <w:rFonts w:ascii="Palatino Linotype" w:hAnsi="Palatino Linotype" w:cs="Calibri"/>
        </w:rPr>
        <w:t>Male</w:t>
      </w:r>
    </w:p>
    <w:p w:rsidR="004B3A05" w:rsidRPr="00EC1D5C" w:rsidRDefault="004B3A05" w:rsidP="00DF6A89">
      <w:pPr>
        <w:spacing w:line="276" w:lineRule="auto"/>
        <w:jc w:val="left"/>
        <w:rPr>
          <w:rFonts w:ascii="Palatino Linotype" w:hAnsi="Palatino Linotype" w:cs="Calibri"/>
        </w:rPr>
      </w:pPr>
      <w:r w:rsidRPr="00EC1D5C">
        <w:rPr>
          <w:rFonts w:ascii="Palatino Linotype" w:hAnsi="Palatino Linotype" w:cs="Calibri"/>
          <w:b/>
        </w:rPr>
        <w:t>Languages known</w:t>
      </w:r>
      <w:r w:rsidRPr="00EC1D5C">
        <w:rPr>
          <w:rFonts w:ascii="Palatino Linotype" w:hAnsi="Palatino Linotype" w:cs="Calibri"/>
          <w:b/>
        </w:rPr>
        <w:tab/>
      </w:r>
      <w:r w:rsidRPr="00EC1D5C">
        <w:rPr>
          <w:rFonts w:ascii="Palatino Linotype" w:hAnsi="Palatino Linotype" w:cs="Calibri"/>
          <w:b/>
        </w:rPr>
        <w:tab/>
        <w:t>:</w:t>
      </w:r>
      <w:r w:rsidRPr="00EC1D5C">
        <w:rPr>
          <w:rFonts w:ascii="Palatino Linotype" w:hAnsi="Palatino Linotype" w:cs="Calibri"/>
        </w:rPr>
        <w:t xml:space="preserve"> English, Urdu, Hindi, Marathi and Arabic (Reading)</w:t>
      </w:r>
    </w:p>
    <w:p w:rsidR="004B3A05" w:rsidRPr="00EC1D5C" w:rsidRDefault="004B3A05" w:rsidP="00DF6A89">
      <w:pPr>
        <w:spacing w:line="276" w:lineRule="auto"/>
        <w:jc w:val="left"/>
        <w:rPr>
          <w:rFonts w:ascii="Palatino Linotype" w:eastAsia="Verdana" w:hAnsi="Palatino Linotype" w:cs="Calibri"/>
          <w:bCs/>
        </w:rPr>
      </w:pPr>
      <w:r w:rsidRPr="00EC1D5C">
        <w:rPr>
          <w:rFonts w:ascii="Palatino Linotype" w:eastAsia="Verdana" w:hAnsi="Palatino Linotype" w:cs="Calibri"/>
          <w:b/>
          <w:bCs/>
        </w:rPr>
        <w:t>Marital status</w:t>
      </w:r>
      <w:r w:rsidRPr="00EC1D5C">
        <w:rPr>
          <w:rFonts w:ascii="Palatino Linotype" w:eastAsia="Verdana" w:hAnsi="Palatino Linotype" w:cs="Calibri"/>
          <w:b/>
          <w:bCs/>
        </w:rPr>
        <w:tab/>
      </w:r>
      <w:r w:rsidRPr="00EC1D5C">
        <w:rPr>
          <w:rFonts w:ascii="Palatino Linotype" w:eastAsia="Verdana" w:hAnsi="Palatino Linotype" w:cs="Calibri"/>
          <w:b/>
          <w:bCs/>
        </w:rPr>
        <w:tab/>
      </w:r>
      <w:r w:rsidRPr="00EC1D5C">
        <w:rPr>
          <w:rFonts w:ascii="Palatino Linotype" w:eastAsia="Verdana" w:hAnsi="Palatino Linotype" w:cs="Calibri"/>
          <w:b/>
          <w:bCs/>
        </w:rPr>
        <w:tab/>
        <w:t xml:space="preserve">: </w:t>
      </w:r>
      <w:r w:rsidRPr="00EC1D5C">
        <w:rPr>
          <w:rFonts w:ascii="Palatino Linotype" w:eastAsia="Verdana" w:hAnsi="Palatino Linotype" w:cs="Calibri"/>
          <w:bCs/>
        </w:rPr>
        <w:t>Unmarried</w:t>
      </w:r>
    </w:p>
    <w:p w:rsidR="004B3A05" w:rsidRPr="00EC1D5C" w:rsidRDefault="004B3A05" w:rsidP="00DF6A89">
      <w:pPr>
        <w:spacing w:line="276" w:lineRule="auto"/>
        <w:jc w:val="left"/>
        <w:rPr>
          <w:rFonts w:ascii="Palatino Linotype" w:eastAsia="Verdana" w:hAnsi="Palatino Linotype" w:cs="Calibri"/>
          <w:bCs/>
        </w:rPr>
      </w:pPr>
      <w:r w:rsidRPr="00EC1D5C">
        <w:rPr>
          <w:rFonts w:ascii="Palatino Linotype" w:eastAsia="Verdana" w:hAnsi="Palatino Linotype" w:cs="Calibri"/>
          <w:b/>
          <w:bCs/>
        </w:rPr>
        <w:t>Nationality</w:t>
      </w:r>
      <w:r w:rsidRPr="00EC1D5C">
        <w:rPr>
          <w:rFonts w:ascii="Palatino Linotype" w:eastAsia="Verdana" w:hAnsi="Palatino Linotype" w:cs="Calibri"/>
          <w:b/>
          <w:bCs/>
        </w:rPr>
        <w:tab/>
      </w:r>
      <w:r w:rsidRPr="00EC1D5C">
        <w:rPr>
          <w:rFonts w:ascii="Palatino Linotype" w:eastAsia="Verdana" w:hAnsi="Palatino Linotype" w:cs="Calibri"/>
          <w:b/>
          <w:bCs/>
        </w:rPr>
        <w:tab/>
      </w:r>
      <w:r w:rsidRPr="00EC1D5C">
        <w:rPr>
          <w:rFonts w:ascii="Palatino Linotype" w:eastAsia="Verdana" w:hAnsi="Palatino Linotype" w:cs="Calibri"/>
          <w:b/>
          <w:bCs/>
        </w:rPr>
        <w:tab/>
        <w:t xml:space="preserve">: </w:t>
      </w:r>
      <w:r w:rsidRPr="00EC1D5C">
        <w:rPr>
          <w:rFonts w:ascii="Palatino Linotype" w:eastAsia="Verdana" w:hAnsi="Palatino Linotype" w:cs="Calibri"/>
          <w:bCs/>
        </w:rPr>
        <w:t>Indian</w:t>
      </w:r>
      <w:bookmarkStart w:id="0" w:name="_GoBack"/>
      <w:bookmarkEnd w:id="0"/>
    </w:p>
    <w:p w:rsidR="004B3A05" w:rsidRPr="00EC1D5C" w:rsidRDefault="004B3A05" w:rsidP="00DF6A89">
      <w:pPr>
        <w:spacing w:line="276" w:lineRule="auto"/>
        <w:jc w:val="left"/>
        <w:rPr>
          <w:rFonts w:ascii="Palatino Linotype" w:eastAsia="Verdana" w:hAnsi="Palatino Linotype" w:cs="Calibri"/>
          <w:bCs/>
        </w:rPr>
      </w:pPr>
      <w:r w:rsidRPr="00EC1D5C">
        <w:rPr>
          <w:rFonts w:ascii="Palatino Linotype" w:eastAsia="Verdana" w:hAnsi="Palatino Linotype" w:cs="Calibri"/>
          <w:b/>
          <w:bCs/>
        </w:rPr>
        <w:lastRenderedPageBreak/>
        <w:t>Interests / Hobbies</w:t>
      </w:r>
      <w:r w:rsidRPr="00EC1D5C">
        <w:rPr>
          <w:rFonts w:ascii="Palatino Linotype" w:eastAsia="Verdana" w:hAnsi="Palatino Linotype" w:cs="Calibri"/>
          <w:b/>
          <w:bCs/>
        </w:rPr>
        <w:tab/>
      </w:r>
      <w:r w:rsidRPr="00EC1D5C">
        <w:rPr>
          <w:rFonts w:ascii="Palatino Linotype" w:eastAsia="Verdana" w:hAnsi="Palatino Linotype" w:cs="Calibri"/>
          <w:b/>
          <w:bCs/>
        </w:rPr>
        <w:tab/>
        <w:t xml:space="preserve">: </w:t>
      </w:r>
      <w:r w:rsidRPr="00EC1D5C">
        <w:rPr>
          <w:rFonts w:ascii="Palatino Linotype" w:eastAsia="Verdana" w:hAnsi="Palatino Linotype" w:cs="Calibri"/>
          <w:bCs/>
        </w:rPr>
        <w:t xml:space="preserve">Surfing on internet, Reading Books. </w:t>
      </w:r>
    </w:p>
    <w:p w:rsidR="008F2F18" w:rsidRPr="007814C1" w:rsidRDefault="008F2F18" w:rsidP="00DF6A89">
      <w:pPr>
        <w:spacing w:line="276" w:lineRule="auto"/>
        <w:jc w:val="left"/>
        <w:rPr>
          <w:rFonts w:ascii="Palatino Linotype" w:eastAsia="Verdana" w:hAnsi="Palatino Linotype" w:cs="Calibri"/>
          <w:bCs/>
        </w:rPr>
      </w:pPr>
      <w:r w:rsidRPr="00EC1D5C">
        <w:rPr>
          <w:rFonts w:ascii="Palatino Linotype" w:eastAsia="Verdana" w:hAnsi="Palatino Linotype" w:cs="Calibri"/>
          <w:b/>
          <w:bCs/>
        </w:rPr>
        <w:t>Permanent Address</w:t>
      </w:r>
      <w:r w:rsidR="000A1772">
        <w:rPr>
          <w:rFonts w:ascii="Palatino Linotype" w:eastAsia="Verdana" w:hAnsi="Palatino Linotype" w:cs="Calibri"/>
          <w:b/>
          <w:bCs/>
        </w:rPr>
        <w:t xml:space="preserve">               </w:t>
      </w:r>
      <w:r w:rsidRPr="00EC1D5C">
        <w:rPr>
          <w:rFonts w:ascii="Palatino Linotype" w:eastAsia="Verdana" w:hAnsi="Palatino Linotype" w:cs="Calibri"/>
          <w:bCs/>
        </w:rPr>
        <w:t xml:space="preserve"> : </w:t>
      </w:r>
      <w:proofErr w:type="spellStart"/>
      <w:r w:rsidRPr="00EC1D5C">
        <w:rPr>
          <w:rFonts w:ascii="Palatino Linotype" w:eastAsia="Verdana" w:hAnsi="Palatino Linotype" w:cs="Calibri"/>
          <w:bCs/>
        </w:rPr>
        <w:t>Sr</w:t>
      </w:r>
      <w:proofErr w:type="spellEnd"/>
      <w:r w:rsidRPr="00EC1D5C">
        <w:rPr>
          <w:rFonts w:ascii="Palatino Linotype" w:eastAsia="Verdana" w:hAnsi="Palatino Linotype" w:cs="Calibri"/>
          <w:bCs/>
        </w:rPr>
        <w:t xml:space="preserve"> No 59/1-2 P No 34 </w:t>
      </w:r>
      <w:proofErr w:type="spellStart"/>
      <w:r w:rsidRPr="00EC1D5C">
        <w:rPr>
          <w:rFonts w:ascii="Palatino Linotype" w:eastAsia="Verdana" w:hAnsi="Palatino Linotype" w:cs="Calibri"/>
          <w:bCs/>
        </w:rPr>
        <w:t>Naya</w:t>
      </w:r>
      <w:proofErr w:type="spellEnd"/>
      <w:r w:rsidRPr="00EC1D5C">
        <w:rPr>
          <w:rFonts w:ascii="Palatino Linotype" w:eastAsia="Verdana" w:hAnsi="Palatino Linotype" w:cs="Calibri"/>
          <w:bCs/>
        </w:rPr>
        <w:t xml:space="preserve"> </w:t>
      </w:r>
      <w:proofErr w:type="spellStart"/>
      <w:r w:rsidRPr="00EC1D5C">
        <w:rPr>
          <w:rFonts w:ascii="Palatino Linotype" w:eastAsia="Verdana" w:hAnsi="Palatino Linotype" w:cs="Calibri"/>
          <w:bCs/>
        </w:rPr>
        <w:t>IslamPura</w:t>
      </w:r>
      <w:proofErr w:type="spellEnd"/>
      <w:r w:rsidRPr="00EC1D5C">
        <w:rPr>
          <w:rFonts w:ascii="Palatino Linotype" w:eastAsia="Verdana" w:hAnsi="Palatino Linotype" w:cs="Calibri"/>
          <w:bCs/>
        </w:rPr>
        <w:t xml:space="preserve"> Malegaon Nashik</w:t>
      </w:r>
      <w:r w:rsidR="009C5D7C">
        <w:rPr>
          <w:rFonts w:ascii="Palatino Linotype" w:eastAsia="Verdana" w:hAnsi="Palatino Linotype" w:cs="Calibri"/>
          <w:bCs/>
        </w:rPr>
        <w:t xml:space="preserve"> </w:t>
      </w:r>
    </w:p>
    <w:p w:rsidR="004B3A05" w:rsidRDefault="008F2F18" w:rsidP="00DF6A89">
      <w:pPr>
        <w:tabs>
          <w:tab w:val="left" w:pos="2552"/>
        </w:tabs>
        <w:spacing w:line="276" w:lineRule="auto"/>
        <w:jc w:val="left"/>
        <w:rPr>
          <w:rFonts w:ascii="Palatino Linotype" w:eastAsia="Verdana" w:hAnsi="Palatino Linotype" w:cs="Calibri"/>
          <w:bCs/>
        </w:rPr>
      </w:pPr>
      <w:r w:rsidRPr="00EC1D5C">
        <w:rPr>
          <w:rFonts w:ascii="Palatino Linotype" w:eastAsia="Verdana" w:hAnsi="Palatino Linotype" w:cs="Calibri"/>
          <w:b/>
          <w:bCs/>
        </w:rPr>
        <w:t xml:space="preserve">Local </w:t>
      </w:r>
      <w:r w:rsidR="004B3A05" w:rsidRPr="00EC1D5C">
        <w:rPr>
          <w:rFonts w:ascii="Palatino Linotype" w:eastAsia="Verdana" w:hAnsi="Palatino Linotype" w:cs="Calibri"/>
          <w:b/>
          <w:bCs/>
        </w:rPr>
        <w:t>Address</w:t>
      </w:r>
      <w:r w:rsidR="004B3A05" w:rsidRPr="00EC1D5C">
        <w:rPr>
          <w:rFonts w:ascii="Palatino Linotype" w:eastAsia="Verdana" w:hAnsi="Palatino Linotype" w:cs="Calibri"/>
          <w:b/>
          <w:bCs/>
        </w:rPr>
        <w:tab/>
      </w:r>
      <w:r w:rsidR="004B3A05" w:rsidRPr="00EC1D5C">
        <w:rPr>
          <w:rFonts w:ascii="Palatino Linotype" w:eastAsia="Verdana" w:hAnsi="Palatino Linotype" w:cs="Calibri"/>
          <w:b/>
          <w:bCs/>
        </w:rPr>
        <w:tab/>
        <w:t xml:space="preserve">: </w:t>
      </w:r>
      <w:r w:rsidR="004B3A05" w:rsidRPr="00EC1D5C">
        <w:rPr>
          <w:rFonts w:ascii="Palatino Linotype" w:eastAsia="Verdana" w:hAnsi="Palatino Linotype" w:cs="Calibri"/>
          <w:bCs/>
        </w:rPr>
        <w:t>Flat No. 6, Building No. 4, Jai Society, Camp, Pune - 41102.</w:t>
      </w:r>
    </w:p>
    <w:p w:rsidR="009F3C58" w:rsidRPr="00EC1D5C" w:rsidRDefault="009F3C58" w:rsidP="009F3C58">
      <w:pPr>
        <w:pStyle w:val="Heading2"/>
        <w:spacing w:before="0" w:after="0"/>
        <w:ind w:left="-709" w:right="-756"/>
        <w:rPr>
          <w:rFonts w:ascii="Palatino Linotype" w:eastAsia="Verdana" w:hAnsi="Palatino Linotype" w:cs="Calibri"/>
          <w:bCs/>
        </w:rPr>
      </w:pPr>
    </w:p>
    <w:p w:rsidR="009F3C58" w:rsidRPr="007726FE" w:rsidRDefault="007726FE" w:rsidP="009F3C58">
      <w:pPr>
        <w:ind w:left="-709" w:right="-756"/>
        <w:rPr>
          <w:rFonts w:ascii="Palatino Linotype" w:hAnsi="Palatino Linotype" w:cstheme="minorHAnsi"/>
          <w:b/>
          <w:sz w:val="24"/>
          <w:szCs w:val="24"/>
        </w:rPr>
      </w:pPr>
      <w:r w:rsidRPr="007726FE">
        <w:rPr>
          <w:rFonts w:ascii="Palatino Linotype" w:hAnsi="Palatino Linotype" w:cstheme="minorHAnsi"/>
          <w:b/>
          <w:sz w:val="24"/>
          <w:szCs w:val="24"/>
        </w:rPr>
        <w:t>DECLARATION</w:t>
      </w:r>
    </w:p>
    <w:p w:rsidR="007726FE" w:rsidRDefault="007726FE" w:rsidP="007726FE">
      <w:pPr>
        <w:spacing w:line="100" w:lineRule="atLeast"/>
        <w:rPr>
          <w:rFonts w:ascii="Palatino Linotype" w:hAnsi="Palatino Linotype" w:cs="Tahoma"/>
          <w:iCs/>
          <w:sz w:val="24"/>
          <w:szCs w:val="24"/>
        </w:rPr>
      </w:pPr>
    </w:p>
    <w:p w:rsidR="003163FB" w:rsidRPr="003163FB" w:rsidRDefault="003163FB" w:rsidP="007726FE">
      <w:pPr>
        <w:spacing w:line="100" w:lineRule="atLeast"/>
        <w:rPr>
          <w:rFonts w:ascii="Palatino Linotype" w:hAnsi="Palatino Linotype" w:cs="Calibri"/>
        </w:rPr>
      </w:pPr>
      <w:r w:rsidRPr="003163FB">
        <w:rPr>
          <w:rFonts w:ascii="Palatino Linotype" w:hAnsi="Palatino Linotype" w:cs="Calibri"/>
        </w:rPr>
        <w:t>I hereby declare that above furnished particulars are true to the best of my knowledge and belief.</w:t>
      </w:r>
    </w:p>
    <w:p w:rsidR="003163FB" w:rsidRPr="009D7DD2" w:rsidRDefault="003163FB" w:rsidP="003163FB">
      <w:pPr>
        <w:spacing w:line="100" w:lineRule="atLeast"/>
        <w:rPr>
          <w:rFonts w:ascii="Calibri" w:hAnsi="Calibri" w:cs="Calibri"/>
        </w:rPr>
      </w:pPr>
    </w:p>
    <w:p w:rsidR="003163FB" w:rsidRPr="009D7DD2" w:rsidRDefault="003163FB" w:rsidP="003163FB">
      <w:pPr>
        <w:spacing w:line="100" w:lineRule="atLeast"/>
        <w:rPr>
          <w:rFonts w:ascii="Calibri" w:hAnsi="Calibri" w:cs="Calibri"/>
        </w:rPr>
      </w:pPr>
    </w:p>
    <w:p w:rsidR="003163FB" w:rsidRPr="009D7DD2" w:rsidRDefault="003163FB" w:rsidP="003163FB">
      <w:pPr>
        <w:spacing w:line="100" w:lineRule="atLeast"/>
        <w:rPr>
          <w:rFonts w:ascii="Calibri" w:hAnsi="Calibri" w:cs="Calibri"/>
        </w:rPr>
      </w:pPr>
    </w:p>
    <w:p w:rsidR="003163FB" w:rsidRPr="009F1B9D" w:rsidRDefault="003163FB" w:rsidP="009F1B9D">
      <w:pPr>
        <w:ind w:left="-709" w:right="-756"/>
        <w:rPr>
          <w:rFonts w:ascii="Palatino Linotype" w:hAnsi="Palatino Linotype" w:cstheme="minorHAnsi"/>
          <w:b/>
          <w:sz w:val="24"/>
          <w:szCs w:val="24"/>
        </w:rPr>
      </w:pPr>
      <w:r w:rsidRPr="009F1B9D">
        <w:rPr>
          <w:rFonts w:ascii="Palatino Linotype" w:hAnsi="Palatino Linotype" w:cstheme="minorHAnsi"/>
          <w:b/>
          <w:sz w:val="24"/>
          <w:szCs w:val="24"/>
        </w:rPr>
        <w:t>Place</w:t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  <w:t>: Pune</w:t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</w:r>
      <w:r w:rsidR="009F1B9D">
        <w:rPr>
          <w:rFonts w:ascii="Palatino Linotype" w:hAnsi="Palatino Linotype" w:cstheme="minorHAnsi"/>
          <w:b/>
          <w:sz w:val="24"/>
          <w:szCs w:val="24"/>
        </w:rPr>
        <w:tab/>
      </w:r>
      <w:r w:rsidR="009F1B9D">
        <w:rPr>
          <w:rFonts w:ascii="Palatino Linotype" w:hAnsi="Palatino Linotype" w:cstheme="minorHAnsi"/>
          <w:b/>
          <w:sz w:val="24"/>
          <w:szCs w:val="24"/>
        </w:rPr>
        <w:tab/>
      </w:r>
      <w:r w:rsidRPr="009F1B9D">
        <w:rPr>
          <w:rFonts w:ascii="Palatino Linotype" w:hAnsi="Palatino Linotype" w:cstheme="minorHAnsi"/>
          <w:b/>
          <w:sz w:val="24"/>
          <w:szCs w:val="24"/>
        </w:rPr>
        <w:t>Fahad</w:t>
      </w:r>
    </w:p>
    <w:p w:rsidR="003163FB" w:rsidRPr="009F1B9D" w:rsidRDefault="003163FB" w:rsidP="009F1B9D">
      <w:pPr>
        <w:ind w:left="-709" w:right="-756"/>
        <w:rPr>
          <w:rFonts w:ascii="Palatino Linotype" w:hAnsi="Palatino Linotype" w:cstheme="minorHAnsi"/>
          <w:b/>
          <w:sz w:val="24"/>
          <w:szCs w:val="24"/>
        </w:rPr>
      </w:pPr>
      <w:r w:rsidRPr="009F1B9D">
        <w:rPr>
          <w:rFonts w:ascii="Palatino Linotype" w:hAnsi="Palatino Linotype" w:cstheme="minorHAnsi"/>
          <w:b/>
          <w:sz w:val="24"/>
          <w:szCs w:val="24"/>
        </w:rPr>
        <w:t xml:space="preserve"> Date</w:t>
      </w:r>
      <w:r w:rsidRPr="009F1B9D">
        <w:rPr>
          <w:rFonts w:ascii="Palatino Linotype" w:hAnsi="Palatino Linotype" w:cstheme="minorHAnsi"/>
          <w:b/>
          <w:sz w:val="24"/>
          <w:szCs w:val="24"/>
        </w:rPr>
        <w:tab/>
        <w:t>:     /    /</w:t>
      </w:r>
    </w:p>
    <w:sectPr w:rsidR="003163FB" w:rsidRPr="009F1B9D" w:rsidSect="00F569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567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48" w:rsidRDefault="00181048">
      <w:r>
        <w:separator/>
      </w:r>
    </w:p>
  </w:endnote>
  <w:endnote w:type="continuationSeparator" w:id="0">
    <w:p w:rsidR="00181048" w:rsidRDefault="0018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ucida Grande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48" w:rsidRDefault="00181048">
      <w:r>
        <w:separator/>
      </w:r>
    </w:p>
  </w:footnote>
  <w:footnote w:type="continuationSeparator" w:id="0">
    <w:p w:rsidR="00181048" w:rsidRDefault="00181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Default="00ED50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7" w:rsidRPr="005D4556" w:rsidRDefault="00ED50A7" w:rsidP="00D3546B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00004"/>
    <w:name w:val="WW8Num9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Times New Roman" w:hint="default"/>
      </w:rPr>
    </w:lvl>
  </w:abstractNum>
  <w:abstractNum w:abstractNumId="3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6"/>
    <w:multiLevelType w:val="singleLevel"/>
    <w:tmpl w:val="00000006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5">
    <w:nsid w:val="00000008"/>
    <w:multiLevelType w:val="singleLevel"/>
    <w:tmpl w:val="A470EA8E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6">
    <w:nsid w:val="1C21559C"/>
    <w:multiLevelType w:val="hybridMultilevel"/>
    <w:tmpl w:val="35600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D216B"/>
    <w:multiLevelType w:val="multilevel"/>
    <w:tmpl w:val="5930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A47C8"/>
    <w:multiLevelType w:val="hybridMultilevel"/>
    <w:tmpl w:val="F5E0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B707F"/>
    <w:multiLevelType w:val="hybridMultilevel"/>
    <w:tmpl w:val="EF32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E4DB1"/>
    <w:multiLevelType w:val="hybridMultilevel"/>
    <w:tmpl w:val="61E4F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82375"/>
    <w:multiLevelType w:val="hybridMultilevel"/>
    <w:tmpl w:val="DA6E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F6818"/>
    <w:multiLevelType w:val="hybridMultilevel"/>
    <w:tmpl w:val="568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9425E"/>
    <w:multiLevelType w:val="hybridMultilevel"/>
    <w:tmpl w:val="8862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6288A"/>
    <w:multiLevelType w:val="hybridMultilevel"/>
    <w:tmpl w:val="EE2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F5E36"/>
    <w:multiLevelType w:val="multilevel"/>
    <w:tmpl w:val="058642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/>
        <w:sz w:val="20"/>
      </w:rPr>
    </w:lvl>
  </w:abstractNum>
  <w:abstractNum w:abstractNumId="16">
    <w:nsid w:val="5E2C013C"/>
    <w:multiLevelType w:val="multilevel"/>
    <w:tmpl w:val="312E3A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1440" w:firstLine="25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1800" w:firstLine="3240"/>
      </w:pPr>
      <w:rPr>
        <w:vertAlign w:val="baseline"/>
      </w:rPr>
    </w:lvl>
    <w:lvl w:ilvl="4">
      <w:start w:val="1"/>
      <w:numFmt w:val="decimal"/>
      <w:lvlText w:val="%2.%3.%4.%5."/>
      <w:lvlJc w:val="left"/>
      <w:pPr>
        <w:ind w:left="2160" w:firstLine="3960"/>
      </w:pPr>
      <w:rPr>
        <w:vertAlign w:val="baseline"/>
      </w:rPr>
    </w:lvl>
    <w:lvl w:ilvl="5">
      <w:start w:val="1"/>
      <w:numFmt w:val="decimal"/>
      <w:lvlText w:val="%2.%3.%4.%5.%6."/>
      <w:lvlJc w:val="left"/>
      <w:pPr>
        <w:ind w:left="2520" w:firstLine="46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2880" w:firstLine="5400"/>
      </w:pPr>
      <w:rPr>
        <w:vertAlign w:val="baseline"/>
      </w:rPr>
    </w:lvl>
    <w:lvl w:ilvl="7">
      <w:start w:val="1"/>
      <w:numFmt w:val="decimal"/>
      <w:lvlText w:val="%2.%3.%4.%5.%6.%7.%8."/>
      <w:lvlJc w:val="left"/>
      <w:pPr>
        <w:ind w:left="3240" w:firstLine="6120"/>
      </w:pPr>
      <w:rPr>
        <w:vertAlign w:val="baseline"/>
      </w:rPr>
    </w:lvl>
    <w:lvl w:ilvl="8">
      <w:start w:val="1"/>
      <w:numFmt w:val="decimal"/>
      <w:lvlText w:val="%2.%3.%4.%5.%6.%7.%8.%9."/>
      <w:lvlJc w:val="left"/>
      <w:pPr>
        <w:ind w:left="3600" w:firstLine="6840"/>
      </w:pPr>
      <w:rPr>
        <w:vertAlign w:val="baseline"/>
      </w:rPr>
    </w:lvl>
  </w:abstractNum>
  <w:abstractNum w:abstractNumId="17">
    <w:nsid w:val="63DF1F9D"/>
    <w:multiLevelType w:val="hybridMultilevel"/>
    <w:tmpl w:val="F728532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70F541FE"/>
    <w:multiLevelType w:val="hybridMultilevel"/>
    <w:tmpl w:val="59F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300E6"/>
    <w:multiLevelType w:val="hybridMultilevel"/>
    <w:tmpl w:val="4F2A7AEC"/>
    <w:lvl w:ilvl="0" w:tplc="204C4B96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90AF2"/>
    <w:multiLevelType w:val="hybridMultilevel"/>
    <w:tmpl w:val="50ECC604"/>
    <w:lvl w:ilvl="0" w:tplc="50D68A7A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20"/>
  </w:num>
  <w:num w:numId="5">
    <w:abstractNumId w:val="16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15"/>
  </w:num>
  <w:num w:numId="13">
    <w:abstractNumId w:val="7"/>
  </w:num>
  <w:num w:numId="14">
    <w:abstractNumId w:val="18"/>
  </w:num>
  <w:num w:numId="15">
    <w:abstractNumId w:val="17"/>
  </w:num>
  <w:num w:numId="16">
    <w:abstractNumId w:val="14"/>
  </w:num>
  <w:num w:numId="1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IzNDC1MDS0sDQ1MbBQ0lEKTi0uzszPAykwrAUARoN8AywAAAA="/>
  </w:docVars>
  <w:rsids>
    <w:rsidRoot w:val="0094413C"/>
    <w:rsid w:val="0000076B"/>
    <w:rsid w:val="00002985"/>
    <w:rsid w:val="0000382C"/>
    <w:rsid w:val="00006150"/>
    <w:rsid w:val="00012C73"/>
    <w:rsid w:val="00016B05"/>
    <w:rsid w:val="00017CE8"/>
    <w:rsid w:val="00020499"/>
    <w:rsid w:val="00021241"/>
    <w:rsid w:val="00023C0F"/>
    <w:rsid w:val="00025358"/>
    <w:rsid w:val="00027F84"/>
    <w:rsid w:val="00032A57"/>
    <w:rsid w:val="00033118"/>
    <w:rsid w:val="0003352A"/>
    <w:rsid w:val="000343AB"/>
    <w:rsid w:val="00034427"/>
    <w:rsid w:val="000412F3"/>
    <w:rsid w:val="000425E4"/>
    <w:rsid w:val="00043C5D"/>
    <w:rsid w:val="00044858"/>
    <w:rsid w:val="00046E9F"/>
    <w:rsid w:val="000520C7"/>
    <w:rsid w:val="000534E7"/>
    <w:rsid w:val="00055C84"/>
    <w:rsid w:val="00061348"/>
    <w:rsid w:val="00065F6F"/>
    <w:rsid w:val="0007034A"/>
    <w:rsid w:val="00071D4C"/>
    <w:rsid w:val="00077B9E"/>
    <w:rsid w:val="00080912"/>
    <w:rsid w:val="00080E1A"/>
    <w:rsid w:val="00086F06"/>
    <w:rsid w:val="00093EA5"/>
    <w:rsid w:val="0009543C"/>
    <w:rsid w:val="00096215"/>
    <w:rsid w:val="000A1772"/>
    <w:rsid w:val="000A6830"/>
    <w:rsid w:val="000A6ACA"/>
    <w:rsid w:val="000B5F6B"/>
    <w:rsid w:val="000C1ECE"/>
    <w:rsid w:val="000C2BA9"/>
    <w:rsid w:val="000C55E3"/>
    <w:rsid w:val="000C6DA4"/>
    <w:rsid w:val="000E0EE7"/>
    <w:rsid w:val="000E3B74"/>
    <w:rsid w:val="000E3C22"/>
    <w:rsid w:val="000E6E82"/>
    <w:rsid w:val="000F1673"/>
    <w:rsid w:val="000F2E29"/>
    <w:rsid w:val="000F3A94"/>
    <w:rsid w:val="000F456A"/>
    <w:rsid w:val="000F4C30"/>
    <w:rsid w:val="00110185"/>
    <w:rsid w:val="00113476"/>
    <w:rsid w:val="00114117"/>
    <w:rsid w:val="0011615A"/>
    <w:rsid w:val="001233CE"/>
    <w:rsid w:val="001240FB"/>
    <w:rsid w:val="00127265"/>
    <w:rsid w:val="00130B23"/>
    <w:rsid w:val="001338D0"/>
    <w:rsid w:val="00134DBB"/>
    <w:rsid w:val="0014004E"/>
    <w:rsid w:val="00141858"/>
    <w:rsid w:val="00141C3B"/>
    <w:rsid w:val="00142BDB"/>
    <w:rsid w:val="001432A0"/>
    <w:rsid w:val="00143E2E"/>
    <w:rsid w:val="00144E9A"/>
    <w:rsid w:val="00146BD0"/>
    <w:rsid w:val="00147416"/>
    <w:rsid w:val="0015112C"/>
    <w:rsid w:val="001534D7"/>
    <w:rsid w:val="00154B51"/>
    <w:rsid w:val="00165F8D"/>
    <w:rsid w:val="0016705B"/>
    <w:rsid w:val="00181048"/>
    <w:rsid w:val="00184CC6"/>
    <w:rsid w:val="001871B8"/>
    <w:rsid w:val="00191481"/>
    <w:rsid w:val="001974BF"/>
    <w:rsid w:val="001A3FC2"/>
    <w:rsid w:val="001A4226"/>
    <w:rsid w:val="001A4DB0"/>
    <w:rsid w:val="001B08EC"/>
    <w:rsid w:val="001B18A6"/>
    <w:rsid w:val="001B628C"/>
    <w:rsid w:val="001B6590"/>
    <w:rsid w:val="001C00BC"/>
    <w:rsid w:val="001C6D3F"/>
    <w:rsid w:val="001D323C"/>
    <w:rsid w:val="001D32A4"/>
    <w:rsid w:val="001D434C"/>
    <w:rsid w:val="001F6681"/>
    <w:rsid w:val="002057EC"/>
    <w:rsid w:val="00212B1E"/>
    <w:rsid w:val="00217E44"/>
    <w:rsid w:val="002222FF"/>
    <w:rsid w:val="00226CDF"/>
    <w:rsid w:val="002334C1"/>
    <w:rsid w:val="00234877"/>
    <w:rsid w:val="00241139"/>
    <w:rsid w:val="00241BEC"/>
    <w:rsid w:val="002467F5"/>
    <w:rsid w:val="002500FA"/>
    <w:rsid w:val="00250E83"/>
    <w:rsid w:val="0025164A"/>
    <w:rsid w:val="00251852"/>
    <w:rsid w:val="00252BA8"/>
    <w:rsid w:val="002562F0"/>
    <w:rsid w:val="00256D70"/>
    <w:rsid w:val="00265452"/>
    <w:rsid w:val="00272B60"/>
    <w:rsid w:val="00276675"/>
    <w:rsid w:val="00277CF0"/>
    <w:rsid w:val="00281048"/>
    <w:rsid w:val="002920F8"/>
    <w:rsid w:val="0029654F"/>
    <w:rsid w:val="002A04AC"/>
    <w:rsid w:val="002A6446"/>
    <w:rsid w:val="002B33A0"/>
    <w:rsid w:val="002B425D"/>
    <w:rsid w:val="002B5145"/>
    <w:rsid w:val="002B588E"/>
    <w:rsid w:val="002B5F7D"/>
    <w:rsid w:val="002B7900"/>
    <w:rsid w:val="002D0E2F"/>
    <w:rsid w:val="002E071D"/>
    <w:rsid w:val="002E2DAF"/>
    <w:rsid w:val="002E7821"/>
    <w:rsid w:val="002F2E7A"/>
    <w:rsid w:val="002F4C6F"/>
    <w:rsid w:val="002F75DB"/>
    <w:rsid w:val="00313256"/>
    <w:rsid w:val="003155E1"/>
    <w:rsid w:val="003163FB"/>
    <w:rsid w:val="00317857"/>
    <w:rsid w:val="00320F84"/>
    <w:rsid w:val="00322947"/>
    <w:rsid w:val="003255E4"/>
    <w:rsid w:val="00327820"/>
    <w:rsid w:val="00332A6D"/>
    <w:rsid w:val="00334ABF"/>
    <w:rsid w:val="003370FB"/>
    <w:rsid w:val="0034057F"/>
    <w:rsid w:val="003415F5"/>
    <w:rsid w:val="00344384"/>
    <w:rsid w:val="00344BC0"/>
    <w:rsid w:val="00347299"/>
    <w:rsid w:val="00350502"/>
    <w:rsid w:val="0035227E"/>
    <w:rsid w:val="0035709C"/>
    <w:rsid w:val="00363637"/>
    <w:rsid w:val="00364D5F"/>
    <w:rsid w:val="00365AC3"/>
    <w:rsid w:val="0037467F"/>
    <w:rsid w:val="00376E2A"/>
    <w:rsid w:val="00377CC6"/>
    <w:rsid w:val="003908CC"/>
    <w:rsid w:val="003916E4"/>
    <w:rsid w:val="003A0713"/>
    <w:rsid w:val="003A113C"/>
    <w:rsid w:val="003A5094"/>
    <w:rsid w:val="003B1699"/>
    <w:rsid w:val="003B6831"/>
    <w:rsid w:val="003C168D"/>
    <w:rsid w:val="003C49C0"/>
    <w:rsid w:val="003C6E00"/>
    <w:rsid w:val="003D0AB0"/>
    <w:rsid w:val="003D39A8"/>
    <w:rsid w:val="003D4ADC"/>
    <w:rsid w:val="003E026C"/>
    <w:rsid w:val="003E678F"/>
    <w:rsid w:val="003F24FF"/>
    <w:rsid w:val="003F52BA"/>
    <w:rsid w:val="003F651C"/>
    <w:rsid w:val="00400D5B"/>
    <w:rsid w:val="00401846"/>
    <w:rsid w:val="00402769"/>
    <w:rsid w:val="00403255"/>
    <w:rsid w:val="00403A45"/>
    <w:rsid w:val="0040647C"/>
    <w:rsid w:val="00407C22"/>
    <w:rsid w:val="004145F5"/>
    <w:rsid w:val="004148DB"/>
    <w:rsid w:val="00423D39"/>
    <w:rsid w:val="00427A85"/>
    <w:rsid w:val="00433D8A"/>
    <w:rsid w:val="00433E95"/>
    <w:rsid w:val="00434AB8"/>
    <w:rsid w:val="00437A48"/>
    <w:rsid w:val="00437E4A"/>
    <w:rsid w:val="00443B94"/>
    <w:rsid w:val="00443EBC"/>
    <w:rsid w:val="004471A9"/>
    <w:rsid w:val="00447957"/>
    <w:rsid w:val="00447CBF"/>
    <w:rsid w:val="004500CF"/>
    <w:rsid w:val="00450D44"/>
    <w:rsid w:val="00450FD3"/>
    <w:rsid w:val="00452FD5"/>
    <w:rsid w:val="00460BA9"/>
    <w:rsid w:val="00464CA9"/>
    <w:rsid w:val="00465BA2"/>
    <w:rsid w:val="0046643E"/>
    <w:rsid w:val="0047272F"/>
    <w:rsid w:val="00477FD8"/>
    <w:rsid w:val="0048174E"/>
    <w:rsid w:val="0048259A"/>
    <w:rsid w:val="00483B7A"/>
    <w:rsid w:val="004A0576"/>
    <w:rsid w:val="004B3A05"/>
    <w:rsid w:val="004B7D9C"/>
    <w:rsid w:val="004C0132"/>
    <w:rsid w:val="004C1ECA"/>
    <w:rsid w:val="004D40C9"/>
    <w:rsid w:val="004D7512"/>
    <w:rsid w:val="004E166F"/>
    <w:rsid w:val="004E6713"/>
    <w:rsid w:val="004F21F6"/>
    <w:rsid w:val="004F6832"/>
    <w:rsid w:val="004F720C"/>
    <w:rsid w:val="00501551"/>
    <w:rsid w:val="005028A0"/>
    <w:rsid w:val="005038EF"/>
    <w:rsid w:val="00504C32"/>
    <w:rsid w:val="0050722F"/>
    <w:rsid w:val="00507F0D"/>
    <w:rsid w:val="005120A1"/>
    <w:rsid w:val="00516D6E"/>
    <w:rsid w:val="005176F8"/>
    <w:rsid w:val="00522821"/>
    <w:rsid w:val="0052518D"/>
    <w:rsid w:val="00525ACD"/>
    <w:rsid w:val="005264A7"/>
    <w:rsid w:val="00531C2D"/>
    <w:rsid w:val="00533218"/>
    <w:rsid w:val="00546622"/>
    <w:rsid w:val="0055169B"/>
    <w:rsid w:val="00551D40"/>
    <w:rsid w:val="005520CE"/>
    <w:rsid w:val="00552BA7"/>
    <w:rsid w:val="0055592F"/>
    <w:rsid w:val="00560871"/>
    <w:rsid w:val="00560DA1"/>
    <w:rsid w:val="00561544"/>
    <w:rsid w:val="00563DD6"/>
    <w:rsid w:val="005665FB"/>
    <w:rsid w:val="00572CF1"/>
    <w:rsid w:val="005762BF"/>
    <w:rsid w:val="00580ABF"/>
    <w:rsid w:val="00587E56"/>
    <w:rsid w:val="0059564E"/>
    <w:rsid w:val="005A1603"/>
    <w:rsid w:val="005A1932"/>
    <w:rsid w:val="005A3BD3"/>
    <w:rsid w:val="005A506B"/>
    <w:rsid w:val="005A619E"/>
    <w:rsid w:val="005B1E79"/>
    <w:rsid w:val="005B26B9"/>
    <w:rsid w:val="005B7D51"/>
    <w:rsid w:val="005C04CA"/>
    <w:rsid w:val="005C209E"/>
    <w:rsid w:val="005C5CB0"/>
    <w:rsid w:val="005C7D57"/>
    <w:rsid w:val="005D02A4"/>
    <w:rsid w:val="005D10DB"/>
    <w:rsid w:val="005D4556"/>
    <w:rsid w:val="005D49ED"/>
    <w:rsid w:val="005D65CE"/>
    <w:rsid w:val="005D708F"/>
    <w:rsid w:val="005D7CF8"/>
    <w:rsid w:val="005E26A1"/>
    <w:rsid w:val="005E5085"/>
    <w:rsid w:val="005E7216"/>
    <w:rsid w:val="005E7C3E"/>
    <w:rsid w:val="005E7FC3"/>
    <w:rsid w:val="005F1446"/>
    <w:rsid w:val="005F144B"/>
    <w:rsid w:val="005F1814"/>
    <w:rsid w:val="005F6579"/>
    <w:rsid w:val="0060206F"/>
    <w:rsid w:val="00602ED0"/>
    <w:rsid w:val="00605415"/>
    <w:rsid w:val="00607433"/>
    <w:rsid w:val="00611A75"/>
    <w:rsid w:val="0062144C"/>
    <w:rsid w:val="00621EAB"/>
    <w:rsid w:val="00622ACB"/>
    <w:rsid w:val="0062334C"/>
    <w:rsid w:val="00623D59"/>
    <w:rsid w:val="0062470F"/>
    <w:rsid w:val="006253C3"/>
    <w:rsid w:val="00625FA5"/>
    <w:rsid w:val="00626B8F"/>
    <w:rsid w:val="00631752"/>
    <w:rsid w:val="00635A0D"/>
    <w:rsid w:val="0063612C"/>
    <w:rsid w:val="006428FD"/>
    <w:rsid w:val="00642C43"/>
    <w:rsid w:val="00646E4A"/>
    <w:rsid w:val="00647D79"/>
    <w:rsid w:val="00650C8A"/>
    <w:rsid w:val="00653CCB"/>
    <w:rsid w:val="0065476D"/>
    <w:rsid w:val="00657691"/>
    <w:rsid w:val="00661A59"/>
    <w:rsid w:val="00663899"/>
    <w:rsid w:val="00664166"/>
    <w:rsid w:val="006656EE"/>
    <w:rsid w:val="00666121"/>
    <w:rsid w:val="00674893"/>
    <w:rsid w:val="00674C38"/>
    <w:rsid w:val="00675C4D"/>
    <w:rsid w:val="006775E1"/>
    <w:rsid w:val="0068031B"/>
    <w:rsid w:val="006817D9"/>
    <w:rsid w:val="006839F8"/>
    <w:rsid w:val="00683F01"/>
    <w:rsid w:val="0068443E"/>
    <w:rsid w:val="00685049"/>
    <w:rsid w:val="0068651A"/>
    <w:rsid w:val="006868F4"/>
    <w:rsid w:val="00691807"/>
    <w:rsid w:val="00692987"/>
    <w:rsid w:val="00692EA6"/>
    <w:rsid w:val="006976ED"/>
    <w:rsid w:val="006A6A53"/>
    <w:rsid w:val="006A6E47"/>
    <w:rsid w:val="006B1635"/>
    <w:rsid w:val="006B595A"/>
    <w:rsid w:val="006B6ECC"/>
    <w:rsid w:val="006C2775"/>
    <w:rsid w:val="006C3A5B"/>
    <w:rsid w:val="006C4714"/>
    <w:rsid w:val="006D0AF8"/>
    <w:rsid w:val="006D5220"/>
    <w:rsid w:val="006D6353"/>
    <w:rsid w:val="006E1B2E"/>
    <w:rsid w:val="006E50E0"/>
    <w:rsid w:val="006E612B"/>
    <w:rsid w:val="006E6D9B"/>
    <w:rsid w:val="006F3B46"/>
    <w:rsid w:val="006F48F0"/>
    <w:rsid w:val="00701934"/>
    <w:rsid w:val="007051BF"/>
    <w:rsid w:val="00712E41"/>
    <w:rsid w:val="00713C78"/>
    <w:rsid w:val="007143C6"/>
    <w:rsid w:val="007270C4"/>
    <w:rsid w:val="007272AF"/>
    <w:rsid w:val="007312CD"/>
    <w:rsid w:val="0073260D"/>
    <w:rsid w:val="0075390E"/>
    <w:rsid w:val="00762624"/>
    <w:rsid w:val="007636D8"/>
    <w:rsid w:val="00763BF2"/>
    <w:rsid w:val="00765637"/>
    <w:rsid w:val="00771BDA"/>
    <w:rsid w:val="007726FE"/>
    <w:rsid w:val="0077296E"/>
    <w:rsid w:val="007814C1"/>
    <w:rsid w:val="007816E6"/>
    <w:rsid w:val="00782ABA"/>
    <w:rsid w:val="00783BB6"/>
    <w:rsid w:val="00784222"/>
    <w:rsid w:val="00784BB7"/>
    <w:rsid w:val="00792D84"/>
    <w:rsid w:val="007945E2"/>
    <w:rsid w:val="007970FC"/>
    <w:rsid w:val="007A4187"/>
    <w:rsid w:val="007D2137"/>
    <w:rsid w:val="007D2F2A"/>
    <w:rsid w:val="007D485E"/>
    <w:rsid w:val="007E0C1C"/>
    <w:rsid w:val="007E2E26"/>
    <w:rsid w:val="007E4780"/>
    <w:rsid w:val="007F08BD"/>
    <w:rsid w:val="007F0EE1"/>
    <w:rsid w:val="007F2783"/>
    <w:rsid w:val="007F31AD"/>
    <w:rsid w:val="007F5DDC"/>
    <w:rsid w:val="007F769B"/>
    <w:rsid w:val="00802BE5"/>
    <w:rsid w:val="00805325"/>
    <w:rsid w:val="00812684"/>
    <w:rsid w:val="00835A07"/>
    <w:rsid w:val="00837DAC"/>
    <w:rsid w:val="00842095"/>
    <w:rsid w:val="0084341E"/>
    <w:rsid w:val="0086138C"/>
    <w:rsid w:val="008679ED"/>
    <w:rsid w:val="008815F8"/>
    <w:rsid w:val="00884CDA"/>
    <w:rsid w:val="00885947"/>
    <w:rsid w:val="00887D16"/>
    <w:rsid w:val="0089360E"/>
    <w:rsid w:val="008940AD"/>
    <w:rsid w:val="008950CE"/>
    <w:rsid w:val="008A6641"/>
    <w:rsid w:val="008B1E55"/>
    <w:rsid w:val="008B4BC1"/>
    <w:rsid w:val="008B679A"/>
    <w:rsid w:val="008C2926"/>
    <w:rsid w:val="008C2C02"/>
    <w:rsid w:val="008C3213"/>
    <w:rsid w:val="008D3542"/>
    <w:rsid w:val="008E4AA1"/>
    <w:rsid w:val="008E6042"/>
    <w:rsid w:val="008E6335"/>
    <w:rsid w:val="008F2F18"/>
    <w:rsid w:val="008F4837"/>
    <w:rsid w:val="008F573B"/>
    <w:rsid w:val="00900E68"/>
    <w:rsid w:val="009027C6"/>
    <w:rsid w:val="00911ED7"/>
    <w:rsid w:val="00914E23"/>
    <w:rsid w:val="00920967"/>
    <w:rsid w:val="00920EAD"/>
    <w:rsid w:val="00921243"/>
    <w:rsid w:val="00922171"/>
    <w:rsid w:val="00922309"/>
    <w:rsid w:val="0092384A"/>
    <w:rsid w:val="00923B9D"/>
    <w:rsid w:val="00924B86"/>
    <w:rsid w:val="00924C21"/>
    <w:rsid w:val="00926D38"/>
    <w:rsid w:val="00927F7A"/>
    <w:rsid w:val="009303DA"/>
    <w:rsid w:val="009313BE"/>
    <w:rsid w:val="00932D60"/>
    <w:rsid w:val="00934023"/>
    <w:rsid w:val="0093724C"/>
    <w:rsid w:val="0093740D"/>
    <w:rsid w:val="0094413C"/>
    <w:rsid w:val="00951D02"/>
    <w:rsid w:val="00951E52"/>
    <w:rsid w:val="00951FF8"/>
    <w:rsid w:val="0095450D"/>
    <w:rsid w:val="009613CA"/>
    <w:rsid w:val="00970597"/>
    <w:rsid w:val="0097171E"/>
    <w:rsid w:val="00973A62"/>
    <w:rsid w:val="00975583"/>
    <w:rsid w:val="009776DB"/>
    <w:rsid w:val="009808E0"/>
    <w:rsid w:val="009817B5"/>
    <w:rsid w:val="00984509"/>
    <w:rsid w:val="00991664"/>
    <w:rsid w:val="00995EE1"/>
    <w:rsid w:val="009A2C35"/>
    <w:rsid w:val="009A7C89"/>
    <w:rsid w:val="009B2078"/>
    <w:rsid w:val="009B29EE"/>
    <w:rsid w:val="009B358B"/>
    <w:rsid w:val="009B3BB0"/>
    <w:rsid w:val="009B4927"/>
    <w:rsid w:val="009C0877"/>
    <w:rsid w:val="009C4112"/>
    <w:rsid w:val="009C5D7C"/>
    <w:rsid w:val="009D0547"/>
    <w:rsid w:val="009D4317"/>
    <w:rsid w:val="009D4BF8"/>
    <w:rsid w:val="009E1D60"/>
    <w:rsid w:val="009E5DA9"/>
    <w:rsid w:val="009F1B9D"/>
    <w:rsid w:val="009F2B2D"/>
    <w:rsid w:val="009F3C58"/>
    <w:rsid w:val="009F5B72"/>
    <w:rsid w:val="00A03ACC"/>
    <w:rsid w:val="00A076F3"/>
    <w:rsid w:val="00A211C7"/>
    <w:rsid w:val="00A22918"/>
    <w:rsid w:val="00A25999"/>
    <w:rsid w:val="00A2609D"/>
    <w:rsid w:val="00A33495"/>
    <w:rsid w:val="00A358EB"/>
    <w:rsid w:val="00A3746C"/>
    <w:rsid w:val="00A37DF3"/>
    <w:rsid w:val="00A37F27"/>
    <w:rsid w:val="00A5416C"/>
    <w:rsid w:val="00A57DDA"/>
    <w:rsid w:val="00A72EB5"/>
    <w:rsid w:val="00A732A2"/>
    <w:rsid w:val="00A92C76"/>
    <w:rsid w:val="00A94122"/>
    <w:rsid w:val="00AA18BF"/>
    <w:rsid w:val="00AA43C7"/>
    <w:rsid w:val="00AB050A"/>
    <w:rsid w:val="00AB1027"/>
    <w:rsid w:val="00AB3A2C"/>
    <w:rsid w:val="00AB410E"/>
    <w:rsid w:val="00AB4205"/>
    <w:rsid w:val="00AB696F"/>
    <w:rsid w:val="00AC08CC"/>
    <w:rsid w:val="00AC113B"/>
    <w:rsid w:val="00AC2D24"/>
    <w:rsid w:val="00AC4737"/>
    <w:rsid w:val="00AC7A2C"/>
    <w:rsid w:val="00AD01E1"/>
    <w:rsid w:val="00AD2DD2"/>
    <w:rsid w:val="00AD59B0"/>
    <w:rsid w:val="00AD6963"/>
    <w:rsid w:val="00AE61A5"/>
    <w:rsid w:val="00AE6ED2"/>
    <w:rsid w:val="00AE6EFB"/>
    <w:rsid w:val="00AF0F32"/>
    <w:rsid w:val="00AF40DA"/>
    <w:rsid w:val="00B035A7"/>
    <w:rsid w:val="00B040D8"/>
    <w:rsid w:val="00B043E5"/>
    <w:rsid w:val="00B04474"/>
    <w:rsid w:val="00B06F11"/>
    <w:rsid w:val="00B13026"/>
    <w:rsid w:val="00B13883"/>
    <w:rsid w:val="00B143C8"/>
    <w:rsid w:val="00B16A4A"/>
    <w:rsid w:val="00B22A46"/>
    <w:rsid w:val="00B260D2"/>
    <w:rsid w:val="00B279B0"/>
    <w:rsid w:val="00B32AED"/>
    <w:rsid w:val="00B34121"/>
    <w:rsid w:val="00B360B6"/>
    <w:rsid w:val="00B367C7"/>
    <w:rsid w:val="00B37B20"/>
    <w:rsid w:val="00B37E9E"/>
    <w:rsid w:val="00B40315"/>
    <w:rsid w:val="00B40759"/>
    <w:rsid w:val="00B41463"/>
    <w:rsid w:val="00B4284B"/>
    <w:rsid w:val="00B43CC1"/>
    <w:rsid w:val="00B52908"/>
    <w:rsid w:val="00B549A4"/>
    <w:rsid w:val="00B552E8"/>
    <w:rsid w:val="00B602AD"/>
    <w:rsid w:val="00B64A78"/>
    <w:rsid w:val="00B655AB"/>
    <w:rsid w:val="00B756F5"/>
    <w:rsid w:val="00B75F97"/>
    <w:rsid w:val="00B82B06"/>
    <w:rsid w:val="00B8672F"/>
    <w:rsid w:val="00B870C4"/>
    <w:rsid w:val="00B87FB1"/>
    <w:rsid w:val="00B90765"/>
    <w:rsid w:val="00B92816"/>
    <w:rsid w:val="00B93A21"/>
    <w:rsid w:val="00B9437A"/>
    <w:rsid w:val="00B95C39"/>
    <w:rsid w:val="00B96627"/>
    <w:rsid w:val="00B96D78"/>
    <w:rsid w:val="00BA4AC8"/>
    <w:rsid w:val="00BB1545"/>
    <w:rsid w:val="00BB2582"/>
    <w:rsid w:val="00BB38D2"/>
    <w:rsid w:val="00BB7245"/>
    <w:rsid w:val="00BC0F2D"/>
    <w:rsid w:val="00BC34CA"/>
    <w:rsid w:val="00BC455B"/>
    <w:rsid w:val="00BC499D"/>
    <w:rsid w:val="00BD559C"/>
    <w:rsid w:val="00BD5AF2"/>
    <w:rsid w:val="00BD5C3F"/>
    <w:rsid w:val="00BD75BD"/>
    <w:rsid w:val="00BD7C51"/>
    <w:rsid w:val="00BE1DBA"/>
    <w:rsid w:val="00BE21B3"/>
    <w:rsid w:val="00BE35FB"/>
    <w:rsid w:val="00BE4605"/>
    <w:rsid w:val="00BF0A6C"/>
    <w:rsid w:val="00BF6F3E"/>
    <w:rsid w:val="00BF71EC"/>
    <w:rsid w:val="00C02EB5"/>
    <w:rsid w:val="00C05007"/>
    <w:rsid w:val="00C0606A"/>
    <w:rsid w:val="00C06CBE"/>
    <w:rsid w:val="00C117D7"/>
    <w:rsid w:val="00C14166"/>
    <w:rsid w:val="00C174A2"/>
    <w:rsid w:val="00C23C56"/>
    <w:rsid w:val="00C2523C"/>
    <w:rsid w:val="00C25933"/>
    <w:rsid w:val="00C36917"/>
    <w:rsid w:val="00C4152B"/>
    <w:rsid w:val="00C4265C"/>
    <w:rsid w:val="00C436F2"/>
    <w:rsid w:val="00C438FE"/>
    <w:rsid w:val="00C47EE4"/>
    <w:rsid w:val="00C50F43"/>
    <w:rsid w:val="00C5163F"/>
    <w:rsid w:val="00C5611A"/>
    <w:rsid w:val="00C56FEF"/>
    <w:rsid w:val="00C613ED"/>
    <w:rsid w:val="00C62F09"/>
    <w:rsid w:val="00C64200"/>
    <w:rsid w:val="00C64968"/>
    <w:rsid w:val="00C836FE"/>
    <w:rsid w:val="00C959C1"/>
    <w:rsid w:val="00C97924"/>
    <w:rsid w:val="00C97DB3"/>
    <w:rsid w:val="00CA59CC"/>
    <w:rsid w:val="00CA5A62"/>
    <w:rsid w:val="00CA67BB"/>
    <w:rsid w:val="00CB2E30"/>
    <w:rsid w:val="00CB3D4E"/>
    <w:rsid w:val="00CC09FE"/>
    <w:rsid w:val="00CC1CA7"/>
    <w:rsid w:val="00CC253F"/>
    <w:rsid w:val="00CC3C9A"/>
    <w:rsid w:val="00CC48B0"/>
    <w:rsid w:val="00CD1C6B"/>
    <w:rsid w:val="00CD517F"/>
    <w:rsid w:val="00CD5303"/>
    <w:rsid w:val="00CD5482"/>
    <w:rsid w:val="00CD5CCB"/>
    <w:rsid w:val="00CD604E"/>
    <w:rsid w:val="00CE1A07"/>
    <w:rsid w:val="00CE1EAE"/>
    <w:rsid w:val="00CE1FCD"/>
    <w:rsid w:val="00CE2249"/>
    <w:rsid w:val="00CF0851"/>
    <w:rsid w:val="00CF26D6"/>
    <w:rsid w:val="00CF4933"/>
    <w:rsid w:val="00CF6981"/>
    <w:rsid w:val="00CF6AED"/>
    <w:rsid w:val="00CF79BE"/>
    <w:rsid w:val="00CF7BB3"/>
    <w:rsid w:val="00D002E3"/>
    <w:rsid w:val="00D026E2"/>
    <w:rsid w:val="00D07FAD"/>
    <w:rsid w:val="00D10915"/>
    <w:rsid w:val="00D12E03"/>
    <w:rsid w:val="00D16F56"/>
    <w:rsid w:val="00D2069C"/>
    <w:rsid w:val="00D225F1"/>
    <w:rsid w:val="00D2519D"/>
    <w:rsid w:val="00D3046D"/>
    <w:rsid w:val="00D328AC"/>
    <w:rsid w:val="00D32DCC"/>
    <w:rsid w:val="00D32FDC"/>
    <w:rsid w:val="00D35178"/>
    <w:rsid w:val="00D3546B"/>
    <w:rsid w:val="00D37B25"/>
    <w:rsid w:val="00D4533F"/>
    <w:rsid w:val="00D45CCC"/>
    <w:rsid w:val="00D46319"/>
    <w:rsid w:val="00D51996"/>
    <w:rsid w:val="00D5440F"/>
    <w:rsid w:val="00D54B47"/>
    <w:rsid w:val="00D62A87"/>
    <w:rsid w:val="00D643BF"/>
    <w:rsid w:val="00D64492"/>
    <w:rsid w:val="00D65841"/>
    <w:rsid w:val="00D65CBA"/>
    <w:rsid w:val="00D71A13"/>
    <w:rsid w:val="00D7261F"/>
    <w:rsid w:val="00D72C47"/>
    <w:rsid w:val="00D8186F"/>
    <w:rsid w:val="00D85FD4"/>
    <w:rsid w:val="00D861AB"/>
    <w:rsid w:val="00D87022"/>
    <w:rsid w:val="00DA499C"/>
    <w:rsid w:val="00DA4B7A"/>
    <w:rsid w:val="00DA7275"/>
    <w:rsid w:val="00DB111B"/>
    <w:rsid w:val="00DB2E17"/>
    <w:rsid w:val="00DB5ECF"/>
    <w:rsid w:val="00DB7574"/>
    <w:rsid w:val="00DC1F89"/>
    <w:rsid w:val="00DC42F0"/>
    <w:rsid w:val="00DC4C27"/>
    <w:rsid w:val="00DC5410"/>
    <w:rsid w:val="00DC5AA1"/>
    <w:rsid w:val="00DD1F83"/>
    <w:rsid w:val="00DD50A0"/>
    <w:rsid w:val="00DE0751"/>
    <w:rsid w:val="00DE5754"/>
    <w:rsid w:val="00DE58FB"/>
    <w:rsid w:val="00DF2F80"/>
    <w:rsid w:val="00DF496B"/>
    <w:rsid w:val="00DF6A89"/>
    <w:rsid w:val="00E00C95"/>
    <w:rsid w:val="00E016B8"/>
    <w:rsid w:val="00E04391"/>
    <w:rsid w:val="00E05277"/>
    <w:rsid w:val="00E115C8"/>
    <w:rsid w:val="00E11BDE"/>
    <w:rsid w:val="00E138F3"/>
    <w:rsid w:val="00E13B0A"/>
    <w:rsid w:val="00E153AE"/>
    <w:rsid w:val="00E15517"/>
    <w:rsid w:val="00E23F8F"/>
    <w:rsid w:val="00E2411F"/>
    <w:rsid w:val="00E26952"/>
    <w:rsid w:val="00E26FAA"/>
    <w:rsid w:val="00E30EBB"/>
    <w:rsid w:val="00E329C9"/>
    <w:rsid w:val="00E3560C"/>
    <w:rsid w:val="00E356E9"/>
    <w:rsid w:val="00E425E7"/>
    <w:rsid w:val="00E43AE0"/>
    <w:rsid w:val="00E44BCD"/>
    <w:rsid w:val="00E476B2"/>
    <w:rsid w:val="00E537EC"/>
    <w:rsid w:val="00E540D6"/>
    <w:rsid w:val="00E55F62"/>
    <w:rsid w:val="00E57588"/>
    <w:rsid w:val="00E6105B"/>
    <w:rsid w:val="00E64B68"/>
    <w:rsid w:val="00E6580A"/>
    <w:rsid w:val="00E70FB3"/>
    <w:rsid w:val="00E81D5E"/>
    <w:rsid w:val="00E8280C"/>
    <w:rsid w:val="00E83BE8"/>
    <w:rsid w:val="00E84085"/>
    <w:rsid w:val="00E8724A"/>
    <w:rsid w:val="00E91974"/>
    <w:rsid w:val="00E93F3A"/>
    <w:rsid w:val="00E9576A"/>
    <w:rsid w:val="00E971BA"/>
    <w:rsid w:val="00EA410A"/>
    <w:rsid w:val="00EB55AF"/>
    <w:rsid w:val="00EB5A43"/>
    <w:rsid w:val="00EC041F"/>
    <w:rsid w:val="00EC1D5C"/>
    <w:rsid w:val="00EC3639"/>
    <w:rsid w:val="00EC546A"/>
    <w:rsid w:val="00EC5E13"/>
    <w:rsid w:val="00ED4670"/>
    <w:rsid w:val="00ED4D37"/>
    <w:rsid w:val="00ED50A7"/>
    <w:rsid w:val="00ED7AC8"/>
    <w:rsid w:val="00EE089B"/>
    <w:rsid w:val="00EE1131"/>
    <w:rsid w:val="00EE4C39"/>
    <w:rsid w:val="00EE5092"/>
    <w:rsid w:val="00EE6C52"/>
    <w:rsid w:val="00EE7660"/>
    <w:rsid w:val="00EF0C9A"/>
    <w:rsid w:val="00EF6BD0"/>
    <w:rsid w:val="00F01B6B"/>
    <w:rsid w:val="00F04138"/>
    <w:rsid w:val="00F13A1B"/>
    <w:rsid w:val="00F13E16"/>
    <w:rsid w:val="00F16DE0"/>
    <w:rsid w:val="00F1748D"/>
    <w:rsid w:val="00F228E9"/>
    <w:rsid w:val="00F25483"/>
    <w:rsid w:val="00F31F42"/>
    <w:rsid w:val="00F31F5E"/>
    <w:rsid w:val="00F320D1"/>
    <w:rsid w:val="00F347E1"/>
    <w:rsid w:val="00F35335"/>
    <w:rsid w:val="00F35EBA"/>
    <w:rsid w:val="00F36D1E"/>
    <w:rsid w:val="00F37503"/>
    <w:rsid w:val="00F376D0"/>
    <w:rsid w:val="00F41C06"/>
    <w:rsid w:val="00F428DA"/>
    <w:rsid w:val="00F450AC"/>
    <w:rsid w:val="00F45C85"/>
    <w:rsid w:val="00F4699E"/>
    <w:rsid w:val="00F46C3C"/>
    <w:rsid w:val="00F56979"/>
    <w:rsid w:val="00F64C6B"/>
    <w:rsid w:val="00F658B7"/>
    <w:rsid w:val="00F75D99"/>
    <w:rsid w:val="00F804E2"/>
    <w:rsid w:val="00F81FDC"/>
    <w:rsid w:val="00F837C2"/>
    <w:rsid w:val="00F92B3D"/>
    <w:rsid w:val="00F962D9"/>
    <w:rsid w:val="00F97E8C"/>
    <w:rsid w:val="00FA07D4"/>
    <w:rsid w:val="00FA14EE"/>
    <w:rsid w:val="00FA2863"/>
    <w:rsid w:val="00FA3BDD"/>
    <w:rsid w:val="00FA6C39"/>
    <w:rsid w:val="00FB597A"/>
    <w:rsid w:val="00FB6A58"/>
    <w:rsid w:val="00FC1861"/>
    <w:rsid w:val="00FC3FB0"/>
    <w:rsid w:val="00FC5F5F"/>
    <w:rsid w:val="00FD38C9"/>
    <w:rsid w:val="00FD4999"/>
    <w:rsid w:val="00FD5C45"/>
    <w:rsid w:val="00FD603A"/>
    <w:rsid w:val="00FD6AEC"/>
    <w:rsid w:val="00FE5E13"/>
    <w:rsid w:val="00FE6FEB"/>
    <w:rsid w:val="00FE7125"/>
    <w:rsid w:val="00FF3209"/>
    <w:rsid w:val="00FF36DC"/>
    <w:rsid w:val="00FF40C6"/>
    <w:rsid w:val="00FF4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5"/>
    <w:pPr>
      <w:jc w:val="both"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qFormat/>
    <w:rsid w:val="000E6E82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0E6E82"/>
    <w:pPr>
      <w:keepNext/>
      <w:spacing w:before="240" w:after="60"/>
      <w:outlineLvl w:val="1"/>
    </w:pPr>
    <w:rPr>
      <w:b/>
      <w:i/>
    </w:rPr>
  </w:style>
  <w:style w:type="paragraph" w:styleId="Heading5">
    <w:name w:val="heading 5"/>
    <w:basedOn w:val="Normal"/>
    <w:next w:val="Normal"/>
    <w:qFormat/>
    <w:rsid w:val="000E6E82"/>
    <w:pPr>
      <w:keepNext/>
      <w:outlineLvl w:val="4"/>
    </w:pPr>
    <w:rPr>
      <w:b/>
      <w:spacing w:val="4"/>
      <w:sz w:val="28"/>
    </w:rPr>
  </w:style>
  <w:style w:type="paragraph" w:styleId="Heading7">
    <w:name w:val="heading 7"/>
    <w:basedOn w:val="Normal"/>
    <w:next w:val="Normal"/>
    <w:qFormat/>
    <w:rsid w:val="000E6E82"/>
    <w:pPr>
      <w:keepNext/>
      <w:outlineLvl w:val="6"/>
    </w:pPr>
    <w:rPr>
      <w:rFonts w:ascii="Times New Roman" w:hAnsi="Times New Roman"/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E6E82"/>
  </w:style>
  <w:style w:type="character" w:customStyle="1" w:styleId="Typewriter">
    <w:name w:val="Typewriter"/>
    <w:rsid w:val="000E6E82"/>
    <w:rPr>
      <w:rFonts w:ascii="Courier New" w:hAnsi="Courier New"/>
      <w:sz w:val="20"/>
    </w:rPr>
  </w:style>
  <w:style w:type="character" w:styleId="Hyperlink">
    <w:name w:val="Hyperlink"/>
    <w:rsid w:val="000E6E82"/>
    <w:rPr>
      <w:color w:val="0000FF"/>
      <w:u w:val="single"/>
    </w:rPr>
  </w:style>
  <w:style w:type="character" w:customStyle="1" w:styleId="BodyTextChar">
    <w:name w:val="Body Text Char"/>
    <w:rsid w:val="000E6E82"/>
    <w:rPr>
      <w:rFonts w:ascii="Arial" w:hAnsi="Arial"/>
      <w:sz w:val="22"/>
    </w:rPr>
  </w:style>
  <w:style w:type="character" w:customStyle="1" w:styleId="Bullets">
    <w:name w:val="Bullets"/>
    <w:rsid w:val="000E6E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E6E82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0E6E82"/>
    <w:pPr>
      <w:spacing w:after="120"/>
    </w:pPr>
  </w:style>
  <w:style w:type="paragraph" w:styleId="List">
    <w:name w:val="List"/>
    <w:basedOn w:val="BodyText"/>
    <w:rsid w:val="000E6E82"/>
    <w:rPr>
      <w:rFonts w:cs="Tahoma"/>
    </w:rPr>
  </w:style>
  <w:style w:type="paragraph" w:styleId="Caption">
    <w:name w:val="caption"/>
    <w:basedOn w:val="Normal"/>
    <w:qFormat/>
    <w:rsid w:val="000E6E8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E6E82"/>
    <w:pPr>
      <w:suppressLineNumbers/>
    </w:pPr>
    <w:rPr>
      <w:rFonts w:cs="Tahoma"/>
    </w:rPr>
  </w:style>
  <w:style w:type="paragraph" w:styleId="Header">
    <w:name w:val="header"/>
    <w:basedOn w:val="Normal"/>
    <w:rsid w:val="000E6E82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E82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E6E82"/>
    <w:rPr>
      <w:rFonts w:ascii="Times New Roman" w:hAnsi="Times New Roman"/>
      <w:color w:val="FF0000"/>
      <w:spacing w:val="4"/>
      <w:sz w:val="24"/>
    </w:rPr>
  </w:style>
  <w:style w:type="paragraph" w:customStyle="1" w:styleId="LightList-Accent51">
    <w:name w:val="Light List - Accent 51"/>
    <w:basedOn w:val="Normal"/>
    <w:uiPriority w:val="34"/>
    <w:qFormat/>
    <w:rsid w:val="000E6E82"/>
    <w:pPr>
      <w:spacing w:after="200" w:line="276" w:lineRule="auto"/>
      <w:ind w:left="720"/>
      <w:jc w:val="left"/>
    </w:pPr>
    <w:rPr>
      <w:rFonts w:ascii="Calibri" w:eastAsia="Calibri" w:hAnsi="Calibri"/>
      <w:szCs w:val="22"/>
    </w:rPr>
  </w:style>
  <w:style w:type="paragraph" w:customStyle="1" w:styleId="Framecontents">
    <w:name w:val="Frame contents"/>
    <w:basedOn w:val="BodyText"/>
    <w:rsid w:val="000E6E82"/>
  </w:style>
  <w:style w:type="paragraph" w:customStyle="1" w:styleId="TableContents">
    <w:name w:val="Table Contents"/>
    <w:basedOn w:val="Normal"/>
    <w:rsid w:val="000E6E82"/>
    <w:pPr>
      <w:suppressLineNumbers/>
    </w:pPr>
  </w:style>
  <w:style w:type="paragraph" w:customStyle="1" w:styleId="TableHeading">
    <w:name w:val="Table Heading"/>
    <w:basedOn w:val="TableContents"/>
    <w:rsid w:val="000E6E82"/>
    <w:pPr>
      <w:jc w:val="center"/>
    </w:pPr>
    <w:rPr>
      <w:b/>
      <w:bCs/>
    </w:rPr>
  </w:style>
  <w:style w:type="paragraph" w:customStyle="1" w:styleId="MediumGrid21">
    <w:name w:val="Medium Grid 21"/>
    <w:qFormat/>
    <w:rsid w:val="000E6E82"/>
    <w:pPr>
      <w:suppressAutoHyphens/>
    </w:pPr>
    <w:rPr>
      <w:rFonts w:eastAsia="Arial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E329C9"/>
  </w:style>
  <w:style w:type="paragraph" w:styleId="NormalWeb">
    <w:name w:val="Normal (Web)"/>
    <w:basedOn w:val="Normal"/>
    <w:rsid w:val="00CE1FCD"/>
    <w:pPr>
      <w:spacing w:before="100" w:beforeAutospacing="1" w:after="100" w:afterAutospacing="1" w:line="240" w:lineRule="atLeast"/>
      <w:jc w:val="left"/>
    </w:pPr>
    <w:rPr>
      <w:rFonts w:ascii="Verdana" w:hAnsi="Verdana"/>
      <w:color w:val="003399"/>
      <w:sz w:val="17"/>
      <w:szCs w:val="17"/>
      <w:lang w:eastAsia="en-US"/>
    </w:rPr>
  </w:style>
  <w:style w:type="character" w:styleId="Strong">
    <w:name w:val="Strong"/>
    <w:uiPriority w:val="22"/>
    <w:qFormat/>
    <w:rsid w:val="00842095"/>
    <w:rPr>
      <w:b/>
      <w:bCs/>
    </w:rPr>
  </w:style>
  <w:style w:type="character" w:customStyle="1" w:styleId="apple-converted-space">
    <w:name w:val="apple-converted-space"/>
    <w:rsid w:val="00842095"/>
  </w:style>
  <w:style w:type="paragraph" w:customStyle="1" w:styleId="MediumGrid22">
    <w:name w:val="Medium Grid 22"/>
    <w:basedOn w:val="Normal"/>
    <w:qFormat/>
    <w:rsid w:val="000B5F6B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rmal1">
    <w:name w:val="Normal1"/>
    <w:rsid w:val="00226CDF"/>
    <w:pPr>
      <w:spacing w:line="276" w:lineRule="auto"/>
    </w:pPr>
    <w:rPr>
      <w:rFonts w:ascii="Arial" w:eastAsia="Arial" w:hAnsi="Arial" w:cs="Arial"/>
      <w:color w:val="000000"/>
      <w:sz w:val="22"/>
      <w:szCs w:val="24"/>
      <w:lang w:eastAsia="ja-JP"/>
    </w:rPr>
  </w:style>
  <w:style w:type="paragraph" w:customStyle="1" w:styleId="MediumGrid1-Accent21">
    <w:name w:val="Medium Grid 1 - Accent 21"/>
    <w:basedOn w:val="Normal"/>
    <w:link w:val="MediumGrid1-Accent2Char"/>
    <w:qFormat/>
    <w:rsid w:val="00226CD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MediumGrid1-Accent2Char">
    <w:name w:val="Medium Grid 1 - Accent 2 Char"/>
    <w:link w:val="MediumGrid1-Accent21"/>
    <w:rsid w:val="00675C4D"/>
    <w:rPr>
      <w:rFonts w:ascii="Calibri" w:eastAsia="Calibri" w:hAnsi="Calibri"/>
      <w:sz w:val="22"/>
      <w:szCs w:val="22"/>
    </w:rPr>
  </w:style>
  <w:style w:type="paragraph" w:customStyle="1" w:styleId="Responsibility">
    <w:name w:val="Responsibility"/>
    <w:basedOn w:val="BodyText"/>
    <w:link w:val="ResponsibilityChar"/>
    <w:qFormat/>
    <w:rsid w:val="00675C4D"/>
    <w:pPr>
      <w:numPr>
        <w:numId w:val="2"/>
      </w:numPr>
      <w:spacing w:after="0"/>
      <w:contextualSpacing/>
    </w:pPr>
    <w:rPr>
      <w:rFonts w:ascii="Times New Roman" w:hAnsi="Times New Roman"/>
      <w:szCs w:val="22"/>
    </w:rPr>
  </w:style>
  <w:style w:type="character" w:customStyle="1" w:styleId="ResponsibilityChar">
    <w:name w:val="Responsibility Char"/>
    <w:link w:val="Responsibility"/>
    <w:rsid w:val="00675C4D"/>
    <w:rPr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675C4D"/>
    <w:pPr>
      <w:suppressAutoHyphens/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675C4D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2">
    <w:name w:val="Normal2"/>
    <w:rsid w:val="00D002E3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776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61544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DE5754"/>
  </w:style>
  <w:style w:type="paragraph" w:customStyle="1" w:styleId="Standard">
    <w:name w:val="Standard"/>
    <w:rsid w:val="00E8280C"/>
    <w:pPr>
      <w:widowControl w:val="0"/>
      <w:suppressAutoHyphens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1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25"/>
    <w:rPr>
      <w:rFonts w:ascii="Lucida Grande" w:hAnsi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5"/>
    <w:pPr>
      <w:jc w:val="both"/>
    </w:pPr>
    <w:rPr>
      <w:rFonts w:ascii="Arial" w:hAnsi="Arial"/>
      <w:sz w:val="22"/>
      <w:lang w:eastAsia="ar-SA"/>
    </w:rPr>
  </w:style>
  <w:style w:type="paragraph" w:styleId="Heading1">
    <w:name w:val="heading 1"/>
    <w:basedOn w:val="Normal"/>
    <w:next w:val="Normal"/>
    <w:qFormat/>
    <w:rsid w:val="000E6E82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0E6E82"/>
    <w:pPr>
      <w:keepNext/>
      <w:spacing w:before="240" w:after="60"/>
      <w:outlineLvl w:val="1"/>
    </w:pPr>
    <w:rPr>
      <w:b/>
      <w:i/>
    </w:rPr>
  </w:style>
  <w:style w:type="paragraph" w:styleId="Heading5">
    <w:name w:val="heading 5"/>
    <w:basedOn w:val="Normal"/>
    <w:next w:val="Normal"/>
    <w:qFormat/>
    <w:rsid w:val="000E6E82"/>
    <w:pPr>
      <w:keepNext/>
      <w:outlineLvl w:val="4"/>
    </w:pPr>
    <w:rPr>
      <w:b/>
      <w:spacing w:val="4"/>
      <w:sz w:val="28"/>
    </w:rPr>
  </w:style>
  <w:style w:type="paragraph" w:styleId="Heading7">
    <w:name w:val="heading 7"/>
    <w:basedOn w:val="Normal"/>
    <w:next w:val="Normal"/>
    <w:qFormat/>
    <w:rsid w:val="000E6E82"/>
    <w:pPr>
      <w:keepNext/>
      <w:outlineLvl w:val="6"/>
    </w:pPr>
    <w:rPr>
      <w:rFonts w:ascii="Times New Roman" w:hAnsi="Times New Roman"/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E6E82"/>
  </w:style>
  <w:style w:type="character" w:customStyle="1" w:styleId="Typewriter">
    <w:name w:val="Typewriter"/>
    <w:rsid w:val="000E6E82"/>
    <w:rPr>
      <w:rFonts w:ascii="Courier New" w:hAnsi="Courier New"/>
      <w:sz w:val="20"/>
    </w:rPr>
  </w:style>
  <w:style w:type="character" w:styleId="Hyperlink">
    <w:name w:val="Hyperlink"/>
    <w:rsid w:val="000E6E82"/>
    <w:rPr>
      <w:color w:val="0000FF"/>
      <w:u w:val="single"/>
    </w:rPr>
  </w:style>
  <w:style w:type="character" w:customStyle="1" w:styleId="BodyTextChar">
    <w:name w:val="Body Text Char"/>
    <w:rsid w:val="000E6E82"/>
    <w:rPr>
      <w:rFonts w:ascii="Arial" w:hAnsi="Arial"/>
      <w:sz w:val="22"/>
    </w:rPr>
  </w:style>
  <w:style w:type="character" w:customStyle="1" w:styleId="Bullets">
    <w:name w:val="Bullets"/>
    <w:rsid w:val="000E6E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E6E82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0E6E82"/>
    <w:pPr>
      <w:spacing w:after="120"/>
    </w:pPr>
  </w:style>
  <w:style w:type="paragraph" w:styleId="List">
    <w:name w:val="List"/>
    <w:basedOn w:val="BodyText"/>
    <w:rsid w:val="000E6E82"/>
    <w:rPr>
      <w:rFonts w:cs="Tahoma"/>
    </w:rPr>
  </w:style>
  <w:style w:type="paragraph" w:styleId="Caption">
    <w:name w:val="caption"/>
    <w:basedOn w:val="Normal"/>
    <w:qFormat/>
    <w:rsid w:val="000E6E8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E6E82"/>
    <w:pPr>
      <w:suppressLineNumbers/>
    </w:pPr>
    <w:rPr>
      <w:rFonts w:cs="Tahoma"/>
    </w:rPr>
  </w:style>
  <w:style w:type="paragraph" w:styleId="Header">
    <w:name w:val="header"/>
    <w:basedOn w:val="Normal"/>
    <w:rsid w:val="000E6E82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E82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E6E82"/>
    <w:rPr>
      <w:rFonts w:ascii="Times New Roman" w:hAnsi="Times New Roman"/>
      <w:color w:val="FF0000"/>
      <w:spacing w:val="4"/>
      <w:sz w:val="24"/>
    </w:rPr>
  </w:style>
  <w:style w:type="paragraph" w:customStyle="1" w:styleId="LightList-Accent51">
    <w:name w:val="Light List - Accent 51"/>
    <w:basedOn w:val="Normal"/>
    <w:uiPriority w:val="34"/>
    <w:qFormat/>
    <w:rsid w:val="000E6E82"/>
    <w:pPr>
      <w:spacing w:after="200" w:line="276" w:lineRule="auto"/>
      <w:ind w:left="720"/>
      <w:jc w:val="left"/>
    </w:pPr>
    <w:rPr>
      <w:rFonts w:ascii="Calibri" w:eastAsia="Calibri" w:hAnsi="Calibri"/>
      <w:szCs w:val="22"/>
    </w:rPr>
  </w:style>
  <w:style w:type="paragraph" w:customStyle="1" w:styleId="Framecontents">
    <w:name w:val="Frame contents"/>
    <w:basedOn w:val="BodyText"/>
    <w:rsid w:val="000E6E82"/>
  </w:style>
  <w:style w:type="paragraph" w:customStyle="1" w:styleId="TableContents">
    <w:name w:val="Table Contents"/>
    <w:basedOn w:val="Normal"/>
    <w:rsid w:val="000E6E82"/>
    <w:pPr>
      <w:suppressLineNumbers/>
    </w:pPr>
  </w:style>
  <w:style w:type="paragraph" w:customStyle="1" w:styleId="TableHeading">
    <w:name w:val="Table Heading"/>
    <w:basedOn w:val="TableContents"/>
    <w:rsid w:val="000E6E82"/>
    <w:pPr>
      <w:jc w:val="center"/>
    </w:pPr>
    <w:rPr>
      <w:b/>
      <w:bCs/>
    </w:rPr>
  </w:style>
  <w:style w:type="paragraph" w:customStyle="1" w:styleId="MediumGrid21">
    <w:name w:val="Medium Grid 21"/>
    <w:qFormat/>
    <w:rsid w:val="000E6E82"/>
    <w:pPr>
      <w:suppressAutoHyphens/>
    </w:pPr>
    <w:rPr>
      <w:rFonts w:eastAsia="Arial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E329C9"/>
  </w:style>
  <w:style w:type="paragraph" w:styleId="NormalWeb">
    <w:name w:val="Normal (Web)"/>
    <w:basedOn w:val="Normal"/>
    <w:rsid w:val="00CE1FCD"/>
    <w:pPr>
      <w:spacing w:before="100" w:beforeAutospacing="1" w:after="100" w:afterAutospacing="1" w:line="240" w:lineRule="atLeast"/>
      <w:jc w:val="left"/>
    </w:pPr>
    <w:rPr>
      <w:rFonts w:ascii="Verdana" w:hAnsi="Verdana"/>
      <w:color w:val="003399"/>
      <w:sz w:val="17"/>
      <w:szCs w:val="17"/>
      <w:lang w:eastAsia="en-US"/>
    </w:rPr>
  </w:style>
  <w:style w:type="character" w:styleId="Strong">
    <w:name w:val="Strong"/>
    <w:uiPriority w:val="22"/>
    <w:qFormat/>
    <w:rsid w:val="00842095"/>
    <w:rPr>
      <w:b/>
      <w:bCs/>
    </w:rPr>
  </w:style>
  <w:style w:type="character" w:customStyle="1" w:styleId="apple-converted-space">
    <w:name w:val="apple-converted-space"/>
    <w:rsid w:val="00842095"/>
  </w:style>
  <w:style w:type="paragraph" w:customStyle="1" w:styleId="MediumGrid22">
    <w:name w:val="Medium Grid 22"/>
    <w:basedOn w:val="Normal"/>
    <w:qFormat/>
    <w:rsid w:val="000B5F6B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rmal1">
    <w:name w:val="Normal1"/>
    <w:rsid w:val="00226CDF"/>
    <w:pPr>
      <w:spacing w:line="276" w:lineRule="auto"/>
    </w:pPr>
    <w:rPr>
      <w:rFonts w:ascii="Arial" w:eastAsia="Arial" w:hAnsi="Arial" w:cs="Arial"/>
      <w:color w:val="000000"/>
      <w:sz w:val="22"/>
      <w:szCs w:val="24"/>
      <w:lang w:eastAsia="ja-JP"/>
    </w:rPr>
  </w:style>
  <w:style w:type="paragraph" w:customStyle="1" w:styleId="MediumGrid1-Accent21">
    <w:name w:val="Medium Grid 1 - Accent 21"/>
    <w:basedOn w:val="Normal"/>
    <w:link w:val="MediumGrid1-Accent2Char"/>
    <w:qFormat/>
    <w:rsid w:val="00226CD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MediumGrid1-Accent2Char">
    <w:name w:val="Medium Grid 1 - Accent 2 Char"/>
    <w:link w:val="MediumGrid1-Accent21"/>
    <w:rsid w:val="00675C4D"/>
    <w:rPr>
      <w:rFonts w:ascii="Calibri" w:eastAsia="Calibri" w:hAnsi="Calibri"/>
      <w:sz w:val="22"/>
      <w:szCs w:val="22"/>
    </w:rPr>
  </w:style>
  <w:style w:type="paragraph" w:customStyle="1" w:styleId="Responsibility">
    <w:name w:val="Responsibility"/>
    <w:basedOn w:val="BodyText"/>
    <w:link w:val="ResponsibilityChar"/>
    <w:qFormat/>
    <w:rsid w:val="00675C4D"/>
    <w:pPr>
      <w:numPr>
        <w:numId w:val="2"/>
      </w:numPr>
      <w:spacing w:after="0"/>
      <w:contextualSpacing/>
    </w:pPr>
    <w:rPr>
      <w:rFonts w:ascii="Times New Roman" w:hAnsi="Times New Roman"/>
      <w:szCs w:val="22"/>
    </w:rPr>
  </w:style>
  <w:style w:type="character" w:customStyle="1" w:styleId="ResponsibilityChar">
    <w:name w:val="Responsibility Char"/>
    <w:link w:val="Responsibility"/>
    <w:rsid w:val="00675C4D"/>
    <w:rPr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675C4D"/>
    <w:pPr>
      <w:suppressAutoHyphens/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675C4D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2">
    <w:name w:val="Normal2"/>
    <w:rsid w:val="00D002E3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776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61544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DE5754"/>
  </w:style>
  <w:style w:type="paragraph" w:customStyle="1" w:styleId="Standard">
    <w:name w:val="Standard"/>
    <w:rsid w:val="00E8280C"/>
    <w:pPr>
      <w:widowControl w:val="0"/>
      <w:suppressAutoHyphens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1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25"/>
    <w:rPr>
      <w:rFonts w:ascii="Lucida Grande" w:hAnsi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0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hmedfahadansari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DE4E56-78F4-4056-A398-9EC1F8C9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Fazal</cp:lastModifiedBy>
  <cp:revision>50</cp:revision>
  <cp:lastPrinted>2017-10-22T14:43:00Z</cp:lastPrinted>
  <dcterms:created xsi:type="dcterms:W3CDTF">2017-10-26T21:35:00Z</dcterms:created>
  <dcterms:modified xsi:type="dcterms:W3CDTF">2017-12-19T18:24:00Z</dcterms:modified>
</cp:coreProperties>
</file>