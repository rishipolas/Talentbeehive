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     </w:t>
      </w:r>
      <w:r>
        <w:rPr>
          <w:b/>
          <w:sz w:val="26"/>
          <w:szCs w:val="26"/>
        </w:rPr>
        <w:t xml:space="preserve"> : Ms. ANKITA VISHWAS CHAVAN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Branch   </w:t>
      </w:r>
      <w:r>
        <w:rPr>
          <w:b/>
        </w:rPr>
        <w:t xml:space="preserve">   </w:t>
      </w:r>
      <w:r>
        <w:rPr>
          <w:b/>
        </w:rPr>
        <w:t xml:space="preserve"> </w:t>
      </w:r>
      <w:r>
        <w:rPr>
          <w:b/>
        </w:rPr>
        <w:t xml:space="preserve"> :</w:t>
      </w:r>
      <w:r>
        <w:rPr>
          <w:b/>
        </w:rPr>
        <w:t xml:space="preserve"> </w:t>
      </w:r>
      <w:r>
        <w:rPr>
          <w:b/>
        </w:rPr>
        <w:t>Information Technology</w:t>
      </w:r>
    </w:p>
    <w:p>
      <w:pPr>
        <w:pStyle w:val="style0"/>
        <w:spacing w:after="0" w:lineRule="auto" w:line="240"/>
        <w:rPr>
          <w:b/>
        </w:rPr>
      </w:pPr>
      <w:r>
        <w:tab/>
      </w:r>
    </w:p>
    <w:p>
      <w:pPr>
        <w:pStyle w:val="style0"/>
        <w:spacing w:after="0" w:lineRule="auto" w:line="240"/>
        <w:rPr/>
      </w:pPr>
      <w:r>
        <w:rPr>
          <w:b/>
        </w:rPr>
        <w:t>Address</w:t>
      </w:r>
      <w:r>
        <w:t xml:space="preserve"> </w:t>
      </w:r>
      <w:r>
        <w:t xml:space="preserve"> </w:t>
      </w:r>
      <w:r>
        <w:t xml:space="preserve">    : </w:t>
      </w:r>
      <w:r>
        <w:t>Fl</w:t>
      </w:r>
      <w:r>
        <w:t xml:space="preserve">at </w:t>
      </w:r>
      <w:r>
        <w:t>No- B</w:t>
      </w:r>
      <w:r>
        <w:t>803, Dreams Ragini</w:t>
      </w:r>
      <w:r>
        <w:t>,</w:t>
      </w:r>
    </w:p>
    <w:p>
      <w:pPr>
        <w:pStyle w:val="style0"/>
        <w:spacing w:after="0" w:lineRule="auto" w:line="240"/>
        <w:rPr/>
      </w:pPr>
      <w:r>
        <w:t xml:space="preserve">                     </w:t>
      </w:r>
      <w:r>
        <w:t xml:space="preserve"> </w:t>
      </w:r>
      <w:r>
        <w:t xml:space="preserve"> Manjri</w:t>
      </w:r>
      <w:r>
        <w:t>-Hadpsar</w:t>
      </w:r>
      <w:r>
        <w:t>, Pun</w:t>
      </w:r>
      <w:r>
        <w:t>e</w:t>
      </w:r>
      <w:r>
        <w:t xml:space="preserve">- </w:t>
      </w:r>
      <w:r>
        <w:t>4</w:t>
      </w:r>
      <w:r>
        <w:t>12307</w:t>
      </w:r>
    </w:p>
    <w:p>
      <w:pPr>
        <w:pStyle w:val="style0"/>
        <w:spacing w:after="0" w:lineRule="auto" w:line="240"/>
        <w:rPr/>
      </w:pPr>
      <w:r>
        <w:rPr>
          <w:b/>
        </w:rPr>
        <w:t>Mob No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 : </w:t>
      </w:r>
      <w:r>
        <w:t>9</w:t>
      </w:r>
      <w:r>
        <w:t>503539209</w:t>
      </w:r>
    </w:p>
    <w:p>
      <w:pPr>
        <w:pStyle w:val="style0"/>
        <w:spacing w:after="0" w:lineRule="auto" w:line="240"/>
        <w:rPr>
          <w:color w:val="000000"/>
        </w:rPr>
      </w:pPr>
      <w:r>
        <w:rPr>
          <w:b/>
        </w:rPr>
        <w:t>Email</w:t>
      </w:r>
      <w:r>
        <w:t xml:space="preserve">       </w:t>
      </w:r>
      <w:r>
        <w:t xml:space="preserve"> </w:t>
      </w:r>
      <w:r>
        <w:t xml:space="preserve">   : </w:t>
      </w:r>
      <w:r>
        <w:rPr/>
        <w:fldChar w:fldCharType="begin"/>
      </w:r>
      <w:r>
        <w:instrText xml:space="preserve"> HYPERLINK "mailto:ankita09chavan@gmail.com"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000000"/>
          <w:u w:val="none"/>
        </w:rPr>
        <w:t>ankita09chavan@gmail.com</w:t>
      </w:r>
      <w:r>
        <w:rPr/>
        <w:fldChar w:fldCharType="end"/>
      </w:r>
    </w:p>
    <w:p>
      <w:pPr>
        <w:pStyle w:val="style0"/>
        <w:spacing w:after="0" w:lineRule="auto" w:line="240"/>
        <w:rPr/>
      </w:pPr>
      <w:r>
        <w:rPr>
          <w:color w:val="000000"/>
          <w:shd w:val="clear" w:color="auto" w:fill="ffffff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0" w:lineRule="auto" w:line="240"/>
        <w:rPr/>
      </w:pPr>
      <w:r>
        <w:tab/>
      </w:r>
    </w:p>
    <w:tbl>
      <w:tblPr>
        <w:tblW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</w:tblGrid>
      <w:tr>
        <w:trPr>
          <w:trHeight w:val="309" w:hRule="atLeast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napToGrid w:val="false"/>
              <w:spacing w:after="0"/>
              <w:rPr>
                <w:rFonts w:ascii="Times New Roman" w:hAnsi="Times New Roman"/>
                <w:b/>
              </w:rPr>
            </w:pPr>
            <w:r>
              <w:rPr>
                <w:b/>
              </w:rPr>
              <w:t>OBJECTIVE</w:t>
            </w:r>
            <w:r>
              <w:rPr>
                <w:b/>
              </w:rPr>
              <w:t>:</w:t>
            </w:r>
          </w:p>
        </w:tc>
      </w:tr>
    </w:tbl>
    <w:p>
      <w:pPr>
        <w:pStyle w:val="style0"/>
        <w:spacing w:after="0" w:lineRule="auto" w:line="240"/>
        <w:rPr/>
      </w:pPr>
      <w:r>
        <w:tab/>
      </w:r>
    </w:p>
    <w:p>
      <w:pPr>
        <w:pStyle w:val="style0"/>
        <w:spacing w:after="0" w:lineRule="auto" w:line="240"/>
        <w:ind w:firstLine="720"/>
        <w:rPr/>
      </w:pPr>
      <w:r>
        <w:t>To make a career in progressive environment where learning is encouraged and I can contribute my knowledge and skill for the growth and development of organization.</w:t>
      </w:r>
    </w:p>
    <w:p>
      <w:pPr>
        <w:pStyle w:val="style0"/>
        <w:tabs>
          <w:tab w:val="left" w:leader="none" w:pos="5160"/>
        </w:tabs>
        <w:spacing w:after="0"/>
        <w:rPr/>
      </w:pPr>
    </w:p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720"/>
      </w:tblGrid>
      <w:tr>
        <w:trPr>
          <w:trHeight w:val="317" w:hRule="atLeast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napToGrid w:val="false"/>
              <w:spacing w:after="0"/>
              <w:rPr>
                <w:rFonts w:ascii="Times New Roman" w:hAnsi="Times New Roman"/>
                <w:b/>
              </w:rPr>
            </w:pPr>
            <w:r>
              <w:rPr>
                <w:b/>
              </w:rPr>
              <w:t>EDUCATIONAL QUALIFICATION</w:t>
            </w:r>
            <w:r>
              <w:rPr>
                <w:b/>
              </w:rPr>
              <w:t>:</w:t>
            </w:r>
          </w:p>
        </w:tc>
      </w:tr>
    </w:tbl>
    <w:p>
      <w:pPr>
        <w:pStyle w:val="style0"/>
        <w:spacing w:after="0" w:lineRule="auto" w:line="240"/>
        <w:rPr>
          <w:b/>
        </w:rPr>
      </w:pPr>
    </w:p>
    <w:tbl>
      <w:tblPr>
        <w:tblStyle w:val="style154"/>
        <w:tblW w:w="946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84"/>
        <w:gridCol w:w="4436"/>
        <w:gridCol w:w="1929"/>
        <w:gridCol w:w="1714"/>
      </w:tblGrid>
      <w:tr>
        <w:trPr>
          <w:trHeight w:val="560" w:hRule="atLeast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>
            <w:pPr>
              <w:pStyle w:val="style0"/>
              <w:rPr>
                <w:rFonts w:eastAsia="Calibri"/>
                <w:b/>
              </w:rPr>
            </w:pPr>
            <w:r>
              <w:rPr>
                <w:b/>
              </w:rPr>
              <w:t>Degree /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Passing Year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353" w:hRule="atLeast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B</w:t>
            </w:r>
            <w:r>
              <w:t>E(IT)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TKIET, Warananagar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 xml:space="preserve">May, </w:t>
            </w:r>
            <w:r>
              <w:t>2017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70.8</w:t>
            </w:r>
            <w:r>
              <w:t>8</w:t>
            </w:r>
            <w:r>
              <w:t>%</w:t>
            </w:r>
          </w:p>
        </w:tc>
      </w:tr>
      <w:tr>
        <w:tblPrEx/>
        <w:trPr>
          <w:trHeight w:val="383" w:hRule="atLeast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HSC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Kirloskar Jr. College, Kirloskarwadi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 xml:space="preserve">Feb, </w:t>
            </w:r>
            <w:r>
              <w:t>2013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60.00</w:t>
            </w:r>
            <w:r>
              <w:t>%</w:t>
            </w:r>
          </w:p>
        </w:tc>
      </w:tr>
      <w:tr>
        <w:tblPrEx/>
        <w:trPr>
          <w:trHeight w:val="383" w:hRule="atLeast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SSC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B</w:t>
            </w:r>
            <w:r>
              <w:t>VKP</w:t>
            </w:r>
            <w:r>
              <w:t>, Palus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 xml:space="preserve">March, </w:t>
            </w:r>
            <w:r>
              <w:t>2011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79.80</w:t>
            </w:r>
            <w:r>
              <w:t>%</w:t>
            </w:r>
          </w:p>
        </w:tc>
      </w:tr>
    </w:tbl>
    <w:p>
      <w:pPr>
        <w:pStyle w:val="style179"/>
        <w:spacing w:after="0" w:lineRule="auto" w:line="240"/>
        <w:rPr>
          <w:rFonts w:eastAsia="Calibri"/>
          <w:b/>
        </w:rPr>
      </w:pPr>
    </w:p>
    <w:p>
      <w:pPr>
        <w:pStyle w:val="style179"/>
        <w:numPr>
          <w:ilvl w:val="0"/>
          <w:numId w:val="23"/>
        </w:numPr>
        <w:spacing w:after="0" w:lineRule="auto" w:line="240"/>
        <w:rPr>
          <w:rFonts w:eastAsia="Calibri"/>
          <w:b/>
        </w:rPr>
      </w:pPr>
      <w:r>
        <w:rPr>
          <w:rFonts w:eastAsia="Calibri"/>
          <w:b/>
        </w:rPr>
        <w:t>Engineering(BE)  Aggregate:- 64.</w:t>
      </w:r>
      <w:r>
        <w:rPr>
          <w:rFonts w:eastAsia="Calibri"/>
          <w:b/>
        </w:rPr>
        <w:t>28</w:t>
      </w:r>
      <w:r>
        <w:rPr>
          <w:rFonts w:eastAsia="Calibri"/>
          <w:b/>
        </w:rPr>
        <w:t>%</w:t>
      </w:r>
    </w:p>
    <w:p>
      <w:pPr>
        <w:pStyle w:val="style0"/>
        <w:tabs>
          <w:tab w:val="left" w:leader="none" w:pos="5160"/>
        </w:tabs>
        <w:spacing w:after="0"/>
        <w:rPr/>
      </w:pPr>
    </w:p>
    <w:tbl>
      <w:tblPr>
        <w:tblW w:w="2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</w:tblGrid>
      <w:tr>
        <w:trPr>
          <w:trHeight w:val="308" w:hRule="atLeast"/>
        </w:trPr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 ACADEMIC </w:t>
            </w:r>
            <w:r>
              <w:rPr>
                <w:b/>
              </w:rPr>
              <w:t>PROJECT</w:t>
            </w:r>
            <w:r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</w:tr>
    </w:tbl>
    <w:p>
      <w:pPr>
        <w:pStyle w:val="style0"/>
        <w:tabs>
          <w:tab w:val="left" w:leader="none" w:pos="5160"/>
        </w:tabs>
        <w:spacing w:after="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398"/>
        <w:gridCol w:w="2178"/>
      </w:tblGrid>
      <w:tr>
        <w:trPr/>
        <w:tc>
          <w:tcPr>
            <w:tcW w:w="7398" w:type="dxa"/>
            <w:tcBorders/>
            <w:shd w:val="clear" w:color="auto" w:fill="f2f2f2"/>
          </w:tcPr>
          <w:p>
            <w:pPr>
              <w:pStyle w:val="style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  <w:r>
              <w:rPr>
                <w:rFonts w:eastAsia="Times New Roman"/>
                <w:b/>
                <w:bCs/>
              </w:rPr>
              <w:t>roject-</w:t>
            </w:r>
          </w:p>
        </w:tc>
        <w:tc>
          <w:tcPr>
            <w:tcW w:w="2178" w:type="dxa"/>
            <w:tcBorders/>
            <w:shd w:val="clear" w:color="auto" w:fill="d9d9d9"/>
          </w:tcPr>
          <w:p>
            <w:pPr>
              <w:pStyle w:val="style0"/>
              <w:tabs>
                <w:tab w:val="left" w:leader="none" w:pos="5160"/>
              </w:tabs>
              <w:rPr/>
            </w:pPr>
            <w:r>
              <w:rPr>
                <w:b/>
              </w:rPr>
              <w:t>Technologies used</w:t>
            </w:r>
            <w:r>
              <w:t>-</w:t>
            </w:r>
          </w:p>
        </w:tc>
      </w:tr>
      <w:tr>
        <w:tblPrEx/>
        <w:trPr/>
        <w:tc>
          <w:tcPr>
            <w:tcW w:w="7398" w:type="dxa"/>
            <w:tcBorders/>
          </w:tcPr>
          <w:p>
            <w:pPr>
              <w:pStyle w:val="style0"/>
              <w:rPr>
                <w:rFonts w:eastAsia="Times New Roman"/>
                <w:b/>
                <w:bCs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</w:rPr>
              <w:t>An Android Application for Automation of Water Supply in Agriculture</w:t>
            </w:r>
            <w:r>
              <w:rPr>
                <w:rFonts w:eastAsia="Times New Roman"/>
                <w:b/>
                <w:bCs/>
                <w:color w:val="222222"/>
              </w:rPr>
              <w:t>:-</w:t>
            </w:r>
          </w:p>
          <w:p>
            <w:pPr>
              <w:pStyle w:val="style0"/>
              <w:tabs>
                <w:tab w:val="left" w:leader="none" w:pos="51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   An IOT based project </w:t>
            </w:r>
            <w:r>
              <w:rPr>
                <w:rFonts w:ascii="Times New Roman" w:hAnsi="Times New Roman"/>
                <w:sz w:val="24"/>
                <w:szCs w:val="24"/>
              </w:rPr>
              <w:t>consist of android app communicating with physical device like sensors, m</w:t>
            </w:r>
            <w:r>
              <w:rPr>
                <w:rFonts w:ascii="Times New Roman" w:hAnsi="Times New Roman"/>
                <w:sz w:val="24"/>
                <w:szCs w:val="24"/>
              </w:rPr>
              <w:t>otors through the interface of Raspberry P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GSM.</w:t>
            </w:r>
          </w:p>
          <w:p>
            <w:pPr>
              <w:pStyle w:val="style0"/>
              <w:tabs>
                <w:tab w:val="left" w:leader="none" w:pos="5160"/>
              </w:tabs>
              <w:rPr/>
            </w:pPr>
          </w:p>
        </w:tc>
        <w:tc>
          <w:tcPr>
            <w:tcW w:w="2178" w:type="dxa"/>
            <w:tcBorders/>
          </w:tcPr>
          <w:p>
            <w:pPr>
              <w:pStyle w:val="style0"/>
              <w:tabs>
                <w:tab w:val="left" w:leader="none" w:pos="5160"/>
              </w:tabs>
              <w:rPr/>
            </w:pPr>
            <w:r>
              <w:t>Java</w:t>
            </w:r>
            <w:r>
              <w:t>, PHP</w:t>
            </w:r>
          </w:p>
        </w:tc>
      </w:tr>
      <w:tr>
        <w:tblPrEx/>
        <w:trPr/>
        <w:tc>
          <w:tcPr>
            <w:tcW w:w="739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Orphanage Application</w:t>
            </w:r>
            <w:r>
              <w:rPr>
                <w:b/>
              </w:rPr>
              <w:t>:-</w:t>
            </w:r>
          </w:p>
          <w:p>
            <w:pPr>
              <w:pStyle w:val="style0"/>
              <w:tabs>
                <w:tab w:val="left" w:leader="none" w:pos="5160"/>
              </w:tabs>
              <w:rPr/>
            </w:pPr>
            <w:r>
              <w:t xml:space="preserve">     Developed a desktop </w:t>
            </w:r>
            <w:r>
              <w:t xml:space="preserve">based </w:t>
            </w:r>
            <w:r>
              <w:t xml:space="preserve">application which </w:t>
            </w:r>
            <w:r>
              <w:t xml:space="preserve">is used for charity management, orphan management and employee management of orphan. </w:t>
            </w:r>
          </w:p>
        </w:tc>
        <w:tc>
          <w:tcPr>
            <w:tcW w:w="2178" w:type="dxa"/>
            <w:tcBorders/>
          </w:tcPr>
          <w:p>
            <w:pPr>
              <w:pStyle w:val="style0"/>
              <w:tabs>
                <w:tab w:val="left" w:leader="none" w:pos="5160"/>
              </w:tabs>
              <w:rPr/>
            </w:pPr>
            <w:r>
              <w:t>C#</w:t>
            </w:r>
          </w:p>
        </w:tc>
      </w:tr>
    </w:tbl>
    <w:p>
      <w:pPr>
        <w:pStyle w:val="style0"/>
        <w:tabs>
          <w:tab w:val="left" w:leader="none" w:pos="5160"/>
        </w:tabs>
        <w:spacing w:after="0"/>
        <w:rPr/>
      </w:pPr>
    </w:p>
    <w:tbl>
      <w:tblPr>
        <w:tblW w:w="3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</w:tblGrid>
      <w:tr>
        <w:trPr>
          <w:trHeight w:val="292" w:hRule="atLeast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rFonts w:eastAsia="Calibri"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PROFESSIONAL SKILL SET</w:t>
            </w:r>
            <w:r>
              <w:rPr>
                <w:b/>
              </w:rPr>
              <w:t>:</w:t>
            </w:r>
          </w:p>
        </w:tc>
      </w:tr>
    </w:tbl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1"/>
        </w:numPr>
        <w:spacing w:after="0" w:lineRule="auto" w:line="240"/>
        <w:rPr/>
      </w:pPr>
      <w:r>
        <w:t xml:space="preserve">Programming Language       </w:t>
      </w:r>
      <w:r>
        <w:t xml:space="preserve"> </w:t>
      </w:r>
      <w:r>
        <w:t>:   C, C++, Java</w:t>
      </w:r>
      <w:r>
        <w:t xml:space="preserve">, </w:t>
      </w:r>
      <w:r>
        <w:t>.Net</w:t>
      </w:r>
    </w:p>
    <w:p>
      <w:pPr>
        <w:pStyle w:val="style179"/>
        <w:numPr>
          <w:ilvl w:val="0"/>
          <w:numId w:val="1"/>
        </w:numPr>
        <w:spacing w:after="0" w:lineRule="auto" w:line="240"/>
        <w:rPr/>
      </w:pPr>
      <w:r>
        <w:t xml:space="preserve">Working Platforms </w:t>
      </w:r>
      <w:r>
        <w:tab/>
      </w:r>
      <w:r>
        <w:t xml:space="preserve">        </w:t>
      </w:r>
      <w:r>
        <w:t xml:space="preserve">   </w:t>
      </w:r>
      <w:r>
        <w:t xml:space="preserve"> :</w:t>
      </w:r>
      <w:r>
        <w:tab/>
      </w:r>
      <w:r>
        <w:t xml:space="preserve"> </w:t>
      </w:r>
      <w:r>
        <w:t>Windows XP &amp; above,</w:t>
      </w:r>
      <w:r>
        <w:t xml:space="preserve"> Linux,</w:t>
      </w:r>
      <w:r>
        <w:t xml:space="preserve"> Ubuntu</w:t>
      </w:r>
    </w:p>
    <w:p>
      <w:pPr>
        <w:pStyle w:val="style179"/>
        <w:numPr>
          <w:ilvl w:val="0"/>
          <w:numId w:val="1"/>
        </w:numPr>
        <w:spacing w:after="0" w:lineRule="auto" w:line="240"/>
        <w:rPr/>
      </w:pPr>
      <w:r>
        <w:t>Database</w:t>
      </w:r>
      <w:r>
        <w:tab/>
      </w:r>
      <w:r>
        <w:tab/>
      </w:r>
      <w:r>
        <w:t xml:space="preserve">            :  Oracle-SQL, MS Access</w:t>
      </w:r>
    </w:p>
    <w:p>
      <w:pPr>
        <w:pStyle w:val="style0"/>
        <w:spacing w:after="0" w:lineRule="auto" w:line="240"/>
        <w:rPr/>
      </w:pPr>
    </w:p>
    <w:tbl>
      <w:tblPr>
        <w:tblW w:w="3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1"/>
      </w:tblGrid>
      <w:tr>
        <w:trPr>
          <w:trHeight w:val="293" w:hRule="atLeast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CO CURRICULAR ACTIVITIES:</w:t>
            </w:r>
          </w:p>
        </w:tc>
      </w:tr>
    </w:tbl>
    <w:p>
      <w:pPr>
        <w:pStyle w:val="style179"/>
        <w:numPr>
          <w:ilvl w:val="0"/>
          <w:numId w:val="2"/>
        </w:numPr>
        <w:spacing w:after="0" w:lineRule="auto" w:line="240"/>
        <w:rPr>
          <w:lang w:val="en-GB"/>
        </w:rPr>
      </w:pPr>
      <w:r>
        <w:rPr>
          <w:lang w:val="en-GB"/>
        </w:rPr>
        <w:t>Participated in a “</w:t>
      </w:r>
      <w:r>
        <w:rPr>
          <w:b/>
          <w:lang w:val="en-GB"/>
        </w:rPr>
        <w:t>National Level Paper presentation</w:t>
      </w:r>
      <w:r>
        <w:rPr>
          <w:lang w:val="en-GB"/>
        </w:rPr>
        <w:t xml:space="preserve">”, </w:t>
      </w:r>
      <w:r>
        <w:rPr>
          <w:b/>
          <w:lang w:val="en-GB"/>
        </w:rPr>
        <w:t>EUREKA 2k13 and 2k15</w:t>
      </w:r>
      <w:r>
        <w:rPr>
          <w:lang w:val="en-GB"/>
        </w:rPr>
        <w:t xml:space="preserve"> </w:t>
      </w:r>
      <w:r>
        <w:rPr>
          <w:lang w:val="en-GB"/>
        </w:rPr>
        <w:t>held at TKIET Warananagar.</w:t>
      </w:r>
    </w:p>
    <w:p>
      <w:pPr>
        <w:pStyle w:val="style179"/>
        <w:numPr>
          <w:ilvl w:val="0"/>
          <w:numId w:val="7"/>
        </w:numPr>
        <w:spacing w:after="0" w:lineRule="auto" w:line="240"/>
        <w:rPr/>
      </w:pPr>
      <w:r>
        <w:t xml:space="preserve">Passed a Spoken Tutorial Test on </w:t>
      </w:r>
      <w:r>
        <w:rPr>
          <w:b/>
        </w:rPr>
        <w:t>‘C language’</w:t>
      </w:r>
      <w:r>
        <w:t xml:space="preserve"> conducted by </w:t>
      </w:r>
      <w:r>
        <w:rPr>
          <w:b/>
        </w:rPr>
        <w:t>IIT Bombay</w:t>
      </w:r>
      <w:r>
        <w:t xml:space="preserve"> in TKIET Warananagar.</w:t>
      </w:r>
      <w:bookmarkStart w:id="0" w:name="_GoBack"/>
      <w:bookmarkEnd w:id="0"/>
    </w:p>
    <w:p>
      <w:pPr>
        <w:pStyle w:val="style179"/>
        <w:numPr>
          <w:ilvl w:val="0"/>
          <w:numId w:val="7"/>
        </w:numPr>
        <w:spacing w:after="0" w:lineRule="auto" w:line="240"/>
        <w:rPr/>
      </w:pPr>
      <w:r>
        <w:t xml:space="preserve">Attended Three days Hands-On workshop on the </w:t>
      </w:r>
      <w:r>
        <w:rPr>
          <w:b/>
        </w:rPr>
        <w:t>'Big data and Hadoop'</w:t>
      </w:r>
      <w:r>
        <w:t>at T.K.I.E.T Warananagar in collaboration with Persistent System, Pune.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color w:val="000000"/>
        </w:rPr>
      </w:pPr>
      <w:r>
        <w:t xml:space="preserve">Attended Two days Workshop on </w:t>
      </w:r>
      <w:r>
        <w:rPr>
          <w:b/>
        </w:rPr>
        <w:t>'Networking and Cyber Security'</w:t>
      </w:r>
      <w:r>
        <w:t xml:space="preserve"> </w:t>
      </w:r>
      <w:r>
        <w:rPr>
          <w:color w:val="000000"/>
        </w:rPr>
        <w:t>held at TKIET Warananagar.</w:t>
      </w:r>
    </w:p>
    <w:p>
      <w:pPr>
        <w:pStyle w:val="style179"/>
        <w:spacing w:after="0" w:lineRule="auto" w:line="240"/>
        <w:rPr>
          <w:color w:val="000000"/>
        </w:rPr>
      </w:pPr>
    </w:p>
    <w:p>
      <w:pPr>
        <w:pStyle w:val="style179"/>
        <w:spacing w:after="0" w:lineRule="auto" w:line="240"/>
        <w:rPr>
          <w:color w:val="000000"/>
        </w:rPr>
      </w:pPr>
    </w:p>
    <w:tbl>
      <w:tblPr>
        <w:tblW w:w="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0"/>
      </w:tblGrid>
      <w:tr>
        <w:trPr>
          <w:trHeight w:val="293" w:hRule="atLeast"/>
        </w:trPr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ACHIEVEMENTS</w:t>
            </w:r>
            <w:r>
              <w:rPr>
                <w:b/>
              </w:rPr>
              <w:t xml:space="preserve">  AND </w:t>
            </w:r>
            <w:r>
              <w:rPr>
                <w:b/>
              </w:rPr>
              <w:t>EXTRA-</w:t>
            </w:r>
            <w:r>
              <w:rPr>
                <w:b/>
              </w:rPr>
              <w:t xml:space="preserve"> CURRICULAR ACTIVITIES:</w:t>
            </w:r>
          </w:p>
        </w:tc>
      </w:tr>
    </w:tbl>
    <w:p>
      <w:pPr>
        <w:pStyle w:val="style179"/>
        <w:numPr>
          <w:ilvl w:val="0"/>
          <w:numId w:val="6"/>
        </w:numPr>
        <w:tabs>
          <w:tab w:val="left" w:leader="none" w:pos="990"/>
        </w:tabs>
        <w:spacing w:after="0" w:lineRule="auto" w:line="240"/>
        <w:rPr/>
      </w:pPr>
      <w:r>
        <w:t>Secured 2</w:t>
      </w:r>
      <w:r>
        <w:rPr>
          <w:vertAlign w:val="superscript"/>
        </w:rPr>
        <w:t>nd</w:t>
      </w:r>
      <w:r>
        <w:t xml:space="preserve"> </w:t>
      </w:r>
      <w:r>
        <w:t>and 1</w:t>
      </w:r>
      <w:r>
        <w:rPr>
          <w:vertAlign w:val="superscript"/>
        </w:rPr>
        <w:t>st</w:t>
      </w:r>
      <w:r>
        <w:t xml:space="preserve"> </w:t>
      </w:r>
      <w:r>
        <w:t xml:space="preserve">prize in </w:t>
      </w:r>
      <w:r>
        <w:rPr>
          <w:b/>
        </w:rPr>
        <w:t>Table-Tennis</w:t>
      </w:r>
      <w:r>
        <w:t xml:space="preserve"> in Inter-College competition2k1</w:t>
      </w:r>
      <w:r>
        <w:t>6</w:t>
      </w:r>
      <w:r>
        <w:t xml:space="preserve"> and 2k1</w:t>
      </w:r>
      <w:r>
        <w:t>7.</w:t>
      </w:r>
    </w:p>
    <w:p>
      <w:pPr>
        <w:pStyle w:val="style179"/>
        <w:numPr>
          <w:ilvl w:val="0"/>
          <w:numId w:val="11"/>
        </w:numPr>
        <w:spacing w:after="0" w:lineRule="auto" w:line="240"/>
        <w:rPr/>
      </w:pPr>
      <w:r>
        <w:t xml:space="preserve">Worked as member of National Service Scheme </w:t>
      </w:r>
      <w:r>
        <w:rPr>
          <w:b/>
        </w:rPr>
        <w:t>(</w:t>
      </w:r>
      <w:r>
        <w:rPr>
          <w:b/>
          <w:bCs/>
        </w:rPr>
        <w:t>NSS</w:t>
      </w:r>
      <w:r>
        <w:rPr>
          <w:b/>
        </w:rPr>
        <w:t>)</w:t>
      </w:r>
      <w:r>
        <w:t xml:space="preserve"> for</w:t>
      </w:r>
      <w:r>
        <w:t xml:space="preserve"> successive</w:t>
      </w:r>
      <w:r>
        <w:t xml:space="preserve"> 2 years.</w:t>
      </w:r>
    </w:p>
    <w:p>
      <w:pPr>
        <w:pStyle w:val="style179"/>
        <w:numPr>
          <w:ilvl w:val="0"/>
          <w:numId w:val="15"/>
        </w:numPr>
        <w:spacing w:after="0" w:lineRule="auto" w:line="240"/>
        <w:rPr/>
      </w:pPr>
      <w:r>
        <w:t xml:space="preserve">Worked as </w:t>
      </w:r>
      <w:r>
        <w:rPr>
          <w:b/>
        </w:rPr>
        <w:t>Co-Head</w:t>
      </w:r>
      <w:r>
        <w:t xml:space="preserve"> of </w:t>
      </w:r>
      <w:r>
        <w:rPr>
          <w:b/>
        </w:rPr>
        <w:t>Decoration committee</w:t>
      </w:r>
      <w:r>
        <w:t xml:space="preserve"> of Innovators in Information Technology (</w:t>
      </w:r>
      <w:r>
        <w:rPr>
          <w:b/>
        </w:rPr>
        <w:t>IIIT</w:t>
      </w:r>
      <w:r>
        <w:t>) –A Department Committee.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color w:val="000000"/>
        </w:rPr>
      </w:pPr>
      <w:r>
        <w:rPr>
          <w:color w:val="000000"/>
        </w:rPr>
        <w:t xml:space="preserve">Worked as </w:t>
      </w:r>
      <w:r>
        <w:rPr>
          <w:b/>
          <w:color w:val="000000"/>
        </w:rPr>
        <w:t>Technical Committee</w:t>
      </w:r>
      <w:r>
        <w:rPr>
          <w:color w:val="000000"/>
        </w:rPr>
        <w:t xml:space="preserve"> </w:t>
      </w:r>
      <w:r>
        <w:rPr>
          <w:b/>
          <w:color w:val="000000"/>
        </w:rPr>
        <w:t>Co-Head</w:t>
      </w:r>
      <w:r>
        <w:rPr>
          <w:color w:val="000000"/>
        </w:rPr>
        <w:t xml:space="preserve"> of HORIZON 2k15-A college magazine of TKIET, Warananagar.</w:t>
      </w:r>
    </w:p>
    <w:p>
      <w:pPr>
        <w:pStyle w:val="style0"/>
        <w:spacing w:after="0" w:lineRule="auto" w:line="240"/>
        <w:rPr/>
      </w:pPr>
    </w:p>
    <w:tbl>
      <w:tblPr>
        <w:tblW w:w="2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1"/>
      </w:tblGrid>
      <w:tr>
        <w:trPr>
          <w:trHeight w:val="287" w:hRule="atLeast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PERSONAL PROFILE:</w:t>
            </w:r>
          </w:p>
        </w:tc>
      </w:tr>
    </w:tbl>
    <w:p>
      <w:pPr>
        <w:pStyle w:val="style179"/>
        <w:numPr>
          <w:ilvl w:val="0"/>
          <w:numId w:val="17"/>
        </w:numPr>
        <w:spacing w:after="0" w:lineRule="auto" w:line="240"/>
        <w:rPr/>
      </w:pPr>
      <w:r>
        <w:t xml:space="preserve">Name         </w:t>
      </w:r>
      <w:r>
        <w:tab/>
      </w:r>
      <w:r>
        <w:t xml:space="preserve"> </w:t>
      </w:r>
      <w:r>
        <w:tab/>
      </w:r>
      <w:r>
        <w:t xml:space="preserve"> : Ms. Ankita Vishwas Chavan</w:t>
      </w:r>
    </w:p>
    <w:p>
      <w:pPr>
        <w:pStyle w:val="style179"/>
        <w:numPr>
          <w:ilvl w:val="0"/>
          <w:numId w:val="21"/>
        </w:numPr>
        <w:spacing w:after="0" w:lineRule="auto" w:line="240"/>
        <w:rPr/>
      </w:pPr>
      <w:r>
        <w:t>Mothers Nam</w:t>
      </w:r>
      <w:r>
        <w:t>e</w:t>
      </w:r>
      <w:r>
        <w:t xml:space="preserve">  </w:t>
      </w:r>
      <w:r>
        <w:t xml:space="preserve"> </w:t>
      </w:r>
      <w:r>
        <w:t xml:space="preserve">       </w:t>
      </w:r>
      <w:r>
        <w:t xml:space="preserve">    : Mrs. Ujwala Vishwas Chavan</w:t>
      </w:r>
    </w:p>
    <w:p>
      <w:pPr>
        <w:pStyle w:val="style179"/>
        <w:numPr>
          <w:ilvl w:val="0"/>
          <w:numId w:val="21"/>
        </w:numPr>
        <w:spacing w:after="0" w:lineRule="auto" w:line="240"/>
        <w:rPr/>
      </w:pPr>
      <w:r>
        <w:t xml:space="preserve">Date of Birth              </w:t>
      </w:r>
      <w:r>
        <w:t xml:space="preserve">  </w:t>
      </w:r>
      <w:r>
        <w:t xml:space="preserve">  </w:t>
      </w:r>
      <w:r>
        <w:t>:  06 Nov. 1995</w:t>
      </w:r>
    </w:p>
    <w:p>
      <w:pPr>
        <w:pStyle w:val="style179"/>
        <w:numPr>
          <w:ilvl w:val="0"/>
          <w:numId w:val="21"/>
        </w:numPr>
        <w:spacing w:after="0" w:lineRule="auto" w:line="240"/>
        <w:rPr/>
      </w:pPr>
      <w:r>
        <w:t xml:space="preserve">Marital Status             </w:t>
      </w:r>
      <w:r>
        <w:t xml:space="preserve"> </w:t>
      </w:r>
      <w:r>
        <w:t xml:space="preserve"> </w:t>
      </w:r>
      <w:r>
        <w:t xml:space="preserve">:  </w:t>
      </w:r>
      <w:r>
        <w:t>Unmarried</w:t>
      </w:r>
    </w:p>
    <w:p>
      <w:pPr>
        <w:pStyle w:val="style179"/>
        <w:numPr>
          <w:ilvl w:val="0"/>
          <w:numId w:val="21"/>
        </w:numPr>
        <w:spacing w:after="0" w:lineRule="auto" w:line="240"/>
        <w:rPr/>
      </w:pPr>
      <w:r>
        <w:t>Nationality</w:t>
      </w:r>
      <w:r>
        <w:tab/>
      </w:r>
      <w:r>
        <w:t xml:space="preserve">          </w:t>
      </w:r>
      <w:r>
        <w:t xml:space="preserve"> </w:t>
      </w:r>
      <w:r>
        <w:t xml:space="preserve">  </w:t>
      </w:r>
      <w:r>
        <w:t xml:space="preserve"> :  Indian</w:t>
      </w:r>
    </w:p>
    <w:p>
      <w:pPr>
        <w:pStyle w:val="style179"/>
        <w:numPr>
          <w:ilvl w:val="0"/>
          <w:numId w:val="21"/>
        </w:numPr>
        <w:spacing w:after="0" w:lineRule="auto" w:line="240"/>
        <w:rPr/>
      </w:pPr>
      <w:r>
        <w:t xml:space="preserve">Languages Known     </w:t>
      </w:r>
      <w:r>
        <w:t xml:space="preserve">  :  English, Marathi and Hindi</w:t>
      </w:r>
    </w:p>
    <w:p>
      <w:pPr>
        <w:pStyle w:val="style0"/>
        <w:spacing w:after="0" w:lineRule="auto" w:line="240"/>
        <w:rPr/>
      </w:pPr>
    </w:p>
    <w:tbl>
      <w:tblPr>
        <w:tblW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</w:tblGrid>
      <w:tr>
        <w:trPr>
          <w:trHeight w:val="249" w:hRule="atLeast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HOBBIES:</w:t>
            </w:r>
          </w:p>
        </w:tc>
      </w:tr>
    </w:tbl>
    <w:p>
      <w:pPr>
        <w:pStyle w:val="style179"/>
        <w:numPr>
          <w:ilvl w:val="0"/>
          <w:numId w:val="8"/>
        </w:numPr>
        <w:spacing w:after="0" w:lineRule="auto" w:line="240"/>
        <w:rPr/>
      </w:pPr>
      <w:r>
        <w:t>Drawing</w:t>
      </w:r>
      <w:r>
        <w:t xml:space="preserve">, </w:t>
      </w:r>
      <w:r>
        <w:t>Travelling</w:t>
      </w:r>
      <w:r>
        <w:t xml:space="preserve">, Table Tennis, </w:t>
      </w:r>
      <w:r>
        <w:rPr>
          <w:rFonts w:ascii="Times New Roman" w:hAnsi="Times New Roman"/>
          <w:color w:val="000000"/>
          <w:sz w:val="24"/>
          <w:szCs w:val="24"/>
        </w:rPr>
        <w:t>Listening music</w:t>
      </w:r>
    </w:p>
    <w:p>
      <w:pPr>
        <w:pStyle w:val="style0"/>
        <w:spacing w:after="0" w:lineRule="auto" w:line="240"/>
        <w:rPr/>
      </w:pPr>
    </w:p>
    <w:tbl>
      <w:tblPr>
        <w:tblW w:w="2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7"/>
      </w:tblGrid>
      <w:tr>
        <w:trPr>
          <w:trHeight w:val="227" w:hRule="atLeast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KEY </w:t>
            </w:r>
            <w:r>
              <w:rPr>
                <w:b/>
              </w:rPr>
              <w:t>STRENGTHS:</w:t>
            </w:r>
          </w:p>
        </w:tc>
      </w:tr>
    </w:tbl>
    <w:p>
      <w:pPr>
        <w:pStyle w:val="style179"/>
        <w:numPr>
          <w:ilvl w:val="0"/>
          <w:numId w:val="16"/>
        </w:numPr>
        <w:spacing w:after="0" w:lineRule="auto" w:line="240"/>
        <w:rPr/>
      </w:pPr>
      <w:r>
        <w:t>Adaptable to change environment.</w:t>
      </w:r>
    </w:p>
    <w:p>
      <w:pPr>
        <w:pStyle w:val="style179"/>
        <w:numPr>
          <w:ilvl w:val="0"/>
          <w:numId w:val="13"/>
        </w:numPr>
        <w:spacing w:after="0" w:lineRule="auto" w:line="240"/>
        <w:rPr/>
      </w:pPr>
      <w:r>
        <w:t>Willingness to learn.</w:t>
      </w:r>
    </w:p>
    <w:p>
      <w:pPr>
        <w:pStyle w:val="style179"/>
        <w:numPr>
          <w:ilvl w:val="0"/>
          <w:numId w:val="13"/>
        </w:numPr>
        <w:spacing w:after="0" w:lineRule="auto" w:line="240"/>
        <w:rPr/>
      </w:pPr>
      <w:r>
        <w:t>I accept my mistake &amp; learn from my mistakes.</w:t>
      </w:r>
    </w:p>
    <w:p>
      <w:pPr>
        <w:pStyle w:val="style0"/>
        <w:spacing w:after="0" w:lineRule="auto" w:line="240"/>
        <w:rPr/>
      </w:pPr>
    </w:p>
    <w:tbl>
      <w:tblPr>
        <w:tblW w:w="2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1"/>
      </w:tblGrid>
      <w:tr>
        <w:trPr>
          <w:trHeight w:val="269" w:hRule="atLeast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 DECLARATION:</w:t>
            </w:r>
          </w:p>
        </w:tc>
      </w:tr>
    </w:tbl>
    <w:p>
      <w:pPr>
        <w:pStyle w:val="style0"/>
        <w:spacing w:after="0" w:lineRule="auto" w:line="240"/>
        <w:rPr/>
      </w:pPr>
      <w:r>
        <w:t xml:space="preserve">             </w:t>
      </w:r>
      <w:r>
        <w:t>The above statements are true to the best of my knowledge and belief.</w:t>
      </w:r>
    </w:p>
    <w:p>
      <w:pPr>
        <w:pStyle w:val="style0"/>
        <w:spacing w:after="0" w:lineRule="auto" w:line="240"/>
        <w:ind w:firstLine="720"/>
        <w:rPr/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Plac</w:t>
      </w:r>
      <w:r>
        <w:rPr>
          <w:b/>
        </w:rPr>
        <w:t xml:space="preserve">e:                                                                                                                            </w:t>
      </w:r>
    </w:p>
    <w:p>
      <w:pPr>
        <w:pStyle w:val="style0"/>
        <w:spacing w:after="0" w:lineRule="auto" w:line="240"/>
        <w:ind w:left="5760" w:firstLine="720"/>
        <w:rPr>
          <w:b/>
        </w:rPr>
      </w:pPr>
      <w:r>
        <w:rPr>
          <w:b/>
        </w:rPr>
        <w:t xml:space="preserve">  </w:t>
      </w:r>
      <w:r>
        <w:rPr>
          <w:b/>
        </w:rPr>
        <w:t>Ms. Ankita Vishwas Chavan</w:t>
      </w:r>
    </w:p>
    <w:sectPr>
      <w:headerReference w:type="default" r:id="rId2"/>
      <w:pgSz w:w="12240" w:h="15840" w:orient="portrait"/>
      <w:pgMar w:top="1440" w:right="1440" w:bottom="1440" w:left="1440" w:header="432" w:footer="432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4"/>
    <w:name w:val="WW8Num12"/>
    <w:lvl w:ilvl="0">
      <w:start w:val="1"/>
      <w:numFmt w:val="bullet"/>
      <w:lvlText w:val=""/>
      <w:lvlJc w:val="left"/>
      <w:pPr>
        <w:tabs>
          <w:tab w:val="left" w:leader="none" w:pos="90"/>
        </w:tabs>
        <w:ind w:left="810" w:hanging="360"/>
      </w:pPr>
      <w:rPr>
        <w:rFonts w:ascii="Wingdings" w:cs="Wingdings" w:hAnsi="Wingdings" w:hint="default"/>
        <w:color w:val="auto"/>
        <w:sz w:val="24"/>
        <w:szCs w:val="24"/>
      </w:rPr>
    </w:lvl>
  </w:abstractNum>
  <w:abstractNum w:abstractNumId="2">
    <w:nsid w:val="00000002"/>
    <w:multiLevelType w:val="hybridMultilevel"/>
    <w:tmpl w:val="97541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ACE3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3E4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536F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66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3EA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8F08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1B2B73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B58E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A18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singleLevel"/>
    <w:tmpl w:val="6C184FE4"/>
    <w:lvl w:ilvl="0">
      <w:start w:val="1"/>
      <w:numFmt w:val="bullet"/>
      <w:pStyle w:val="style48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13">
    <w:nsid w:val="0000000D"/>
    <w:multiLevelType w:val="hybridMultilevel"/>
    <w:tmpl w:val="9C54C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7ECA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E7CC2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96A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E6E6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A9C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520B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5D9470DE"/>
    <w:lvl w:ilvl="0">
      <w:start w:val="1"/>
      <w:numFmt w:val="bullet"/>
      <w:suff w:val="nothing"/>
      <w:lvlText w:val=""/>
      <w:lvlJc w:val="left"/>
      <w:pPr>
        <w:ind w:left="90" w:firstLine="0"/>
      </w:pPr>
      <w:rPr>
        <w:rFonts w:ascii="Symbol" w:cs="Symbol" w:hAnsi="Symbol" w:hint="default"/>
        <w:b w:val="false"/>
        <w:sz w:val="24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Symbol" w:hAnsi="Symbol" w:hint="default"/>
      </w:rPr>
    </w:lvl>
  </w:abstractNum>
  <w:num w:numId="1">
    <w:abstractNumId w:val="18"/>
  </w:num>
  <w:num w:numId="2">
    <w:abstractNumId w:val="21"/>
  </w:num>
  <w:num w:numId="3">
    <w:abstractNumId w:val="2"/>
  </w:num>
  <w:num w:numId="4">
    <w:abstractNumId w:val="20"/>
  </w:num>
  <w:num w:numId="5">
    <w:abstractNumId w:val="15"/>
  </w:num>
  <w:num w:numId="6">
    <w:abstractNumId w:val="22"/>
  </w:num>
  <w:num w:numId="7">
    <w:abstractNumId w:val="14"/>
  </w:num>
  <w:num w:numId="8">
    <w:abstractNumId w:val="0"/>
  </w:num>
  <w:num w:numId="9">
    <w:abstractNumId w:val="12"/>
  </w:num>
  <w:num w:numId="10">
    <w:abstractNumId w:val="24"/>
  </w:num>
  <w:num w:numId="11">
    <w:abstractNumId w:val="13"/>
  </w:num>
  <w:num w:numId="12">
    <w:abstractNumId w:val="9"/>
  </w:num>
  <w:num w:numId="13">
    <w:abstractNumId w:val="3"/>
  </w:num>
  <w:num w:numId="14">
    <w:abstractNumId w:val="4"/>
  </w:num>
  <w:num w:numId="15">
    <w:abstractNumId w:val="23"/>
  </w:num>
  <w:num w:numId="16">
    <w:abstractNumId w:val="19"/>
  </w:num>
  <w:num w:numId="17">
    <w:abstractNumId w:val="16"/>
  </w:num>
  <w:num w:numId="18">
    <w:abstractNumId w:val="6"/>
  </w:num>
  <w:num w:numId="19">
    <w:abstractNumId w:val="11"/>
  </w:num>
  <w:num w:numId="20">
    <w:abstractNumId w:val="17"/>
  </w:num>
  <w:num w:numId="21">
    <w:abstractNumId w:val="5"/>
  </w:num>
  <w:num w:numId="22">
    <w:abstractNumId w:val="7"/>
  </w:num>
  <w:num w:numId="23">
    <w:abstractNumId w:val="10"/>
  </w:num>
  <w:num w:numId="2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48">
    <w:name w:val="List Bullet"/>
    <w:basedOn w:val="style0"/>
    <w:next w:val="style48"/>
    <w:qFormat/>
    <w:uiPriority w:val="1"/>
    <w:pPr>
      <w:numPr>
        <w:ilvl w:val="0"/>
        <w:numId w:val="9"/>
      </w:numPr>
      <w:spacing w:after="80" w:lineRule="auto" w:line="240"/>
    </w:pPr>
    <w:rPr>
      <w:color w:val="404040"/>
      <w:sz w:val="18"/>
      <w:szCs w:val="20"/>
      <w:lang w:eastAsia="ja-JP"/>
    </w:rPr>
  </w:style>
  <w:style w:type="paragraph" w:styleId="style66">
    <w:name w:val="Body Text"/>
    <w:basedOn w:val="style0"/>
    <w:next w:val="style66"/>
    <w:link w:val="style4098"/>
    <w:pPr>
      <w:widowControl w:val="false"/>
      <w:suppressAutoHyphens/>
      <w:spacing w:after="140" w:lineRule="auto" w:line="288"/>
    </w:pPr>
    <w:rPr>
      <w:rFonts w:ascii="Liberation Serif" w:cs="FreeSans" w:eastAsia="Droid Sans Fallback" w:hAnsi="Liberation Serif"/>
      <w:color w:val="00000a"/>
      <w:sz w:val="24"/>
      <w:szCs w:val="24"/>
      <w:lang w:val="en-IN" w:bidi="hi-IN" w:eastAsia="zh-CN"/>
    </w:rPr>
  </w:style>
  <w:style w:type="character" w:customStyle="1" w:styleId="style4098">
    <w:name w:val="Body Text Char"/>
    <w:basedOn w:val="style65"/>
    <w:next w:val="style4098"/>
    <w:link w:val="style66"/>
    <w:rPr>
      <w:rFonts w:ascii="Liberation Serif" w:cs="FreeSans" w:eastAsia="Droid Sans Fallback" w:hAnsi="Liberation Serif"/>
      <w:color w:val="00000a"/>
      <w:sz w:val="24"/>
      <w:szCs w:val="24"/>
      <w:lang w:val="en-IN" w:bidi="hi-IN" w:eastAsia="zh-CN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b5f34eb7-7496-4d8a-a827-51df882e6138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ae9920e7-94a4-40aa-ba8e-83ab7e92dce6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DDD0-173D-4683-A795-8259F7CF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374</Words>
  <Characters>2198</Characters>
  <Application>WPS Office</Application>
  <DocSecurity>0</DocSecurity>
  <Paragraphs>107</Paragraphs>
  <ScaleCrop>false</ScaleCrop>
  <LinksUpToDate>false</LinksUpToDate>
  <CharactersWithSpaces>2845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2017-12-18T16:44:20Z</dcterms:created>
  <dc:creator>om</dc:creator>
  <lastModifiedBy>XT1706</lastModifiedBy>
  <dcterms:modified xsi:type="dcterms:W3CDTF">2017-12-24T16:59:15Z</dcterms:modified>
  <revision>217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