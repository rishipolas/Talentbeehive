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5116" w:rsidRDefault="00E55116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n-US"/>
        </w:rPr>
      </w:pPr>
    </w:p>
    <w:p w:rsidR="00E34D8A" w:rsidRPr="00E35210" w:rsidRDefault="00E35210">
      <w:pPr>
        <w:jc w:val="both"/>
      </w:pPr>
      <w:r w:rsidRPr="002B0177">
        <w:rPr>
          <w:b/>
          <w:sz w:val="28"/>
          <w:szCs w:val="28"/>
        </w:rPr>
        <w:t>Name</w:t>
      </w:r>
      <w:r>
        <w:rPr>
          <w:b/>
        </w:rPr>
        <w:t xml:space="preserve">       :  </w:t>
      </w:r>
      <w:r w:rsidR="0030788D" w:rsidRPr="00E35210">
        <w:t>Priya</w:t>
      </w:r>
      <w:r w:rsidR="00811A59">
        <w:t xml:space="preserve"> Dadaram</w:t>
      </w:r>
      <w:r w:rsidR="0030788D" w:rsidRPr="00E35210">
        <w:t xml:space="preserve"> Jambhale</w:t>
      </w:r>
    </w:p>
    <w:p w:rsidR="00E34D8A" w:rsidRDefault="00E34D8A">
      <w:pPr>
        <w:jc w:val="both"/>
        <w:rPr>
          <w:b/>
        </w:rPr>
      </w:pPr>
      <w:r w:rsidRPr="002B0177">
        <w:rPr>
          <w:b/>
          <w:sz w:val="28"/>
          <w:szCs w:val="28"/>
        </w:rPr>
        <w:t>Email</w:t>
      </w:r>
      <w:r w:rsidR="00E35210">
        <w:rPr>
          <w:b/>
        </w:rPr>
        <w:t xml:space="preserve">       </w:t>
      </w:r>
      <w:r>
        <w:rPr>
          <w:b/>
        </w:rPr>
        <w:t xml:space="preserve">: </w:t>
      </w:r>
      <w:r w:rsidR="00F71635">
        <w:rPr>
          <w:b/>
        </w:rPr>
        <w:t xml:space="preserve"> </w:t>
      </w:r>
      <w:r w:rsidR="0030788D" w:rsidRPr="00E35210">
        <w:t>priyajambhale9421</w:t>
      </w:r>
      <w:r w:rsidR="00EE173B" w:rsidRPr="00E35210">
        <w:t>@gmail.com</w:t>
      </w:r>
    </w:p>
    <w:p w:rsidR="007A624B" w:rsidRDefault="00E34D8A">
      <w:pPr>
        <w:jc w:val="both"/>
        <w:rPr>
          <w:rFonts w:eastAsia="Verdana"/>
          <w:b/>
        </w:rPr>
      </w:pPr>
      <w:r w:rsidRPr="002B0177">
        <w:rPr>
          <w:b/>
          <w:sz w:val="28"/>
          <w:szCs w:val="28"/>
        </w:rPr>
        <w:t>Mob No.</w:t>
      </w:r>
      <w:r>
        <w:rPr>
          <w:b/>
        </w:rPr>
        <w:t xml:space="preserve"> </w:t>
      </w:r>
      <w:r w:rsidR="00E35210">
        <w:rPr>
          <w:b/>
        </w:rPr>
        <w:t xml:space="preserve"> </w:t>
      </w:r>
      <w:r>
        <w:rPr>
          <w:b/>
        </w:rPr>
        <w:t xml:space="preserve">: </w:t>
      </w:r>
      <w:r w:rsidR="00E35210">
        <w:rPr>
          <w:b/>
        </w:rPr>
        <w:t xml:space="preserve"> </w:t>
      </w:r>
      <w:r w:rsidRPr="00E35210">
        <w:t>9</w:t>
      </w:r>
      <w:r w:rsidR="0030788D" w:rsidRPr="00E35210">
        <w:t>665248695</w:t>
      </w:r>
      <w:r w:rsidR="007A624B">
        <w:rPr>
          <w:rFonts w:eastAsia="Verdana"/>
          <w:sz w:val="32"/>
          <w:szCs w:val="32"/>
        </w:rPr>
        <w:tab/>
      </w:r>
    </w:p>
    <w:p w:rsidR="001125D6" w:rsidRDefault="00AA6635" w:rsidP="001125D6">
      <w:pPr>
        <w:spacing w:line="480" w:lineRule="auto"/>
        <w:jc w:val="both"/>
        <w:rPr>
          <w:rFonts w:eastAsia="Verdana"/>
          <w:b/>
        </w:rPr>
      </w:pPr>
      <w:r w:rsidRPr="00AA6635"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20.3pt;margin-top:15.15pt;width:545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" strokeweight=".26mm">
            <v:stroke joinstyle="miter" endcap="square"/>
          </v:shape>
        </w:pict>
      </w:r>
    </w:p>
    <w:p w:rsidR="00E34D8A" w:rsidRDefault="00E34D8A" w:rsidP="00E34D8A">
      <w:pPr>
        <w:shd w:val="clear" w:color="auto" w:fill="CCCCCC"/>
        <w:spacing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CAREER OBJECTIVES</w:t>
      </w:r>
    </w:p>
    <w:p w:rsidR="00E34D8A" w:rsidRPr="00E34D8A" w:rsidRDefault="00E34D8A" w:rsidP="00E34D8A">
      <w:pPr>
        <w:tabs>
          <w:tab w:val="left" w:pos="9075"/>
        </w:tabs>
      </w:pPr>
    </w:p>
    <w:p w:rsidR="00B70A45" w:rsidRDefault="00B70A45" w:rsidP="00B70A45">
      <w:pPr>
        <w:suppressAutoHyphens w:val="0"/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Obtain Strong Interpersonal communication skills, problem analy</w:t>
      </w:r>
      <w:r w:rsidR="00BB4EA3">
        <w:rPr>
          <w:lang w:eastAsia="en-US"/>
        </w:rPr>
        <w:t xml:space="preserve">sis and problem solving  </w:t>
      </w:r>
      <w:r>
        <w:rPr>
          <w:lang w:eastAsia="en-US"/>
        </w:rPr>
        <w:t>abilities to enhance my professional skills in dynamic and stable workplace.</w:t>
      </w:r>
    </w:p>
    <w:p w:rsidR="000A2212" w:rsidRDefault="000A2212" w:rsidP="00B70A45">
      <w:pPr>
        <w:suppressAutoHyphens w:val="0"/>
        <w:autoSpaceDE w:val="0"/>
        <w:autoSpaceDN w:val="0"/>
        <w:adjustRightInd w:val="0"/>
        <w:rPr>
          <w:lang w:eastAsia="en-US"/>
        </w:rPr>
      </w:pPr>
    </w:p>
    <w:p w:rsidR="00063220" w:rsidRPr="001E65D9" w:rsidRDefault="00063220" w:rsidP="00063220">
      <w:pPr>
        <w:pStyle w:val="ListParagraph"/>
        <w:numPr>
          <w:ilvl w:val="0"/>
          <w:numId w:val="6"/>
        </w:numPr>
        <w:shd w:val="clear" w:color="auto" w:fill="CCCCCC"/>
      </w:pPr>
      <w:r w:rsidRPr="00063220">
        <w:rPr>
          <w:b/>
          <w:sz w:val="28"/>
          <w:szCs w:val="28"/>
        </w:rPr>
        <w:t>ACADEMIC PROFILE</w:t>
      </w:r>
    </w:p>
    <w:p w:rsidR="001E65D9" w:rsidRDefault="001E65D9" w:rsidP="001E65D9">
      <w:pPr>
        <w:pStyle w:val="ListParagraph"/>
      </w:pPr>
    </w:p>
    <w:tbl>
      <w:tblPr>
        <w:tblStyle w:val="TableGrid"/>
        <w:tblW w:w="0" w:type="auto"/>
        <w:tblLayout w:type="fixed"/>
        <w:tblLook w:val="04A0"/>
      </w:tblPr>
      <w:tblGrid>
        <w:gridCol w:w="1655"/>
        <w:gridCol w:w="2471"/>
        <w:gridCol w:w="2821"/>
        <w:gridCol w:w="1732"/>
        <w:gridCol w:w="1559"/>
      </w:tblGrid>
      <w:tr w:rsidR="001E65D9" w:rsidTr="005A7263">
        <w:trPr>
          <w:trHeight w:val="673"/>
        </w:trPr>
        <w:tc>
          <w:tcPr>
            <w:tcW w:w="1655" w:type="dxa"/>
          </w:tcPr>
          <w:p w:rsidR="001E65D9" w:rsidRPr="00750C25" w:rsidRDefault="001E65D9" w:rsidP="005A7263">
            <w:pPr>
              <w:pStyle w:val="ListParagraph"/>
              <w:ind w:left="0"/>
              <w:rPr>
                <w:b/>
                <w:bCs/>
                <w:color w:val="000000"/>
                <w:sz w:val="24"/>
                <w:szCs w:val="24"/>
              </w:rPr>
            </w:pPr>
          </w:p>
          <w:p w:rsidR="00750C25" w:rsidRPr="00750C25" w:rsidRDefault="00750C25" w:rsidP="005A7263">
            <w:pPr>
              <w:pStyle w:val="ListParagraph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750C25">
              <w:rPr>
                <w:b/>
                <w:bCs/>
                <w:color w:val="000000"/>
                <w:sz w:val="24"/>
                <w:szCs w:val="24"/>
              </w:rPr>
              <w:t xml:space="preserve">       BE</w:t>
            </w:r>
          </w:p>
        </w:tc>
        <w:tc>
          <w:tcPr>
            <w:tcW w:w="2471" w:type="dxa"/>
            <w:vAlign w:val="center"/>
          </w:tcPr>
          <w:p w:rsidR="001E65D9" w:rsidRPr="00750C25" w:rsidRDefault="001E65D9" w:rsidP="005A7263">
            <w:pPr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>SVPMS COE Malegaon,Baramat</w:t>
            </w:r>
            <w:r w:rsidR="00750C25">
              <w:rPr>
                <w:sz w:val="24"/>
                <w:szCs w:val="24"/>
              </w:rPr>
              <w:t>i</w:t>
            </w:r>
          </w:p>
        </w:tc>
        <w:tc>
          <w:tcPr>
            <w:tcW w:w="2821" w:type="dxa"/>
            <w:vAlign w:val="center"/>
          </w:tcPr>
          <w:p w:rsidR="001E65D9" w:rsidRPr="00750C25" w:rsidRDefault="001E65D9" w:rsidP="005A7263">
            <w:pPr>
              <w:rPr>
                <w:color w:val="000000"/>
                <w:sz w:val="24"/>
                <w:szCs w:val="24"/>
              </w:rPr>
            </w:pPr>
            <w:r w:rsidRPr="00750C25">
              <w:rPr>
                <w:color w:val="000000"/>
                <w:sz w:val="24"/>
                <w:szCs w:val="24"/>
              </w:rPr>
              <w:t xml:space="preserve">                    SPPU</w:t>
            </w:r>
          </w:p>
        </w:tc>
        <w:tc>
          <w:tcPr>
            <w:tcW w:w="1732" w:type="dxa"/>
          </w:tcPr>
          <w:p w:rsidR="001E65D9" w:rsidRPr="00750C25" w:rsidRDefault="001E65D9" w:rsidP="005A7263">
            <w:pPr>
              <w:snapToGrid w:val="0"/>
              <w:rPr>
                <w:sz w:val="24"/>
                <w:szCs w:val="24"/>
              </w:rPr>
            </w:pPr>
          </w:p>
          <w:p w:rsidR="001E65D9" w:rsidRPr="00750C25" w:rsidRDefault="001E65D9" w:rsidP="005A7263">
            <w:pPr>
              <w:snapToGrid w:val="0"/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 xml:space="preserve">    2013-2017</w:t>
            </w:r>
          </w:p>
        </w:tc>
        <w:tc>
          <w:tcPr>
            <w:tcW w:w="1559" w:type="dxa"/>
          </w:tcPr>
          <w:p w:rsidR="001E65D9" w:rsidRPr="00750C25" w:rsidRDefault="001E65D9" w:rsidP="005A7263">
            <w:pPr>
              <w:snapToGrid w:val="0"/>
              <w:rPr>
                <w:sz w:val="24"/>
                <w:szCs w:val="24"/>
              </w:rPr>
            </w:pPr>
          </w:p>
          <w:p w:rsidR="001E65D9" w:rsidRPr="00750C25" w:rsidRDefault="001E65D9" w:rsidP="005A7263">
            <w:pPr>
              <w:snapToGrid w:val="0"/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 xml:space="preserve">     62.54%</w:t>
            </w:r>
          </w:p>
        </w:tc>
      </w:tr>
      <w:tr w:rsidR="00063220" w:rsidTr="005A7263">
        <w:trPr>
          <w:trHeight w:val="673"/>
        </w:trPr>
        <w:tc>
          <w:tcPr>
            <w:tcW w:w="1655" w:type="dxa"/>
          </w:tcPr>
          <w:p w:rsidR="00AC66E5" w:rsidRPr="00750C25" w:rsidRDefault="00AC66E5" w:rsidP="005A72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:rsidR="00063220" w:rsidRPr="00750C25" w:rsidRDefault="00AC66E5" w:rsidP="005A7263">
            <w:pPr>
              <w:pStyle w:val="ListParagraph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H.S.C</w:t>
            </w:r>
          </w:p>
        </w:tc>
        <w:tc>
          <w:tcPr>
            <w:tcW w:w="2471" w:type="dxa"/>
            <w:vAlign w:val="center"/>
          </w:tcPr>
          <w:p w:rsidR="00063220" w:rsidRPr="00750C25" w:rsidRDefault="00AC66E5" w:rsidP="005A7263">
            <w:pPr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>T. C. College, Baramati</w:t>
            </w:r>
          </w:p>
        </w:tc>
        <w:tc>
          <w:tcPr>
            <w:tcW w:w="2821" w:type="dxa"/>
            <w:vAlign w:val="center"/>
          </w:tcPr>
          <w:p w:rsidR="00063220" w:rsidRPr="00750C25" w:rsidRDefault="00AC66E5" w:rsidP="005A7263">
            <w:pPr>
              <w:rPr>
                <w:color w:val="000000"/>
                <w:sz w:val="24"/>
                <w:szCs w:val="24"/>
              </w:rPr>
            </w:pPr>
            <w:r w:rsidRPr="00750C25">
              <w:rPr>
                <w:color w:val="000000"/>
                <w:sz w:val="24"/>
                <w:szCs w:val="24"/>
              </w:rPr>
              <w:t xml:space="preserve">  </w:t>
            </w:r>
            <w:r w:rsidR="001E65D9" w:rsidRPr="00750C25">
              <w:rPr>
                <w:color w:val="000000"/>
                <w:sz w:val="24"/>
                <w:szCs w:val="24"/>
              </w:rPr>
              <w:t xml:space="preserve">    </w:t>
            </w:r>
            <w:r w:rsidRPr="00750C25">
              <w:rPr>
                <w:color w:val="000000"/>
                <w:sz w:val="24"/>
                <w:szCs w:val="24"/>
              </w:rPr>
              <w:t xml:space="preserve">    Pune University</w:t>
            </w:r>
          </w:p>
        </w:tc>
        <w:tc>
          <w:tcPr>
            <w:tcW w:w="1732" w:type="dxa"/>
          </w:tcPr>
          <w:p w:rsidR="00AC66E5" w:rsidRPr="00750C25" w:rsidRDefault="00AC66E5" w:rsidP="005A7263">
            <w:pPr>
              <w:snapToGrid w:val="0"/>
              <w:rPr>
                <w:sz w:val="24"/>
                <w:szCs w:val="24"/>
              </w:rPr>
            </w:pPr>
          </w:p>
          <w:p w:rsidR="00063220" w:rsidRPr="00750C25" w:rsidRDefault="00B95208" w:rsidP="005A7263">
            <w:pPr>
              <w:snapToGrid w:val="0"/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 xml:space="preserve">    2012-</w:t>
            </w:r>
            <w:r w:rsidR="00AC66E5" w:rsidRPr="00750C25">
              <w:rPr>
                <w:sz w:val="24"/>
                <w:szCs w:val="24"/>
              </w:rPr>
              <w:t>2013</w:t>
            </w:r>
          </w:p>
        </w:tc>
        <w:tc>
          <w:tcPr>
            <w:tcW w:w="1559" w:type="dxa"/>
          </w:tcPr>
          <w:p w:rsidR="00063220" w:rsidRPr="00750C25" w:rsidRDefault="00063220" w:rsidP="005A7263">
            <w:pPr>
              <w:snapToGrid w:val="0"/>
              <w:rPr>
                <w:sz w:val="24"/>
                <w:szCs w:val="24"/>
              </w:rPr>
            </w:pPr>
          </w:p>
          <w:p w:rsidR="00AC66E5" w:rsidRPr="00750C25" w:rsidRDefault="00AC66E5" w:rsidP="005A7263">
            <w:pPr>
              <w:snapToGrid w:val="0"/>
              <w:rPr>
                <w:sz w:val="24"/>
                <w:szCs w:val="24"/>
              </w:rPr>
            </w:pPr>
            <w:r w:rsidRPr="00750C25">
              <w:rPr>
                <w:sz w:val="24"/>
                <w:szCs w:val="24"/>
              </w:rPr>
              <w:t xml:space="preserve">  </w:t>
            </w:r>
            <w:r w:rsidR="007507A6" w:rsidRPr="00750C25">
              <w:rPr>
                <w:sz w:val="24"/>
                <w:szCs w:val="24"/>
              </w:rPr>
              <w:t xml:space="preserve"> </w:t>
            </w:r>
            <w:r w:rsidRPr="00750C25">
              <w:rPr>
                <w:sz w:val="24"/>
                <w:szCs w:val="24"/>
              </w:rPr>
              <w:t xml:space="preserve"> </w:t>
            </w:r>
            <w:r w:rsidR="007507A6" w:rsidRPr="00750C25">
              <w:rPr>
                <w:sz w:val="24"/>
                <w:szCs w:val="24"/>
              </w:rPr>
              <w:t xml:space="preserve"> </w:t>
            </w:r>
            <w:r w:rsidRPr="00750C25">
              <w:rPr>
                <w:sz w:val="24"/>
                <w:szCs w:val="24"/>
              </w:rPr>
              <w:t>56.00%</w:t>
            </w:r>
          </w:p>
        </w:tc>
      </w:tr>
      <w:tr w:rsidR="00063220" w:rsidTr="005A7263">
        <w:trPr>
          <w:trHeight w:val="673"/>
        </w:trPr>
        <w:tc>
          <w:tcPr>
            <w:tcW w:w="1655" w:type="dxa"/>
          </w:tcPr>
          <w:p w:rsidR="00063220" w:rsidRPr="00750C25" w:rsidRDefault="00063220" w:rsidP="005A72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063220" w:rsidRPr="00750C25" w:rsidRDefault="00063220" w:rsidP="005A72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AC66E5" w:rsidRPr="00750C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50C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471" w:type="dxa"/>
            <w:vAlign w:val="center"/>
          </w:tcPr>
          <w:p w:rsidR="00063220" w:rsidRPr="00750C25" w:rsidRDefault="00063220" w:rsidP="005A7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sz w:val="24"/>
                <w:szCs w:val="24"/>
              </w:rPr>
              <w:t>SMV, Deulgaonraje</w:t>
            </w:r>
          </w:p>
        </w:tc>
        <w:tc>
          <w:tcPr>
            <w:tcW w:w="2821" w:type="dxa"/>
            <w:vAlign w:val="center"/>
          </w:tcPr>
          <w:p w:rsidR="00063220" w:rsidRPr="00750C25" w:rsidRDefault="00063220" w:rsidP="005A7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1E65D9" w:rsidRPr="00750C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750C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Pune University</w:t>
            </w:r>
          </w:p>
        </w:tc>
        <w:tc>
          <w:tcPr>
            <w:tcW w:w="1732" w:type="dxa"/>
          </w:tcPr>
          <w:p w:rsidR="00063220" w:rsidRPr="00750C25" w:rsidRDefault="00063220" w:rsidP="005A7263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220" w:rsidRPr="00750C25" w:rsidRDefault="00B95208" w:rsidP="005A7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C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41ECC" w:rsidRPr="00750C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50C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2010-</w:t>
            </w:r>
            <w:r w:rsidR="00063220" w:rsidRPr="00750C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063220" w:rsidRPr="00750C25" w:rsidRDefault="00063220" w:rsidP="005A7263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220" w:rsidRPr="00750C25" w:rsidRDefault="00AC66E5" w:rsidP="005A7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C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507A6" w:rsidRPr="00750C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50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989" w:rsidRPr="00750C25">
              <w:rPr>
                <w:rFonts w:ascii="Times New Roman" w:hAnsi="Times New Roman" w:cs="Times New Roman"/>
                <w:sz w:val="24"/>
                <w:szCs w:val="24"/>
              </w:rPr>
              <w:t>91.4</w:t>
            </w:r>
            <w:r w:rsidR="00063220" w:rsidRPr="00750C25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E55116" w:rsidRDefault="00E55116" w:rsidP="00063220">
      <w:pPr>
        <w:spacing w:line="276" w:lineRule="auto"/>
        <w:jc w:val="both"/>
      </w:pPr>
    </w:p>
    <w:p w:rsidR="007A624B" w:rsidRPr="001125D6" w:rsidRDefault="007A624B" w:rsidP="001125D6">
      <w:pPr>
        <w:shd w:val="clear" w:color="auto" w:fill="CCCCCC"/>
        <w:tabs>
          <w:tab w:val="right" w:pos="10440"/>
        </w:tabs>
        <w:spacing w:line="276" w:lineRule="auto"/>
        <w:rPr>
          <w:b/>
          <w:u w:val="single"/>
        </w:rPr>
      </w:pPr>
      <w:r>
        <w:rPr>
          <w:b/>
          <w:sz w:val="28"/>
          <w:szCs w:val="22"/>
        </w:rPr>
        <w:t>IT PROFICIENCY</w:t>
      </w:r>
      <w:r>
        <w:rPr>
          <w:rStyle w:val="apple-style-span"/>
          <w:b/>
          <w:bCs/>
          <w:szCs w:val="22"/>
        </w:rPr>
        <w:tab/>
      </w:r>
      <w:r>
        <w:rPr>
          <w:rStyle w:val="apple-style-span"/>
          <w:b/>
          <w:bCs/>
          <w:szCs w:val="22"/>
        </w:rPr>
        <w:tab/>
      </w:r>
      <w:r>
        <w:rPr>
          <w:rStyle w:val="apple-style-span"/>
          <w:b/>
          <w:bCs/>
          <w:szCs w:val="22"/>
        </w:rPr>
        <w:tab/>
      </w:r>
    </w:p>
    <w:p w:rsidR="007A624B" w:rsidRDefault="007A624B">
      <w:pPr>
        <w:spacing w:line="276" w:lineRule="auto"/>
        <w:ind w:left="360"/>
        <w:jc w:val="both"/>
        <w:rPr>
          <w:sz w:val="20"/>
          <w:szCs w:val="20"/>
        </w:rPr>
      </w:pPr>
    </w:p>
    <w:p w:rsidR="007A624B" w:rsidRPr="006B573F" w:rsidRDefault="006B573F" w:rsidP="006B573F">
      <w:pPr>
        <w:numPr>
          <w:ilvl w:val="0"/>
          <w:numId w:val="9"/>
        </w:numPr>
        <w:tabs>
          <w:tab w:val="left" w:pos="0"/>
          <w:tab w:val="left" w:pos="360"/>
        </w:tabs>
        <w:spacing w:line="276" w:lineRule="auto"/>
        <w:ind w:left="360"/>
        <w:rPr>
          <w:b/>
        </w:rPr>
      </w:pPr>
      <w:r w:rsidRPr="00B024C7">
        <w:rPr>
          <w:b/>
          <w:sz w:val="28"/>
          <w:szCs w:val="28"/>
        </w:rPr>
        <w:t>Core java</w:t>
      </w:r>
      <w:r>
        <w:rPr>
          <w:b/>
        </w:rPr>
        <w:t xml:space="preserve"> </w:t>
      </w:r>
      <w:r w:rsidR="007A624B" w:rsidRPr="004E0B21">
        <w:rPr>
          <w:b/>
        </w:rPr>
        <w:t>:</w:t>
      </w:r>
    </w:p>
    <w:p w:rsidR="007A624B" w:rsidRPr="00177B64" w:rsidRDefault="007A624B" w:rsidP="00774308">
      <w:pPr>
        <w:numPr>
          <w:ilvl w:val="0"/>
          <w:numId w:val="2"/>
        </w:numPr>
        <w:tabs>
          <w:tab w:val="left" w:pos="0"/>
          <w:tab w:val="left" w:pos="360"/>
        </w:tabs>
        <w:spacing w:line="276" w:lineRule="auto"/>
      </w:pPr>
      <w:r w:rsidRPr="00177B64">
        <w:t xml:space="preserve">Very strong knowledge on </w:t>
      </w:r>
      <w:r w:rsidRPr="00947CEC">
        <w:t>OOPS</w:t>
      </w:r>
      <w:r w:rsidR="00774308">
        <w:t xml:space="preserve"> concepts </w:t>
      </w:r>
    </w:p>
    <w:p w:rsidR="007A624B" w:rsidRPr="00177B64" w:rsidRDefault="007A624B" w:rsidP="001125D6">
      <w:pPr>
        <w:numPr>
          <w:ilvl w:val="0"/>
          <w:numId w:val="2"/>
        </w:numPr>
        <w:tabs>
          <w:tab w:val="left" w:pos="0"/>
          <w:tab w:val="left" w:pos="360"/>
        </w:tabs>
        <w:spacing w:line="276" w:lineRule="auto"/>
      </w:pPr>
      <w:r w:rsidRPr="00177B64">
        <w:t xml:space="preserve">Very good knowledge on </w:t>
      </w:r>
      <w:r w:rsidRPr="00947CEC">
        <w:t>constructors</w:t>
      </w:r>
      <w:r w:rsidR="00774308" w:rsidRPr="00947CEC">
        <w:t>, string and array</w:t>
      </w:r>
    </w:p>
    <w:p w:rsidR="00D272F2" w:rsidRDefault="007A624B" w:rsidP="006B573F">
      <w:pPr>
        <w:numPr>
          <w:ilvl w:val="0"/>
          <w:numId w:val="2"/>
        </w:numPr>
        <w:tabs>
          <w:tab w:val="left" w:pos="0"/>
          <w:tab w:val="left" w:pos="360"/>
        </w:tabs>
        <w:spacing w:line="276" w:lineRule="auto"/>
      </w:pPr>
      <w:r w:rsidRPr="00177B64">
        <w:t xml:space="preserve">Good in </w:t>
      </w:r>
      <w:r w:rsidRPr="00947CEC">
        <w:t>Exception Handling</w:t>
      </w:r>
      <w:r w:rsidR="00774308">
        <w:t xml:space="preserve"> </w:t>
      </w:r>
    </w:p>
    <w:p w:rsidR="002A1F27" w:rsidRPr="00D272F2" w:rsidRDefault="002A1F27" w:rsidP="002A1F27">
      <w:pPr>
        <w:tabs>
          <w:tab w:val="left" w:pos="0"/>
          <w:tab w:val="left" w:pos="360"/>
        </w:tabs>
        <w:spacing w:line="276" w:lineRule="auto"/>
        <w:ind w:left="810"/>
      </w:pPr>
    </w:p>
    <w:p w:rsidR="00471574" w:rsidRDefault="006B573F" w:rsidP="006B573F">
      <w:pPr>
        <w:numPr>
          <w:ilvl w:val="0"/>
          <w:numId w:val="6"/>
        </w:numPr>
        <w:spacing w:line="276" w:lineRule="auto"/>
        <w:jc w:val="both"/>
      </w:pPr>
      <w:r w:rsidRPr="00B024C7">
        <w:rPr>
          <w:b/>
          <w:sz w:val="28"/>
          <w:szCs w:val="28"/>
        </w:rPr>
        <w:t>Sql</w:t>
      </w:r>
      <w:r>
        <w:rPr>
          <w:b/>
        </w:rPr>
        <w:t xml:space="preserve"> </w:t>
      </w:r>
      <w:r w:rsidR="007A624B" w:rsidRPr="004E0B21">
        <w:rPr>
          <w:b/>
        </w:rPr>
        <w:t>:</w:t>
      </w:r>
    </w:p>
    <w:p w:rsidR="007A624B" w:rsidRDefault="00EB2358" w:rsidP="00F32DA4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</w:pPr>
      <w:r>
        <w:t>Good knowledge</w:t>
      </w:r>
      <w:r w:rsidR="007A624B">
        <w:t xml:space="preserve"> of </w:t>
      </w:r>
      <w:r w:rsidR="007A624B" w:rsidRPr="00947CEC">
        <w:rPr>
          <w:bCs/>
        </w:rPr>
        <w:t>RDBMS</w:t>
      </w:r>
      <w:r w:rsidR="00471574">
        <w:t xml:space="preserve"> concepts</w:t>
      </w:r>
      <w:r>
        <w:t>.</w:t>
      </w:r>
    </w:p>
    <w:p w:rsidR="007A624B" w:rsidRPr="00471574" w:rsidRDefault="00EB2358" w:rsidP="00F32DA4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Having k</w:t>
      </w:r>
      <w:r w:rsidR="007A624B">
        <w:t xml:space="preserve">nowledge </w:t>
      </w:r>
      <w:r>
        <w:rPr>
          <w:bCs/>
        </w:rPr>
        <w:t>in writing sql queries.</w:t>
      </w:r>
    </w:p>
    <w:p w:rsidR="001630C3" w:rsidRPr="00EB2358" w:rsidRDefault="00EB2358" w:rsidP="006B573F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</w:pPr>
      <w:r w:rsidRPr="00EB2358">
        <w:t>Comfortable in Joins, Sub-queries, Grouping</w:t>
      </w:r>
      <w:r>
        <w:t>.</w:t>
      </w:r>
    </w:p>
    <w:p w:rsidR="002A1F27" w:rsidRPr="006B573F" w:rsidRDefault="002A1F27" w:rsidP="002A1F27">
      <w:pPr>
        <w:widowControl w:val="0"/>
        <w:tabs>
          <w:tab w:val="left" w:pos="0"/>
        </w:tabs>
        <w:autoSpaceDE w:val="0"/>
        <w:spacing w:line="276" w:lineRule="auto"/>
        <w:ind w:left="900"/>
        <w:jc w:val="both"/>
        <w:rPr>
          <w:u w:val="single"/>
        </w:rPr>
      </w:pPr>
    </w:p>
    <w:p w:rsidR="001630C3" w:rsidRDefault="004E0B21" w:rsidP="004E0B21">
      <w:pPr>
        <w:numPr>
          <w:ilvl w:val="0"/>
          <w:numId w:val="6"/>
        </w:numPr>
        <w:spacing w:line="276" w:lineRule="auto"/>
        <w:jc w:val="both"/>
      </w:pPr>
      <w:r w:rsidRPr="00B024C7">
        <w:rPr>
          <w:b/>
          <w:sz w:val="28"/>
          <w:szCs w:val="28"/>
        </w:rPr>
        <w:t>Manual Testing</w:t>
      </w:r>
      <w:r w:rsidR="006B573F">
        <w:rPr>
          <w:b/>
        </w:rPr>
        <w:t xml:space="preserve"> </w:t>
      </w:r>
      <w:r w:rsidR="001630C3" w:rsidRPr="004E0B21">
        <w:rPr>
          <w:b/>
        </w:rPr>
        <w:t>:</w:t>
      </w:r>
    </w:p>
    <w:p w:rsidR="001630C3" w:rsidRPr="0027597D" w:rsidRDefault="0027597D" w:rsidP="0027597D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</w:pPr>
      <w:r>
        <w:t>Knowledge on SDLC and STLC</w:t>
      </w:r>
    </w:p>
    <w:p w:rsidR="00D125B1" w:rsidRPr="0027597D" w:rsidRDefault="00D125B1" w:rsidP="001630C3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Knowledge on white box and black box testing</w:t>
      </w:r>
    </w:p>
    <w:p w:rsidR="0027597D" w:rsidRPr="0027597D" w:rsidRDefault="00EB2358" w:rsidP="0027597D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 xml:space="preserve">Knowledge on defect life cycle and </w:t>
      </w:r>
      <w:r w:rsidR="0027597D">
        <w:t>test design techniques</w:t>
      </w:r>
    </w:p>
    <w:p w:rsidR="001630C3" w:rsidRPr="001630C3" w:rsidRDefault="001630C3" w:rsidP="001630C3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Able to identifies efficient scenario and write test cases</w:t>
      </w:r>
    </w:p>
    <w:p w:rsidR="006126CE" w:rsidRPr="00B024C7" w:rsidRDefault="00BE6E29" w:rsidP="004E0B21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Able to write bug report</w:t>
      </w:r>
    </w:p>
    <w:p w:rsidR="00B024C7" w:rsidRPr="00B024C7" w:rsidRDefault="00B024C7" w:rsidP="00B024C7">
      <w:pPr>
        <w:widowControl w:val="0"/>
        <w:autoSpaceDE w:val="0"/>
        <w:spacing w:line="276" w:lineRule="auto"/>
        <w:ind w:left="900"/>
        <w:jc w:val="both"/>
        <w:rPr>
          <w:b/>
          <w:u w:val="single"/>
        </w:rPr>
      </w:pPr>
    </w:p>
    <w:p w:rsidR="00B024C7" w:rsidRPr="00B024C7" w:rsidRDefault="00B024C7" w:rsidP="00B024C7">
      <w:pPr>
        <w:numPr>
          <w:ilvl w:val="0"/>
          <w:numId w:val="6"/>
        </w:numPr>
        <w:spacing w:line="276" w:lineRule="auto"/>
        <w:jc w:val="both"/>
      </w:pPr>
      <w:r w:rsidRPr="00B024C7">
        <w:rPr>
          <w:b/>
          <w:sz w:val="28"/>
          <w:szCs w:val="28"/>
        </w:rPr>
        <w:t xml:space="preserve">Automation Testing </w:t>
      </w:r>
      <w:r w:rsidRPr="00B024C7">
        <w:rPr>
          <w:b/>
        </w:rPr>
        <w:t>:</w:t>
      </w:r>
    </w:p>
    <w:p w:rsidR="00B024C7" w:rsidRDefault="00B024C7" w:rsidP="00B024C7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</w:pPr>
      <w:r>
        <w:t>Knowledge on selenium tool</w:t>
      </w:r>
    </w:p>
    <w:p w:rsidR="00B024C7" w:rsidRPr="00D125B1" w:rsidRDefault="00B024C7" w:rsidP="00B024C7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Knowledge on locators</w:t>
      </w:r>
    </w:p>
    <w:p w:rsidR="00B024C7" w:rsidRPr="007C708A" w:rsidRDefault="00B024C7" w:rsidP="00B024C7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Knowledge on popup</w:t>
      </w:r>
    </w:p>
    <w:p w:rsidR="007C708A" w:rsidRPr="00F234EE" w:rsidRDefault="007C708A" w:rsidP="00B024C7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>Knowledge on TestNG</w:t>
      </w:r>
    </w:p>
    <w:p w:rsidR="00B024C7" w:rsidRPr="005E7F11" w:rsidRDefault="00C742CB" w:rsidP="00B024C7">
      <w:pPr>
        <w:widowControl w:val="0"/>
        <w:numPr>
          <w:ilvl w:val="0"/>
          <w:numId w:val="7"/>
        </w:numPr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  <w:r>
        <w:t xml:space="preserve">Skill in </w:t>
      </w:r>
      <w:r w:rsidR="00B024C7">
        <w:t>writ</w:t>
      </w:r>
      <w:r>
        <w:t>ting</w:t>
      </w:r>
      <w:r w:rsidR="00B024C7">
        <w:t xml:space="preserve"> test script using locators, webdri</w:t>
      </w:r>
      <w:r>
        <w:t>ver method</w:t>
      </w:r>
      <w:r w:rsidR="00786356">
        <w:t>s</w:t>
      </w:r>
      <w:r>
        <w:t xml:space="preserve"> and java </w:t>
      </w:r>
      <w:r w:rsidR="00B024C7">
        <w:t>features</w:t>
      </w:r>
    </w:p>
    <w:p w:rsidR="00B63F4B" w:rsidRPr="004E0B21" w:rsidRDefault="00B63F4B" w:rsidP="00B024C7">
      <w:pPr>
        <w:widowControl w:val="0"/>
        <w:tabs>
          <w:tab w:val="left" w:pos="0"/>
        </w:tabs>
        <w:autoSpaceDE w:val="0"/>
        <w:spacing w:line="276" w:lineRule="auto"/>
        <w:jc w:val="both"/>
        <w:rPr>
          <w:b/>
          <w:u w:val="single"/>
        </w:rPr>
      </w:pPr>
    </w:p>
    <w:p w:rsidR="0027597D" w:rsidRPr="002F7AD6" w:rsidRDefault="006126CE" w:rsidP="002F7AD6">
      <w:pPr>
        <w:numPr>
          <w:ilvl w:val="0"/>
          <w:numId w:val="6"/>
        </w:numPr>
        <w:spacing w:line="276" w:lineRule="auto"/>
        <w:jc w:val="both"/>
      </w:pPr>
      <w:r w:rsidRPr="00B024C7">
        <w:rPr>
          <w:b/>
          <w:sz w:val="28"/>
          <w:szCs w:val="28"/>
        </w:rPr>
        <w:t>Database</w:t>
      </w:r>
      <w:r w:rsidR="002F7AD6" w:rsidRPr="002F7AD6">
        <w:rPr>
          <w:b/>
          <w:sz w:val="32"/>
          <w:szCs w:val="32"/>
        </w:rPr>
        <w:t xml:space="preserve"> </w:t>
      </w:r>
      <w:r w:rsidRPr="002F7AD6">
        <w:rPr>
          <w:b/>
        </w:rPr>
        <w:t>:</w:t>
      </w:r>
      <w:r w:rsidR="002F7AD6" w:rsidRPr="002F7AD6">
        <w:rPr>
          <w:b/>
        </w:rPr>
        <w:t xml:space="preserve"> </w:t>
      </w:r>
      <w:r w:rsidR="002F7AD6" w:rsidRPr="002B0177">
        <w:t>Mysql and Oracle</w:t>
      </w:r>
    </w:p>
    <w:p w:rsidR="007A624B" w:rsidRPr="002B0177" w:rsidRDefault="002F7AD6" w:rsidP="002F7AD6">
      <w:pPr>
        <w:numPr>
          <w:ilvl w:val="0"/>
          <w:numId w:val="6"/>
        </w:numPr>
        <w:spacing w:line="276" w:lineRule="auto"/>
        <w:jc w:val="both"/>
      </w:pPr>
      <w:r w:rsidRPr="00B024C7">
        <w:rPr>
          <w:b/>
          <w:sz w:val="28"/>
          <w:szCs w:val="28"/>
        </w:rPr>
        <w:t>Software language</w:t>
      </w:r>
      <w:r>
        <w:rPr>
          <w:b/>
          <w:sz w:val="28"/>
          <w:szCs w:val="28"/>
        </w:rPr>
        <w:t xml:space="preserve"> </w:t>
      </w:r>
      <w:r w:rsidR="0027597D" w:rsidRPr="002F7AD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B0177">
        <w:t>Basic of C and C++</w:t>
      </w:r>
    </w:p>
    <w:p w:rsidR="002F7AD6" w:rsidRPr="002F7AD6" w:rsidRDefault="002F7AD6" w:rsidP="002F7AD6">
      <w:pPr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B024C7">
        <w:rPr>
          <w:b/>
          <w:sz w:val="28"/>
          <w:szCs w:val="28"/>
        </w:rPr>
        <w:t>Platform</w:t>
      </w:r>
      <w:r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2B0177">
        <w:t>Linux family, Window(2007/2008/2010)</w:t>
      </w:r>
    </w:p>
    <w:p w:rsidR="002F7AD6" w:rsidRPr="002F7AD6" w:rsidRDefault="002F7AD6" w:rsidP="002F7AD6">
      <w:pPr>
        <w:tabs>
          <w:tab w:val="left" w:pos="0"/>
        </w:tabs>
        <w:spacing w:line="276" w:lineRule="auto"/>
        <w:ind w:left="360"/>
        <w:jc w:val="both"/>
        <w:rPr>
          <w:sz w:val="28"/>
          <w:szCs w:val="28"/>
        </w:rPr>
      </w:pPr>
    </w:p>
    <w:p w:rsidR="007A624B" w:rsidRDefault="007A624B">
      <w:pPr>
        <w:shd w:val="clear" w:color="auto" w:fill="CCCCCC"/>
        <w:rPr>
          <w:szCs w:val="22"/>
        </w:rPr>
      </w:pPr>
      <w:r>
        <w:rPr>
          <w:b/>
          <w:sz w:val="28"/>
          <w:szCs w:val="22"/>
        </w:rPr>
        <w:t>ACADEMIC PROJECT</w:t>
      </w:r>
    </w:p>
    <w:p w:rsidR="007A624B" w:rsidRDefault="007A624B">
      <w:pPr>
        <w:spacing w:line="276" w:lineRule="auto"/>
        <w:ind w:left="360"/>
        <w:rPr>
          <w:b/>
          <w:color w:val="000000"/>
          <w:sz w:val="26"/>
          <w:szCs w:val="26"/>
        </w:rPr>
      </w:pPr>
      <w:r>
        <w:rPr>
          <w:szCs w:val="22"/>
        </w:rPr>
        <w:tab/>
      </w:r>
    </w:p>
    <w:p w:rsidR="00A52410" w:rsidRPr="00076C5E" w:rsidRDefault="007A624B" w:rsidP="00A52410">
      <w:pPr>
        <w:pStyle w:val="NoSpacing"/>
        <w:jc w:val="both"/>
        <w:rPr>
          <w:color w:val="000000"/>
          <w:sz w:val="26"/>
          <w:szCs w:val="26"/>
        </w:rPr>
      </w:pPr>
      <w:r w:rsidRPr="003E0DE5">
        <w:rPr>
          <w:rFonts w:ascii="Times New Roman" w:hAnsi="Times New Roman" w:cs="Times New Roman"/>
          <w:b/>
          <w:color w:val="000000"/>
          <w:sz w:val="28"/>
          <w:szCs w:val="28"/>
        </w:rPr>
        <w:t>Project Name</w:t>
      </w:r>
      <w:r w:rsidR="00A52410" w:rsidRPr="003E0D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6C5E">
        <w:rPr>
          <w:b/>
          <w:color w:val="000000"/>
          <w:sz w:val="26"/>
          <w:szCs w:val="26"/>
        </w:rPr>
        <w:t>:</w:t>
      </w:r>
      <w:r w:rsidR="00A52410" w:rsidRPr="00076C5E">
        <w:rPr>
          <w:b/>
          <w:color w:val="000000"/>
          <w:sz w:val="26"/>
          <w:szCs w:val="26"/>
        </w:rPr>
        <w:t xml:space="preserve"> </w:t>
      </w:r>
      <w:r w:rsidR="00A52410" w:rsidRPr="00076C5E">
        <w:rPr>
          <w:color w:val="000000"/>
          <w:sz w:val="26"/>
          <w:szCs w:val="26"/>
        </w:rPr>
        <w:t>University Recommendation System for MS</w:t>
      </w:r>
    </w:p>
    <w:p w:rsidR="00273C8E" w:rsidRPr="00076C5E" w:rsidRDefault="00273C8E" w:rsidP="00A52410">
      <w:pPr>
        <w:pStyle w:val="NoSpacing"/>
        <w:jc w:val="both"/>
        <w:rPr>
          <w:color w:val="000000"/>
          <w:sz w:val="26"/>
          <w:szCs w:val="26"/>
        </w:rPr>
      </w:pPr>
    </w:p>
    <w:p w:rsidR="003E0DE5" w:rsidRPr="004402B7" w:rsidRDefault="00846133" w:rsidP="00A52410">
      <w:pPr>
        <w:suppressAutoHyphens w:val="0"/>
        <w:autoSpaceDE w:val="0"/>
        <w:autoSpaceDN w:val="0"/>
        <w:adjustRightInd w:val="0"/>
      </w:pPr>
      <w:r w:rsidRPr="004402B7">
        <w:rPr>
          <w:b/>
          <w:sz w:val="28"/>
          <w:szCs w:val="28"/>
        </w:rPr>
        <w:t>Project Details</w:t>
      </w:r>
      <w:r w:rsidR="00A52410" w:rsidRPr="00A52410">
        <w:rPr>
          <w:b/>
        </w:rPr>
        <w:t xml:space="preserve"> </w:t>
      </w:r>
      <w:r w:rsidRPr="00A52410">
        <w:rPr>
          <w:b/>
        </w:rPr>
        <w:t xml:space="preserve">: </w:t>
      </w:r>
      <w:r w:rsidR="003E0DE5" w:rsidRPr="004402B7">
        <w:t>The system recommend the universities to the student which match their profile by using content based filtering technique and prediction is given based on rating by past student</w:t>
      </w:r>
      <w:r w:rsidR="004402B7">
        <w:t xml:space="preserve"> u</w:t>
      </w:r>
      <w:r w:rsidR="003E0DE5" w:rsidRPr="004402B7">
        <w:t>sing collaborative based filtering technique. Also additional feature is SOP analysis which</w:t>
      </w:r>
      <w:r w:rsidR="005B7970">
        <w:t xml:space="preserve">  is</w:t>
      </w:r>
      <w:r w:rsidR="003E0DE5" w:rsidRPr="004402B7">
        <w:t xml:space="preserve"> give opi</w:t>
      </w:r>
      <w:r w:rsidR="005B7970">
        <w:t xml:space="preserve">nion about </w:t>
      </w:r>
      <w:r w:rsidR="00305487">
        <w:t>student.</w:t>
      </w:r>
    </w:p>
    <w:p w:rsidR="003E0DE5" w:rsidRDefault="003E0DE5" w:rsidP="00A52410">
      <w:pPr>
        <w:suppressAutoHyphens w:val="0"/>
        <w:autoSpaceDE w:val="0"/>
        <w:autoSpaceDN w:val="0"/>
        <w:adjustRightInd w:val="0"/>
        <w:rPr>
          <w:b/>
        </w:rPr>
      </w:pPr>
    </w:p>
    <w:p w:rsidR="00E34D8A" w:rsidRPr="009D3376" w:rsidRDefault="00E34D8A" w:rsidP="00E34D8A">
      <w:pPr>
        <w:shd w:val="clear" w:color="auto" w:fill="CCCCCC"/>
        <w:tabs>
          <w:tab w:val="right" w:pos="10160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EXTRA ACTIVITIES</w:t>
      </w:r>
    </w:p>
    <w:p w:rsidR="00131BA1" w:rsidRDefault="00131BA1" w:rsidP="00131BA1">
      <w:pPr>
        <w:ind w:left="480"/>
        <w:rPr>
          <w:szCs w:val="22"/>
        </w:rPr>
      </w:pPr>
    </w:p>
    <w:p w:rsidR="002F7637" w:rsidRDefault="002F7637" w:rsidP="002F7637">
      <w:pPr>
        <w:numPr>
          <w:ilvl w:val="0"/>
          <w:numId w:val="6"/>
        </w:numPr>
        <w:spacing w:line="276" w:lineRule="auto"/>
        <w:jc w:val="both"/>
      </w:pPr>
      <w:r>
        <w:t xml:space="preserve">Completed </w:t>
      </w:r>
      <w:r>
        <w:rPr>
          <w:b/>
        </w:rPr>
        <w:t xml:space="preserve">Software Testing(Manual and Automation) </w:t>
      </w:r>
      <w:r>
        <w:t>Training in</w:t>
      </w:r>
      <w:r>
        <w:rPr>
          <w:b/>
        </w:rPr>
        <w:t xml:space="preserve"> Qspiders </w:t>
      </w:r>
      <w:r>
        <w:t>Deccan, Pune.</w:t>
      </w:r>
    </w:p>
    <w:p w:rsidR="002F7637" w:rsidRPr="002F7637" w:rsidRDefault="002F7637" w:rsidP="002F7637">
      <w:pPr>
        <w:numPr>
          <w:ilvl w:val="0"/>
          <w:numId w:val="6"/>
        </w:numPr>
        <w:rPr>
          <w:szCs w:val="22"/>
        </w:rPr>
      </w:pPr>
      <w:r>
        <w:rPr>
          <w:color w:val="000000"/>
        </w:rPr>
        <w:t xml:space="preserve">Completed </w:t>
      </w:r>
      <w:r w:rsidRPr="00352934">
        <w:rPr>
          <w:b/>
          <w:color w:val="000000"/>
        </w:rPr>
        <w:t xml:space="preserve">Core-java </w:t>
      </w:r>
      <w:r>
        <w:rPr>
          <w:color w:val="000000"/>
        </w:rPr>
        <w:t>course</w:t>
      </w:r>
    </w:p>
    <w:p w:rsidR="00E34D8A" w:rsidRPr="009D3376" w:rsidRDefault="00352934" w:rsidP="00E34D8A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 xml:space="preserve">Attended workshop on </w:t>
      </w:r>
      <w:r w:rsidRPr="00352934">
        <w:rPr>
          <w:b/>
          <w:szCs w:val="22"/>
        </w:rPr>
        <w:t>E</w:t>
      </w:r>
      <w:r w:rsidR="000D14F9" w:rsidRPr="00352934">
        <w:rPr>
          <w:b/>
          <w:szCs w:val="22"/>
        </w:rPr>
        <w:t>thical hacking and project management</w:t>
      </w:r>
      <w:r w:rsidR="000D14F9">
        <w:rPr>
          <w:szCs w:val="22"/>
        </w:rPr>
        <w:t xml:space="preserve"> held in SVPM’s COE</w:t>
      </w:r>
    </w:p>
    <w:p w:rsidR="00E34D8A" w:rsidRPr="009D3376" w:rsidRDefault="000D14F9" w:rsidP="00E34D8A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Participation in paper and poster presentation held in SVPM’s  COE</w:t>
      </w:r>
    </w:p>
    <w:p w:rsidR="00E34D8A" w:rsidRPr="00D82D5C" w:rsidRDefault="000D14F9" w:rsidP="00E34D8A">
      <w:pPr>
        <w:numPr>
          <w:ilvl w:val="0"/>
          <w:numId w:val="8"/>
        </w:numPr>
        <w:ind w:left="360"/>
        <w:rPr>
          <w:szCs w:val="22"/>
        </w:rPr>
      </w:pPr>
      <w:r>
        <w:rPr>
          <w:color w:val="000000"/>
        </w:rPr>
        <w:t xml:space="preserve">Participation </w:t>
      </w:r>
      <w:r w:rsidR="00E34D8A" w:rsidRPr="009023EF">
        <w:rPr>
          <w:color w:val="000000"/>
        </w:rPr>
        <w:t>in</w:t>
      </w:r>
      <w:r>
        <w:rPr>
          <w:color w:val="000000"/>
        </w:rPr>
        <w:t xml:space="preserve"> quiz competition held in</w:t>
      </w:r>
      <w:r w:rsidR="00E34D8A" w:rsidRPr="009023EF">
        <w:rPr>
          <w:color w:val="000000"/>
        </w:rPr>
        <w:t xml:space="preserve"> SVPM</w:t>
      </w:r>
      <w:r>
        <w:rPr>
          <w:color w:val="000000"/>
        </w:rPr>
        <w:t xml:space="preserve">’s </w:t>
      </w:r>
      <w:r w:rsidR="00E34D8A" w:rsidRPr="009023EF">
        <w:rPr>
          <w:color w:val="000000"/>
        </w:rPr>
        <w:t xml:space="preserve">COE </w:t>
      </w:r>
    </w:p>
    <w:p w:rsidR="00E34D8A" w:rsidRPr="009D3376" w:rsidRDefault="00E34D8A" w:rsidP="00E34D8A">
      <w:pPr>
        <w:ind w:left="360"/>
        <w:rPr>
          <w:szCs w:val="22"/>
        </w:rPr>
      </w:pPr>
    </w:p>
    <w:p w:rsidR="007A624B" w:rsidRDefault="007A624B">
      <w:pPr>
        <w:shd w:val="clear" w:color="auto" w:fill="CCCCCC"/>
        <w:rPr>
          <w:szCs w:val="22"/>
        </w:rPr>
      </w:pPr>
      <w:r>
        <w:rPr>
          <w:b/>
          <w:sz w:val="28"/>
          <w:szCs w:val="22"/>
        </w:rPr>
        <w:t>STRENGHTS</w:t>
      </w:r>
    </w:p>
    <w:p w:rsidR="007A624B" w:rsidRDefault="007A624B" w:rsidP="001C47A2">
      <w:pPr>
        <w:rPr>
          <w:szCs w:val="22"/>
        </w:rPr>
      </w:pPr>
    </w:p>
    <w:p w:rsidR="007A624B" w:rsidRDefault="00EC756E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Faithful, Positive  attitude</w:t>
      </w:r>
    </w:p>
    <w:p w:rsidR="00EC756E" w:rsidRDefault="00EC756E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Team leading quality, Flexibility</w:t>
      </w:r>
    </w:p>
    <w:p w:rsidR="007A624B" w:rsidRDefault="009023EF" w:rsidP="009023EF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Hardworking</w:t>
      </w:r>
      <w:r w:rsidR="00EC756E">
        <w:rPr>
          <w:szCs w:val="22"/>
        </w:rPr>
        <w:t>, Believe in self study</w:t>
      </w:r>
    </w:p>
    <w:p w:rsidR="009023EF" w:rsidRDefault="009023EF" w:rsidP="009023EF">
      <w:pPr>
        <w:ind w:left="360"/>
        <w:rPr>
          <w:szCs w:val="22"/>
        </w:rPr>
      </w:pPr>
    </w:p>
    <w:p w:rsidR="00AD423F" w:rsidRDefault="00AD423F" w:rsidP="00AD423F">
      <w:pPr>
        <w:shd w:val="clear" w:color="auto" w:fill="CCCCCC"/>
        <w:rPr>
          <w:szCs w:val="22"/>
        </w:rPr>
      </w:pPr>
      <w:r>
        <w:rPr>
          <w:b/>
          <w:sz w:val="28"/>
          <w:szCs w:val="22"/>
        </w:rPr>
        <w:t>HOBBIES</w:t>
      </w:r>
    </w:p>
    <w:p w:rsidR="00A52410" w:rsidRDefault="00A52410" w:rsidP="00A52410">
      <w:pPr>
        <w:ind w:left="360"/>
        <w:rPr>
          <w:szCs w:val="22"/>
        </w:rPr>
      </w:pPr>
    </w:p>
    <w:p w:rsidR="00AD423F" w:rsidRDefault="00AD423F" w:rsidP="00AD423F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Listening music.</w:t>
      </w:r>
    </w:p>
    <w:p w:rsidR="009023EF" w:rsidRDefault="00AD423F" w:rsidP="00E34D8A">
      <w:pPr>
        <w:numPr>
          <w:ilvl w:val="0"/>
          <w:numId w:val="8"/>
        </w:numPr>
        <w:ind w:left="360"/>
        <w:rPr>
          <w:szCs w:val="22"/>
        </w:rPr>
      </w:pPr>
      <w:r>
        <w:rPr>
          <w:szCs w:val="22"/>
        </w:rPr>
        <w:t>Watching movies.</w:t>
      </w:r>
    </w:p>
    <w:p w:rsidR="00E34D8A" w:rsidRPr="00E34D8A" w:rsidRDefault="00E34D8A" w:rsidP="00E34D8A">
      <w:pPr>
        <w:ind w:left="360"/>
        <w:rPr>
          <w:szCs w:val="22"/>
        </w:rPr>
      </w:pPr>
    </w:p>
    <w:p w:rsidR="007A624B" w:rsidRDefault="007A624B">
      <w:pPr>
        <w:shd w:val="clear" w:color="auto" w:fill="CCCCCC"/>
        <w:rPr>
          <w:b/>
          <w:sz w:val="16"/>
          <w:szCs w:val="22"/>
        </w:rPr>
      </w:pPr>
      <w:r>
        <w:rPr>
          <w:b/>
          <w:sz w:val="28"/>
          <w:szCs w:val="22"/>
        </w:rPr>
        <w:t>PERSONAL DETAILS</w:t>
      </w:r>
    </w:p>
    <w:p w:rsidR="007A624B" w:rsidRDefault="007A624B">
      <w:pPr>
        <w:spacing w:line="276" w:lineRule="auto"/>
        <w:jc w:val="both"/>
        <w:rPr>
          <w:b/>
          <w:sz w:val="16"/>
          <w:szCs w:val="22"/>
        </w:rPr>
      </w:pPr>
    </w:p>
    <w:p w:rsidR="007A624B" w:rsidRDefault="007A624B">
      <w:pPr>
        <w:numPr>
          <w:ilvl w:val="0"/>
          <w:numId w:val="10"/>
        </w:numPr>
        <w:spacing w:before="120" w:after="120"/>
        <w:ind w:left="432" w:right="720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:-  </w:t>
      </w:r>
      <w:r w:rsidR="00162919">
        <w:t>Priya Dadaram Jambhale</w:t>
      </w:r>
    </w:p>
    <w:p w:rsidR="007A624B" w:rsidRPr="00232ABF" w:rsidRDefault="007A624B" w:rsidP="00232ABF">
      <w:pPr>
        <w:numPr>
          <w:ilvl w:val="0"/>
          <w:numId w:val="10"/>
        </w:numPr>
        <w:spacing w:before="120" w:after="120"/>
        <w:ind w:left="432" w:right="720"/>
        <w:rPr>
          <w:rFonts w:ascii="Cambria" w:hAnsi="Cambria" w:cs="Cambria"/>
          <w:b/>
          <w:bCs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:-  </w:t>
      </w:r>
      <w:r w:rsidR="00162919">
        <w:t>Dadaram Sakharam Jambhale</w:t>
      </w:r>
    </w:p>
    <w:p w:rsidR="007A624B" w:rsidRDefault="007A624B">
      <w:pPr>
        <w:numPr>
          <w:ilvl w:val="0"/>
          <w:numId w:val="10"/>
        </w:numPr>
        <w:spacing w:before="120" w:after="120"/>
        <w:ind w:left="432" w:right="72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  <w:t xml:space="preserve">:-  </w:t>
      </w:r>
      <w:r w:rsidR="00162919">
        <w:rPr>
          <w:szCs w:val="22"/>
        </w:rPr>
        <w:t>20 January 1996</w:t>
      </w:r>
    </w:p>
    <w:p w:rsidR="007A624B" w:rsidRDefault="007A624B">
      <w:pPr>
        <w:numPr>
          <w:ilvl w:val="0"/>
          <w:numId w:val="10"/>
        </w:numPr>
        <w:spacing w:before="120" w:after="120"/>
        <w:ind w:left="432" w:right="720"/>
        <w:rPr>
          <w:b/>
        </w:rPr>
      </w:pPr>
      <w:r>
        <w:rPr>
          <w:b/>
        </w:rPr>
        <w:t>Languages known</w:t>
      </w:r>
      <w:r>
        <w:rPr>
          <w:b/>
          <w:sz w:val="32"/>
          <w:szCs w:val="28"/>
        </w:rPr>
        <w:tab/>
      </w:r>
      <w:r>
        <w:rPr>
          <w:b/>
        </w:rPr>
        <w:t xml:space="preserve">:-  </w:t>
      </w:r>
      <w:r w:rsidR="00AD423F" w:rsidRPr="00AD423F">
        <w:t>Marathi</w:t>
      </w:r>
      <w:r w:rsidR="00AD423F">
        <w:rPr>
          <w:b/>
        </w:rPr>
        <w:t xml:space="preserve">, </w:t>
      </w:r>
      <w:r w:rsidR="00AD423F">
        <w:rPr>
          <w:szCs w:val="22"/>
        </w:rPr>
        <w:t>English</w:t>
      </w:r>
      <w:r>
        <w:rPr>
          <w:szCs w:val="22"/>
        </w:rPr>
        <w:t>, Hindi</w:t>
      </w:r>
    </w:p>
    <w:p w:rsidR="007A624B" w:rsidRPr="00D830D6" w:rsidRDefault="007A624B" w:rsidP="00D830D6">
      <w:pPr>
        <w:numPr>
          <w:ilvl w:val="0"/>
          <w:numId w:val="5"/>
        </w:numPr>
        <w:spacing w:before="120" w:after="120"/>
        <w:ind w:left="432" w:right="720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 xml:space="preserve">:-  </w:t>
      </w:r>
      <w:r>
        <w:t>Singl</w:t>
      </w:r>
      <w:r w:rsidR="00D830D6">
        <w:t>e</w:t>
      </w:r>
    </w:p>
    <w:p w:rsidR="00D0732F" w:rsidRDefault="00D830D6" w:rsidP="00D0732F">
      <w:pPr>
        <w:numPr>
          <w:ilvl w:val="0"/>
          <w:numId w:val="5"/>
        </w:numPr>
        <w:spacing w:before="120" w:after="120"/>
        <w:ind w:left="432" w:right="720"/>
        <w:rPr>
          <w:b/>
        </w:rPr>
      </w:pPr>
      <w:r>
        <w:rPr>
          <w:b/>
        </w:rPr>
        <w:t xml:space="preserve">Nationality                      :-  </w:t>
      </w:r>
      <w:r w:rsidRPr="00D830D6">
        <w:t>Indian</w:t>
      </w:r>
    </w:p>
    <w:p w:rsidR="00AD423F" w:rsidRPr="002F07B2" w:rsidRDefault="00AD423F" w:rsidP="00D0732F">
      <w:pPr>
        <w:numPr>
          <w:ilvl w:val="0"/>
          <w:numId w:val="5"/>
        </w:numPr>
        <w:spacing w:before="120" w:after="120"/>
        <w:ind w:left="432" w:right="720"/>
        <w:rPr>
          <w:b/>
        </w:rPr>
      </w:pPr>
      <w:r w:rsidRPr="00D0732F">
        <w:rPr>
          <w:b/>
        </w:rPr>
        <w:t>Address                           :</w:t>
      </w:r>
      <w:r w:rsidRPr="00D0732F">
        <w:rPr>
          <w:b/>
          <w:sz w:val="32"/>
          <w:szCs w:val="32"/>
        </w:rPr>
        <w:t>-</w:t>
      </w:r>
      <w:r w:rsidR="00E92B55" w:rsidRPr="00D0732F">
        <w:rPr>
          <w:b/>
          <w:sz w:val="32"/>
          <w:szCs w:val="32"/>
        </w:rPr>
        <w:t xml:space="preserve"> </w:t>
      </w:r>
      <w:r w:rsidRPr="00AD423F">
        <w:t xml:space="preserve">A/P </w:t>
      </w:r>
      <w:r w:rsidR="00611AA9">
        <w:t xml:space="preserve"> </w:t>
      </w:r>
      <w:r w:rsidR="00C742CB">
        <w:t>Daund</w:t>
      </w:r>
      <w:r w:rsidR="00450F8D">
        <w:t xml:space="preserve">, </w:t>
      </w:r>
      <w:r w:rsidR="00094D4F">
        <w:t>Pune</w:t>
      </w:r>
      <w:r w:rsidR="00C742CB">
        <w:t>-Maharashtra</w:t>
      </w:r>
    </w:p>
    <w:p w:rsidR="002F07B2" w:rsidRPr="00D0732F" w:rsidRDefault="002F07B2" w:rsidP="002F07B2">
      <w:pPr>
        <w:spacing w:before="120" w:after="120"/>
        <w:ind w:left="432" w:right="720"/>
        <w:rPr>
          <w:b/>
        </w:rPr>
      </w:pPr>
    </w:p>
    <w:p w:rsidR="008E7AA7" w:rsidRPr="00220077" w:rsidRDefault="00895849" w:rsidP="002200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A624B" w:rsidRPr="008E7AA7" w:rsidRDefault="008E7AA7" w:rsidP="008E7AA7">
      <w:pPr>
        <w:tabs>
          <w:tab w:val="left" w:pos="7200"/>
        </w:tabs>
      </w:pPr>
      <w:r>
        <w:tab/>
      </w:r>
    </w:p>
    <w:sectPr w:rsidR="007A624B" w:rsidRPr="008E7AA7" w:rsidSect="004F5B6E">
      <w:footerReference w:type="default" r:id="rId8"/>
      <w:pgSz w:w="11906" w:h="16838"/>
      <w:pgMar w:top="907" w:right="907" w:bottom="667" w:left="839" w:header="720" w:footer="480" w:gutter="0"/>
      <w:pgBorders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B4" w:rsidRDefault="003021B4">
      <w:r>
        <w:separator/>
      </w:r>
    </w:p>
  </w:endnote>
  <w:endnote w:type="continuationSeparator" w:id="1">
    <w:p w:rsidR="003021B4" w:rsidRDefault="0030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24B" w:rsidRDefault="007A624B">
    <w:pPr>
      <w:pStyle w:val="Footer"/>
    </w:pPr>
  </w:p>
  <w:p w:rsidR="007A624B" w:rsidRDefault="007A6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B4" w:rsidRDefault="003021B4">
      <w:r>
        <w:separator/>
      </w:r>
    </w:p>
  </w:footnote>
  <w:footnote w:type="continuationSeparator" w:id="1">
    <w:p w:rsidR="003021B4" w:rsidRDefault="0030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81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81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90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9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90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15"/>
    <w:lvl w:ilvl="0">
      <w:start w:val="1"/>
      <w:numFmt w:val="bullet"/>
      <w:lvlText w:val=""/>
      <w:lvlJc w:val="left"/>
      <w:pPr>
        <w:tabs>
          <w:tab w:val="num" w:pos="0"/>
        </w:tabs>
        <w:ind w:left="84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17"/>
    <w:lvl w:ilvl="0">
      <w:start w:val="1"/>
      <w:numFmt w:val="bullet"/>
      <w:lvlText w:val=""/>
      <w:lvlJc w:val="left"/>
      <w:pPr>
        <w:tabs>
          <w:tab w:val="num" w:pos="720"/>
        </w:tabs>
        <w:ind w:left="1440" w:hanging="360"/>
      </w:pPr>
      <w:rPr>
        <w:rFonts w:ascii="Wingdings" w:hAnsi="Wingdings" w:cs="Wingdings"/>
      </w:rPr>
    </w:lvl>
  </w:abstractNum>
  <w:abstractNum w:abstractNumId="9">
    <w:nsid w:val="0000000A"/>
    <w:multiLevelType w:val="singleLevel"/>
    <w:tmpl w:val="0000000A"/>
    <w:name w:val="WW8Num19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0">
    <w:nsid w:val="0000000B"/>
    <w:multiLevelType w:val="singleLevel"/>
    <w:tmpl w:val="0000000B"/>
    <w:name w:val="WW8Num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DF11B5"/>
    <w:multiLevelType w:val="hybridMultilevel"/>
    <w:tmpl w:val="E8CA3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95B24"/>
    <w:multiLevelType w:val="hybridMultilevel"/>
    <w:tmpl w:val="97AABEFA"/>
    <w:lvl w:ilvl="0" w:tplc="0000000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12E0E"/>
    <w:multiLevelType w:val="hybridMultilevel"/>
    <w:tmpl w:val="19AADCF4"/>
    <w:lvl w:ilvl="0" w:tplc="00000004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5431AFE"/>
    <w:multiLevelType w:val="hybridMultilevel"/>
    <w:tmpl w:val="7AC4241A"/>
    <w:lvl w:ilvl="0" w:tplc="00000008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7EB58B3"/>
    <w:multiLevelType w:val="hybridMultilevel"/>
    <w:tmpl w:val="1FCAF836"/>
    <w:lvl w:ilvl="0" w:tplc="00000004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EB084A"/>
    <w:multiLevelType w:val="hybridMultilevel"/>
    <w:tmpl w:val="7B2A7A9E"/>
    <w:lvl w:ilvl="0" w:tplc="00000008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6061CF5"/>
    <w:multiLevelType w:val="hybridMultilevel"/>
    <w:tmpl w:val="03008B26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24ADB"/>
    <w:multiLevelType w:val="hybridMultilevel"/>
    <w:tmpl w:val="FF006528"/>
    <w:lvl w:ilvl="0" w:tplc="00000008">
      <w:start w:val="1"/>
      <w:numFmt w:val="bullet"/>
      <w:lvlText w:val=""/>
      <w:lvlJc w:val="left"/>
      <w:pPr>
        <w:ind w:left="1134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1125D6"/>
    <w:rsid w:val="00002806"/>
    <w:rsid w:val="00004554"/>
    <w:rsid w:val="00004D65"/>
    <w:rsid w:val="00036DC0"/>
    <w:rsid w:val="00063220"/>
    <w:rsid w:val="000643D4"/>
    <w:rsid w:val="00076C5E"/>
    <w:rsid w:val="00094D4F"/>
    <w:rsid w:val="000A2212"/>
    <w:rsid w:val="000B6C4C"/>
    <w:rsid w:val="000D14F9"/>
    <w:rsid w:val="001125D6"/>
    <w:rsid w:val="00115AA9"/>
    <w:rsid w:val="00131BA1"/>
    <w:rsid w:val="001527A5"/>
    <w:rsid w:val="00162919"/>
    <w:rsid w:val="001630C3"/>
    <w:rsid w:val="00177B64"/>
    <w:rsid w:val="00183364"/>
    <w:rsid w:val="00185DF9"/>
    <w:rsid w:val="001A2B7D"/>
    <w:rsid w:val="001A4C24"/>
    <w:rsid w:val="001C47A2"/>
    <w:rsid w:val="001C7FE9"/>
    <w:rsid w:val="001E65D9"/>
    <w:rsid w:val="001F691F"/>
    <w:rsid w:val="002146CB"/>
    <w:rsid w:val="00220077"/>
    <w:rsid w:val="00232ABF"/>
    <w:rsid w:val="00242A31"/>
    <w:rsid w:val="002569CF"/>
    <w:rsid w:val="00273C8E"/>
    <w:rsid w:val="0027597D"/>
    <w:rsid w:val="0028319C"/>
    <w:rsid w:val="002A18F5"/>
    <w:rsid w:val="002A1F27"/>
    <w:rsid w:val="002A4F2D"/>
    <w:rsid w:val="002B0177"/>
    <w:rsid w:val="002C21F1"/>
    <w:rsid w:val="002F07B2"/>
    <w:rsid w:val="002F7637"/>
    <w:rsid w:val="002F7AD6"/>
    <w:rsid w:val="00300981"/>
    <w:rsid w:val="003021B4"/>
    <w:rsid w:val="00305487"/>
    <w:rsid w:val="0030788D"/>
    <w:rsid w:val="00352934"/>
    <w:rsid w:val="003640B1"/>
    <w:rsid w:val="003E0DE5"/>
    <w:rsid w:val="0040139A"/>
    <w:rsid w:val="00415943"/>
    <w:rsid w:val="004266FB"/>
    <w:rsid w:val="004402B7"/>
    <w:rsid w:val="00450F8D"/>
    <w:rsid w:val="00471574"/>
    <w:rsid w:val="00473D83"/>
    <w:rsid w:val="004A56FB"/>
    <w:rsid w:val="004B6989"/>
    <w:rsid w:val="004E0B21"/>
    <w:rsid w:val="004F5B6E"/>
    <w:rsid w:val="00506686"/>
    <w:rsid w:val="00541ECC"/>
    <w:rsid w:val="00565594"/>
    <w:rsid w:val="005B7970"/>
    <w:rsid w:val="005F0C96"/>
    <w:rsid w:val="00611AA9"/>
    <w:rsid w:val="006126CE"/>
    <w:rsid w:val="00613C81"/>
    <w:rsid w:val="006373F3"/>
    <w:rsid w:val="00671063"/>
    <w:rsid w:val="006B573F"/>
    <w:rsid w:val="006B717E"/>
    <w:rsid w:val="006E1838"/>
    <w:rsid w:val="007146D8"/>
    <w:rsid w:val="00731348"/>
    <w:rsid w:val="00735490"/>
    <w:rsid w:val="007507A6"/>
    <w:rsid w:val="00750C25"/>
    <w:rsid w:val="0075348C"/>
    <w:rsid w:val="00770843"/>
    <w:rsid w:val="0077128A"/>
    <w:rsid w:val="00774308"/>
    <w:rsid w:val="00786356"/>
    <w:rsid w:val="0079763E"/>
    <w:rsid w:val="007A624B"/>
    <w:rsid w:val="007C708A"/>
    <w:rsid w:val="007D16A3"/>
    <w:rsid w:val="007E4C6F"/>
    <w:rsid w:val="007F720A"/>
    <w:rsid w:val="00811A59"/>
    <w:rsid w:val="00846133"/>
    <w:rsid w:val="008577F0"/>
    <w:rsid w:val="00895849"/>
    <w:rsid w:val="008B5C57"/>
    <w:rsid w:val="008C0693"/>
    <w:rsid w:val="008D245D"/>
    <w:rsid w:val="008D7313"/>
    <w:rsid w:val="008E5D3A"/>
    <w:rsid w:val="008E63E7"/>
    <w:rsid w:val="008E7AA7"/>
    <w:rsid w:val="009023EF"/>
    <w:rsid w:val="00907275"/>
    <w:rsid w:val="00931AB0"/>
    <w:rsid w:val="00947CEC"/>
    <w:rsid w:val="009865AD"/>
    <w:rsid w:val="009D3376"/>
    <w:rsid w:val="00A05240"/>
    <w:rsid w:val="00A33FDA"/>
    <w:rsid w:val="00A52410"/>
    <w:rsid w:val="00A55454"/>
    <w:rsid w:val="00A62F4A"/>
    <w:rsid w:val="00A80037"/>
    <w:rsid w:val="00AA6635"/>
    <w:rsid w:val="00AB7736"/>
    <w:rsid w:val="00AC66E5"/>
    <w:rsid w:val="00AD423F"/>
    <w:rsid w:val="00B024C7"/>
    <w:rsid w:val="00B33777"/>
    <w:rsid w:val="00B4100F"/>
    <w:rsid w:val="00B63F4B"/>
    <w:rsid w:val="00B70A45"/>
    <w:rsid w:val="00B90694"/>
    <w:rsid w:val="00B92780"/>
    <w:rsid w:val="00B95208"/>
    <w:rsid w:val="00BB22B6"/>
    <w:rsid w:val="00BB4EA3"/>
    <w:rsid w:val="00BC7DAD"/>
    <w:rsid w:val="00BE6E29"/>
    <w:rsid w:val="00BE780A"/>
    <w:rsid w:val="00BF4AEB"/>
    <w:rsid w:val="00C742CB"/>
    <w:rsid w:val="00CB46A8"/>
    <w:rsid w:val="00D0732F"/>
    <w:rsid w:val="00D1039D"/>
    <w:rsid w:val="00D125B1"/>
    <w:rsid w:val="00D272F2"/>
    <w:rsid w:val="00D36A8F"/>
    <w:rsid w:val="00D77852"/>
    <w:rsid w:val="00D82D5C"/>
    <w:rsid w:val="00D830D6"/>
    <w:rsid w:val="00DF13E3"/>
    <w:rsid w:val="00E0483F"/>
    <w:rsid w:val="00E05D7D"/>
    <w:rsid w:val="00E22BE2"/>
    <w:rsid w:val="00E27AC3"/>
    <w:rsid w:val="00E34D8A"/>
    <w:rsid w:val="00E35210"/>
    <w:rsid w:val="00E55116"/>
    <w:rsid w:val="00E62057"/>
    <w:rsid w:val="00E90686"/>
    <w:rsid w:val="00E92B55"/>
    <w:rsid w:val="00E96D99"/>
    <w:rsid w:val="00EA4DC5"/>
    <w:rsid w:val="00EB2358"/>
    <w:rsid w:val="00EC756E"/>
    <w:rsid w:val="00ED4119"/>
    <w:rsid w:val="00EE173B"/>
    <w:rsid w:val="00F32DA4"/>
    <w:rsid w:val="00F71635"/>
    <w:rsid w:val="00F9349B"/>
    <w:rsid w:val="00FA637E"/>
    <w:rsid w:val="00FD037F"/>
    <w:rsid w:val="00FE0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2" type="connector" idref="#AutoShape 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6E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F5B6E"/>
    <w:rPr>
      <w:rFonts w:ascii="Wingdings" w:hAnsi="Wingdings" w:cs="Wingdings"/>
    </w:rPr>
  </w:style>
  <w:style w:type="character" w:customStyle="1" w:styleId="WW8Num1z1">
    <w:name w:val="WW8Num1z1"/>
    <w:rsid w:val="004F5B6E"/>
    <w:rPr>
      <w:rFonts w:ascii="Courier New" w:hAnsi="Courier New" w:cs="Courier New"/>
    </w:rPr>
  </w:style>
  <w:style w:type="character" w:customStyle="1" w:styleId="WW8Num1z3">
    <w:name w:val="WW8Num1z3"/>
    <w:rsid w:val="004F5B6E"/>
    <w:rPr>
      <w:rFonts w:ascii="Symbol" w:hAnsi="Symbol" w:cs="Symbol"/>
    </w:rPr>
  </w:style>
  <w:style w:type="character" w:customStyle="1" w:styleId="WW8Num2z0">
    <w:name w:val="WW8Num2z0"/>
    <w:rsid w:val="004F5B6E"/>
    <w:rPr>
      <w:rFonts w:ascii="Wingdings" w:hAnsi="Wingdings" w:cs="Wingdings"/>
    </w:rPr>
  </w:style>
  <w:style w:type="character" w:customStyle="1" w:styleId="WW8Num2z1">
    <w:name w:val="WW8Num2z1"/>
    <w:rsid w:val="004F5B6E"/>
    <w:rPr>
      <w:rFonts w:ascii="Courier New" w:hAnsi="Courier New" w:cs="Courier New"/>
    </w:rPr>
  </w:style>
  <w:style w:type="character" w:customStyle="1" w:styleId="WW8Num2z3">
    <w:name w:val="WW8Num2z3"/>
    <w:rsid w:val="004F5B6E"/>
    <w:rPr>
      <w:rFonts w:ascii="Symbol" w:hAnsi="Symbol" w:cs="Symbol"/>
    </w:rPr>
  </w:style>
  <w:style w:type="character" w:customStyle="1" w:styleId="WW8Num3z0">
    <w:name w:val="WW8Num3z0"/>
    <w:rsid w:val="004F5B6E"/>
    <w:rPr>
      <w:rFonts w:ascii="Symbol" w:hAnsi="Symbol" w:cs="Symbol"/>
    </w:rPr>
  </w:style>
  <w:style w:type="character" w:customStyle="1" w:styleId="WW8Num3z1">
    <w:name w:val="WW8Num3z1"/>
    <w:rsid w:val="004F5B6E"/>
    <w:rPr>
      <w:rFonts w:ascii="Courier New" w:hAnsi="Courier New" w:cs="Courier New"/>
    </w:rPr>
  </w:style>
  <w:style w:type="character" w:customStyle="1" w:styleId="WW8Num3z2">
    <w:name w:val="WW8Num3z2"/>
    <w:rsid w:val="004F5B6E"/>
    <w:rPr>
      <w:rFonts w:ascii="Wingdings" w:hAnsi="Wingdings" w:cs="Wingdings"/>
    </w:rPr>
  </w:style>
  <w:style w:type="character" w:customStyle="1" w:styleId="WW8Num4z0">
    <w:name w:val="WW8Num4z0"/>
    <w:rsid w:val="004F5B6E"/>
    <w:rPr>
      <w:rFonts w:ascii="Wingdings" w:hAnsi="Wingdings" w:cs="Wingdings"/>
    </w:rPr>
  </w:style>
  <w:style w:type="character" w:customStyle="1" w:styleId="WW8Num4z1">
    <w:name w:val="WW8Num4z1"/>
    <w:rsid w:val="004F5B6E"/>
    <w:rPr>
      <w:rFonts w:ascii="Courier New" w:hAnsi="Courier New" w:cs="Courier New"/>
    </w:rPr>
  </w:style>
  <w:style w:type="character" w:customStyle="1" w:styleId="WW8Num4z3">
    <w:name w:val="WW8Num4z3"/>
    <w:rsid w:val="004F5B6E"/>
    <w:rPr>
      <w:rFonts w:ascii="Symbol" w:hAnsi="Symbol" w:cs="Symbol"/>
    </w:rPr>
  </w:style>
  <w:style w:type="character" w:customStyle="1" w:styleId="WW8Num5z0">
    <w:name w:val="WW8Num5z0"/>
    <w:rsid w:val="004F5B6E"/>
    <w:rPr>
      <w:rFonts w:ascii="Wingdings" w:hAnsi="Wingdings" w:cs="Wingdings"/>
    </w:rPr>
  </w:style>
  <w:style w:type="character" w:customStyle="1" w:styleId="WW8Num5z1">
    <w:name w:val="WW8Num5z1"/>
    <w:rsid w:val="004F5B6E"/>
    <w:rPr>
      <w:rFonts w:ascii="Courier New" w:hAnsi="Courier New" w:cs="Courier New"/>
    </w:rPr>
  </w:style>
  <w:style w:type="character" w:customStyle="1" w:styleId="WW8Num5z3">
    <w:name w:val="WW8Num5z3"/>
    <w:rsid w:val="004F5B6E"/>
    <w:rPr>
      <w:rFonts w:ascii="Symbol" w:hAnsi="Symbol" w:cs="Symbol"/>
    </w:rPr>
  </w:style>
  <w:style w:type="character" w:customStyle="1" w:styleId="WW8Num6z0">
    <w:name w:val="WW8Num6z0"/>
    <w:rsid w:val="004F5B6E"/>
    <w:rPr>
      <w:rFonts w:ascii="Wingdings" w:hAnsi="Wingdings" w:cs="Wingdings"/>
    </w:rPr>
  </w:style>
  <w:style w:type="character" w:customStyle="1" w:styleId="WW8Num6z1">
    <w:name w:val="WW8Num6z1"/>
    <w:rsid w:val="004F5B6E"/>
    <w:rPr>
      <w:rFonts w:ascii="Courier New" w:hAnsi="Courier New" w:cs="Courier New"/>
    </w:rPr>
  </w:style>
  <w:style w:type="character" w:customStyle="1" w:styleId="WW8Num6z3">
    <w:name w:val="WW8Num6z3"/>
    <w:rsid w:val="004F5B6E"/>
    <w:rPr>
      <w:rFonts w:ascii="Symbol" w:hAnsi="Symbol" w:cs="Symbol"/>
    </w:rPr>
  </w:style>
  <w:style w:type="character" w:customStyle="1" w:styleId="WW8Num7z0">
    <w:name w:val="WW8Num7z0"/>
    <w:rsid w:val="004F5B6E"/>
    <w:rPr>
      <w:rFonts w:ascii="Wingdings" w:hAnsi="Wingdings" w:cs="Wingdings"/>
    </w:rPr>
  </w:style>
  <w:style w:type="character" w:customStyle="1" w:styleId="WW8Num7z1">
    <w:name w:val="WW8Num7z1"/>
    <w:rsid w:val="004F5B6E"/>
    <w:rPr>
      <w:rFonts w:ascii="Courier New" w:hAnsi="Courier New" w:cs="Courier New"/>
    </w:rPr>
  </w:style>
  <w:style w:type="character" w:customStyle="1" w:styleId="WW8Num7z3">
    <w:name w:val="WW8Num7z3"/>
    <w:rsid w:val="004F5B6E"/>
    <w:rPr>
      <w:rFonts w:ascii="Symbol" w:hAnsi="Symbol" w:cs="Symbol"/>
    </w:rPr>
  </w:style>
  <w:style w:type="character" w:customStyle="1" w:styleId="WW8Num8z0">
    <w:name w:val="WW8Num8z0"/>
    <w:rsid w:val="004F5B6E"/>
    <w:rPr>
      <w:rFonts w:ascii="Wingdings" w:hAnsi="Wingdings" w:cs="Wingdings"/>
    </w:rPr>
  </w:style>
  <w:style w:type="character" w:customStyle="1" w:styleId="WW8Num8z1">
    <w:name w:val="WW8Num8z1"/>
    <w:rsid w:val="004F5B6E"/>
    <w:rPr>
      <w:rFonts w:ascii="Courier New" w:hAnsi="Courier New" w:cs="Courier New"/>
    </w:rPr>
  </w:style>
  <w:style w:type="character" w:customStyle="1" w:styleId="WW8Num8z3">
    <w:name w:val="WW8Num8z3"/>
    <w:rsid w:val="004F5B6E"/>
    <w:rPr>
      <w:rFonts w:ascii="Symbol" w:hAnsi="Symbol" w:cs="Symbol"/>
    </w:rPr>
  </w:style>
  <w:style w:type="character" w:customStyle="1" w:styleId="WW8Num9z0">
    <w:name w:val="WW8Num9z0"/>
    <w:rsid w:val="004F5B6E"/>
    <w:rPr>
      <w:rFonts w:ascii="Wingdings" w:hAnsi="Wingdings" w:cs="Wingdings"/>
    </w:rPr>
  </w:style>
  <w:style w:type="character" w:customStyle="1" w:styleId="WW8Num9z2">
    <w:name w:val="WW8Num9z2"/>
    <w:rsid w:val="004F5B6E"/>
    <w:rPr>
      <w:rFonts w:ascii="Symbol" w:hAnsi="Symbol" w:cs="Symbol"/>
    </w:rPr>
  </w:style>
  <w:style w:type="character" w:customStyle="1" w:styleId="WW8Num10z0">
    <w:name w:val="WW8Num10z0"/>
    <w:rsid w:val="004F5B6E"/>
    <w:rPr>
      <w:rFonts w:ascii="Wingdings" w:hAnsi="Wingdings" w:cs="Wingdings"/>
    </w:rPr>
  </w:style>
  <w:style w:type="character" w:customStyle="1" w:styleId="WW8Num10z1">
    <w:name w:val="WW8Num10z1"/>
    <w:rsid w:val="004F5B6E"/>
    <w:rPr>
      <w:rFonts w:ascii="Courier New" w:hAnsi="Courier New" w:cs="Courier New"/>
    </w:rPr>
  </w:style>
  <w:style w:type="character" w:customStyle="1" w:styleId="WW8Num10z3">
    <w:name w:val="WW8Num10z3"/>
    <w:rsid w:val="004F5B6E"/>
    <w:rPr>
      <w:rFonts w:ascii="Symbol" w:hAnsi="Symbol" w:cs="Symbol"/>
    </w:rPr>
  </w:style>
  <w:style w:type="character" w:customStyle="1" w:styleId="WW8Num11z0">
    <w:name w:val="WW8Num11z0"/>
    <w:rsid w:val="004F5B6E"/>
    <w:rPr>
      <w:rFonts w:ascii="Wingdings" w:hAnsi="Wingdings" w:cs="Wingdings"/>
    </w:rPr>
  </w:style>
  <w:style w:type="character" w:customStyle="1" w:styleId="WW8Num11z1">
    <w:name w:val="WW8Num11z1"/>
    <w:rsid w:val="004F5B6E"/>
    <w:rPr>
      <w:rFonts w:ascii="Courier New" w:hAnsi="Courier New" w:cs="Courier New"/>
    </w:rPr>
  </w:style>
  <w:style w:type="character" w:customStyle="1" w:styleId="WW8Num11z3">
    <w:name w:val="WW8Num11z3"/>
    <w:rsid w:val="004F5B6E"/>
    <w:rPr>
      <w:rFonts w:ascii="Symbol" w:hAnsi="Symbol" w:cs="Symbol"/>
    </w:rPr>
  </w:style>
  <w:style w:type="character" w:customStyle="1" w:styleId="WW8Num12z0">
    <w:name w:val="WW8Num12z0"/>
    <w:rsid w:val="004F5B6E"/>
    <w:rPr>
      <w:rFonts w:ascii="Symbol" w:hAnsi="Symbol" w:cs="Symbol"/>
    </w:rPr>
  </w:style>
  <w:style w:type="character" w:customStyle="1" w:styleId="WW8Num12z2">
    <w:name w:val="WW8Num12z2"/>
    <w:rsid w:val="004F5B6E"/>
    <w:rPr>
      <w:rFonts w:ascii="Wingdings" w:hAnsi="Wingdings" w:cs="Wingdings"/>
    </w:rPr>
  </w:style>
  <w:style w:type="character" w:customStyle="1" w:styleId="WW8Num12z4">
    <w:name w:val="WW8Num12z4"/>
    <w:rsid w:val="004F5B6E"/>
    <w:rPr>
      <w:rFonts w:ascii="Courier New" w:hAnsi="Courier New" w:cs="Courier New"/>
    </w:rPr>
  </w:style>
  <w:style w:type="character" w:customStyle="1" w:styleId="WW8Num13z0">
    <w:name w:val="WW8Num13z0"/>
    <w:rsid w:val="004F5B6E"/>
    <w:rPr>
      <w:rFonts w:ascii="Wingdings" w:hAnsi="Wingdings" w:cs="Wingdings"/>
    </w:rPr>
  </w:style>
  <w:style w:type="character" w:customStyle="1" w:styleId="WW8Num13z1">
    <w:name w:val="WW8Num13z1"/>
    <w:rsid w:val="004F5B6E"/>
    <w:rPr>
      <w:rFonts w:ascii="Courier New" w:hAnsi="Courier New" w:cs="Courier New"/>
    </w:rPr>
  </w:style>
  <w:style w:type="character" w:customStyle="1" w:styleId="WW8Num13z3">
    <w:name w:val="WW8Num13z3"/>
    <w:rsid w:val="004F5B6E"/>
    <w:rPr>
      <w:rFonts w:ascii="Symbol" w:hAnsi="Symbol" w:cs="Symbol"/>
    </w:rPr>
  </w:style>
  <w:style w:type="character" w:customStyle="1" w:styleId="WW8Num14z0">
    <w:name w:val="WW8Num14z0"/>
    <w:rsid w:val="004F5B6E"/>
    <w:rPr>
      <w:rFonts w:ascii="Wingdings" w:hAnsi="Wingdings" w:cs="Wingdings"/>
    </w:rPr>
  </w:style>
  <w:style w:type="character" w:customStyle="1" w:styleId="WW8Num14z1">
    <w:name w:val="WW8Num14z1"/>
    <w:rsid w:val="004F5B6E"/>
    <w:rPr>
      <w:rFonts w:ascii="Courier New" w:hAnsi="Courier New" w:cs="Courier New"/>
    </w:rPr>
  </w:style>
  <w:style w:type="character" w:customStyle="1" w:styleId="WW8Num14z3">
    <w:name w:val="WW8Num14z3"/>
    <w:rsid w:val="004F5B6E"/>
    <w:rPr>
      <w:rFonts w:ascii="Symbol" w:hAnsi="Symbol" w:cs="Symbol"/>
    </w:rPr>
  </w:style>
  <w:style w:type="character" w:customStyle="1" w:styleId="WW8Num15z0">
    <w:name w:val="WW8Num15z0"/>
    <w:rsid w:val="004F5B6E"/>
    <w:rPr>
      <w:rFonts w:ascii="Wingdings" w:hAnsi="Wingdings" w:cs="Wingdings"/>
    </w:rPr>
  </w:style>
  <w:style w:type="character" w:customStyle="1" w:styleId="WW8Num15z1">
    <w:name w:val="WW8Num15z1"/>
    <w:rsid w:val="004F5B6E"/>
    <w:rPr>
      <w:rFonts w:ascii="Courier New" w:hAnsi="Courier New" w:cs="Courier New"/>
    </w:rPr>
  </w:style>
  <w:style w:type="character" w:customStyle="1" w:styleId="WW8Num15z3">
    <w:name w:val="WW8Num15z3"/>
    <w:rsid w:val="004F5B6E"/>
    <w:rPr>
      <w:rFonts w:ascii="Symbol" w:hAnsi="Symbol" w:cs="Symbol"/>
    </w:rPr>
  </w:style>
  <w:style w:type="character" w:customStyle="1" w:styleId="WW8Num16z0">
    <w:name w:val="WW8Num16z0"/>
    <w:rsid w:val="004F5B6E"/>
    <w:rPr>
      <w:rFonts w:ascii="Wingdings" w:hAnsi="Wingdings" w:cs="Wingdings"/>
    </w:rPr>
  </w:style>
  <w:style w:type="character" w:customStyle="1" w:styleId="WW8Num16z1">
    <w:name w:val="WW8Num16z1"/>
    <w:rsid w:val="004F5B6E"/>
    <w:rPr>
      <w:rFonts w:ascii="Courier New" w:hAnsi="Courier New" w:cs="Courier New"/>
    </w:rPr>
  </w:style>
  <w:style w:type="character" w:customStyle="1" w:styleId="WW8Num16z3">
    <w:name w:val="WW8Num16z3"/>
    <w:rsid w:val="004F5B6E"/>
    <w:rPr>
      <w:rFonts w:ascii="Symbol" w:hAnsi="Symbol" w:cs="Symbol"/>
    </w:rPr>
  </w:style>
  <w:style w:type="character" w:customStyle="1" w:styleId="WW8Num17z0">
    <w:name w:val="WW8Num17z0"/>
    <w:rsid w:val="004F5B6E"/>
    <w:rPr>
      <w:rFonts w:ascii="Wingdings" w:hAnsi="Wingdings" w:cs="Wingdings"/>
    </w:rPr>
  </w:style>
  <w:style w:type="character" w:customStyle="1" w:styleId="WW8Num17z1">
    <w:name w:val="WW8Num17z1"/>
    <w:rsid w:val="004F5B6E"/>
    <w:rPr>
      <w:rFonts w:ascii="Courier New" w:hAnsi="Courier New" w:cs="Courier New"/>
    </w:rPr>
  </w:style>
  <w:style w:type="character" w:customStyle="1" w:styleId="WW8Num17z3">
    <w:name w:val="WW8Num17z3"/>
    <w:rsid w:val="004F5B6E"/>
    <w:rPr>
      <w:rFonts w:ascii="Symbol" w:hAnsi="Symbol" w:cs="Symbol"/>
    </w:rPr>
  </w:style>
  <w:style w:type="character" w:customStyle="1" w:styleId="WW8Num18z0">
    <w:name w:val="WW8Num18z0"/>
    <w:rsid w:val="004F5B6E"/>
    <w:rPr>
      <w:rFonts w:ascii="Wingdings" w:hAnsi="Wingdings" w:cs="Wingdings"/>
    </w:rPr>
  </w:style>
  <w:style w:type="character" w:customStyle="1" w:styleId="WW8Num18z1">
    <w:name w:val="WW8Num18z1"/>
    <w:rsid w:val="004F5B6E"/>
    <w:rPr>
      <w:rFonts w:ascii="Courier New" w:hAnsi="Courier New" w:cs="Courier New"/>
    </w:rPr>
  </w:style>
  <w:style w:type="character" w:customStyle="1" w:styleId="WW8Num18z3">
    <w:name w:val="WW8Num18z3"/>
    <w:rsid w:val="004F5B6E"/>
    <w:rPr>
      <w:rFonts w:ascii="Symbol" w:hAnsi="Symbol" w:cs="Symbol"/>
    </w:rPr>
  </w:style>
  <w:style w:type="character" w:customStyle="1" w:styleId="WW8Num19z0">
    <w:name w:val="WW8Num19z0"/>
    <w:rsid w:val="004F5B6E"/>
    <w:rPr>
      <w:rFonts w:ascii="Wingdings" w:hAnsi="Wingdings" w:cs="Wingdings"/>
    </w:rPr>
  </w:style>
  <w:style w:type="character" w:customStyle="1" w:styleId="WW8Num19z1">
    <w:name w:val="WW8Num19z1"/>
    <w:rsid w:val="004F5B6E"/>
    <w:rPr>
      <w:rFonts w:ascii="Courier New" w:hAnsi="Courier New" w:cs="Courier New"/>
    </w:rPr>
  </w:style>
  <w:style w:type="character" w:customStyle="1" w:styleId="WW8Num19z3">
    <w:name w:val="WW8Num19z3"/>
    <w:rsid w:val="004F5B6E"/>
    <w:rPr>
      <w:rFonts w:ascii="Symbol" w:hAnsi="Symbol" w:cs="Symbol"/>
    </w:rPr>
  </w:style>
  <w:style w:type="character" w:customStyle="1" w:styleId="WW8Num20z0">
    <w:name w:val="WW8Num20z0"/>
    <w:rsid w:val="004F5B6E"/>
    <w:rPr>
      <w:rFonts w:ascii="Wingdings" w:hAnsi="Wingdings" w:cs="Wingdings"/>
    </w:rPr>
  </w:style>
  <w:style w:type="character" w:customStyle="1" w:styleId="WW8Num20z1">
    <w:name w:val="WW8Num20z1"/>
    <w:rsid w:val="004F5B6E"/>
    <w:rPr>
      <w:rFonts w:ascii="Courier New" w:hAnsi="Courier New" w:cs="Courier New"/>
    </w:rPr>
  </w:style>
  <w:style w:type="character" w:customStyle="1" w:styleId="WW8Num20z3">
    <w:name w:val="WW8Num20z3"/>
    <w:rsid w:val="004F5B6E"/>
    <w:rPr>
      <w:rFonts w:ascii="Symbol" w:hAnsi="Symbol" w:cs="Symbol"/>
    </w:rPr>
  </w:style>
  <w:style w:type="character" w:customStyle="1" w:styleId="WW8Num21z0">
    <w:name w:val="WW8Num21z0"/>
    <w:rsid w:val="004F5B6E"/>
    <w:rPr>
      <w:rFonts w:ascii="Wingdings" w:hAnsi="Wingdings" w:cs="Wingdings"/>
    </w:rPr>
  </w:style>
  <w:style w:type="character" w:customStyle="1" w:styleId="WW8Num21z1">
    <w:name w:val="WW8Num21z1"/>
    <w:rsid w:val="004F5B6E"/>
    <w:rPr>
      <w:rFonts w:ascii="Courier New" w:hAnsi="Courier New" w:cs="Courier New"/>
    </w:rPr>
  </w:style>
  <w:style w:type="character" w:customStyle="1" w:styleId="WW8Num21z3">
    <w:name w:val="WW8Num21z3"/>
    <w:rsid w:val="004F5B6E"/>
    <w:rPr>
      <w:rFonts w:ascii="Symbol" w:hAnsi="Symbol" w:cs="Symbol"/>
    </w:rPr>
  </w:style>
  <w:style w:type="character" w:customStyle="1" w:styleId="WW8Num22z0">
    <w:name w:val="WW8Num22z0"/>
    <w:rsid w:val="004F5B6E"/>
    <w:rPr>
      <w:rFonts w:ascii="Symbol" w:hAnsi="Symbol" w:cs="Symbol"/>
    </w:rPr>
  </w:style>
  <w:style w:type="character" w:customStyle="1" w:styleId="WW8Num22z1">
    <w:name w:val="WW8Num22z1"/>
    <w:rsid w:val="004F5B6E"/>
  </w:style>
  <w:style w:type="character" w:customStyle="1" w:styleId="WW8Num22z2">
    <w:name w:val="WW8Num22z2"/>
    <w:rsid w:val="004F5B6E"/>
  </w:style>
  <w:style w:type="character" w:customStyle="1" w:styleId="WW8Num22z3">
    <w:name w:val="WW8Num22z3"/>
    <w:rsid w:val="004F5B6E"/>
  </w:style>
  <w:style w:type="character" w:customStyle="1" w:styleId="WW8Num22z4">
    <w:name w:val="WW8Num22z4"/>
    <w:rsid w:val="004F5B6E"/>
  </w:style>
  <w:style w:type="character" w:customStyle="1" w:styleId="WW8Num22z5">
    <w:name w:val="WW8Num22z5"/>
    <w:rsid w:val="004F5B6E"/>
  </w:style>
  <w:style w:type="character" w:customStyle="1" w:styleId="WW8Num22z6">
    <w:name w:val="WW8Num22z6"/>
    <w:rsid w:val="004F5B6E"/>
  </w:style>
  <w:style w:type="character" w:customStyle="1" w:styleId="WW8Num22z7">
    <w:name w:val="WW8Num22z7"/>
    <w:rsid w:val="004F5B6E"/>
  </w:style>
  <w:style w:type="character" w:customStyle="1" w:styleId="WW8Num22z8">
    <w:name w:val="WW8Num22z8"/>
    <w:rsid w:val="004F5B6E"/>
  </w:style>
  <w:style w:type="character" w:styleId="Hyperlink">
    <w:name w:val="Hyperlink"/>
    <w:rsid w:val="004F5B6E"/>
    <w:rPr>
      <w:color w:val="0000FF"/>
      <w:u w:val="single"/>
    </w:rPr>
  </w:style>
  <w:style w:type="character" w:customStyle="1" w:styleId="HeaderChar">
    <w:name w:val="Header Char"/>
    <w:rsid w:val="004F5B6E"/>
    <w:rPr>
      <w:sz w:val="24"/>
      <w:szCs w:val="24"/>
      <w:lang w:val="en-US"/>
    </w:rPr>
  </w:style>
  <w:style w:type="character" w:customStyle="1" w:styleId="FooterChar">
    <w:name w:val="Footer Char"/>
    <w:rsid w:val="004F5B6E"/>
    <w:rPr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4F5B6E"/>
  </w:style>
  <w:style w:type="character" w:customStyle="1" w:styleId="BodyTextChar">
    <w:name w:val="Body Text Char"/>
    <w:rsid w:val="004F5B6E"/>
    <w:rPr>
      <w:rFonts w:ascii="Calibri" w:hAnsi="Calibri" w:cs="Calibri"/>
      <w:sz w:val="22"/>
      <w:szCs w:val="22"/>
      <w:lang w:val="en-US"/>
    </w:rPr>
  </w:style>
  <w:style w:type="character" w:customStyle="1" w:styleId="BalloonTextChar">
    <w:name w:val="Balloon Text Char"/>
    <w:rsid w:val="004F5B6E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4F5B6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4F5B6E"/>
    <w:pPr>
      <w:spacing w:after="120" w:line="276" w:lineRule="auto"/>
    </w:pPr>
    <w:rPr>
      <w:rFonts w:ascii="Calibri" w:hAnsi="Calibri" w:cs="Calibri"/>
      <w:sz w:val="22"/>
      <w:szCs w:val="22"/>
    </w:rPr>
  </w:style>
  <w:style w:type="paragraph" w:styleId="List">
    <w:name w:val="List"/>
    <w:basedOn w:val="BodyText"/>
    <w:rsid w:val="004F5B6E"/>
    <w:rPr>
      <w:rFonts w:cs="FreeSans"/>
    </w:rPr>
  </w:style>
  <w:style w:type="paragraph" w:styleId="Caption">
    <w:name w:val="caption"/>
    <w:basedOn w:val="Normal"/>
    <w:qFormat/>
    <w:rsid w:val="004F5B6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4F5B6E"/>
    <w:pPr>
      <w:suppressLineNumbers/>
    </w:pPr>
    <w:rPr>
      <w:rFonts w:cs="FreeSans"/>
    </w:rPr>
  </w:style>
  <w:style w:type="paragraph" w:customStyle="1" w:styleId="CharCharCharCharCharChar">
    <w:name w:val="Char Char Char Char Char Char"/>
    <w:basedOn w:val="Normal"/>
    <w:rsid w:val="004F5B6E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rsid w:val="004F5B6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4F5B6E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4F5B6E"/>
    <w:pPr>
      <w:ind w:left="720"/>
      <w:contextualSpacing/>
    </w:pPr>
  </w:style>
  <w:style w:type="paragraph" w:styleId="BalloonText">
    <w:name w:val="Balloon Text"/>
    <w:basedOn w:val="Normal"/>
    <w:rsid w:val="004F5B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B6E"/>
    <w:pPr>
      <w:suppressAutoHyphens/>
      <w:autoSpaceDE w:val="0"/>
    </w:pPr>
    <w:rPr>
      <w:rFonts w:ascii="Courier New" w:eastAsia="Calibri" w:hAnsi="Courier New" w:cs="Courier New"/>
      <w:color w:val="000000"/>
      <w:sz w:val="24"/>
      <w:szCs w:val="24"/>
      <w:lang w:eastAsia="zh-CN" w:bidi="kn-IN"/>
    </w:rPr>
  </w:style>
  <w:style w:type="paragraph" w:styleId="NoSpacing">
    <w:name w:val="No Spacing"/>
    <w:qFormat/>
    <w:rsid w:val="004F5B6E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styleId="IntenseEmphasis">
    <w:name w:val="Intense Emphasis"/>
    <w:uiPriority w:val="21"/>
    <w:qFormat/>
    <w:rsid w:val="001125D6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2A1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table" w:styleId="TableGrid">
    <w:name w:val="Table Grid"/>
    <w:basedOn w:val="TableNormal"/>
    <w:uiPriority w:val="59"/>
    <w:rsid w:val="00EE173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2">
    <w:name w:val="WW8Num9z2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apple-style-span">
    <w:name w:val="apple-style-span"/>
    <w:basedOn w:val="DefaultParagraphFont"/>
  </w:style>
  <w:style w:type="character" w:customStyle="1" w:styleId="BodyTextChar">
    <w:name w:val="Body Text Char"/>
    <w:rPr>
      <w:rFonts w:ascii="Calibri" w:hAnsi="Calibri" w:cs="Calibri"/>
      <w:sz w:val="22"/>
      <w:szCs w:val="22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 w:cs="Calibri"/>
      <w:sz w:val="22"/>
      <w:szCs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Courier New" w:eastAsia="Calibri" w:hAnsi="Courier New" w:cs="Courier New"/>
      <w:color w:val="000000"/>
      <w:sz w:val="24"/>
      <w:szCs w:val="24"/>
      <w:lang w:eastAsia="zh-CN" w:bidi="kn-IN"/>
    </w:rPr>
  </w:style>
  <w:style w:type="paragraph" w:styleId="NoSpacing">
    <w:name w:val="No Spacing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styleId="IntenseEmphasis">
    <w:name w:val="Intense Emphasis"/>
    <w:uiPriority w:val="21"/>
    <w:qFormat/>
    <w:rsid w:val="001125D6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2A1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table" w:styleId="TableGrid">
    <w:name w:val="Table Grid"/>
    <w:basedOn w:val="TableNormal"/>
    <w:uiPriority w:val="59"/>
    <w:rsid w:val="00EE173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7CD41-81FA-45B3-A1C7-32512EEA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2605</CharactersWithSpaces>
  <SharedDoc>false</SharedDoc>
  <HLinks>
    <vt:vector size="6" baseType="variant">
      <vt:variant>
        <vt:i4>3735574</vt:i4>
      </vt:variant>
      <vt:variant>
        <vt:i4>0</vt:i4>
      </vt:variant>
      <vt:variant>
        <vt:i4>0</vt:i4>
      </vt:variant>
      <vt:variant>
        <vt:i4>5</vt:i4>
      </vt:variant>
      <vt:variant>
        <vt:lpwstr>mailto:bhaktikondhare60@gmail.com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ibsm</dc:creator>
  <cp:lastModifiedBy>Priya</cp:lastModifiedBy>
  <cp:revision>206</cp:revision>
  <cp:lastPrinted>2014-09-18T10:49:00Z</cp:lastPrinted>
  <dcterms:created xsi:type="dcterms:W3CDTF">2017-10-12T17:55:00Z</dcterms:created>
  <dcterms:modified xsi:type="dcterms:W3CDTF">2018-01-31T05:12:00Z</dcterms:modified>
</cp:coreProperties>
</file>