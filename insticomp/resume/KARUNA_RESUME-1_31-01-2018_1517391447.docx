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AF2" w:rsidRDefault="00FD1AF2" w:rsidP="002A709A">
      <w:pPr>
        <w:spacing w:before="59"/>
        <w:ind w:left="4363" w:right="3668"/>
        <w:rPr>
          <w:rFonts w:ascii="Cambria" w:eastAsia="Cambria" w:hAnsi="Cambria" w:cs="Cambria"/>
          <w:sz w:val="28"/>
          <w:szCs w:val="28"/>
        </w:rPr>
      </w:pPr>
      <w:r w:rsidRPr="00FD1AF2">
        <w:pict>
          <v:group id="_x0000_s1034" style="position:absolute;left:0;text-align:left;margin-left:23.95pt;margin-top:23.7pt;width:547.5pt;height:794.6pt;z-index:-251658752;mso-position-horizontal-relative:page;mso-position-vertical-relative:page" coordorigin="479,474" coordsize="10950,15892">
            <v:shape id="_x0000_s1038" style="position:absolute;left:490;top:485;width:10929;height:0" coordorigin="490,485" coordsize="10929,0" path="m490,485r10929,e" filled="f" strokeweight=".58pt">
              <v:path arrowok="t"/>
            </v:shape>
            <v:shape id="_x0000_s1037" style="position:absolute;left:485;top:480;width:0;height:15880" coordorigin="485,480" coordsize="0,15880" path="m485,480r,15880e" filled="f" strokeweight=".58pt">
              <v:path arrowok="t"/>
            </v:shape>
            <v:shape id="_x0000_s1036" style="position:absolute;left:11424;top:480;width:0;height:15880" coordorigin="11424,480" coordsize="0,15880" path="m11424,480r,15880e" filled="f" strokeweight=".58pt">
              <v:path arrowok="t"/>
            </v:shape>
            <v:shape id="_x0000_s1035" style="position:absolute;left:490;top:16356;width:10929;height:0" coordorigin="490,16356" coordsize="10929,0" path="m490,16356r10929,e" filled="f" strokeweight=".58pt">
              <v:path arrowok="t"/>
            </v:shape>
            <w10:wrap anchorx="page" anchory="page"/>
          </v:group>
        </w:pict>
      </w:r>
      <w:r w:rsidR="00313B93"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 w:rsidR="002A709A">
        <w:rPr>
          <w:rFonts w:ascii="Cambria" w:eastAsia="Cambria" w:hAnsi="Cambria" w:cs="Cambria"/>
          <w:b/>
          <w:spacing w:val="-2"/>
          <w:sz w:val="28"/>
          <w:szCs w:val="28"/>
        </w:rPr>
        <w:t>ESUME</w:t>
      </w:r>
    </w:p>
    <w:p w:rsidR="00FD1AF2" w:rsidRDefault="00FD1AF2">
      <w:pPr>
        <w:spacing w:before="10" w:line="100" w:lineRule="exact"/>
        <w:rPr>
          <w:sz w:val="11"/>
          <w:szCs w:val="11"/>
        </w:rPr>
      </w:pPr>
    </w:p>
    <w:p w:rsidR="00FD1AF2" w:rsidRDefault="002A709A">
      <w:pPr>
        <w:spacing w:line="220" w:lineRule="exact"/>
        <w:ind w:left="2380"/>
      </w:pPr>
      <w:r>
        <w:rPr>
          <w:rFonts w:ascii="Cambria" w:eastAsia="Cambria" w:hAnsi="Cambria" w:cs="Cambria"/>
          <w:b/>
          <w:position w:val="-1"/>
        </w:rPr>
        <w:t xml:space="preserve">Name: </w:t>
      </w:r>
      <w:r w:rsidRPr="002A709A">
        <w:rPr>
          <w:rFonts w:ascii="Cambria" w:eastAsia="Cambria" w:hAnsi="Cambria" w:cs="Cambria"/>
          <w:position w:val="-1"/>
        </w:rPr>
        <w:t>Karuna Choudhari</w:t>
      </w:r>
      <w:r>
        <w:rPr>
          <w:rFonts w:ascii="Cambria" w:eastAsia="Cambria" w:hAnsi="Cambria" w:cs="Cambria"/>
          <w:b/>
          <w:position w:val="-1"/>
        </w:rPr>
        <w:t xml:space="preserve">                </w:t>
      </w:r>
      <w:r w:rsidR="00313B93">
        <w:rPr>
          <w:rFonts w:ascii="Cambria" w:eastAsia="Cambria" w:hAnsi="Cambria" w:cs="Cambria"/>
          <w:b/>
          <w:position w:val="-1"/>
        </w:rPr>
        <w:t>E-M</w:t>
      </w:r>
      <w:r w:rsidR="00313B93">
        <w:rPr>
          <w:rFonts w:ascii="Cambria" w:eastAsia="Cambria" w:hAnsi="Cambria" w:cs="Cambria"/>
          <w:b/>
          <w:spacing w:val="1"/>
          <w:position w:val="-1"/>
        </w:rPr>
        <w:t>a</w:t>
      </w:r>
      <w:r w:rsidR="00313B93">
        <w:rPr>
          <w:rFonts w:ascii="Cambria" w:eastAsia="Cambria" w:hAnsi="Cambria" w:cs="Cambria"/>
          <w:b/>
          <w:position w:val="-1"/>
        </w:rPr>
        <w:t>i</w:t>
      </w:r>
      <w:r w:rsidR="00313B93">
        <w:rPr>
          <w:rFonts w:ascii="Cambria" w:eastAsia="Cambria" w:hAnsi="Cambria" w:cs="Cambria"/>
          <w:b/>
          <w:spacing w:val="1"/>
          <w:position w:val="-1"/>
        </w:rPr>
        <w:t>l</w:t>
      </w:r>
      <w:r w:rsidR="00313B93">
        <w:rPr>
          <w:rFonts w:ascii="Cambria" w:eastAsia="Cambria" w:hAnsi="Cambria" w:cs="Cambria"/>
          <w:b/>
          <w:position w:val="-1"/>
        </w:rPr>
        <w:t>:</w:t>
      </w:r>
      <w:r w:rsidR="00313B93">
        <w:rPr>
          <w:rFonts w:ascii="Cambria" w:eastAsia="Cambria" w:hAnsi="Cambria" w:cs="Cambria"/>
          <w:b/>
          <w:spacing w:val="-7"/>
          <w:position w:val="-1"/>
        </w:rPr>
        <w:t xml:space="preserve"> </w:t>
      </w:r>
      <w:r>
        <w:rPr>
          <w:rFonts w:ascii="Cambria" w:eastAsia="Cambria" w:hAnsi="Cambria" w:cs="Cambria"/>
          <w:b/>
          <w:spacing w:val="-7"/>
          <w:position w:val="-1"/>
        </w:rPr>
        <w:t xml:space="preserve">     </w:t>
      </w:r>
      <w:hyperlink r:id="rId5">
        <w:r w:rsidR="00313B93">
          <w:rPr>
            <w:rFonts w:ascii="Cambria" w:eastAsia="Cambria" w:hAnsi="Cambria" w:cs="Cambria"/>
            <w:color w:val="0000FF"/>
            <w:spacing w:val="1"/>
            <w:position w:val="-1"/>
            <w:u w:val="single" w:color="0000FF"/>
          </w:rPr>
          <w:t>c</w:t>
        </w:r>
        <w:r w:rsidR="00313B93">
          <w:rPr>
            <w:rFonts w:ascii="Cambria" w:eastAsia="Cambria" w:hAnsi="Cambria" w:cs="Cambria"/>
            <w:color w:val="0000FF"/>
            <w:position w:val="-1"/>
            <w:u w:val="single" w:color="0000FF"/>
          </w:rPr>
          <w:t>ho</w:t>
        </w:r>
        <w:r w:rsidR="00313B93">
          <w:rPr>
            <w:rFonts w:ascii="Cambria" w:eastAsia="Cambria" w:hAnsi="Cambria" w:cs="Cambria"/>
            <w:color w:val="0000FF"/>
            <w:spacing w:val="1"/>
            <w:position w:val="-1"/>
            <w:u w:val="single" w:color="0000FF"/>
          </w:rPr>
          <w:t>u</w:t>
        </w:r>
        <w:r w:rsidR="00313B93">
          <w:rPr>
            <w:rFonts w:ascii="Cambria" w:eastAsia="Cambria" w:hAnsi="Cambria" w:cs="Cambria"/>
            <w:color w:val="0000FF"/>
            <w:position w:val="-1"/>
            <w:u w:val="single" w:color="0000FF"/>
          </w:rPr>
          <w:t>dh</w:t>
        </w:r>
        <w:r w:rsidR="00313B93">
          <w:rPr>
            <w:rFonts w:ascii="Cambria" w:eastAsia="Cambria" w:hAnsi="Cambria" w:cs="Cambria"/>
            <w:color w:val="0000FF"/>
            <w:spacing w:val="1"/>
            <w:position w:val="-1"/>
            <w:u w:val="single" w:color="0000FF"/>
          </w:rPr>
          <w:t>a</w:t>
        </w:r>
        <w:r w:rsidR="00313B93">
          <w:rPr>
            <w:rFonts w:ascii="Cambria" w:eastAsia="Cambria" w:hAnsi="Cambria" w:cs="Cambria"/>
            <w:color w:val="0000FF"/>
            <w:spacing w:val="-1"/>
            <w:position w:val="-1"/>
            <w:u w:val="single" w:color="0000FF"/>
          </w:rPr>
          <w:t>r</w:t>
        </w:r>
        <w:r w:rsidR="00313B93">
          <w:rPr>
            <w:rFonts w:ascii="Cambria" w:eastAsia="Cambria" w:hAnsi="Cambria" w:cs="Cambria"/>
            <w:color w:val="0000FF"/>
            <w:position w:val="-1"/>
            <w:u w:val="single" w:color="0000FF"/>
          </w:rPr>
          <w:t>i.</w:t>
        </w:r>
        <w:r w:rsidR="00313B93">
          <w:rPr>
            <w:rFonts w:ascii="Cambria" w:eastAsia="Cambria" w:hAnsi="Cambria" w:cs="Cambria"/>
            <w:color w:val="0000FF"/>
            <w:spacing w:val="1"/>
            <w:position w:val="-1"/>
            <w:u w:val="single" w:color="0000FF"/>
          </w:rPr>
          <w:t>ka</w:t>
        </w:r>
        <w:r w:rsidR="00313B93">
          <w:rPr>
            <w:rFonts w:ascii="Cambria" w:eastAsia="Cambria" w:hAnsi="Cambria" w:cs="Cambria"/>
            <w:color w:val="0000FF"/>
            <w:spacing w:val="-1"/>
            <w:position w:val="-1"/>
            <w:u w:val="single" w:color="0000FF"/>
          </w:rPr>
          <w:t>r</w:t>
        </w:r>
        <w:r w:rsidR="00313B93">
          <w:rPr>
            <w:rFonts w:ascii="Cambria" w:eastAsia="Cambria" w:hAnsi="Cambria" w:cs="Cambria"/>
            <w:color w:val="0000FF"/>
            <w:spacing w:val="3"/>
            <w:position w:val="-1"/>
            <w:u w:val="single" w:color="0000FF"/>
          </w:rPr>
          <w:t>u</w:t>
        </w:r>
        <w:r w:rsidR="00313B93">
          <w:rPr>
            <w:rFonts w:ascii="Cambria" w:eastAsia="Cambria" w:hAnsi="Cambria" w:cs="Cambria"/>
            <w:color w:val="0000FF"/>
            <w:spacing w:val="-1"/>
            <w:position w:val="-1"/>
            <w:u w:val="single" w:color="0000FF"/>
          </w:rPr>
          <w:t>n</w:t>
        </w:r>
        <w:r w:rsidR="00313B93">
          <w:rPr>
            <w:rFonts w:ascii="Cambria" w:eastAsia="Cambria" w:hAnsi="Cambria" w:cs="Cambria"/>
            <w:color w:val="0000FF"/>
            <w:spacing w:val="1"/>
            <w:position w:val="-1"/>
            <w:u w:val="single" w:color="0000FF"/>
          </w:rPr>
          <w:t>a</w:t>
        </w:r>
        <w:r w:rsidR="00313B93">
          <w:rPr>
            <w:rFonts w:ascii="Cambria" w:eastAsia="Cambria" w:hAnsi="Cambria" w:cs="Cambria"/>
            <w:color w:val="0000FF"/>
            <w:position w:val="-1"/>
            <w:u w:val="single" w:color="0000FF"/>
          </w:rPr>
          <w:t>9</w:t>
        </w:r>
        <w:r w:rsidR="00313B93">
          <w:rPr>
            <w:rFonts w:ascii="Cambria" w:eastAsia="Cambria" w:hAnsi="Cambria" w:cs="Cambria"/>
            <w:color w:val="0000FF"/>
            <w:spacing w:val="2"/>
            <w:position w:val="-1"/>
            <w:u w:val="single" w:color="0000FF"/>
          </w:rPr>
          <w:t>4</w:t>
        </w:r>
        <w:r w:rsidR="00313B93">
          <w:rPr>
            <w:rFonts w:ascii="Cambria" w:eastAsia="Cambria" w:hAnsi="Cambria" w:cs="Cambria"/>
            <w:color w:val="0000FF"/>
            <w:position w:val="-1"/>
            <w:u w:val="single" w:color="0000FF"/>
          </w:rPr>
          <w:t>7</w:t>
        </w:r>
        <w:r w:rsidR="00313B93">
          <w:rPr>
            <w:rFonts w:ascii="Cambria" w:eastAsia="Cambria" w:hAnsi="Cambria" w:cs="Cambria"/>
            <w:color w:val="0000FF"/>
            <w:spacing w:val="-1"/>
            <w:position w:val="-1"/>
            <w:u w:val="single" w:color="0000FF"/>
          </w:rPr>
          <w:t>@</w:t>
        </w:r>
        <w:r w:rsidR="00313B93">
          <w:rPr>
            <w:rFonts w:ascii="Cambria" w:eastAsia="Cambria" w:hAnsi="Cambria" w:cs="Cambria"/>
            <w:color w:val="0000FF"/>
            <w:position w:val="-1"/>
            <w:u w:val="single" w:color="0000FF"/>
          </w:rPr>
          <w:t>gm</w:t>
        </w:r>
        <w:r w:rsidR="00313B93">
          <w:rPr>
            <w:rFonts w:ascii="Cambria" w:eastAsia="Cambria" w:hAnsi="Cambria" w:cs="Cambria"/>
            <w:color w:val="0000FF"/>
            <w:spacing w:val="1"/>
            <w:position w:val="-1"/>
            <w:u w:val="single" w:color="0000FF"/>
          </w:rPr>
          <w:t>a</w:t>
        </w:r>
        <w:r w:rsidR="00313B93">
          <w:rPr>
            <w:rFonts w:ascii="Cambria" w:eastAsia="Cambria" w:hAnsi="Cambria" w:cs="Cambria"/>
            <w:color w:val="0000FF"/>
            <w:position w:val="-1"/>
            <w:u w:val="single" w:color="0000FF"/>
          </w:rPr>
          <w:t>i</w:t>
        </w:r>
        <w:r w:rsidR="00313B93">
          <w:rPr>
            <w:rFonts w:ascii="Cambria" w:eastAsia="Cambria" w:hAnsi="Cambria" w:cs="Cambria"/>
            <w:color w:val="0000FF"/>
            <w:spacing w:val="1"/>
            <w:position w:val="-1"/>
            <w:u w:val="single" w:color="0000FF"/>
          </w:rPr>
          <w:t>l</w:t>
        </w:r>
        <w:r w:rsidR="00313B93">
          <w:rPr>
            <w:rFonts w:ascii="Cambria" w:eastAsia="Cambria" w:hAnsi="Cambria" w:cs="Cambria"/>
            <w:color w:val="0000FF"/>
            <w:position w:val="-1"/>
            <w:u w:val="single" w:color="0000FF"/>
          </w:rPr>
          <w:t>.</w:t>
        </w:r>
        <w:r w:rsidR="00313B93">
          <w:rPr>
            <w:rFonts w:ascii="Cambria" w:eastAsia="Cambria" w:hAnsi="Cambria" w:cs="Cambria"/>
            <w:color w:val="0000FF"/>
            <w:spacing w:val="1"/>
            <w:position w:val="-1"/>
            <w:u w:val="single" w:color="0000FF"/>
          </w:rPr>
          <w:t>c</w:t>
        </w:r>
        <w:r w:rsidR="00313B93">
          <w:rPr>
            <w:rFonts w:ascii="Cambria" w:eastAsia="Cambria" w:hAnsi="Cambria" w:cs="Cambria"/>
            <w:color w:val="0000FF"/>
            <w:position w:val="-1"/>
            <w:u w:val="single" w:color="0000FF"/>
          </w:rPr>
          <w:t>om</w:t>
        </w:r>
      </w:hyperlink>
    </w:p>
    <w:p w:rsidR="002A709A" w:rsidRDefault="002A709A">
      <w:pPr>
        <w:spacing w:line="220" w:lineRule="exact"/>
        <w:ind w:left="238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position w:val="-1"/>
        </w:rPr>
        <w:t>M</w:t>
      </w:r>
      <w:r>
        <w:rPr>
          <w:rFonts w:ascii="Cambria" w:eastAsia="Cambria" w:hAnsi="Cambria" w:cs="Cambria"/>
          <w:b/>
          <w:spacing w:val="-1"/>
          <w:position w:val="-1"/>
        </w:rPr>
        <w:t>o</w:t>
      </w:r>
      <w:r>
        <w:rPr>
          <w:rFonts w:ascii="Cambria" w:eastAsia="Cambria" w:hAnsi="Cambria" w:cs="Cambria"/>
          <w:b/>
          <w:position w:val="-1"/>
        </w:rPr>
        <w:t>bil</w:t>
      </w:r>
      <w:r>
        <w:rPr>
          <w:rFonts w:ascii="Cambria" w:eastAsia="Cambria" w:hAnsi="Cambria" w:cs="Cambria"/>
          <w:b/>
          <w:spacing w:val="2"/>
          <w:position w:val="-1"/>
        </w:rPr>
        <w:t>e</w:t>
      </w:r>
      <w:r>
        <w:rPr>
          <w:rFonts w:ascii="Cambria" w:eastAsia="Cambria" w:hAnsi="Cambria" w:cs="Cambria"/>
          <w:b/>
          <w:position w:val="-1"/>
        </w:rPr>
        <w:t>:</w:t>
      </w:r>
      <w:r>
        <w:rPr>
          <w:rFonts w:ascii="Cambria" w:eastAsia="Cambria" w:hAnsi="Cambria" w:cs="Cambria"/>
          <w:b/>
          <w:spacing w:val="-8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+91</w:t>
      </w:r>
      <w:r>
        <w:rPr>
          <w:rFonts w:ascii="Cambria" w:eastAsia="Cambria" w:hAnsi="Cambria" w:cs="Cambria"/>
          <w:spacing w:val="2"/>
          <w:position w:val="-1"/>
        </w:rPr>
        <w:t>-</w:t>
      </w:r>
      <w:r>
        <w:rPr>
          <w:rFonts w:ascii="Cambria" w:eastAsia="Cambria" w:hAnsi="Cambria" w:cs="Cambria"/>
          <w:position w:val="-1"/>
        </w:rPr>
        <w:t>8</w:t>
      </w:r>
      <w:r>
        <w:rPr>
          <w:rFonts w:ascii="Cambria" w:eastAsia="Cambria" w:hAnsi="Cambria" w:cs="Cambria"/>
          <w:spacing w:val="2"/>
          <w:position w:val="-1"/>
        </w:rPr>
        <w:t>4</w:t>
      </w:r>
      <w:r>
        <w:rPr>
          <w:rFonts w:ascii="Cambria" w:eastAsia="Cambria" w:hAnsi="Cambria" w:cs="Cambria"/>
          <w:position w:val="-1"/>
        </w:rPr>
        <w:t>462015</w:t>
      </w:r>
      <w:r>
        <w:rPr>
          <w:rFonts w:ascii="Cambria" w:eastAsia="Cambria" w:hAnsi="Cambria" w:cs="Cambria"/>
          <w:spacing w:val="3"/>
          <w:position w:val="-1"/>
        </w:rPr>
        <w:t>2</w:t>
      </w:r>
      <w:r>
        <w:rPr>
          <w:rFonts w:ascii="Cambria" w:eastAsia="Cambria" w:hAnsi="Cambria" w:cs="Cambria"/>
          <w:position w:val="-1"/>
        </w:rPr>
        <w:t xml:space="preserve">9             </w:t>
      </w:r>
      <w:r>
        <w:rPr>
          <w:rFonts w:ascii="Cambria" w:eastAsia="Cambria" w:hAnsi="Cambria" w:cs="Cambria"/>
          <w:spacing w:val="13"/>
          <w:position w:val="-1"/>
        </w:rPr>
        <w:t xml:space="preserve"> </w:t>
      </w:r>
      <w:r>
        <w:rPr>
          <w:rFonts w:ascii="Cambria" w:eastAsia="Cambria" w:hAnsi="Cambria" w:cs="Cambria"/>
          <w:b/>
          <w:position w:val="-1"/>
        </w:rPr>
        <w:t>Address:</w:t>
      </w:r>
      <w:r>
        <w:rPr>
          <w:rFonts w:ascii="Cambria" w:eastAsia="Cambria" w:hAnsi="Cambria" w:cs="Cambria"/>
        </w:rPr>
        <w:t xml:space="preserve"> Shivshankar colony no. 4</w:t>
      </w:r>
      <w:proofErr w:type="gramStart"/>
      <w:r>
        <w:rPr>
          <w:rFonts w:ascii="Cambria" w:eastAsia="Cambria" w:hAnsi="Cambria" w:cs="Cambria"/>
        </w:rPr>
        <w:t>,chakra</w:t>
      </w:r>
      <w:proofErr w:type="gramEnd"/>
      <w:r>
        <w:rPr>
          <w:rFonts w:ascii="Cambria" w:eastAsia="Cambria" w:hAnsi="Cambria" w:cs="Cambria"/>
        </w:rPr>
        <w:t xml:space="preserve"> pani road,</w:t>
      </w:r>
    </w:p>
    <w:p w:rsidR="002A709A" w:rsidRDefault="002A709A">
      <w:pPr>
        <w:spacing w:line="220" w:lineRule="exact"/>
        <w:ind w:left="238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position w:val="-1"/>
        </w:rPr>
        <w:tab/>
      </w:r>
      <w:r>
        <w:rPr>
          <w:rFonts w:ascii="Cambria" w:eastAsia="Cambria" w:hAnsi="Cambria" w:cs="Cambria"/>
          <w:b/>
          <w:position w:val="-1"/>
        </w:rPr>
        <w:tab/>
      </w:r>
      <w:r>
        <w:rPr>
          <w:rFonts w:ascii="Cambria" w:eastAsia="Cambria" w:hAnsi="Cambria" w:cs="Cambria"/>
          <w:b/>
          <w:position w:val="-1"/>
        </w:rPr>
        <w:tab/>
      </w:r>
      <w:r>
        <w:rPr>
          <w:rFonts w:ascii="Cambria" w:eastAsia="Cambria" w:hAnsi="Cambria" w:cs="Cambria"/>
          <w:b/>
          <w:position w:val="-1"/>
        </w:rPr>
        <w:tab/>
      </w:r>
      <w:r>
        <w:rPr>
          <w:rFonts w:ascii="Cambria" w:eastAsia="Cambria" w:hAnsi="Cambria" w:cs="Cambria"/>
          <w:b/>
          <w:position w:val="-1"/>
        </w:rPr>
        <w:tab/>
        <w:t xml:space="preserve">        </w:t>
      </w:r>
      <w:proofErr w:type="gramStart"/>
      <w:r>
        <w:rPr>
          <w:rFonts w:ascii="Cambria" w:eastAsia="Cambria" w:hAnsi="Cambria" w:cs="Cambria"/>
        </w:rPr>
        <w:t>bhosari,</w:t>
      </w:r>
      <w:proofErr w:type="gramEnd"/>
      <w:r>
        <w:rPr>
          <w:rFonts w:ascii="Cambria" w:eastAsia="Cambria" w:hAnsi="Cambria" w:cs="Cambria"/>
        </w:rPr>
        <w:t>Pune</w:t>
      </w:r>
      <w:r w:rsidR="00C16103">
        <w:rPr>
          <w:rFonts w:ascii="Cambria" w:eastAsia="Cambria" w:hAnsi="Cambria" w:cs="Cambria"/>
        </w:rPr>
        <w:t>.</w:t>
      </w:r>
    </w:p>
    <w:p w:rsidR="00FD1AF2" w:rsidRDefault="00FD1AF2">
      <w:pPr>
        <w:spacing w:before="2" w:line="240" w:lineRule="exact"/>
        <w:rPr>
          <w:sz w:val="24"/>
          <w:szCs w:val="24"/>
        </w:rPr>
      </w:pPr>
    </w:p>
    <w:p w:rsidR="002A709A" w:rsidRPr="002A709A" w:rsidRDefault="00FD1AF2" w:rsidP="002A709A">
      <w:pPr>
        <w:spacing w:before="4" w:line="260" w:lineRule="exact"/>
        <w:ind w:left="3975" w:right="284" w:hanging="3685"/>
        <w:jc w:val="center"/>
        <w:rPr>
          <w:rFonts w:ascii="Cambria" w:eastAsia="Cambria" w:hAnsi="Cambria" w:cs="Cambria"/>
          <w:b/>
          <w:spacing w:val="-2"/>
        </w:rPr>
      </w:pPr>
      <w:r w:rsidRPr="00FD1AF2">
        <w:pict>
          <v:group id="_x0000_s1031" style="position:absolute;left:0;text-align:left;margin-left:34.05pt;margin-top:1.1pt;width:526pt;height:28pt;z-index:-251659776;mso-position-horizontal-relative:page" coordorigin="681,22" coordsize="10520,560">
            <v:shape id="_x0000_s1033" style="position:absolute;left:691;top:32;width:10500;height:272" coordorigin="691,32" coordsize="10500,272" path="m691,304r10500,l11191,32,691,32r,272xe" fillcolor="#d9d9d9" stroked="f">
              <v:path arrowok="t"/>
            </v:shape>
            <v:shape id="_x0000_s1032" style="position:absolute;left:691;top:304;width:10500;height:269" coordorigin="691,304" coordsize="10500,269" path="m691,572r10500,l11191,304,691,304r,268xe" fillcolor="#d9d9d9" stroked="f">
              <v:path arrowok="t"/>
            </v:shape>
            <w10:wrap anchorx="page"/>
          </v:group>
        </w:pict>
      </w:r>
      <w:r w:rsidR="002A709A" w:rsidRPr="002A709A">
        <w:rPr>
          <w:rFonts w:ascii="Cambria" w:eastAsia="Cambria" w:hAnsi="Cambria" w:cs="Cambria"/>
          <w:b/>
          <w:spacing w:val="-2"/>
        </w:rPr>
        <w:t xml:space="preserve">Intend to build a career with leading corporate of hi-tech </w:t>
      </w:r>
      <w:r w:rsidR="002A709A">
        <w:rPr>
          <w:rFonts w:ascii="Cambria" w:eastAsia="Cambria" w:hAnsi="Cambria" w:cs="Cambria"/>
          <w:b/>
          <w:spacing w:val="-2"/>
        </w:rPr>
        <w:t>environment with committed and</w:t>
      </w:r>
    </w:p>
    <w:p w:rsidR="00FD1AF2" w:rsidRDefault="00C16103" w:rsidP="002A709A">
      <w:pPr>
        <w:spacing w:before="4" w:line="260" w:lineRule="exact"/>
        <w:ind w:left="3975" w:right="284" w:hanging="3685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pacing w:val="-2"/>
        </w:rPr>
        <w:t>dedicated</w:t>
      </w:r>
      <w:r w:rsidR="002A709A" w:rsidRPr="002A709A">
        <w:rPr>
          <w:rFonts w:ascii="Cambria" w:eastAsia="Cambria" w:hAnsi="Cambria" w:cs="Cambria"/>
          <w:b/>
          <w:spacing w:val="-2"/>
        </w:rPr>
        <w:t xml:space="preserve"> people, which will help me to explore myself fully and realize my potential.</w:t>
      </w:r>
    </w:p>
    <w:p w:rsidR="00FD1AF2" w:rsidRDefault="00FD1AF2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"/>
        <w:gridCol w:w="3183"/>
        <w:gridCol w:w="109"/>
        <w:gridCol w:w="39"/>
        <w:gridCol w:w="7255"/>
        <w:gridCol w:w="26"/>
      </w:tblGrid>
      <w:tr w:rsidR="00FD1AF2" w:rsidTr="00C16103">
        <w:trPr>
          <w:trHeight w:hRule="exact" w:val="353"/>
        </w:trPr>
        <w:tc>
          <w:tcPr>
            <w:tcW w:w="79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FD1AF2" w:rsidRDefault="00FD1AF2"/>
        </w:tc>
        <w:tc>
          <w:tcPr>
            <w:tcW w:w="3183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7E7E7E"/>
          </w:tcPr>
          <w:p w:rsidR="00FD1AF2" w:rsidRDefault="00313B93">
            <w:pPr>
              <w:spacing w:line="220" w:lineRule="exact"/>
              <w:ind w:left="2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color w:val="EDEBE0"/>
                <w:spacing w:val="1"/>
              </w:rPr>
              <w:t>K</w:t>
            </w:r>
            <w:r>
              <w:rPr>
                <w:rFonts w:ascii="Cambria" w:eastAsia="Cambria" w:hAnsi="Cambria" w:cs="Cambria"/>
                <w:b/>
                <w:color w:val="EDEBE0"/>
                <w:spacing w:val="-1"/>
              </w:rPr>
              <w:t>N</w:t>
            </w:r>
            <w:r>
              <w:rPr>
                <w:rFonts w:ascii="Cambria" w:eastAsia="Cambria" w:hAnsi="Cambria" w:cs="Cambria"/>
                <w:b/>
                <w:color w:val="EDEBE0"/>
                <w:spacing w:val="1"/>
              </w:rPr>
              <w:t>O</w:t>
            </w:r>
            <w:r>
              <w:rPr>
                <w:rFonts w:ascii="Cambria" w:eastAsia="Cambria" w:hAnsi="Cambria" w:cs="Cambria"/>
                <w:b/>
                <w:color w:val="EDEBE0"/>
              </w:rPr>
              <w:t>W</w:t>
            </w:r>
            <w:r>
              <w:rPr>
                <w:rFonts w:ascii="Cambria" w:eastAsia="Cambria" w:hAnsi="Cambria" w:cs="Cambria"/>
                <w:b/>
                <w:color w:val="EDEBE0"/>
                <w:spacing w:val="1"/>
              </w:rPr>
              <w:t>L</w:t>
            </w:r>
            <w:r>
              <w:rPr>
                <w:rFonts w:ascii="Cambria" w:eastAsia="Cambria" w:hAnsi="Cambria" w:cs="Cambria"/>
                <w:b/>
                <w:color w:val="EDEBE0"/>
              </w:rPr>
              <w:t>E</w:t>
            </w:r>
            <w:r>
              <w:rPr>
                <w:rFonts w:ascii="Cambria" w:eastAsia="Cambria" w:hAnsi="Cambria" w:cs="Cambria"/>
                <w:b/>
                <w:color w:val="EDEBE0"/>
                <w:spacing w:val="-1"/>
              </w:rPr>
              <w:t>D</w:t>
            </w:r>
            <w:r>
              <w:rPr>
                <w:rFonts w:ascii="Cambria" w:eastAsia="Cambria" w:hAnsi="Cambria" w:cs="Cambria"/>
                <w:b/>
                <w:color w:val="EDEBE0"/>
                <w:spacing w:val="1"/>
              </w:rPr>
              <w:t>G</w:t>
            </w:r>
            <w:r>
              <w:rPr>
                <w:rFonts w:ascii="Cambria" w:eastAsia="Cambria" w:hAnsi="Cambria" w:cs="Cambria"/>
                <w:b/>
                <w:color w:val="EDEBE0"/>
              </w:rPr>
              <w:t>E</w:t>
            </w:r>
            <w:r>
              <w:rPr>
                <w:rFonts w:ascii="Cambria" w:eastAsia="Cambria" w:hAnsi="Cambria" w:cs="Cambria"/>
                <w:b/>
                <w:color w:val="EDEBE0"/>
                <w:spacing w:val="-11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EDEBE0"/>
              </w:rPr>
              <w:t>PUR</w:t>
            </w:r>
            <w:r>
              <w:rPr>
                <w:rFonts w:ascii="Cambria" w:eastAsia="Cambria" w:hAnsi="Cambria" w:cs="Cambria"/>
                <w:b/>
                <w:color w:val="EDEBE0"/>
                <w:spacing w:val="1"/>
              </w:rPr>
              <w:t>V</w:t>
            </w:r>
            <w:r>
              <w:rPr>
                <w:rFonts w:ascii="Cambria" w:eastAsia="Cambria" w:hAnsi="Cambria" w:cs="Cambria"/>
                <w:b/>
                <w:color w:val="EDEBE0"/>
              </w:rPr>
              <w:t>I</w:t>
            </w:r>
            <w:r>
              <w:rPr>
                <w:rFonts w:ascii="Cambria" w:eastAsia="Cambria" w:hAnsi="Cambria" w:cs="Cambria"/>
                <w:b/>
                <w:color w:val="EDEBE0"/>
                <w:spacing w:val="2"/>
              </w:rPr>
              <w:t>E</w:t>
            </w:r>
            <w:r>
              <w:rPr>
                <w:rFonts w:ascii="Cambria" w:eastAsia="Cambria" w:hAnsi="Cambria" w:cs="Cambria"/>
                <w:b/>
                <w:color w:val="EDEBE0"/>
              </w:rPr>
              <w:t>W</w:t>
            </w:r>
          </w:p>
        </w:tc>
        <w:tc>
          <w:tcPr>
            <w:tcW w:w="109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FD1AF2" w:rsidRDefault="00FD1AF2"/>
        </w:tc>
        <w:tc>
          <w:tcPr>
            <w:tcW w:w="3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FD1AF2" w:rsidRDefault="00FD1AF2"/>
        </w:tc>
        <w:tc>
          <w:tcPr>
            <w:tcW w:w="725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7E7E7E"/>
          </w:tcPr>
          <w:p w:rsidR="00FD1AF2" w:rsidRDefault="00313B93" w:rsidP="00C16103">
            <w:pPr>
              <w:ind w:left="2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color w:val="EDEBE0"/>
              </w:rPr>
              <w:t>PR</w:t>
            </w:r>
            <w:r>
              <w:rPr>
                <w:rFonts w:ascii="Cambria" w:eastAsia="Cambria" w:hAnsi="Cambria" w:cs="Cambria"/>
                <w:b/>
                <w:color w:val="EDEBE0"/>
                <w:spacing w:val="1"/>
              </w:rPr>
              <w:t>O</w:t>
            </w:r>
            <w:r>
              <w:rPr>
                <w:rFonts w:ascii="Cambria" w:eastAsia="Cambria" w:hAnsi="Cambria" w:cs="Cambria"/>
                <w:b/>
                <w:color w:val="EDEBE0"/>
              </w:rPr>
              <w:t>FILE</w:t>
            </w:r>
            <w:r>
              <w:rPr>
                <w:rFonts w:ascii="Cambria" w:eastAsia="Cambria" w:hAnsi="Cambria" w:cs="Cambria"/>
                <w:b/>
                <w:color w:val="EDEBE0"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EDEBE0"/>
                <w:spacing w:val="1"/>
              </w:rPr>
              <w:t>S</w:t>
            </w:r>
            <w:r>
              <w:rPr>
                <w:rFonts w:ascii="Cambria" w:eastAsia="Cambria" w:hAnsi="Cambria" w:cs="Cambria"/>
                <w:b/>
                <w:color w:val="EDEBE0"/>
              </w:rPr>
              <w:t>U</w:t>
            </w:r>
            <w:r>
              <w:rPr>
                <w:rFonts w:ascii="Cambria" w:eastAsia="Cambria" w:hAnsi="Cambria" w:cs="Cambria"/>
                <w:b/>
                <w:color w:val="EDEBE0"/>
                <w:spacing w:val="1"/>
              </w:rPr>
              <w:t>M</w:t>
            </w:r>
            <w:r>
              <w:rPr>
                <w:rFonts w:ascii="Cambria" w:eastAsia="Cambria" w:hAnsi="Cambria" w:cs="Cambria"/>
                <w:b/>
                <w:color w:val="EDEBE0"/>
              </w:rPr>
              <w:t>M</w:t>
            </w:r>
            <w:r>
              <w:rPr>
                <w:rFonts w:ascii="Cambria" w:eastAsia="Cambria" w:hAnsi="Cambria" w:cs="Cambria"/>
                <w:b/>
                <w:color w:val="EDEBE0"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color w:val="EDEBE0"/>
                <w:spacing w:val="2"/>
              </w:rPr>
              <w:t>R</w:t>
            </w:r>
            <w:r>
              <w:rPr>
                <w:rFonts w:ascii="Cambria" w:eastAsia="Cambria" w:hAnsi="Cambria" w:cs="Cambria"/>
                <w:b/>
                <w:color w:val="EDEBE0"/>
              </w:rPr>
              <w:t>Y</w:t>
            </w:r>
          </w:p>
        </w:tc>
        <w:tc>
          <w:tcPr>
            <w:tcW w:w="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FD1AF2" w:rsidRDefault="00FD1AF2"/>
        </w:tc>
      </w:tr>
      <w:tr w:rsidR="00FD1AF2" w:rsidTr="00C16103">
        <w:trPr>
          <w:trHeight w:hRule="exact" w:val="2411"/>
        </w:trPr>
        <w:tc>
          <w:tcPr>
            <w:tcW w:w="79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:rsidR="00FD1AF2" w:rsidRDefault="00FD1AF2"/>
        </w:tc>
        <w:tc>
          <w:tcPr>
            <w:tcW w:w="3183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D9D9D9"/>
          </w:tcPr>
          <w:p w:rsidR="00FD1AF2" w:rsidRDefault="00FD1AF2">
            <w:pPr>
              <w:spacing w:before="4" w:line="240" w:lineRule="exact"/>
              <w:rPr>
                <w:sz w:val="24"/>
                <w:szCs w:val="24"/>
              </w:rPr>
            </w:pPr>
          </w:p>
          <w:p w:rsidR="00FD1AF2" w:rsidRDefault="00313B93">
            <w:pPr>
              <w:ind w:left="29"/>
              <w:rPr>
                <w:rFonts w:ascii="Cambria" w:eastAsia="Cambria" w:hAnsi="Cambria" w:cs="Cambria"/>
              </w:rPr>
            </w:pPr>
            <w:r>
              <w:rPr>
                <w:w w:val="130"/>
              </w:rPr>
              <w:t xml:space="preserve">•   </w:t>
            </w:r>
            <w:r>
              <w:rPr>
                <w:spacing w:val="8"/>
                <w:w w:val="130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</w:rPr>
              <w:t>S</w:t>
            </w:r>
            <w:r>
              <w:rPr>
                <w:rFonts w:ascii="Cambria" w:eastAsia="Cambria" w:hAnsi="Cambria" w:cs="Cambria"/>
                <w:b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</w:rPr>
              <w:t>ft</w:t>
            </w:r>
            <w:r>
              <w:rPr>
                <w:rFonts w:ascii="Cambria" w:eastAsia="Cambria" w:hAnsi="Cambria" w:cs="Cambria"/>
                <w:b/>
                <w:spacing w:val="2"/>
              </w:rPr>
              <w:t>w</w:t>
            </w:r>
            <w:r>
              <w:rPr>
                <w:rFonts w:ascii="Cambria" w:eastAsia="Cambria" w:hAnsi="Cambria" w:cs="Cambria"/>
                <w:b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spacing w:val="2"/>
              </w:rPr>
              <w:t>r</w:t>
            </w:r>
            <w:r>
              <w:rPr>
                <w:rFonts w:ascii="Cambria" w:eastAsia="Cambria" w:hAnsi="Cambria" w:cs="Cambria"/>
                <w:b/>
              </w:rPr>
              <w:t>e</w:t>
            </w:r>
            <w:r>
              <w:rPr>
                <w:rFonts w:ascii="Cambria" w:eastAsia="Cambria" w:hAnsi="Cambria" w:cs="Cambria"/>
                <w:b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</w:rPr>
              <w:t>D</w:t>
            </w:r>
            <w:r>
              <w:rPr>
                <w:rFonts w:ascii="Cambria" w:eastAsia="Cambria" w:hAnsi="Cambria" w:cs="Cambria"/>
                <w:b/>
              </w:rPr>
              <w:t>eve</w:t>
            </w:r>
            <w:r>
              <w:rPr>
                <w:rFonts w:ascii="Cambria" w:eastAsia="Cambria" w:hAnsi="Cambria" w:cs="Cambria"/>
                <w:b/>
                <w:spacing w:val="3"/>
              </w:rPr>
              <w:t>l</w:t>
            </w:r>
            <w:r>
              <w:rPr>
                <w:rFonts w:ascii="Cambria" w:eastAsia="Cambria" w:hAnsi="Cambria" w:cs="Cambria"/>
                <w:b/>
              </w:rPr>
              <w:t>opment</w:t>
            </w:r>
          </w:p>
          <w:p w:rsidR="00FD1AF2" w:rsidRDefault="00FD1AF2">
            <w:pPr>
              <w:spacing w:before="6" w:line="240" w:lineRule="exact"/>
              <w:rPr>
                <w:sz w:val="24"/>
                <w:szCs w:val="24"/>
              </w:rPr>
            </w:pPr>
          </w:p>
          <w:p w:rsidR="00FD1AF2" w:rsidRDefault="00313B93">
            <w:pPr>
              <w:ind w:left="29"/>
              <w:rPr>
                <w:rFonts w:ascii="Cambria" w:eastAsia="Cambria" w:hAnsi="Cambria" w:cs="Cambria"/>
              </w:rPr>
            </w:pPr>
            <w:r>
              <w:rPr>
                <w:w w:val="130"/>
              </w:rPr>
              <w:t xml:space="preserve">•   </w:t>
            </w:r>
            <w:r>
              <w:rPr>
                <w:spacing w:val="8"/>
                <w:w w:val="130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</w:rPr>
              <w:t>C</w:t>
            </w:r>
            <w:r>
              <w:rPr>
                <w:rFonts w:ascii="Cambria" w:eastAsia="Cambria" w:hAnsi="Cambria" w:cs="Cambria"/>
                <w:b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</w:rPr>
              <w:t>r</w:t>
            </w:r>
            <w:r>
              <w:rPr>
                <w:rFonts w:ascii="Cambria" w:eastAsia="Cambria" w:hAnsi="Cambria" w:cs="Cambria"/>
                <w:b/>
              </w:rPr>
              <w:t>e</w:t>
            </w:r>
            <w:r>
              <w:rPr>
                <w:rFonts w:ascii="Cambria" w:eastAsia="Cambria" w:hAnsi="Cambria" w:cs="Cambria"/>
                <w:b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</w:rPr>
              <w:t>J</w:t>
            </w:r>
            <w:r>
              <w:rPr>
                <w:rFonts w:ascii="Cambria" w:eastAsia="Cambria" w:hAnsi="Cambria" w:cs="Cambria"/>
                <w:b/>
                <w:spacing w:val="1"/>
              </w:rPr>
              <w:t>a</w:t>
            </w:r>
            <w:r>
              <w:rPr>
                <w:rFonts w:ascii="Cambria" w:eastAsia="Cambria" w:hAnsi="Cambria" w:cs="Cambria"/>
                <w:b/>
              </w:rPr>
              <w:t>va</w:t>
            </w:r>
            <w:r>
              <w:rPr>
                <w:rFonts w:ascii="Cambria" w:eastAsia="Cambria" w:hAnsi="Cambria" w:cs="Cambria"/>
                <w:b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&amp;</w:t>
            </w:r>
            <w:r>
              <w:rPr>
                <w:rFonts w:ascii="Cambria" w:eastAsia="Cambria" w:hAnsi="Cambria" w:cs="Cambria"/>
                <w:b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</w:rPr>
              <w:t>d</w:t>
            </w:r>
            <w:r>
              <w:rPr>
                <w:rFonts w:ascii="Cambria" w:eastAsia="Cambria" w:hAnsi="Cambria" w:cs="Cambria"/>
                <w:b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</w:rPr>
              <w:t>a</w:t>
            </w:r>
            <w:r>
              <w:rPr>
                <w:rFonts w:ascii="Cambria" w:eastAsia="Cambria" w:hAnsi="Cambria" w:cs="Cambria"/>
                <w:b/>
              </w:rPr>
              <w:t>nced</w:t>
            </w:r>
            <w:r>
              <w:rPr>
                <w:rFonts w:ascii="Cambria" w:eastAsia="Cambria" w:hAnsi="Cambria" w:cs="Cambria"/>
                <w:b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</w:rPr>
              <w:t>Ja</w:t>
            </w:r>
            <w:r>
              <w:rPr>
                <w:rFonts w:ascii="Cambria" w:eastAsia="Cambria" w:hAnsi="Cambria" w:cs="Cambria"/>
                <w:b/>
                <w:spacing w:val="2"/>
              </w:rPr>
              <w:t>v</w:t>
            </w:r>
            <w:r>
              <w:rPr>
                <w:rFonts w:ascii="Cambria" w:eastAsia="Cambria" w:hAnsi="Cambria" w:cs="Cambria"/>
                <w:b/>
              </w:rPr>
              <w:t>a</w:t>
            </w:r>
          </w:p>
          <w:p w:rsidR="00FD1AF2" w:rsidRDefault="00FD1AF2">
            <w:pPr>
              <w:spacing w:before="6" w:line="240" w:lineRule="exact"/>
              <w:rPr>
                <w:sz w:val="24"/>
                <w:szCs w:val="24"/>
              </w:rPr>
            </w:pPr>
          </w:p>
          <w:p w:rsidR="00C16103" w:rsidRDefault="00313B93" w:rsidP="00C16103">
            <w:pPr>
              <w:ind w:left="29"/>
              <w:rPr>
                <w:rFonts w:ascii="Cambria" w:eastAsia="Cambria" w:hAnsi="Cambria" w:cs="Cambria"/>
              </w:rPr>
            </w:pPr>
            <w:r>
              <w:rPr>
                <w:w w:val="130"/>
              </w:rPr>
              <w:t xml:space="preserve">•   </w:t>
            </w:r>
            <w:r>
              <w:rPr>
                <w:spacing w:val="8"/>
                <w:w w:val="130"/>
              </w:rPr>
              <w:t xml:space="preserve"> </w:t>
            </w:r>
            <w:r w:rsidR="00C16103">
              <w:rPr>
                <w:rFonts w:ascii="Cambria" w:eastAsia="Cambria" w:hAnsi="Cambria" w:cs="Cambria"/>
                <w:b/>
              </w:rPr>
              <w:t>My</w:t>
            </w:r>
            <w:r w:rsidR="00C16103">
              <w:rPr>
                <w:rFonts w:ascii="Cambria" w:eastAsia="Cambria" w:hAnsi="Cambria" w:cs="Cambria"/>
                <w:b/>
                <w:spacing w:val="-5"/>
              </w:rPr>
              <w:t xml:space="preserve"> </w:t>
            </w:r>
            <w:r w:rsidR="00C16103">
              <w:rPr>
                <w:rFonts w:ascii="Cambria" w:eastAsia="Cambria" w:hAnsi="Cambria" w:cs="Cambria"/>
                <w:b/>
                <w:spacing w:val="1"/>
              </w:rPr>
              <w:t>SQ</w:t>
            </w:r>
            <w:r w:rsidR="00C16103">
              <w:rPr>
                <w:rFonts w:ascii="Cambria" w:eastAsia="Cambria" w:hAnsi="Cambria" w:cs="Cambria"/>
                <w:b/>
              </w:rPr>
              <w:t>L , Oracle</w:t>
            </w:r>
          </w:p>
          <w:p w:rsidR="00FD1AF2" w:rsidRDefault="00FD1AF2">
            <w:pPr>
              <w:spacing w:before="6" w:line="240" w:lineRule="exact"/>
              <w:rPr>
                <w:sz w:val="24"/>
                <w:szCs w:val="24"/>
              </w:rPr>
            </w:pPr>
          </w:p>
          <w:p w:rsidR="00C16103" w:rsidRDefault="00313B93" w:rsidP="00C16103">
            <w:pPr>
              <w:ind w:left="29"/>
              <w:rPr>
                <w:rFonts w:ascii="Cambria" w:eastAsia="Cambria" w:hAnsi="Cambria" w:cs="Cambria"/>
              </w:rPr>
            </w:pPr>
            <w:r>
              <w:rPr>
                <w:w w:val="130"/>
              </w:rPr>
              <w:t xml:space="preserve">•   </w:t>
            </w:r>
            <w:r>
              <w:rPr>
                <w:spacing w:val="8"/>
                <w:w w:val="130"/>
              </w:rPr>
              <w:t xml:space="preserve"> </w:t>
            </w:r>
            <w:r w:rsidR="00C16103">
              <w:rPr>
                <w:rFonts w:ascii="Cambria" w:eastAsia="Cambria" w:hAnsi="Cambria" w:cs="Cambria"/>
                <w:b/>
              </w:rPr>
              <w:t>HTML, CSS, Java Script</w:t>
            </w:r>
          </w:p>
          <w:p w:rsidR="00FD1AF2" w:rsidRDefault="00FD1AF2">
            <w:pPr>
              <w:ind w:left="29"/>
              <w:rPr>
                <w:rFonts w:ascii="Cambria" w:eastAsia="Cambria" w:hAnsi="Cambria" w:cs="Cambria"/>
              </w:rPr>
            </w:pPr>
          </w:p>
          <w:p w:rsidR="00FD1AF2" w:rsidRDefault="00FD1AF2" w:rsidP="00C16103">
            <w:pPr>
              <w:ind w:left="29"/>
              <w:rPr>
                <w:rFonts w:ascii="Cambria" w:eastAsia="Cambria" w:hAnsi="Cambria" w:cs="Cambria"/>
              </w:rPr>
            </w:pPr>
          </w:p>
        </w:tc>
        <w:tc>
          <w:tcPr>
            <w:tcW w:w="109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:rsidR="00FD1AF2" w:rsidRDefault="00FD1AF2"/>
        </w:tc>
        <w:tc>
          <w:tcPr>
            <w:tcW w:w="7314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6103" w:rsidRPr="00C16103" w:rsidRDefault="00C16103" w:rsidP="00C16103">
            <w:pPr>
              <w:pStyle w:val="ListParagraph"/>
              <w:tabs>
                <w:tab w:val="left" w:pos="460"/>
              </w:tabs>
              <w:spacing w:before="9" w:line="276" w:lineRule="auto"/>
              <w:ind w:left="462" w:right="336"/>
              <w:jc w:val="both"/>
              <w:rPr>
                <w:color w:val="212121"/>
              </w:rPr>
            </w:pPr>
          </w:p>
          <w:p w:rsidR="00FD1AF2" w:rsidRPr="00C16103" w:rsidRDefault="00313B93" w:rsidP="00C16103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spacing w:before="9" w:line="276" w:lineRule="auto"/>
              <w:ind w:right="336"/>
              <w:jc w:val="both"/>
              <w:rPr>
                <w:color w:val="212121"/>
              </w:rPr>
            </w:pPr>
            <w:r w:rsidRPr="00C16103">
              <w:rPr>
                <w:rFonts w:ascii="Cambria" w:eastAsia="Cambria" w:hAnsi="Cambria" w:cs="Cambria"/>
                <w:color w:val="000000"/>
                <w:spacing w:val="1"/>
              </w:rPr>
              <w:t>A</w:t>
            </w:r>
            <w:r w:rsidRPr="00C16103">
              <w:rPr>
                <w:rFonts w:ascii="Cambria" w:eastAsia="Cambria" w:hAnsi="Cambria" w:cs="Cambria"/>
                <w:color w:val="000000"/>
              </w:rPr>
              <w:t xml:space="preserve">n </w:t>
            </w:r>
            <w:r w:rsidRPr="00C16103">
              <w:rPr>
                <w:rFonts w:ascii="Cambria" w:eastAsia="Cambria" w:hAnsi="Cambria" w:cs="Cambria"/>
                <w:color w:val="000000"/>
                <w:spacing w:val="34"/>
              </w:rPr>
              <w:t xml:space="preserve"> </w:t>
            </w:r>
            <w:r w:rsidRPr="00C16103">
              <w:rPr>
                <w:rFonts w:ascii="Cambria" w:eastAsia="Cambria" w:hAnsi="Cambria" w:cs="Cambria"/>
                <w:color w:val="000000"/>
                <w:spacing w:val="1"/>
              </w:rPr>
              <w:t>a</w:t>
            </w:r>
            <w:r w:rsidRPr="00C16103">
              <w:rPr>
                <w:rFonts w:ascii="Cambria" w:eastAsia="Cambria" w:hAnsi="Cambria" w:cs="Cambria"/>
                <w:color w:val="000000"/>
                <w:spacing w:val="2"/>
              </w:rPr>
              <w:t>m</w:t>
            </w:r>
            <w:r w:rsidRPr="00C16103">
              <w:rPr>
                <w:rFonts w:ascii="Cambria" w:eastAsia="Cambria" w:hAnsi="Cambria" w:cs="Cambria"/>
                <w:color w:val="000000"/>
                <w:spacing w:val="-1"/>
              </w:rPr>
              <w:t>b</w:t>
            </w:r>
            <w:r w:rsidRPr="00C16103">
              <w:rPr>
                <w:rFonts w:ascii="Cambria" w:eastAsia="Cambria" w:hAnsi="Cambria" w:cs="Cambria"/>
                <w:color w:val="000000"/>
              </w:rPr>
              <w:t>iti</w:t>
            </w:r>
            <w:r w:rsidRPr="00C16103">
              <w:rPr>
                <w:rFonts w:ascii="Cambria" w:eastAsia="Cambria" w:hAnsi="Cambria" w:cs="Cambria"/>
                <w:color w:val="000000"/>
                <w:spacing w:val="-1"/>
              </w:rPr>
              <w:t>o</w:t>
            </w:r>
            <w:r w:rsidRPr="00C16103">
              <w:rPr>
                <w:rFonts w:ascii="Cambria" w:eastAsia="Cambria" w:hAnsi="Cambria" w:cs="Cambria"/>
                <w:color w:val="000000"/>
              </w:rPr>
              <w:t xml:space="preserve">us </w:t>
            </w:r>
            <w:r w:rsidRPr="00C16103">
              <w:rPr>
                <w:rFonts w:ascii="Cambria" w:eastAsia="Cambria" w:hAnsi="Cambria" w:cs="Cambria"/>
                <w:color w:val="000000"/>
                <w:spacing w:val="31"/>
              </w:rPr>
              <w:t xml:space="preserve"> </w:t>
            </w:r>
            <w:r w:rsidRPr="00C16103">
              <w:rPr>
                <w:rFonts w:ascii="Cambria" w:eastAsia="Cambria" w:hAnsi="Cambria" w:cs="Cambria"/>
                <w:color w:val="000000"/>
              </w:rPr>
              <w:t xml:space="preserve">&amp; </w:t>
            </w:r>
            <w:r w:rsidRPr="00C16103">
              <w:rPr>
                <w:rFonts w:ascii="Cambria" w:eastAsia="Cambria" w:hAnsi="Cambria" w:cs="Cambria"/>
                <w:color w:val="000000"/>
                <w:spacing w:val="38"/>
              </w:rPr>
              <w:t xml:space="preserve"> </w:t>
            </w:r>
            <w:r w:rsidRPr="00C16103">
              <w:rPr>
                <w:rFonts w:ascii="Cambria" w:eastAsia="Cambria" w:hAnsi="Cambria" w:cs="Cambria"/>
                <w:color w:val="000000"/>
              </w:rPr>
              <w:t>h</w:t>
            </w:r>
            <w:r w:rsidRPr="00C16103">
              <w:rPr>
                <w:rFonts w:ascii="Cambria" w:eastAsia="Cambria" w:hAnsi="Cambria" w:cs="Cambria"/>
                <w:color w:val="000000"/>
                <w:spacing w:val="1"/>
              </w:rPr>
              <w:t>a</w:t>
            </w:r>
            <w:r w:rsidRPr="00C16103">
              <w:rPr>
                <w:rFonts w:ascii="Cambria" w:eastAsia="Cambria" w:hAnsi="Cambria" w:cs="Cambria"/>
                <w:color w:val="000000"/>
                <w:spacing w:val="-1"/>
              </w:rPr>
              <w:t>r</w:t>
            </w:r>
            <w:r w:rsidRPr="00C16103">
              <w:rPr>
                <w:rFonts w:ascii="Cambria" w:eastAsia="Cambria" w:hAnsi="Cambria" w:cs="Cambria"/>
                <w:color w:val="000000"/>
              </w:rPr>
              <w:t>d</w:t>
            </w:r>
            <w:r w:rsidRPr="00C16103">
              <w:rPr>
                <w:rFonts w:ascii="Cambria" w:eastAsia="Cambria" w:hAnsi="Cambria" w:cs="Cambria"/>
                <w:color w:val="000000"/>
                <w:spacing w:val="1"/>
              </w:rPr>
              <w:t>w</w:t>
            </w:r>
            <w:r w:rsidRPr="00C16103">
              <w:rPr>
                <w:rFonts w:ascii="Cambria" w:eastAsia="Cambria" w:hAnsi="Cambria" w:cs="Cambria"/>
                <w:color w:val="000000"/>
              </w:rPr>
              <w:t>o</w:t>
            </w:r>
            <w:r w:rsidRPr="00C16103">
              <w:rPr>
                <w:rFonts w:ascii="Cambria" w:eastAsia="Cambria" w:hAnsi="Cambria" w:cs="Cambria"/>
                <w:color w:val="000000"/>
                <w:spacing w:val="1"/>
              </w:rPr>
              <w:t>rk</w:t>
            </w:r>
            <w:r w:rsidRPr="00C16103">
              <w:rPr>
                <w:rFonts w:ascii="Cambria" w:eastAsia="Cambria" w:hAnsi="Cambria" w:cs="Cambria"/>
                <w:color w:val="000000"/>
              </w:rPr>
              <w:t>i</w:t>
            </w:r>
            <w:r w:rsidRPr="00C16103">
              <w:rPr>
                <w:rFonts w:ascii="Cambria" w:eastAsia="Cambria" w:hAnsi="Cambria" w:cs="Cambria"/>
                <w:color w:val="000000"/>
                <w:spacing w:val="-1"/>
              </w:rPr>
              <w:t>n</w:t>
            </w:r>
            <w:r w:rsidRPr="00C16103">
              <w:rPr>
                <w:rFonts w:ascii="Cambria" w:eastAsia="Cambria" w:hAnsi="Cambria" w:cs="Cambria"/>
                <w:color w:val="000000"/>
              </w:rPr>
              <w:t xml:space="preserve">g </w:t>
            </w:r>
            <w:r w:rsidRPr="00C16103">
              <w:rPr>
                <w:rFonts w:ascii="Cambria" w:eastAsia="Cambria" w:hAnsi="Cambria" w:cs="Cambria"/>
                <w:color w:val="000000"/>
                <w:spacing w:val="25"/>
              </w:rPr>
              <w:t xml:space="preserve"> </w:t>
            </w:r>
            <w:r w:rsidRPr="00C16103">
              <w:rPr>
                <w:rFonts w:ascii="Cambria" w:eastAsia="Cambria" w:hAnsi="Cambria" w:cs="Cambria"/>
                <w:color w:val="000000"/>
                <w:spacing w:val="2"/>
              </w:rPr>
              <w:t>i</w:t>
            </w:r>
            <w:r w:rsidRPr="00C16103">
              <w:rPr>
                <w:rFonts w:ascii="Cambria" w:eastAsia="Cambria" w:hAnsi="Cambria" w:cs="Cambria"/>
                <w:color w:val="000000"/>
                <w:spacing w:val="-1"/>
              </w:rPr>
              <w:t>n</w:t>
            </w:r>
            <w:r w:rsidRPr="00C16103">
              <w:rPr>
                <w:rFonts w:ascii="Cambria" w:eastAsia="Cambria" w:hAnsi="Cambria" w:cs="Cambria"/>
                <w:color w:val="000000"/>
              </w:rPr>
              <w:t>div</w:t>
            </w:r>
            <w:r w:rsidRPr="00C16103">
              <w:rPr>
                <w:rFonts w:ascii="Cambria" w:eastAsia="Cambria" w:hAnsi="Cambria" w:cs="Cambria"/>
                <w:color w:val="000000"/>
                <w:spacing w:val="2"/>
              </w:rPr>
              <w:t>i</w:t>
            </w:r>
            <w:r w:rsidRPr="00C16103">
              <w:rPr>
                <w:rFonts w:ascii="Cambria" w:eastAsia="Cambria" w:hAnsi="Cambria" w:cs="Cambria"/>
                <w:color w:val="000000"/>
              </w:rPr>
              <w:t>du</w:t>
            </w:r>
            <w:r w:rsidRPr="00C16103">
              <w:rPr>
                <w:rFonts w:ascii="Cambria" w:eastAsia="Cambria" w:hAnsi="Cambria" w:cs="Cambria"/>
                <w:color w:val="000000"/>
                <w:spacing w:val="1"/>
              </w:rPr>
              <w:t>a</w:t>
            </w:r>
            <w:r w:rsidRPr="00C16103">
              <w:rPr>
                <w:rFonts w:ascii="Cambria" w:eastAsia="Cambria" w:hAnsi="Cambria" w:cs="Cambria"/>
                <w:color w:val="000000"/>
              </w:rPr>
              <w:t xml:space="preserve">l </w:t>
            </w:r>
            <w:r w:rsidRPr="00C16103">
              <w:rPr>
                <w:rFonts w:ascii="Cambria" w:eastAsia="Cambria" w:hAnsi="Cambria" w:cs="Cambria"/>
                <w:color w:val="000000"/>
                <w:spacing w:val="29"/>
              </w:rPr>
              <w:t xml:space="preserve"> </w:t>
            </w:r>
            <w:r w:rsidRPr="00C16103">
              <w:rPr>
                <w:rFonts w:ascii="Cambria" w:eastAsia="Cambria" w:hAnsi="Cambria" w:cs="Cambria"/>
                <w:color w:val="000000"/>
              </w:rPr>
              <w:t>w</w:t>
            </w:r>
            <w:r w:rsidRPr="00C16103">
              <w:rPr>
                <w:rFonts w:ascii="Cambria" w:eastAsia="Cambria" w:hAnsi="Cambria" w:cs="Cambria"/>
                <w:color w:val="000000"/>
                <w:spacing w:val="-1"/>
              </w:rPr>
              <w:t>i</w:t>
            </w:r>
            <w:r w:rsidRPr="00C16103">
              <w:rPr>
                <w:rFonts w:ascii="Cambria" w:eastAsia="Cambria" w:hAnsi="Cambria" w:cs="Cambria"/>
                <w:color w:val="000000"/>
              </w:rPr>
              <w:t xml:space="preserve">th </w:t>
            </w:r>
            <w:r w:rsidRPr="00C16103">
              <w:rPr>
                <w:rFonts w:ascii="Cambria" w:eastAsia="Cambria" w:hAnsi="Cambria" w:cs="Cambria"/>
                <w:color w:val="000000"/>
                <w:spacing w:val="35"/>
              </w:rPr>
              <w:t xml:space="preserve"> </w:t>
            </w:r>
            <w:r w:rsidRPr="00C16103">
              <w:rPr>
                <w:rFonts w:ascii="Cambria" w:eastAsia="Cambria" w:hAnsi="Cambria" w:cs="Cambria"/>
                <w:color w:val="000000"/>
                <w:spacing w:val="1"/>
              </w:rPr>
              <w:t>c</w:t>
            </w:r>
            <w:r w:rsidRPr="00C16103">
              <w:rPr>
                <w:rFonts w:ascii="Cambria" w:eastAsia="Cambria" w:hAnsi="Cambria" w:cs="Cambria"/>
                <w:color w:val="000000"/>
              </w:rPr>
              <w:t>o</w:t>
            </w:r>
            <w:r w:rsidRPr="00C16103">
              <w:rPr>
                <w:rFonts w:ascii="Cambria" w:eastAsia="Cambria" w:hAnsi="Cambria" w:cs="Cambria"/>
                <w:color w:val="000000"/>
                <w:spacing w:val="2"/>
              </w:rPr>
              <w:t>m</w:t>
            </w:r>
            <w:r w:rsidRPr="00C16103">
              <w:rPr>
                <w:rFonts w:ascii="Cambria" w:eastAsia="Cambria" w:hAnsi="Cambria" w:cs="Cambria"/>
                <w:color w:val="000000"/>
              </w:rPr>
              <w:t>p</w:t>
            </w:r>
            <w:r w:rsidRPr="00C16103">
              <w:rPr>
                <w:rFonts w:ascii="Cambria" w:eastAsia="Cambria" w:hAnsi="Cambria" w:cs="Cambria"/>
                <w:color w:val="000000"/>
                <w:spacing w:val="-2"/>
              </w:rPr>
              <w:t>e</w:t>
            </w:r>
            <w:r w:rsidRPr="00C16103">
              <w:rPr>
                <w:rFonts w:ascii="Cambria" w:eastAsia="Cambria" w:hAnsi="Cambria" w:cs="Cambria"/>
                <w:color w:val="000000"/>
                <w:spacing w:val="2"/>
              </w:rPr>
              <w:t>t</w:t>
            </w:r>
            <w:r w:rsidRPr="00C16103">
              <w:rPr>
                <w:rFonts w:ascii="Cambria" w:eastAsia="Cambria" w:hAnsi="Cambria" w:cs="Cambria"/>
                <w:color w:val="000000"/>
                <w:spacing w:val="-1"/>
              </w:rPr>
              <w:t>en</w:t>
            </w:r>
            <w:r w:rsidRPr="00C16103">
              <w:rPr>
                <w:rFonts w:ascii="Cambria" w:eastAsia="Cambria" w:hAnsi="Cambria" w:cs="Cambria"/>
                <w:color w:val="000000"/>
                <w:spacing w:val="1"/>
              </w:rPr>
              <w:t>c</w:t>
            </w:r>
            <w:r w:rsidRPr="00C16103">
              <w:rPr>
                <w:rFonts w:ascii="Cambria" w:eastAsia="Cambria" w:hAnsi="Cambria" w:cs="Cambria"/>
                <w:color w:val="000000"/>
              </w:rPr>
              <w:t xml:space="preserve">y </w:t>
            </w:r>
            <w:r w:rsidRPr="00C16103">
              <w:rPr>
                <w:rFonts w:ascii="Cambria" w:eastAsia="Cambria" w:hAnsi="Cambria" w:cs="Cambria"/>
                <w:color w:val="000000"/>
                <w:spacing w:val="29"/>
              </w:rPr>
              <w:t xml:space="preserve"> </w:t>
            </w:r>
            <w:r w:rsidRPr="00C16103">
              <w:rPr>
                <w:rFonts w:ascii="Cambria" w:eastAsia="Cambria" w:hAnsi="Cambria" w:cs="Cambria"/>
                <w:color w:val="000000"/>
              </w:rPr>
              <w:t xml:space="preserve">in </w:t>
            </w:r>
            <w:r w:rsidRPr="00C16103">
              <w:rPr>
                <w:rFonts w:ascii="Cambria" w:eastAsia="Cambria" w:hAnsi="Cambria" w:cs="Cambria"/>
                <w:color w:val="000000"/>
                <w:spacing w:val="42"/>
              </w:rPr>
              <w:t xml:space="preserve"> 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1"/>
              </w:rPr>
              <w:t>J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-1"/>
              </w:rPr>
              <w:t>a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2"/>
              </w:rPr>
              <w:t>v</w:t>
            </w:r>
            <w:r w:rsidRPr="00C16103">
              <w:rPr>
                <w:rFonts w:ascii="Cambria" w:eastAsia="Cambria" w:hAnsi="Cambria" w:cs="Cambria"/>
                <w:b/>
                <w:color w:val="000000"/>
              </w:rPr>
              <w:t xml:space="preserve">a 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34"/>
              </w:rPr>
              <w:t xml:space="preserve"> </w:t>
            </w:r>
            <w:r w:rsidRPr="00C16103">
              <w:rPr>
                <w:rFonts w:ascii="Cambria" w:eastAsia="Cambria" w:hAnsi="Cambria" w:cs="Cambria"/>
                <w:b/>
                <w:color w:val="000000"/>
              </w:rPr>
              <w:t>&amp; A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1"/>
              </w:rPr>
              <w:t>d</w:t>
            </w:r>
            <w:r w:rsidRPr="00C16103">
              <w:rPr>
                <w:rFonts w:ascii="Cambria" w:eastAsia="Cambria" w:hAnsi="Cambria" w:cs="Cambria"/>
                <w:b/>
                <w:color w:val="000000"/>
              </w:rPr>
              <w:t>v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-1"/>
              </w:rPr>
              <w:t>a</w:t>
            </w:r>
            <w:r w:rsidRPr="00C16103">
              <w:rPr>
                <w:rFonts w:ascii="Cambria" w:eastAsia="Cambria" w:hAnsi="Cambria" w:cs="Cambria"/>
                <w:b/>
                <w:color w:val="000000"/>
              </w:rPr>
              <w:t>n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2"/>
              </w:rPr>
              <w:t>c</w:t>
            </w:r>
            <w:r w:rsidRPr="00C16103">
              <w:rPr>
                <w:rFonts w:ascii="Cambria" w:eastAsia="Cambria" w:hAnsi="Cambria" w:cs="Cambria"/>
                <w:b/>
                <w:color w:val="000000"/>
              </w:rPr>
              <w:t>ed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-9"/>
              </w:rPr>
              <w:t xml:space="preserve"> 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1"/>
              </w:rPr>
              <w:t>J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-1"/>
              </w:rPr>
              <w:t>a</w:t>
            </w:r>
            <w:r w:rsidRPr="00C16103">
              <w:rPr>
                <w:rFonts w:ascii="Cambria" w:eastAsia="Cambria" w:hAnsi="Cambria" w:cs="Cambria"/>
                <w:b/>
                <w:color w:val="000000"/>
              </w:rPr>
              <w:t>v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2"/>
              </w:rPr>
              <w:t>a</w:t>
            </w:r>
            <w:r w:rsidRPr="00C16103">
              <w:rPr>
                <w:rFonts w:ascii="Cambria" w:eastAsia="Cambria" w:hAnsi="Cambria" w:cs="Cambria"/>
                <w:b/>
                <w:color w:val="000000"/>
              </w:rPr>
              <w:t>,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-5"/>
              </w:rPr>
              <w:t xml:space="preserve"> </w:t>
            </w:r>
            <w:r w:rsidRPr="00C16103">
              <w:rPr>
                <w:rFonts w:ascii="Cambria" w:eastAsia="Cambria" w:hAnsi="Cambria" w:cs="Cambria"/>
                <w:b/>
                <w:color w:val="000000"/>
              </w:rPr>
              <w:t>C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1"/>
              </w:rPr>
              <w:t xml:space="preserve"> </w:t>
            </w:r>
            <w:r w:rsidRPr="00C16103">
              <w:rPr>
                <w:rFonts w:ascii="Cambria" w:eastAsia="Cambria" w:hAnsi="Cambria" w:cs="Cambria"/>
                <w:b/>
                <w:color w:val="000000"/>
              </w:rPr>
              <w:t>&amp;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-3"/>
              </w:rPr>
              <w:t xml:space="preserve"> 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1"/>
              </w:rPr>
              <w:t>C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2"/>
              </w:rPr>
              <w:t>+</w:t>
            </w:r>
            <w:r w:rsidRPr="00C16103">
              <w:rPr>
                <w:rFonts w:ascii="Cambria" w:eastAsia="Cambria" w:hAnsi="Cambria" w:cs="Cambria"/>
                <w:b/>
                <w:color w:val="000000"/>
              </w:rPr>
              <w:t>+</w:t>
            </w:r>
            <w:r w:rsidRPr="00C16103">
              <w:rPr>
                <w:rFonts w:ascii="Cambria" w:eastAsia="Cambria" w:hAnsi="Cambria" w:cs="Cambria"/>
                <w:b/>
                <w:color w:val="000000"/>
                <w:spacing w:val="-3"/>
              </w:rPr>
              <w:t xml:space="preserve"> </w:t>
            </w:r>
            <w:r w:rsidR="00C16103" w:rsidRPr="00C16103">
              <w:rPr>
                <w:rFonts w:ascii="Cambria" w:eastAsia="Cambria" w:hAnsi="Cambria" w:cs="Cambria"/>
                <w:b/>
                <w:color w:val="000000"/>
                <w:spacing w:val="-1"/>
              </w:rPr>
              <w:t>.</w:t>
            </w:r>
          </w:p>
          <w:p w:rsidR="00FD1AF2" w:rsidRDefault="00313B93">
            <w:pPr>
              <w:tabs>
                <w:tab w:val="left" w:pos="460"/>
              </w:tabs>
              <w:spacing w:before="9" w:line="276" w:lineRule="auto"/>
              <w:ind w:left="462" w:right="337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color w:val="212121"/>
                <w:w w:val="130"/>
              </w:rPr>
              <w:t>•</w:t>
            </w:r>
            <w:r>
              <w:rPr>
                <w:color w:val="212121"/>
              </w:rPr>
              <w:tab/>
            </w:r>
            <w:r>
              <w:rPr>
                <w:rFonts w:ascii="Cambria" w:eastAsia="Cambria" w:hAnsi="Cambria" w:cs="Cambria"/>
                <w:color w:val="212121"/>
              </w:rPr>
              <w:t>Pos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s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e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s</w:t>
            </w:r>
            <w:r>
              <w:rPr>
                <w:rFonts w:ascii="Cambria" w:eastAsia="Cambria" w:hAnsi="Cambria" w:cs="Cambria"/>
                <w:color w:val="212121"/>
              </w:rPr>
              <w:t>s</w:t>
            </w:r>
            <w:r>
              <w:rPr>
                <w:rFonts w:ascii="Cambria" w:eastAsia="Cambria" w:hAnsi="Cambria" w:cs="Cambria"/>
                <w:color w:val="212121"/>
                <w:spacing w:val="39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e</w:t>
            </w:r>
            <w:r>
              <w:rPr>
                <w:rFonts w:ascii="Cambria" w:eastAsia="Cambria" w:hAnsi="Cambria" w:cs="Cambria"/>
                <w:color w:val="212121"/>
              </w:rPr>
              <w:t>x</w:t>
            </w:r>
            <w:r>
              <w:rPr>
                <w:rFonts w:ascii="Cambria" w:eastAsia="Cambria" w:hAnsi="Cambria" w:cs="Cambria"/>
                <w:color w:val="212121"/>
                <w:spacing w:val="3"/>
              </w:rPr>
              <w:t>c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e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ll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en</w:t>
            </w:r>
            <w:r>
              <w:rPr>
                <w:rFonts w:ascii="Cambria" w:eastAsia="Cambria" w:hAnsi="Cambria" w:cs="Cambria"/>
                <w:color w:val="212121"/>
              </w:rPr>
              <w:t>t</w:t>
            </w:r>
            <w:r>
              <w:rPr>
                <w:rFonts w:ascii="Cambria" w:eastAsia="Cambria" w:hAnsi="Cambria" w:cs="Cambria"/>
                <w:color w:val="212121"/>
                <w:spacing w:val="37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  <w:spacing w:val="3"/>
              </w:rPr>
              <w:t>u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n</w:t>
            </w:r>
            <w:r>
              <w:rPr>
                <w:rFonts w:ascii="Cambria" w:eastAsia="Cambria" w:hAnsi="Cambria" w:cs="Cambria"/>
                <w:color w:val="212121"/>
                <w:spacing w:val="3"/>
              </w:rPr>
              <w:t>d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er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s</w:t>
            </w:r>
            <w:r>
              <w:rPr>
                <w:rFonts w:ascii="Cambria" w:eastAsia="Cambria" w:hAnsi="Cambria" w:cs="Cambria"/>
                <w:color w:val="212121"/>
              </w:rPr>
              <w:t>t</w:t>
            </w:r>
            <w:r>
              <w:rPr>
                <w:rFonts w:ascii="Cambria" w:eastAsia="Cambria" w:hAnsi="Cambria" w:cs="Cambria"/>
                <w:color w:val="212121"/>
                <w:spacing w:val="3"/>
              </w:rPr>
              <w:t>a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n</w:t>
            </w:r>
            <w:r>
              <w:rPr>
                <w:rFonts w:ascii="Cambria" w:eastAsia="Cambria" w:hAnsi="Cambria" w:cs="Cambria"/>
                <w:color w:val="212121"/>
              </w:rPr>
              <w:t>di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n</w:t>
            </w:r>
            <w:r>
              <w:rPr>
                <w:rFonts w:ascii="Cambria" w:eastAsia="Cambria" w:hAnsi="Cambria" w:cs="Cambria"/>
                <w:color w:val="212121"/>
              </w:rPr>
              <w:t>g</w:t>
            </w:r>
            <w:r>
              <w:rPr>
                <w:rFonts w:ascii="Cambria" w:eastAsia="Cambria" w:hAnsi="Cambria" w:cs="Cambria"/>
                <w:color w:val="212121"/>
                <w:spacing w:val="32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</w:rPr>
              <w:t>of</w:t>
            </w:r>
            <w:r>
              <w:rPr>
                <w:rFonts w:ascii="Cambria" w:eastAsia="Cambria" w:hAnsi="Cambria" w:cs="Cambria"/>
                <w:color w:val="212121"/>
                <w:spacing w:val="42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</w:rPr>
              <w:t>t</w:t>
            </w:r>
            <w:r>
              <w:rPr>
                <w:rFonts w:ascii="Cambria" w:eastAsia="Cambria" w:hAnsi="Cambria" w:cs="Cambria"/>
                <w:color w:val="212121"/>
                <w:spacing w:val="3"/>
              </w:rPr>
              <w:t>h</w:t>
            </w:r>
            <w:r>
              <w:rPr>
                <w:rFonts w:ascii="Cambria" w:eastAsia="Cambria" w:hAnsi="Cambria" w:cs="Cambria"/>
                <w:color w:val="212121"/>
              </w:rPr>
              <w:t>e</w:t>
            </w:r>
            <w:r>
              <w:rPr>
                <w:rFonts w:ascii="Cambria" w:eastAsia="Cambria" w:hAnsi="Cambria" w:cs="Cambria"/>
                <w:color w:val="212121"/>
                <w:spacing w:val="42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212121"/>
              </w:rPr>
              <w:t>s</w:t>
            </w:r>
            <w:r>
              <w:rPr>
                <w:rFonts w:ascii="Cambria" w:eastAsia="Cambria" w:hAnsi="Cambria" w:cs="Cambria"/>
                <w:b/>
                <w:color w:val="212121"/>
                <w:spacing w:val="-1"/>
              </w:rPr>
              <w:t>o</w:t>
            </w:r>
            <w:r>
              <w:rPr>
                <w:rFonts w:ascii="Cambria" w:eastAsia="Cambria" w:hAnsi="Cambria" w:cs="Cambria"/>
                <w:b/>
                <w:color w:val="212121"/>
                <w:spacing w:val="2"/>
              </w:rPr>
              <w:t>f</w:t>
            </w:r>
            <w:r>
              <w:rPr>
                <w:rFonts w:ascii="Cambria" w:eastAsia="Cambria" w:hAnsi="Cambria" w:cs="Cambria"/>
                <w:b/>
                <w:color w:val="212121"/>
                <w:spacing w:val="-1"/>
              </w:rPr>
              <w:t>t</w:t>
            </w:r>
            <w:r>
              <w:rPr>
                <w:rFonts w:ascii="Cambria" w:eastAsia="Cambria" w:hAnsi="Cambria" w:cs="Cambria"/>
                <w:b/>
                <w:color w:val="212121"/>
                <w:spacing w:val="2"/>
              </w:rPr>
              <w:t>w</w:t>
            </w:r>
            <w:r>
              <w:rPr>
                <w:rFonts w:ascii="Cambria" w:eastAsia="Cambria" w:hAnsi="Cambria" w:cs="Cambria"/>
                <w:b/>
                <w:color w:val="212121"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color w:val="212121"/>
                <w:spacing w:val="2"/>
              </w:rPr>
              <w:t>r</w:t>
            </w:r>
            <w:r>
              <w:rPr>
                <w:rFonts w:ascii="Cambria" w:eastAsia="Cambria" w:hAnsi="Cambria" w:cs="Cambria"/>
                <w:b/>
                <w:color w:val="212121"/>
              </w:rPr>
              <w:t>e</w:t>
            </w:r>
            <w:r>
              <w:rPr>
                <w:rFonts w:ascii="Cambria" w:eastAsia="Cambria" w:hAnsi="Cambria" w:cs="Cambria"/>
                <w:b/>
                <w:color w:val="212121"/>
                <w:spacing w:val="3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212121"/>
                <w:spacing w:val="1"/>
              </w:rPr>
              <w:t>d</w:t>
            </w:r>
            <w:r>
              <w:rPr>
                <w:rFonts w:ascii="Cambria" w:eastAsia="Cambria" w:hAnsi="Cambria" w:cs="Cambria"/>
                <w:b/>
                <w:color w:val="212121"/>
              </w:rPr>
              <w:t>e</w:t>
            </w:r>
            <w:r>
              <w:rPr>
                <w:rFonts w:ascii="Cambria" w:eastAsia="Cambria" w:hAnsi="Cambria" w:cs="Cambria"/>
                <w:b/>
                <w:color w:val="212121"/>
                <w:spacing w:val="2"/>
              </w:rPr>
              <w:t>v</w:t>
            </w:r>
            <w:r>
              <w:rPr>
                <w:rFonts w:ascii="Cambria" w:eastAsia="Cambria" w:hAnsi="Cambria" w:cs="Cambria"/>
                <w:b/>
                <w:color w:val="212121"/>
              </w:rPr>
              <w:t>e</w:t>
            </w:r>
            <w:r>
              <w:rPr>
                <w:rFonts w:ascii="Cambria" w:eastAsia="Cambria" w:hAnsi="Cambria" w:cs="Cambria"/>
                <w:b/>
                <w:color w:val="212121"/>
                <w:spacing w:val="1"/>
              </w:rPr>
              <w:t>l</w:t>
            </w:r>
            <w:r>
              <w:rPr>
                <w:rFonts w:ascii="Cambria" w:eastAsia="Cambria" w:hAnsi="Cambria" w:cs="Cambria"/>
                <w:b/>
                <w:color w:val="212121"/>
              </w:rPr>
              <w:t>opment</w:t>
            </w:r>
            <w:r>
              <w:rPr>
                <w:rFonts w:ascii="Cambria" w:eastAsia="Cambria" w:hAnsi="Cambria" w:cs="Cambria"/>
                <w:b/>
                <w:color w:val="212121"/>
                <w:spacing w:val="32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212121"/>
                <w:spacing w:val="1"/>
              </w:rPr>
              <w:t>p</w:t>
            </w:r>
            <w:r>
              <w:rPr>
                <w:rFonts w:ascii="Cambria" w:eastAsia="Cambria" w:hAnsi="Cambria" w:cs="Cambria"/>
                <w:b/>
                <w:color w:val="212121"/>
                <w:spacing w:val="2"/>
              </w:rPr>
              <w:t>r</w:t>
            </w:r>
            <w:r>
              <w:rPr>
                <w:rFonts w:ascii="Cambria" w:eastAsia="Cambria" w:hAnsi="Cambria" w:cs="Cambria"/>
                <w:b/>
                <w:color w:val="212121"/>
              </w:rPr>
              <w:t>oce</w:t>
            </w:r>
            <w:r>
              <w:rPr>
                <w:rFonts w:ascii="Cambria" w:eastAsia="Cambria" w:hAnsi="Cambria" w:cs="Cambria"/>
                <w:b/>
                <w:color w:val="212121"/>
                <w:spacing w:val="1"/>
              </w:rPr>
              <w:t>s</w:t>
            </w:r>
            <w:r>
              <w:rPr>
                <w:rFonts w:ascii="Cambria" w:eastAsia="Cambria" w:hAnsi="Cambria" w:cs="Cambria"/>
                <w:b/>
                <w:color w:val="212121"/>
              </w:rPr>
              <w:t xml:space="preserve">s 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a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n</w:t>
            </w:r>
            <w:r>
              <w:rPr>
                <w:rFonts w:ascii="Cambria" w:eastAsia="Cambria" w:hAnsi="Cambria" w:cs="Cambria"/>
                <w:color w:val="212121"/>
              </w:rPr>
              <w:t>d</w:t>
            </w:r>
            <w:r>
              <w:rPr>
                <w:rFonts w:ascii="Cambria" w:eastAsia="Cambria" w:hAnsi="Cambria" w:cs="Cambria"/>
                <w:color w:val="212121"/>
                <w:spacing w:val="7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c</w:t>
            </w:r>
            <w:r>
              <w:rPr>
                <w:rFonts w:ascii="Cambria" w:eastAsia="Cambria" w:hAnsi="Cambria" w:cs="Cambria"/>
                <w:color w:val="212121"/>
              </w:rPr>
              <w:t>om</w:t>
            </w:r>
            <w:r>
              <w:rPr>
                <w:rFonts w:ascii="Cambria" w:eastAsia="Cambria" w:hAnsi="Cambria" w:cs="Cambria"/>
                <w:color w:val="212121"/>
                <w:spacing w:val="2"/>
              </w:rPr>
              <w:t>p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e</w:t>
            </w:r>
            <w:r>
              <w:rPr>
                <w:rFonts w:ascii="Cambria" w:eastAsia="Cambria" w:hAnsi="Cambria" w:cs="Cambria"/>
                <w:color w:val="212121"/>
                <w:spacing w:val="2"/>
              </w:rPr>
              <w:t>t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en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c</w:t>
            </w:r>
            <w:r>
              <w:rPr>
                <w:rFonts w:ascii="Cambria" w:eastAsia="Cambria" w:hAnsi="Cambria" w:cs="Cambria"/>
                <w:color w:val="212121"/>
              </w:rPr>
              <w:t>y in</w:t>
            </w:r>
            <w:r>
              <w:rPr>
                <w:rFonts w:ascii="Cambria" w:eastAsia="Cambria" w:hAnsi="Cambria" w:cs="Cambria"/>
                <w:color w:val="212121"/>
                <w:spacing w:val="10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  <w:spacing w:val="2"/>
              </w:rPr>
              <w:t>i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r</w:t>
            </w:r>
            <w:r>
              <w:rPr>
                <w:rFonts w:ascii="Cambria" w:eastAsia="Cambria" w:hAnsi="Cambria" w:cs="Cambria"/>
                <w:color w:val="212121"/>
                <w:spacing w:val="2"/>
              </w:rPr>
              <w:t>o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n</w:t>
            </w:r>
            <w:r>
              <w:rPr>
                <w:rFonts w:ascii="Cambria" w:eastAsia="Cambria" w:hAnsi="Cambria" w:cs="Cambria"/>
                <w:color w:val="212121"/>
              </w:rPr>
              <w:t>i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n</w:t>
            </w:r>
            <w:r>
              <w:rPr>
                <w:rFonts w:ascii="Cambria" w:eastAsia="Cambria" w:hAnsi="Cambria" w:cs="Cambria"/>
                <w:color w:val="212121"/>
              </w:rPr>
              <w:t>g</w:t>
            </w:r>
            <w:r>
              <w:rPr>
                <w:rFonts w:ascii="Cambria" w:eastAsia="Cambria" w:hAnsi="Cambria" w:cs="Cambria"/>
                <w:color w:val="212121"/>
                <w:spacing w:val="6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</w:rPr>
              <w:t>out</w:t>
            </w:r>
            <w:r>
              <w:rPr>
                <w:rFonts w:ascii="Cambria" w:eastAsia="Cambria" w:hAnsi="Cambria" w:cs="Cambria"/>
                <w:color w:val="212121"/>
                <w:spacing w:val="8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a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n</w:t>
            </w:r>
            <w:r>
              <w:rPr>
                <w:rFonts w:ascii="Cambria" w:eastAsia="Cambria" w:hAnsi="Cambria" w:cs="Cambria"/>
                <w:color w:val="212121"/>
              </w:rPr>
              <w:t>y</w:t>
            </w:r>
            <w:r>
              <w:rPr>
                <w:rFonts w:ascii="Cambria" w:eastAsia="Cambria" w:hAnsi="Cambria" w:cs="Cambria"/>
                <w:color w:val="212121"/>
                <w:spacing w:val="7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b</w:t>
            </w:r>
            <w:r>
              <w:rPr>
                <w:rFonts w:ascii="Cambria" w:eastAsia="Cambria" w:hAnsi="Cambria" w:cs="Cambria"/>
                <w:color w:val="212121"/>
              </w:rPr>
              <w:t>ugs</w:t>
            </w:r>
            <w:r>
              <w:rPr>
                <w:rFonts w:ascii="Cambria" w:eastAsia="Cambria" w:hAnsi="Cambria" w:cs="Cambria"/>
                <w:color w:val="212121"/>
                <w:spacing w:val="7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a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n</w:t>
            </w:r>
            <w:r>
              <w:rPr>
                <w:rFonts w:ascii="Cambria" w:eastAsia="Cambria" w:hAnsi="Cambria" w:cs="Cambria"/>
                <w:color w:val="212121"/>
              </w:rPr>
              <w:t>d</w:t>
            </w:r>
            <w:r>
              <w:rPr>
                <w:rFonts w:ascii="Cambria" w:eastAsia="Cambria" w:hAnsi="Cambria" w:cs="Cambria"/>
                <w:color w:val="212121"/>
                <w:spacing w:val="7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  <w:spacing w:val="2"/>
              </w:rPr>
              <w:t>i</w:t>
            </w:r>
            <w:r>
              <w:rPr>
                <w:rFonts w:ascii="Cambria" w:eastAsia="Cambria" w:hAnsi="Cambria" w:cs="Cambria"/>
                <w:color w:val="212121"/>
              </w:rPr>
              <w:t>m</w:t>
            </w:r>
            <w:r>
              <w:rPr>
                <w:rFonts w:ascii="Cambria" w:eastAsia="Cambria" w:hAnsi="Cambria" w:cs="Cambria"/>
                <w:color w:val="212121"/>
                <w:spacing w:val="2"/>
              </w:rPr>
              <w:t>p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r</w:t>
            </w:r>
            <w:r>
              <w:rPr>
                <w:rFonts w:ascii="Cambria" w:eastAsia="Cambria" w:hAnsi="Cambria" w:cs="Cambria"/>
                <w:color w:val="212121"/>
              </w:rPr>
              <w:t>ov</w:t>
            </w:r>
            <w:r>
              <w:rPr>
                <w:rFonts w:ascii="Cambria" w:eastAsia="Cambria" w:hAnsi="Cambria" w:cs="Cambria"/>
                <w:color w:val="212121"/>
                <w:spacing w:val="2"/>
              </w:rPr>
              <w:t>i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n</w:t>
            </w:r>
            <w:r>
              <w:rPr>
                <w:rFonts w:ascii="Cambria" w:eastAsia="Cambria" w:hAnsi="Cambria" w:cs="Cambria"/>
                <w:color w:val="212121"/>
              </w:rPr>
              <w:t>g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</w:rPr>
              <w:t>the</w:t>
            </w:r>
            <w:r>
              <w:rPr>
                <w:rFonts w:ascii="Cambria" w:eastAsia="Cambria" w:hAnsi="Cambria" w:cs="Cambria"/>
                <w:color w:val="212121"/>
                <w:spacing w:val="7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q</w:t>
            </w:r>
            <w:r>
              <w:rPr>
                <w:rFonts w:ascii="Cambria" w:eastAsia="Cambria" w:hAnsi="Cambria" w:cs="Cambria"/>
                <w:color w:val="212121"/>
              </w:rPr>
              <w:t>u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al</w:t>
            </w:r>
            <w:r>
              <w:rPr>
                <w:rFonts w:ascii="Cambria" w:eastAsia="Cambria" w:hAnsi="Cambria" w:cs="Cambria"/>
                <w:color w:val="212121"/>
              </w:rPr>
              <w:t>ity</w:t>
            </w:r>
            <w:r>
              <w:rPr>
                <w:rFonts w:ascii="Cambria" w:eastAsia="Cambria" w:hAnsi="Cambria" w:cs="Cambria"/>
                <w:color w:val="212121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</w:rPr>
              <w:t>of</w:t>
            </w:r>
            <w:r>
              <w:rPr>
                <w:rFonts w:ascii="Cambria" w:eastAsia="Cambria" w:hAnsi="Cambria" w:cs="Cambria"/>
                <w:color w:val="212121"/>
                <w:spacing w:val="11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</w:rPr>
              <w:t>the fi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n</w:t>
            </w:r>
            <w:r>
              <w:rPr>
                <w:rFonts w:ascii="Cambria" w:eastAsia="Cambria" w:hAnsi="Cambria" w:cs="Cambria"/>
                <w:color w:val="212121"/>
              </w:rPr>
              <w:t>is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he</w:t>
            </w:r>
            <w:r>
              <w:rPr>
                <w:rFonts w:ascii="Cambria" w:eastAsia="Cambria" w:hAnsi="Cambria" w:cs="Cambria"/>
                <w:color w:val="212121"/>
              </w:rPr>
              <w:t>d</w:t>
            </w:r>
            <w:r>
              <w:rPr>
                <w:rFonts w:ascii="Cambria" w:eastAsia="Cambria" w:hAnsi="Cambria" w:cs="Cambria"/>
                <w:color w:val="212121"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  <w:color w:val="212121"/>
                <w:spacing w:val="2"/>
              </w:rPr>
              <w:t>p</w:t>
            </w:r>
            <w:r>
              <w:rPr>
                <w:rFonts w:ascii="Cambria" w:eastAsia="Cambria" w:hAnsi="Cambria" w:cs="Cambria"/>
                <w:color w:val="212121"/>
                <w:spacing w:val="-1"/>
              </w:rPr>
              <w:t>r</w:t>
            </w:r>
            <w:r>
              <w:rPr>
                <w:rFonts w:ascii="Cambria" w:eastAsia="Cambria" w:hAnsi="Cambria" w:cs="Cambria"/>
                <w:color w:val="212121"/>
              </w:rPr>
              <w:t>odu</w:t>
            </w:r>
            <w:r>
              <w:rPr>
                <w:rFonts w:ascii="Cambria" w:eastAsia="Cambria" w:hAnsi="Cambria" w:cs="Cambria"/>
                <w:color w:val="212121"/>
                <w:spacing w:val="1"/>
              </w:rPr>
              <w:t>c</w:t>
            </w:r>
            <w:r>
              <w:rPr>
                <w:rFonts w:ascii="Cambria" w:eastAsia="Cambria" w:hAnsi="Cambria" w:cs="Cambria"/>
                <w:color w:val="212121"/>
              </w:rPr>
              <w:t>t</w:t>
            </w:r>
          </w:p>
          <w:p w:rsidR="00FD1AF2" w:rsidRDefault="00313B93" w:rsidP="00313B93">
            <w:pPr>
              <w:tabs>
                <w:tab w:val="left" w:pos="460"/>
              </w:tabs>
              <w:spacing w:before="8" w:line="277" w:lineRule="auto"/>
              <w:ind w:left="462" w:right="78" w:hanging="360"/>
              <w:rPr>
                <w:rFonts w:ascii="Cambria" w:eastAsia="Cambria" w:hAnsi="Cambria" w:cs="Cambria"/>
              </w:rPr>
            </w:pPr>
            <w:r>
              <w:rPr>
                <w:w w:val="130"/>
              </w:rPr>
              <w:t>•</w:t>
            </w:r>
            <w:r>
              <w:tab/>
            </w:r>
            <w:r>
              <w:rPr>
                <w:rFonts w:ascii="Cambria" w:eastAsia="Cambria" w:hAnsi="Cambria" w:cs="Cambria"/>
              </w:rPr>
              <w:t>Having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2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k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  <w:spacing w:val="3"/>
              </w:rPr>
              <w:t>l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2"/>
              </w:rPr>
              <w:t>g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26"/>
              </w:rPr>
              <w:t xml:space="preserve"> </w:t>
            </w:r>
            <w:r>
              <w:rPr>
                <w:rFonts w:ascii="Cambria" w:eastAsia="Cambria" w:hAnsi="Cambria" w:cs="Cambria"/>
              </w:rPr>
              <w:t>und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2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-12"/>
              </w:rPr>
              <w:t xml:space="preserve"> </w:t>
            </w:r>
            <w:r>
              <w:rPr>
                <w:rFonts w:ascii="Cambria" w:eastAsia="Cambria" w:hAnsi="Cambria" w:cs="Cambria"/>
              </w:rPr>
              <w:t>of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2"/>
              </w:rPr>
              <w:t>n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ogy and interested to learn new technologies</w:t>
            </w:r>
          </w:p>
        </w:tc>
      </w:tr>
    </w:tbl>
    <w:p w:rsidR="00FD1AF2" w:rsidRDefault="00FD1AF2">
      <w:pPr>
        <w:spacing w:before="6" w:line="180" w:lineRule="exact"/>
        <w:rPr>
          <w:sz w:val="19"/>
          <w:szCs w:val="19"/>
        </w:rPr>
      </w:pPr>
    </w:p>
    <w:p w:rsidR="00FD1AF2" w:rsidRDefault="00313B93">
      <w:pPr>
        <w:tabs>
          <w:tab w:val="left" w:pos="10680"/>
        </w:tabs>
        <w:spacing w:before="31"/>
        <w:ind w:left="19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EDEBE0"/>
          <w:spacing w:val="-15"/>
          <w:w w:val="99"/>
          <w:highlight w:val="darkGray"/>
        </w:rPr>
        <w:t xml:space="preserve"> </w:t>
      </w:r>
      <w:r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>C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ERTI</w:t>
      </w:r>
      <w:r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>F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I</w:t>
      </w:r>
      <w:r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>C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ATI</w:t>
      </w:r>
      <w:r>
        <w:rPr>
          <w:rFonts w:ascii="Cambria" w:eastAsia="Cambria" w:hAnsi="Cambria" w:cs="Cambria"/>
          <w:b/>
          <w:color w:val="EDEBE0"/>
          <w:spacing w:val="2"/>
          <w:w w:val="99"/>
          <w:highlight w:val="darkGray"/>
        </w:rPr>
        <w:t>O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 xml:space="preserve">N </w:t>
      </w:r>
      <w:r>
        <w:rPr>
          <w:rFonts w:ascii="Cambria" w:eastAsia="Cambria" w:hAnsi="Cambria" w:cs="Cambria"/>
          <w:b/>
          <w:color w:val="EDEBE0"/>
          <w:highlight w:val="darkGray"/>
        </w:rPr>
        <w:tab/>
      </w:r>
    </w:p>
    <w:p w:rsidR="00FD1AF2" w:rsidRDefault="00FD1AF2">
      <w:pPr>
        <w:spacing w:before="16" w:line="220" w:lineRule="exact"/>
        <w:rPr>
          <w:sz w:val="22"/>
          <w:szCs w:val="22"/>
        </w:rPr>
      </w:pPr>
    </w:p>
    <w:p w:rsidR="00FD1AF2" w:rsidRDefault="00313B93">
      <w:pPr>
        <w:spacing w:line="275" w:lineRule="auto"/>
        <w:ind w:left="220" w:right="437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>me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of the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n              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 xml:space="preserve">:            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IT</w:t>
      </w:r>
      <w:r>
        <w:rPr>
          <w:rFonts w:ascii="Cambria" w:eastAsia="Cambria" w:hAnsi="Cambria" w:cs="Cambria"/>
          <w:spacing w:val="-1"/>
        </w:rPr>
        <w:t>S</w:t>
      </w:r>
      <w:r>
        <w:rPr>
          <w:rFonts w:ascii="Cambria" w:eastAsia="Cambria" w:hAnsi="Cambria" w:cs="Cambria"/>
        </w:rPr>
        <w:t>ou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Pvt.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td. Dur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tion                                              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 xml:space="preserve">:            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spacing w:val="-1"/>
        </w:rPr>
        <w:t xml:space="preserve"> 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ths</w:t>
      </w:r>
    </w:p>
    <w:p w:rsidR="00FD1AF2" w:rsidRDefault="00313B93">
      <w:pPr>
        <w:spacing w:line="220" w:lineRule="exact"/>
        <w:ind w:left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position w:val="-1"/>
        </w:rPr>
        <w:t>Cou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e</w:t>
      </w:r>
      <w:r>
        <w:rPr>
          <w:rFonts w:ascii="Cambria" w:eastAsia="Cambria" w:hAnsi="Cambria" w:cs="Cambria"/>
          <w:spacing w:val="-8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Na</w:t>
      </w:r>
      <w:r>
        <w:rPr>
          <w:rFonts w:ascii="Cambria" w:eastAsia="Cambria" w:hAnsi="Cambria" w:cs="Cambria"/>
          <w:spacing w:val="2"/>
          <w:position w:val="-1"/>
        </w:rPr>
        <w:t>m</w:t>
      </w:r>
      <w:r>
        <w:rPr>
          <w:rFonts w:ascii="Cambria" w:eastAsia="Cambria" w:hAnsi="Cambria" w:cs="Cambria"/>
          <w:position w:val="-1"/>
        </w:rPr>
        <w:t xml:space="preserve">e                                      </w:t>
      </w:r>
      <w:r>
        <w:rPr>
          <w:rFonts w:ascii="Cambria" w:eastAsia="Cambria" w:hAnsi="Cambria" w:cs="Cambria"/>
          <w:spacing w:val="24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 xml:space="preserve">:              </w:t>
      </w:r>
      <w:r>
        <w:rPr>
          <w:rFonts w:ascii="Cambria" w:eastAsia="Cambria" w:hAnsi="Cambria" w:cs="Cambria"/>
          <w:spacing w:val="7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CTDP</w:t>
      </w:r>
      <w:r>
        <w:rPr>
          <w:rFonts w:ascii="Cambria" w:eastAsia="Cambria" w:hAnsi="Cambria" w:cs="Cambria"/>
          <w:spacing w:val="-4"/>
          <w:position w:val="-1"/>
        </w:rPr>
        <w:t xml:space="preserve"> </w:t>
      </w:r>
      <w:proofErr w:type="gramStart"/>
      <w:r>
        <w:rPr>
          <w:rFonts w:ascii="Cambria" w:eastAsia="Cambria" w:hAnsi="Cambria" w:cs="Cambria"/>
          <w:spacing w:val="-1"/>
          <w:position w:val="-1"/>
        </w:rPr>
        <w:t>J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position w:val="-1"/>
        </w:rPr>
        <w:t>v</w:t>
      </w:r>
      <w:r>
        <w:rPr>
          <w:rFonts w:ascii="Cambria" w:eastAsia="Cambria" w:hAnsi="Cambria" w:cs="Cambria"/>
          <w:spacing w:val="2"/>
          <w:position w:val="-1"/>
        </w:rPr>
        <w:t>a</w:t>
      </w:r>
      <w:r>
        <w:rPr>
          <w:rFonts w:ascii="Cambria" w:eastAsia="Cambria" w:hAnsi="Cambria" w:cs="Cambria"/>
          <w:spacing w:val="1"/>
          <w:position w:val="-1"/>
        </w:rPr>
        <w:t>(</w:t>
      </w:r>
      <w:proofErr w:type="gramEnd"/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position w:val="-1"/>
        </w:rPr>
        <w:t>+</w:t>
      </w:r>
      <w:r>
        <w:rPr>
          <w:rFonts w:ascii="Cambria" w:eastAsia="Cambria" w:hAnsi="Cambria" w:cs="Cambria"/>
          <w:spacing w:val="-7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g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spacing w:val="2"/>
          <w:position w:val="-1"/>
        </w:rPr>
        <w:t>d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position w:val="-1"/>
        </w:rPr>
        <w:t>)</w:t>
      </w:r>
    </w:p>
    <w:p w:rsidR="00FD1AF2" w:rsidRDefault="00FD1AF2">
      <w:pPr>
        <w:spacing w:before="5" w:line="240" w:lineRule="exact"/>
        <w:rPr>
          <w:sz w:val="24"/>
          <w:szCs w:val="24"/>
        </w:rPr>
      </w:pPr>
    </w:p>
    <w:p w:rsidR="00FD1AF2" w:rsidRDefault="00313B93">
      <w:pPr>
        <w:tabs>
          <w:tab w:val="left" w:pos="10680"/>
        </w:tabs>
        <w:spacing w:before="31"/>
        <w:ind w:left="19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EDEBE0"/>
          <w:spacing w:val="-15"/>
          <w:w w:val="99"/>
          <w:highlight w:val="darkGray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EDEBE0"/>
          <w:w w:val="99"/>
          <w:highlight w:val="darkGray"/>
        </w:rPr>
        <w:t>IT</w:t>
      </w:r>
      <w:proofErr w:type="gramEnd"/>
      <w:r>
        <w:rPr>
          <w:rFonts w:ascii="Cambria" w:eastAsia="Cambria" w:hAnsi="Cambria" w:cs="Cambria"/>
          <w:b/>
          <w:color w:val="EDEBE0"/>
          <w:spacing w:val="-1"/>
          <w:w w:val="99"/>
          <w:highlight w:val="darkGray"/>
        </w:rPr>
        <w:t xml:space="preserve"> </w:t>
      </w:r>
      <w:r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>SK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IL</w:t>
      </w:r>
      <w:r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>L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 xml:space="preserve">S </w:t>
      </w:r>
      <w:r>
        <w:rPr>
          <w:rFonts w:ascii="Cambria" w:eastAsia="Cambria" w:hAnsi="Cambria" w:cs="Cambria"/>
          <w:b/>
          <w:color w:val="EDEBE0"/>
          <w:highlight w:val="darkGray"/>
        </w:rPr>
        <w:tab/>
      </w:r>
    </w:p>
    <w:p w:rsidR="00FD1AF2" w:rsidRDefault="00FD1AF2">
      <w:pPr>
        <w:spacing w:before="16" w:line="220" w:lineRule="exact"/>
        <w:rPr>
          <w:sz w:val="22"/>
          <w:szCs w:val="22"/>
        </w:rPr>
      </w:pPr>
    </w:p>
    <w:p w:rsidR="00FD1AF2" w:rsidRDefault="00313B93">
      <w:pPr>
        <w:ind w:left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Sy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ms                           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 xml:space="preserve">:            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7</w:t>
      </w:r>
      <w:r>
        <w:rPr>
          <w:rFonts w:ascii="Cambria" w:eastAsia="Cambria" w:hAnsi="Cambria" w:cs="Cambria"/>
          <w:color w:val="0000CC"/>
        </w:rPr>
        <w:t>,</w:t>
      </w:r>
      <w:r>
        <w:rPr>
          <w:rFonts w:ascii="Cambria" w:eastAsia="Cambria" w:hAnsi="Cambria" w:cs="Cambria"/>
          <w:color w:val="0000CC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XP</w:t>
      </w:r>
      <w:proofErr w:type="gramStart"/>
      <w:r w:rsidR="00C16103">
        <w:rPr>
          <w:rFonts w:ascii="Cambria" w:eastAsia="Cambria" w:hAnsi="Cambria" w:cs="Cambria"/>
          <w:color w:val="000000"/>
          <w:spacing w:val="-1"/>
        </w:rPr>
        <w:t>,Fedora,Ubuntu</w:t>
      </w:r>
      <w:proofErr w:type="gramEnd"/>
    </w:p>
    <w:p w:rsidR="00C16103" w:rsidRDefault="00313B93">
      <w:pPr>
        <w:spacing w:before="34" w:line="277" w:lineRule="auto"/>
        <w:ind w:left="220" w:right="2118"/>
        <w:rPr>
          <w:rFonts w:ascii="Cambria" w:eastAsia="Cambria" w:hAnsi="Cambria" w:cs="Cambria"/>
          <w:spacing w:val="-3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              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 xml:space="preserve">:            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C,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C++,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2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dv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proofErr w:type="gramStart"/>
      <w:r>
        <w:rPr>
          <w:rFonts w:ascii="Cambria" w:eastAsia="Cambria" w:hAnsi="Cambria" w:cs="Cambria"/>
        </w:rPr>
        <w:t>,</w:t>
      </w:r>
      <w:r w:rsidR="00C16103">
        <w:rPr>
          <w:rFonts w:ascii="Cambria" w:eastAsia="Cambria" w:hAnsi="Cambria" w:cs="Cambria"/>
          <w:spacing w:val="-3"/>
        </w:rPr>
        <w:t>PHP,Java</w:t>
      </w:r>
      <w:proofErr w:type="gramEnd"/>
      <w:r w:rsidR="00C16103">
        <w:rPr>
          <w:rFonts w:ascii="Cambria" w:eastAsia="Cambria" w:hAnsi="Cambria" w:cs="Cambria"/>
          <w:spacing w:val="-3"/>
        </w:rPr>
        <w:t xml:space="preserve"> script</w:t>
      </w:r>
    </w:p>
    <w:p w:rsidR="00FD1AF2" w:rsidRDefault="00313B93">
      <w:pPr>
        <w:spacing w:before="34" w:line="277" w:lineRule="auto"/>
        <w:ind w:left="220" w:right="211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BM</w:t>
      </w:r>
      <w:r>
        <w:rPr>
          <w:rFonts w:ascii="Cambria" w:eastAsia="Cambria" w:hAnsi="Cambria" w:cs="Cambria"/>
        </w:rPr>
        <w:t xml:space="preserve">S                                                    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 xml:space="preserve">:            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SQL</w:t>
      </w:r>
      <w:proofErr w:type="gramStart"/>
      <w:r w:rsidR="00C16103">
        <w:rPr>
          <w:rFonts w:ascii="Cambria" w:eastAsia="Cambria" w:hAnsi="Cambria" w:cs="Cambria"/>
        </w:rPr>
        <w:t>,Oracle</w:t>
      </w:r>
      <w:proofErr w:type="gramEnd"/>
    </w:p>
    <w:p w:rsidR="00FD1AF2" w:rsidRDefault="00313B93">
      <w:pPr>
        <w:spacing w:line="220" w:lineRule="exact"/>
        <w:ind w:left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ogy                              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 xml:space="preserve">:            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HTML</w:t>
      </w:r>
      <w:proofErr w:type="gramStart"/>
      <w:r w:rsidR="00C16103">
        <w:rPr>
          <w:rFonts w:ascii="Cambria" w:eastAsia="Cambria" w:hAnsi="Cambria" w:cs="Cambria"/>
        </w:rPr>
        <w:t>,CSS</w:t>
      </w:r>
      <w:proofErr w:type="gramEnd"/>
    </w:p>
    <w:p w:rsidR="00FD1AF2" w:rsidRDefault="00FD1AF2">
      <w:pPr>
        <w:spacing w:before="5" w:line="240" w:lineRule="exact"/>
        <w:rPr>
          <w:sz w:val="24"/>
          <w:szCs w:val="24"/>
        </w:rPr>
      </w:pPr>
    </w:p>
    <w:p w:rsidR="00FD1AF2" w:rsidRDefault="00313B93">
      <w:pPr>
        <w:tabs>
          <w:tab w:val="left" w:pos="10680"/>
        </w:tabs>
        <w:spacing w:before="31" w:line="220" w:lineRule="exact"/>
        <w:ind w:left="19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EDEBE0"/>
          <w:spacing w:val="-15"/>
          <w:w w:val="99"/>
          <w:position w:val="-1"/>
          <w:highlight w:val="darkGray"/>
        </w:rPr>
        <w:t xml:space="preserve"> </w:t>
      </w:r>
      <w:r>
        <w:rPr>
          <w:rFonts w:ascii="Cambria" w:eastAsia="Cambria" w:hAnsi="Cambria" w:cs="Cambria"/>
          <w:b/>
          <w:color w:val="EDEBE0"/>
          <w:w w:val="99"/>
          <w:position w:val="-1"/>
          <w:highlight w:val="darkGray"/>
        </w:rPr>
        <w:t>A</w:t>
      </w:r>
      <w:r>
        <w:rPr>
          <w:rFonts w:ascii="Cambria" w:eastAsia="Cambria" w:hAnsi="Cambria" w:cs="Cambria"/>
          <w:b/>
          <w:color w:val="EDEBE0"/>
          <w:spacing w:val="1"/>
          <w:w w:val="99"/>
          <w:position w:val="-1"/>
          <w:highlight w:val="darkGray"/>
        </w:rPr>
        <w:t>C</w:t>
      </w:r>
      <w:r>
        <w:rPr>
          <w:rFonts w:ascii="Cambria" w:eastAsia="Cambria" w:hAnsi="Cambria" w:cs="Cambria"/>
          <w:b/>
          <w:color w:val="EDEBE0"/>
          <w:w w:val="99"/>
          <w:position w:val="-1"/>
          <w:highlight w:val="darkGray"/>
        </w:rPr>
        <w:t>A</w:t>
      </w:r>
      <w:r>
        <w:rPr>
          <w:rFonts w:ascii="Cambria" w:eastAsia="Cambria" w:hAnsi="Cambria" w:cs="Cambria"/>
          <w:b/>
          <w:color w:val="EDEBE0"/>
          <w:spacing w:val="-1"/>
          <w:w w:val="99"/>
          <w:position w:val="-1"/>
          <w:highlight w:val="darkGray"/>
        </w:rPr>
        <w:t>D</w:t>
      </w:r>
      <w:r>
        <w:rPr>
          <w:rFonts w:ascii="Cambria" w:eastAsia="Cambria" w:hAnsi="Cambria" w:cs="Cambria"/>
          <w:b/>
          <w:color w:val="EDEBE0"/>
          <w:spacing w:val="2"/>
          <w:w w:val="99"/>
          <w:position w:val="-1"/>
          <w:highlight w:val="darkGray"/>
        </w:rPr>
        <w:t>E</w:t>
      </w:r>
      <w:r>
        <w:rPr>
          <w:rFonts w:ascii="Cambria" w:eastAsia="Cambria" w:hAnsi="Cambria" w:cs="Cambria"/>
          <w:b/>
          <w:color w:val="EDEBE0"/>
          <w:w w:val="99"/>
          <w:position w:val="-1"/>
          <w:highlight w:val="darkGray"/>
        </w:rPr>
        <w:t>M</w:t>
      </w:r>
      <w:r>
        <w:rPr>
          <w:rFonts w:ascii="Cambria" w:eastAsia="Cambria" w:hAnsi="Cambria" w:cs="Cambria"/>
          <w:b/>
          <w:color w:val="EDEBE0"/>
          <w:spacing w:val="-1"/>
          <w:w w:val="99"/>
          <w:position w:val="-1"/>
          <w:highlight w:val="darkGray"/>
        </w:rPr>
        <w:t>I</w:t>
      </w:r>
      <w:r>
        <w:rPr>
          <w:rFonts w:ascii="Cambria" w:eastAsia="Cambria" w:hAnsi="Cambria" w:cs="Cambria"/>
          <w:b/>
          <w:color w:val="EDEBE0"/>
          <w:w w:val="99"/>
          <w:position w:val="-1"/>
          <w:highlight w:val="darkGray"/>
        </w:rPr>
        <w:t>C</w:t>
      </w:r>
      <w:r>
        <w:rPr>
          <w:rFonts w:ascii="Cambria" w:eastAsia="Cambria" w:hAnsi="Cambria" w:cs="Cambria"/>
          <w:b/>
          <w:color w:val="EDEBE0"/>
          <w:spacing w:val="4"/>
          <w:w w:val="99"/>
          <w:position w:val="-1"/>
          <w:highlight w:val="darkGray"/>
        </w:rPr>
        <w:t xml:space="preserve"> </w:t>
      </w:r>
      <w:r>
        <w:rPr>
          <w:rFonts w:ascii="Cambria" w:eastAsia="Cambria" w:hAnsi="Cambria" w:cs="Cambria"/>
          <w:b/>
          <w:color w:val="EDEBE0"/>
          <w:spacing w:val="-1"/>
          <w:w w:val="99"/>
          <w:position w:val="-1"/>
          <w:highlight w:val="darkGray"/>
        </w:rPr>
        <w:t>D</w:t>
      </w:r>
      <w:r>
        <w:rPr>
          <w:rFonts w:ascii="Cambria" w:eastAsia="Cambria" w:hAnsi="Cambria" w:cs="Cambria"/>
          <w:b/>
          <w:color w:val="EDEBE0"/>
          <w:w w:val="99"/>
          <w:position w:val="-1"/>
          <w:highlight w:val="darkGray"/>
        </w:rPr>
        <w:t>E</w:t>
      </w:r>
      <w:r>
        <w:rPr>
          <w:rFonts w:ascii="Cambria" w:eastAsia="Cambria" w:hAnsi="Cambria" w:cs="Cambria"/>
          <w:b/>
          <w:color w:val="EDEBE0"/>
          <w:spacing w:val="2"/>
          <w:w w:val="99"/>
          <w:position w:val="-1"/>
          <w:highlight w:val="darkGray"/>
        </w:rPr>
        <w:t>T</w:t>
      </w:r>
      <w:r>
        <w:rPr>
          <w:rFonts w:ascii="Cambria" w:eastAsia="Cambria" w:hAnsi="Cambria" w:cs="Cambria"/>
          <w:b/>
          <w:color w:val="EDEBE0"/>
          <w:w w:val="99"/>
          <w:position w:val="-1"/>
          <w:highlight w:val="darkGray"/>
        </w:rPr>
        <w:t xml:space="preserve">AILS </w:t>
      </w:r>
      <w:r>
        <w:rPr>
          <w:rFonts w:ascii="Cambria" w:eastAsia="Cambria" w:hAnsi="Cambria" w:cs="Cambria"/>
          <w:b/>
          <w:color w:val="EDEBE0"/>
          <w:position w:val="-1"/>
          <w:highlight w:val="darkGray"/>
        </w:rPr>
        <w:tab/>
      </w:r>
    </w:p>
    <w:p w:rsidR="00FD1AF2" w:rsidRDefault="00FD1AF2">
      <w:pPr>
        <w:spacing w:before="1" w:line="160" w:lineRule="exact"/>
        <w:rPr>
          <w:sz w:val="17"/>
          <w:szCs w:val="17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55"/>
        <w:gridCol w:w="1391"/>
        <w:gridCol w:w="3874"/>
        <w:gridCol w:w="1292"/>
      </w:tblGrid>
      <w:tr w:rsidR="00FD1AF2">
        <w:trPr>
          <w:trHeight w:hRule="exact" w:val="72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FD1AF2" w:rsidRDefault="00313B93">
            <w:pPr>
              <w:spacing w:before="71"/>
              <w:ind w:left="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BE</w:t>
            </w:r>
            <w:r>
              <w:rPr>
                <w:rFonts w:ascii="Cambria" w:eastAsia="Cambria" w:hAnsi="Cambria" w:cs="Cambria"/>
                <w:b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(</w:t>
            </w:r>
            <w:r>
              <w:rPr>
                <w:rFonts w:ascii="Cambria" w:eastAsia="Cambria" w:hAnsi="Cambria" w:cs="Cambria"/>
                <w:b/>
                <w:spacing w:val="1"/>
              </w:rPr>
              <w:t>C</w:t>
            </w:r>
            <w:r>
              <w:rPr>
                <w:rFonts w:ascii="Cambria" w:eastAsia="Cambria" w:hAnsi="Cambria" w:cs="Cambria"/>
                <w:b/>
              </w:rPr>
              <w:t>omp</w:t>
            </w:r>
            <w:r>
              <w:rPr>
                <w:rFonts w:ascii="Cambria" w:eastAsia="Cambria" w:hAnsi="Cambria" w:cs="Cambria"/>
                <w:b/>
                <w:spacing w:val="1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</w:rPr>
              <w:t>t</w:t>
            </w:r>
            <w:r>
              <w:rPr>
                <w:rFonts w:ascii="Cambria" w:eastAsia="Cambria" w:hAnsi="Cambria" w:cs="Cambria"/>
                <w:b/>
                <w:spacing w:val="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</w:rPr>
              <w:t>r</w:t>
            </w:r>
            <w:r>
              <w:rPr>
                <w:rFonts w:ascii="Cambria" w:eastAsia="Cambria" w:hAnsi="Cambria" w:cs="Cambria"/>
                <w:b/>
              </w:rPr>
              <w:t>)</w:t>
            </w:r>
            <w:r>
              <w:rPr>
                <w:rFonts w:ascii="Cambria" w:eastAsia="Cambria" w:hAnsi="Cambria" w:cs="Cambria"/>
                <w:b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</w:rPr>
              <w:t>w</w:t>
            </w:r>
            <w:r>
              <w:rPr>
                <w:rFonts w:ascii="Cambria" w:eastAsia="Cambria" w:hAnsi="Cambria" w:cs="Cambria"/>
                <w:spacing w:val="-1"/>
              </w:rPr>
              <w:t>i</w:t>
            </w:r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6</w:t>
            </w:r>
            <w:r>
              <w:rPr>
                <w:rFonts w:ascii="Cambria" w:eastAsia="Cambria" w:hAnsi="Cambria" w:cs="Cambria"/>
                <w:b/>
                <w:spacing w:val="1"/>
              </w:rPr>
              <w:t>1</w:t>
            </w:r>
            <w:r>
              <w:rPr>
                <w:rFonts w:ascii="Cambria" w:eastAsia="Cambria" w:hAnsi="Cambria" w:cs="Cambria"/>
                <w:b/>
                <w:spacing w:val="-1"/>
              </w:rPr>
              <w:t>.</w:t>
            </w:r>
            <w:r>
              <w:rPr>
                <w:rFonts w:ascii="Cambria" w:eastAsia="Cambria" w:hAnsi="Cambria" w:cs="Cambria"/>
                <w:b/>
              </w:rPr>
              <w:t>1</w:t>
            </w:r>
            <w:r>
              <w:rPr>
                <w:rFonts w:ascii="Cambria" w:eastAsia="Cambria" w:hAnsi="Cambria" w:cs="Cambria"/>
                <w:b/>
                <w:spacing w:val="2"/>
              </w:rPr>
              <w:t>3</w:t>
            </w:r>
            <w:r>
              <w:rPr>
                <w:rFonts w:ascii="Cambria" w:eastAsia="Cambria" w:hAnsi="Cambria" w:cs="Cambria"/>
                <w:b/>
              </w:rPr>
              <w:t>%</w:t>
            </w:r>
          </w:p>
          <w:p w:rsidR="00FD1AF2" w:rsidRDefault="00313B93">
            <w:pPr>
              <w:spacing w:before="34"/>
              <w:ind w:left="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1"/>
              </w:rPr>
              <w:t>Ma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thw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da</w:t>
            </w:r>
            <w:r>
              <w:rPr>
                <w:rFonts w:ascii="Cambria" w:eastAsia="Cambria" w:hAnsi="Cambria" w:cs="Cambria"/>
                <w:spacing w:val="-1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it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Man</w:t>
            </w: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Institu</w:t>
            </w:r>
            <w:r>
              <w:rPr>
                <w:rFonts w:ascii="Cambria" w:eastAsia="Cambria" w:hAnsi="Cambria" w:cs="Cambria"/>
                <w:spacing w:val="2"/>
              </w:rPr>
              <w:t>t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9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</w:rPr>
              <w:t>f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FD1AF2" w:rsidRDefault="00FD1AF2">
            <w:pPr>
              <w:spacing w:line="140" w:lineRule="exact"/>
              <w:rPr>
                <w:sz w:val="14"/>
                <w:szCs w:val="14"/>
              </w:rPr>
            </w:pPr>
          </w:p>
          <w:p w:rsidR="00FD1AF2" w:rsidRDefault="00FD1AF2">
            <w:pPr>
              <w:spacing w:line="200" w:lineRule="exact"/>
            </w:pPr>
          </w:p>
          <w:p w:rsidR="00FD1AF2" w:rsidRDefault="00313B93">
            <w:pPr>
              <w:ind w:left="6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2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hno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ogy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FD1AF2" w:rsidRDefault="00313B93">
            <w:pPr>
              <w:spacing w:before="71"/>
              <w:ind w:left="33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vit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2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9"/>
              </w:rPr>
              <w:t xml:space="preserve"> </w:t>
            </w:r>
            <w:r>
              <w:rPr>
                <w:rFonts w:ascii="Cambria" w:eastAsia="Cambria" w:hAnsi="Cambria" w:cs="Cambria"/>
              </w:rPr>
              <w:t>Phu</w:t>
            </w:r>
            <w:r>
              <w:rPr>
                <w:rFonts w:ascii="Cambria" w:eastAsia="Cambria" w:hAnsi="Cambria" w:cs="Cambria"/>
                <w:spacing w:val="2"/>
              </w:rPr>
              <w:t>l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  <w:spacing w:val="2"/>
              </w:rPr>
              <w:t>u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Uni</w:t>
            </w:r>
            <w:r>
              <w:rPr>
                <w:rFonts w:ascii="Cambria" w:eastAsia="Cambria" w:hAnsi="Cambria" w:cs="Cambria"/>
                <w:spacing w:val="2"/>
              </w:rPr>
              <w:t>v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rs</w:t>
            </w:r>
            <w:r>
              <w:rPr>
                <w:rFonts w:ascii="Cambria" w:eastAsia="Cambria" w:hAnsi="Cambria" w:cs="Cambria"/>
              </w:rPr>
              <w:t>ity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</w:tcPr>
          <w:p w:rsidR="00FD1AF2" w:rsidRDefault="00313B93">
            <w:pPr>
              <w:spacing w:before="71"/>
              <w:ind w:left="78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2016</w:t>
            </w:r>
          </w:p>
        </w:tc>
      </w:tr>
      <w:tr w:rsidR="00FD1AF2">
        <w:trPr>
          <w:trHeight w:hRule="exact" w:val="72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FD1AF2" w:rsidRDefault="00FD1AF2">
            <w:pPr>
              <w:spacing w:before="4" w:line="120" w:lineRule="exact"/>
              <w:rPr>
                <w:sz w:val="12"/>
                <w:szCs w:val="12"/>
              </w:rPr>
            </w:pPr>
          </w:p>
          <w:p w:rsidR="00FD1AF2" w:rsidRDefault="00313B93">
            <w:pPr>
              <w:ind w:left="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pacing w:val="-1"/>
              </w:rPr>
              <w:t>D</w:t>
            </w:r>
            <w:r>
              <w:rPr>
                <w:rFonts w:ascii="Cambria" w:eastAsia="Cambria" w:hAnsi="Cambria" w:cs="Cambria"/>
                <w:b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</w:rPr>
              <w:t>pl</w:t>
            </w:r>
            <w:r>
              <w:rPr>
                <w:rFonts w:ascii="Cambria" w:eastAsia="Cambria" w:hAnsi="Cambria" w:cs="Cambria"/>
                <w:b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</w:rPr>
              <w:t>m</w:t>
            </w:r>
            <w:r>
              <w:rPr>
                <w:rFonts w:ascii="Cambria" w:eastAsia="Cambria" w:hAnsi="Cambria" w:cs="Cambria"/>
                <w:b/>
              </w:rPr>
              <w:t>a</w:t>
            </w:r>
            <w:r>
              <w:rPr>
                <w:rFonts w:ascii="Cambria" w:eastAsia="Cambria" w:hAnsi="Cambria" w:cs="Cambria"/>
                <w:b/>
                <w:spacing w:val="-10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(</w:t>
            </w:r>
            <w:r>
              <w:rPr>
                <w:rFonts w:ascii="Cambria" w:eastAsia="Cambria" w:hAnsi="Cambria" w:cs="Cambria"/>
                <w:b/>
                <w:spacing w:val="1"/>
              </w:rPr>
              <w:t>C</w:t>
            </w:r>
            <w:r>
              <w:rPr>
                <w:rFonts w:ascii="Cambria" w:eastAsia="Cambria" w:hAnsi="Cambria" w:cs="Cambria"/>
                <w:b/>
              </w:rPr>
              <w:t>omp</w:t>
            </w:r>
            <w:r>
              <w:rPr>
                <w:rFonts w:ascii="Cambria" w:eastAsia="Cambria" w:hAnsi="Cambria" w:cs="Cambria"/>
                <w:b/>
                <w:spacing w:val="1"/>
              </w:rPr>
              <w:t>ut</w:t>
            </w:r>
            <w:r>
              <w:rPr>
                <w:rFonts w:ascii="Cambria" w:eastAsia="Cambria" w:hAnsi="Cambria" w:cs="Cambria"/>
                <w:b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</w:rPr>
              <w:t>r</w:t>
            </w:r>
            <w:r>
              <w:rPr>
                <w:rFonts w:ascii="Cambria" w:eastAsia="Cambria" w:hAnsi="Cambria" w:cs="Cambria"/>
                <w:b/>
              </w:rPr>
              <w:t>)</w:t>
            </w:r>
            <w:r>
              <w:rPr>
                <w:rFonts w:ascii="Cambria" w:eastAsia="Cambria" w:hAnsi="Cambria" w:cs="Cambria"/>
                <w:b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</w:rPr>
              <w:t>w</w:t>
            </w:r>
            <w:r>
              <w:rPr>
                <w:rFonts w:ascii="Cambria" w:eastAsia="Cambria" w:hAnsi="Cambria" w:cs="Cambria"/>
                <w:spacing w:val="-1"/>
              </w:rPr>
              <w:t>i</w:t>
            </w:r>
            <w:r>
              <w:rPr>
                <w:rFonts w:ascii="Cambria" w:eastAsia="Cambria" w:hAnsi="Cambria" w:cs="Cambria"/>
              </w:rPr>
              <w:t xml:space="preserve">th </w:t>
            </w:r>
            <w:r>
              <w:rPr>
                <w:rFonts w:ascii="Cambria" w:eastAsia="Cambria" w:hAnsi="Cambria" w:cs="Cambria"/>
                <w:b/>
              </w:rPr>
              <w:t>7</w:t>
            </w:r>
            <w:r>
              <w:rPr>
                <w:rFonts w:ascii="Cambria" w:eastAsia="Cambria" w:hAnsi="Cambria" w:cs="Cambria"/>
                <w:b/>
                <w:spacing w:val="-1"/>
              </w:rPr>
              <w:t>7.</w:t>
            </w:r>
            <w:r>
              <w:rPr>
                <w:rFonts w:ascii="Cambria" w:eastAsia="Cambria" w:hAnsi="Cambria" w:cs="Cambria"/>
                <w:b/>
                <w:spacing w:val="2"/>
              </w:rPr>
              <w:t>4</w:t>
            </w:r>
            <w:r>
              <w:rPr>
                <w:rFonts w:ascii="Cambria" w:eastAsia="Cambria" w:hAnsi="Cambria" w:cs="Cambria"/>
                <w:b/>
              </w:rPr>
              <w:t>8%</w:t>
            </w:r>
          </w:p>
          <w:p w:rsidR="00FD1AF2" w:rsidRDefault="00313B93">
            <w:pPr>
              <w:spacing w:before="34"/>
              <w:ind w:left="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M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</w:rPr>
              <w:t>P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yt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hnic,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la</w:t>
            </w:r>
            <w:r>
              <w:rPr>
                <w:rFonts w:ascii="Cambria" w:eastAsia="Cambria" w:hAnsi="Cambria" w:cs="Cambria"/>
              </w:rPr>
              <w:t>pur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FD1AF2" w:rsidRDefault="00FD1AF2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FD1AF2" w:rsidRDefault="00FD1AF2">
            <w:pPr>
              <w:spacing w:before="4" w:line="120" w:lineRule="exact"/>
              <w:rPr>
                <w:sz w:val="12"/>
                <w:szCs w:val="12"/>
              </w:rPr>
            </w:pPr>
          </w:p>
          <w:p w:rsidR="00FD1AF2" w:rsidRDefault="00313B93">
            <w:pPr>
              <w:ind w:left="33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SBTE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</w:tcPr>
          <w:p w:rsidR="00FD1AF2" w:rsidRDefault="00FD1AF2">
            <w:pPr>
              <w:spacing w:before="4" w:line="120" w:lineRule="exact"/>
              <w:rPr>
                <w:sz w:val="12"/>
                <w:szCs w:val="12"/>
              </w:rPr>
            </w:pPr>
          </w:p>
          <w:p w:rsidR="00FD1AF2" w:rsidRDefault="00313B93">
            <w:pPr>
              <w:ind w:left="78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2013</w:t>
            </w:r>
          </w:p>
        </w:tc>
      </w:tr>
    </w:tbl>
    <w:p w:rsidR="00FD1AF2" w:rsidRDefault="00FD1AF2">
      <w:pPr>
        <w:spacing w:before="1" w:line="180" w:lineRule="exact"/>
        <w:rPr>
          <w:sz w:val="18"/>
          <w:szCs w:val="18"/>
        </w:rPr>
      </w:pPr>
    </w:p>
    <w:p w:rsidR="00FD1AF2" w:rsidRDefault="00313B93">
      <w:pPr>
        <w:spacing w:before="31"/>
        <w:ind w:left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pacing w:val="1"/>
        </w:rPr>
        <w:t>SS</w:t>
      </w:r>
      <w:r>
        <w:rPr>
          <w:rFonts w:ascii="Cambria" w:eastAsia="Cambria" w:hAnsi="Cambria" w:cs="Cambria"/>
          <w:b/>
        </w:rPr>
        <w:t>C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</w:rPr>
        <w:t>w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</w:rPr>
        <w:t>th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b/>
          <w:spacing w:val="2"/>
        </w:rPr>
        <w:t>8</w:t>
      </w:r>
      <w:r>
        <w:rPr>
          <w:rFonts w:ascii="Cambria" w:eastAsia="Cambria" w:hAnsi="Cambria" w:cs="Cambria"/>
          <w:b/>
        </w:rPr>
        <w:t>5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4</w:t>
      </w:r>
      <w:r>
        <w:rPr>
          <w:rFonts w:ascii="Cambria" w:eastAsia="Cambria" w:hAnsi="Cambria" w:cs="Cambria"/>
          <w:b/>
        </w:rPr>
        <w:t>5%</w:t>
      </w: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spacing w:val="13"/>
        </w:rPr>
        <w:t xml:space="preserve"> </w:t>
      </w:r>
      <w:r>
        <w:rPr>
          <w:rFonts w:ascii="Cambria" w:eastAsia="Cambria" w:hAnsi="Cambria" w:cs="Cambria"/>
          <w:b/>
        </w:rPr>
        <w:t>2010</w:t>
      </w:r>
    </w:p>
    <w:p w:rsidR="00FD1AF2" w:rsidRDefault="00313B93">
      <w:pPr>
        <w:spacing w:before="34" w:line="220" w:lineRule="exact"/>
        <w:ind w:left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position w:val="-1"/>
        </w:rPr>
        <w:t>Kai</w:t>
      </w:r>
      <w:r>
        <w:rPr>
          <w:rFonts w:ascii="Cambria" w:eastAsia="Cambria" w:hAnsi="Cambria" w:cs="Cambria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Ra</w:t>
      </w:r>
      <w:r>
        <w:rPr>
          <w:rFonts w:ascii="Cambria" w:eastAsia="Cambria" w:hAnsi="Cambria" w:cs="Cambria"/>
          <w:position w:val="-1"/>
        </w:rPr>
        <w:t>mgo</w:t>
      </w:r>
      <w:r>
        <w:rPr>
          <w:rFonts w:ascii="Cambria" w:eastAsia="Cambria" w:hAnsi="Cambria" w:cs="Cambria"/>
          <w:spacing w:val="1"/>
          <w:position w:val="-1"/>
        </w:rPr>
        <w:t>n</w:t>
      </w:r>
      <w:r>
        <w:rPr>
          <w:rFonts w:ascii="Cambria" w:eastAsia="Cambria" w:hAnsi="Cambria" w:cs="Cambria"/>
          <w:position w:val="-1"/>
        </w:rPr>
        <w:t>d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position w:val="-1"/>
        </w:rPr>
        <w:t>p</w:t>
      </w:r>
      <w:r>
        <w:rPr>
          <w:rFonts w:ascii="Cambria" w:eastAsia="Cambria" w:hAnsi="Cambria" w:cs="Cambria"/>
          <w:spacing w:val="-1"/>
          <w:position w:val="-1"/>
        </w:rPr>
        <w:t>p</w:t>
      </w:r>
      <w:r>
        <w:rPr>
          <w:rFonts w:ascii="Cambria" w:eastAsia="Cambria" w:hAnsi="Cambria" w:cs="Cambria"/>
          <w:position w:val="-1"/>
        </w:rPr>
        <w:t>a</w:t>
      </w:r>
      <w:r>
        <w:rPr>
          <w:rFonts w:ascii="Cambria" w:eastAsia="Cambria" w:hAnsi="Cambria" w:cs="Cambria"/>
          <w:spacing w:val="-12"/>
          <w:position w:val="-1"/>
        </w:rPr>
        <w:t xml:space="preserve"> </w:t>
      </w:r>
      <w:r>
        <w:rPr>
          <w:rFonts w:ascii="Cambria" w:eastAsia="Cambria" w:hAnsi="Cambria" w:cs="Cambria"/>
          <w:spacing w:val="2"/>
          <w:position w:val="-1"/>
        </w:rPr>
        <w:t>K</w:t>
      </w:r>
      <w:r>
        <w:rPr>
          <w:rFonts w:ascii="Cambria" w:eastAsia="Cambria" w:hAnsi="Cambria" w:cs="Cambria"/>
          <w:spacing w:val="1"/>
          <w:position w:val="-1"/>
        </w:rPr>
        <w:t>e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position w:val="-1"/>
        </w:rPr>
        <w:t>g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spacing w:val="1"/>
          <w:position w:val="-1"/>
        </w:rPr>
        <w:t>alka</w:t>
      </w:r>
      <w:r>
        <w:rPr>
          <w:rFonts w:ascii="Cambria" w:eastAsia="Cambria" w:hAnsi="Cambria" w:cs="Cambria"/>
          <w:position w:val="-1"/>
        </w:rPr>
        <w:t>r</w:t>
      </w:r>
      <w:r>
        <w:rPr>
          <w:rFonts w:ascii="Cambria" w:eastAsia="Cambria" w:hAnsi="Cambria" w:cs="Cambria"/>
          <w:spacing w:val="-11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High</w:t>
      </w:r>
      <w:r>
        <w:rPr>
          <w:rFonts w:ascii="Cambria" w:eastAsia="Cambria" w:hAnsi="Cambria" w:cs="Cambria"/>
          <w:spacing w:val="1"/>
          <w:position w:val="-1"/>
        </w:rPr>
        <w:t>sc</w:t>
      </w:r>
      <w:r>
        <w:rPr>
          <w:rFonts w:ascii="Cambria" w:eastAsia="Cambria" w:hAnsi="Cambria" w:cs="Cambria"/>
          <w:position w:val="-1"/>
        </w:rPr>
        <w:t>hool</w:t>
      </w:r>
      <w:r>
        <w:rPr>
          <w:rFonts w:ascii="Cambria" w:eastAsia="Cambria" w:hAnsi="Cambria" w:cs="Cambria"/>
          <w:spacing w:val="-10"/>
          <w:position w:val="-1"/>
        </w:rPr>
        <w:t xml:space="preserve"> </w:t>
      </w:r>
      <w:r>
        <w:rPr>
          <w:rFonts w:ascii="Cambria" w:eastAsia="Cambria" w:hAnsi="Cambria" w:cs="Cambria"/>
          <w:spacing w:val="2"/>
          <w:position w:val="-1"/>
        </w:rPr>
        <w:t>S</w:t>
      </w:r>
      <w:r>
        <w:rPr>
          <w:rFonts w:ascii="Cambria" w:eastAsia="Cambria" w:hAnsi="Cambria" w:cs="Cambria"/>
          <w:position w:val="-1"/>
        </w:rPr>
        <w:t>o</w:t>
      </w:r>
      <w:r>
        <w:rPr>
          <w:rFonts w:ascii="Cambria" w:eastAsia="Cambria" w:hAnsi="Cambria" w:cs="Cambria"/>
          <w:spacing w:val="1"/>
          <w:position w:val="-1"/>
        </w:rPr>
        <w:t>la</w:t>
      </w:r>
      <w:r>
        <w:rPr>
          <w:rFonts w:ascii="Cambria" w:eastAsia="Cambria" w:hAnsi="Cambria" w:cs="Cambria"/>
          <w:position w:val="-1"/>
        </w:rPr>
        <w:t>pu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position w:val="-1"/>
        </w:rPr>
        <w:t xml:space="preserve">.               </w:t>
      </w:r>
      <w:r>
        <w:rPr>
          <w:rFonts w:ascii="Cambria" w:eastAsia="Cambria" w:hAnsi="Cambria" w:cs="Cambria"/>
          <w:spacing w:val="9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State</w:t>
      </w:r>
      <w:r>
        <w:rPr>
          <w:rFonts w:ascii="Cambria" w:eastAsia="Cambria" w:hAnsi="Cambria" w:cs="Cambria"/>
          <w:spacing w:val="-6"/>
          <w:position w:val="-1"/>
        </w:rPr>
        <w:t xml:space="preserve"> </w:t>
      </w:r>
      <w:r>
        <w:rPr>
          <w:rFonts w:ascii="Cambria" w:eastAsia="Cambria" w:hAnsi="Cambria" w:cs="Cambria"/>
          <w:spacing w:val="3"/>
          <w:position w:val="-1"/>
        </w:rPr>
        <w:t>B</w:t>
      </w:r>
      <w:r>
        <w:rPr>
          <w:rFonts w:ascii="Cambria" w:eastAsia="Cambria" w:hAnsi="Cambria" w:cs="Cambria"/>
          <w:position w:val="-1"/>
        </w:rPr>
        <w:t>o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position w:val="-1"/>
        </w:rPr>
        <w:t>d</w:t>
      </w:r>
    </w:p>
    <w:p w:rsidR="00FD1AF2" w:rsidRDefault="00FD1AF2">
      <w:pPr>
        <w:spacing w:before="5" w:line="240" w:lineRule="exact"/>
        <w:rPr>
          <w:sz w:val="24"/>
          <w:szCs w:val="24"/>
        </w:rPr>
      </w:pPr>
    </w:p>
    <w:p w:rsidR="00FD1AF2" w:rsidRDefault="00313B93">
      <w:pPr>
        <w:tabs>
          <w:tab w:val="left" w:pos="10680"/>
        </w:tabs>
        <w:spacing w:before="31"/>
        <w:ind w:left="19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EDEBE0"/>
          <w:spacing w:val="-15"/>
          <w:w w:val="99"/>
          <w:highlight w:val="darkGray"/>
        </w:rPr>
        <w:t xml:space="preserve"> 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A</w:t>
      </w:r>
      <w:r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>C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A</w:t>
      </w:r>
      <w:r>
        <w:rPr>
          <w:rFonts w:ascii="Cambria" w:eastAsia="Cambria" w:hAnsi="Cambria" w:cs="Cambria"/>
          <w:b/>
          <w:color w:val="EDEBE0"/>
          <w:spacing w:val="-1"/>
          <w:w w:val="99"/>
          <w:highlight w:val="darkGray"/>
        </w:rPr>
        <w:t>D</w:t>
      </w:r>
      <w:r>
        <w:rPr>
          <w:rFonts w:ascii="Cambria" w:eastAsia="Cambria" w:hAnsi="Cambria" w:cs="Cambria"/>
          <w:b/>
          <w:color w:val="EDEBE0"/>
          <w:spacing w:val="2"/>
          <w:w w:val="99"/>
          <w:highlight w:val="darkGray"/>
        </w:rPr>
        <w:t>E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M</w:t>
      </w:r>
      <w:r>
        <w:rPr>
          <w:rFonts w:ascii="Cambria" w:eastAsia="Cambria" w:hAnsi="Cambria" w:cs="Cambria"/>
          <w:b/>
          <w:color w:val="EDEBE0"/>
          <w:spacing w:val="-1"/>
          <w:w w:val="99"/>
          <w:highlight w:val="darkGray"/>
        </w:rPr>
        <w:t>I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C</w:t>
      </w:r>
      <w:r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 xml:space="preserve"> 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PR</w:t>
      </w:r>
      <w:r>
        <w:rPr>
          <w:rFonts w:ascii="Cambria" w:eastAsia="Cambria" w:hAnsi="Cambria" w:cs="Cambria"/>
          <w:b/>
          <w:color w:val="EDEBE0"/>
          <w:spacing w:val="3"/>
          <w:w w:val="99"/>
          <w:highlight w:val="darkGray"/>
        </w:rPr>
        <w:t>O</w:t>
      </w:r>
      <w:r>
        <w:rPr>
          <w:rFonts w:ascii="Cambria" w:eastAsia="Cambria" w:hAnsi="Cambria" w:cs="Cambria"/>
          <w:b/>
          <w:color w:val="EDEBE0"/>
          <w:spacing w:val="-1"/>
          <w:w w:val="99"/>
          <w:highlight w:val="darkGray"/>
        </w:rPr>
        <w:t>J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E</w:t>
      </w:r>
      <w:r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>C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 xml:space="preserve">TS </w:t>
      </w:r>
      <w:r>
        <w:rPr>
          <w:rFonts w:ascii="Cambria" w:eastAsia="Cambria" w:hAnsi="Cambria" w:cs="Cambria"/>
          <w:b/>
          <w:color w:val="EDEBE0"/>
          <w:highlight w:val="darkGray"/>
        </w:rPr>
        <w:tab/>
      </w:r>
    </w:p>
    <w:p w:rsidR="00FD1AF2" w:rsidRDefault="00FD1AF2">
      <w:pPr>
        <w:spacing w:before="14" w:line="220" w:lineRule="exact"/>
        <w:rPr>
          <w:sz w:val="22"/>
          <w:szCs w:val="22"/>
        </w:rPr>
      </w:pPr>
    </w:p>
    <w:p w:rsidR="00FD1AF2" w:rsidRDefault="00313B93">
      <w:pPr>
        <w:ind w:left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:              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utofi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Sy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s</w:t>
      </w:r>
    </w:p>
    <w:p w:rsidR="00FD1AF2" w:rsidRDefault="00313B93">
      <w:pPr>
        <w:spacing w:before="34" w:line="276" w:lineRule="auto"/>
        <w:ind w:left="2380" w:right="186" w:hanging="21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tio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:                      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This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ase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fil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post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3"/>
        </w:rPr>
        <w:t xml:space="preserve"> </w:t>
      </w:r>
      <w:proofErr w:type="gramStart"/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s</w:t>
      </w:r>
      <w:proofErr w:type="gramEnd"/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wa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S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Fac</w:t>
      </w:r>
      <w:r>
        <w:rPr>
          <w:rFonts w:ascii="Cambria" w:eastAsia="Cambria" w:hAnsi="Cambria" w:cs="Cambria"/>
          <w:spacing w:val="-1"/>
        </w:rPr>
        <w:t>eb</w:t>
      </w:r>
      <w:r>
        <w:rPr>
          <w:rFonts w:ascii="Cambria" w:eastAsia="Cambria" w:hAnsi="Cambria" w:cs="Cambria"/>
        </w:rPr>
        <w:t>oo</w:t>
      </w:r>
      <w:r>
        <w:rPr>
          <w:rFonts w:ascii="Cambria" w:eastAsia="Cambria" w:hAnsi="Cambria" w:cs="Cambria"/>
          <w:spacing w:val="1"/>
        </w:rPr>
        <w:t>k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W</w:t>
      </w:r>
      <w:r>
        <w:rPr>
          <w:rFonts w:ascii="Cambria" w:eastAsia="Cambria" w:hAnsi="Cambria" w:cs="Cambria"/>
        </w:rPr>
        <w:t>e 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this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F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eb</w:t>
      </w:r>
      <w:r>
        <w:rPr>
          <w:rFonts w:ascii="Cambria" w:eastAsia="Cambria" w:hAnsi="Cambria" w:cs="Cambria"/>
        </w:rPr>
        <w:t>ook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Fac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ook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4j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PI.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Our</w:t>
      </w:r>
      <w:r>
        <w:rPr>
          <w:rFonts w:ascii="Cambria" w:eastAsia="Cambria" w:hAnsi="Cambria" w:cs="Cambria"/>
          <w:spacing w:val="-3"/>
        </w:rPr>
        <w:t xml:space="preserve"> </w:t>
      </w:r>
      <w:proofErr w:type="gramStart"/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proofErr w:type="gramEnd"/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of post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wa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ive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post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wa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.</w:t>
      </w:r>
    </w:p>
    <w:p w:rsidR="00FD1AF2" w:rsidRDefault="00FD1AF2">
      <w:pPr>
        <w:spacing w:before="10" w:line="260" w:lineRule="exact"/>
        <w:rPr>
          <w:sz w:val="26"/>
          <w:szCs w:val="26"/>
        </w:rPr>
      </w:pPr>
    </w:p>
    <w:p w:rsidR="00FD1AF2" w:rsidRDefault="00313B93">
      <w:pPr>
        <w:ind w:left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:              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Sy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</w:p>
    <w:p w:rsidR="00FD1AF2" w:rsidRDefault="00313B93">
      <w:pPr>
        <w:spacing w:before="34" w:line="277" w:lineRule="auto"/>
        <w:ind w:left="2380" w:right="185" w:hanging="2160"/>
        <w:jc w:val="both"/>
        <w:rPr>
          <w:rFonts w:ascii="Cambria" w:eastAsia="Cambria" w:hAnsi="Cambria" w:cs="Cambria"/>
        </w:rPr>
        <w:sectPr w:rsidR="00FD1AF2">
          <w:pgSz w:w="11920" w:h="16840"/>
          <w:pgMar w:top="640" w:right="500" w:bottom="280" w:left="500" w:header="720" w:footer="720" w:gutter="0"/>
          <w:cols w:space="720"/>
        </w:sect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tio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:                         This 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t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2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t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y,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 xml:space="preserve">it 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l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1"/>
        </w:rPr>
        <w:t xml:space="preserve"> 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lls</w:t>
      </w:r>
      <w:r>
        <w:rPr>
          <w:rFonts w:ascii="Cambria" w:eastAsia="Cambria" w:hAnsi="Cambria" w:cs="Cambria"/>
        </w:rPr>
        <w:t>.</w:t>
      </w:r>
    </w:p>
    <w:p w:rsidR="00FD1AF2" w:rsidRDefault="00FD1AF2">
      <w:pPr>
        <w:tabs>
          <w:tab w:val="left" w:pos="10600"/>
        </w:tabs>
        <w:spacing w:before="64"/>
        <w:ind w:left="111"/>
        <w:rPr>
          <w:rFonts w:ascii="Cambria" w:eastAsia="Cambria" w:hAnsi="Cambria" w:cs="Cambria"/>
        </w:rPr>
      </w:pPr>
      <w:r w:rsidRPr="00FD1AF2">
        <w:lastRenderedPageBreak/>
        <w:pict>
          <v:group id="_x0000_s1026" style="position:absolute;left:0;text-align:left;margin-left:23.95pt;margin-top:23.7pt;width:547.5pt;height:794.6pt;z-index:-251657728;mso-position-horizontal-relative:page;mso-position-vertical-relative:page" coordorigin="479,474" coordsize="10950,15892">
            <v:shape id="_x0000_s1030" style="position:absolute;left:490;top:485;width:10929;height:0" coordorigin="490,485" coordsize="10929,0" path="m490,485r10929,e" filled="f" strokeweight=".58pt">
              <v:path arrowok="t"/>
            </v:shape>
            <v:shape id="_x0000_s1029" style="position:absolute;left:485;top:480;width:0;height:15880" coordorigin="485,480" coordsize="0,15880" path="m485,480r,15880e" filled="f" strokeweight=".58pt">
              <v:path arrowok="t"/>
            </v:shape>
            <v:shape id="_x0000_s1028" style="position:absolute;left:11424;top:480;width:0;height:15880" coordorigin="11424,480" coordsize="0,15880" path="m11424,480r,15880e" filled="f" strokeweight=".58pt">
              <v:path arrowok="t"/>
            </v:shape>
            <v:shape id="_x0000_s1027" style="position:absolute;left:490;top:16356;width:10929;height:0" coordorigin="490,16356" coordsize="10929,0" path="m490,16356r10929,e" filled="f" strokeweight=".58pt">
              <v:path arrowok="t"/>
            </v:shape>
            <w10:wrap anchorx="page" anchory="page"/>
          </v:group>
        </w:pict>
      </w:r>
      <w:r w:rsidR="00313B93">
        <w:rPr>
          <w:rFonts w:ascii="Cambria" w:eastAsia="Cambria" w:hAnsi="Cambria" w:cs="Cambria"/>
          <w:b/>
          <w:color w:val="EDEBE0"/>
          <w:spacing w:val="-15"/>
          <w:w w:val="99"/>
          <w:highlight w:val="darkGray"/>
        </w:rPr>
        <w:t xml:space="preserve"> </w:t>
      </w:r>
      <w:r w:rsidR="00313B93">
        <w:rPr>
          <w:rFonts w:ascii="Cambria" w:eastAsia="Cambria" w:hAnsi="Cambria" w:cs="Cambria"/>
          <w:b/>
          <w:color w:val="EDEBE0"/>
          <w:w w:val="99"/>
          <w:highlight w:val="darkGray"/>
        </w:rPr>
        <w:t>E</w:t>
      </w:r>
      <w:r w:rsidR="00313B93">
        <w:rPr>
          <w:rFonts w:ascii="Cambria" w:eastAsia="Cambria" w:hAnsi="Cambria" w:cs="Cambria"/>
          <w:b/>
          <w:color w:val="EDEBE0"/>
          <w:spacing w:val="-1"/>
          <w:w w:val="99"/>
          <w:highlight w:val="darkGray"/>
        </w:rPr>
        <w:t>X</w:t>
      </w:r>
      <w:r w:rsidR="00313B93">
        <w:rPr>
          <w:rFonts w:ascii="Cambria" w:eastAsia="Cambria" w:hAnsi="Cambria" w:cs="Cambria"/>
          <w:b/>
          <w:color w:val="EDEBE0"/>
          <w:w w:val="99"/>
          <w:highlight w:val="darkGray"/>
        </w:rPr>
        <w:t>TRA</w:t>
      </w:r>
      <w:r w:rsidR="00313B93">
        <w:rPr>
          <w:rFonts w:ascii="Cambria" w:eastAsia="Cambria" w:hAnsi="Cambria" w:cs="Cambria"/>
          <w:b/>
          <w:color w:val="EDEBE0"/>
          <w:spacing w:val="3"/>
          <w:w w:val="99"/>
          <w:highlight w:val="darkGray"/>
        </w:rPr>
        <w:t>C</w:t>
      </w:r>
      <w:r w:rsidR="00313B93">
        <w:rPr>
          <w:rFonts w:ascii="Cambria" w:eastAsia="Cambria" w:hAnsi="Cambria" w:cs="Cambria"/>
          <w:b/>
          <w:color w:val="EDEBE0"/>
          <w:w w:val="99"/>
          <w:highlight w:val="darkGray"/>
        </w:rPr>
        <w:t>URRI</w:t>
      </w:r>
      <w:r w:rsidR="00313B93"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>C</w:t>
      </w:r>
      <w:r w:rsidR="00313B93">
        <w:rPr>
          <w:rFonts w:ascii="Cambria" w:eastAsia="Cambria" w:hAnsi="Cambria" w:cs="Cambria"/>
          <w:b/>
          <w:color w:val="EDEBE0"/>
          <w:w w:val="99"/>
          <w:highlight w:val="darkGray"/>
        </w:rPr>
        <w:t>ULAR</w:t>
      </w:r>
      <w:r w:rsidR="00313B93">
        <w:rPr>
          <w:rFonts w:ascii="Cambria" w:eastAsia="Cambria" w:hAnsi="Cambria" w:cs="Cambria"/>
          <w:b/>
          <w:color w:val="EDEBE0"/>
          <w:spacing w:val="2"/>
          <w:w w:val="99"/>
          <w:highlight w:val="darkGray"/>
        </w:rPr>
        <w:t xml:space="preserve"> </w:t>
      </w:r>
      <w:r w:rsidR="00313B93">
        <w:rPr>
          <w:rFonts w:ascii="Cambria" w:eastAsia="Cambria" w:hAnsi="Cambria" w:cs="Cambria"/>
          <w:b/>
          <w:color w:val="EDEBE0"/>
          <w:w w:val="99"/>
          <w:highlight w:val="darkGray"/>
        </w:rPr>
        <w:t>A</w:t>
      </w:r>
      <w:r w:rsidR="00313B93"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>C</w:t>
      </w:r>
      <w:r w:rsidR="00313B93">
        <w:rPr>
          <w:rFonts w:ascii="Cambria" w:eastAsia="Cambria" w:hAnsi="Cambria" w:cs="Cambria"/>
          <w:b/>
          <w:color w:val="EDEBE0"/>
          <w:w w:val="99"/>
          <w:highlight w:val="darkGray"/>
        </w:rPr>
        <w:t>TI</w:t>
      </w:r>
      <w:r w:rsidR="00313B93">
        <w:rPr>
          <w:rFonts w:ascii="Cambria" w:eastAsia="Cambria" w:hAnsi="Cambria" w:cs="Cambria"/>
          <w:b/>
          <w:color w:val="EDEBE0"/>
          <w:spacing w:val="3"/>
          <w:w w:val="99"/>
          <w:highlight w:val="darkGray"/>
        </w:rPr>
        <w:t>V</w:t>
      </w:r>
      <w:r w:rsidR="00313B93">
        <w:rPr>
          <w:rFonts w:ascii="Cambria" w:eastAsia="Cambria" w:hAnsi="Cambria" w:cs="Cambria"/>
          <w:b/>
          <w:color w:val="EDEBE0"/>
          <w:w w:val="99"/>
          <w:highlight w:val="darkGray"/>
        </w:rPr>
        <w:t xml:space="preserve">ITY </w:t>
      </w:r>
      <w:r w:rsidR="00313B93">
        <w:rPr>
          <w:rFonts w:ascii="Cambria" w:eastAsia="Cambria" w:hAnsi="Cambria" w:cs="Cambria"/>
          <w:b/>
          <w:color w:val="EDEBE0"/>
          <w:highlight w:val="darkGray"/>
        </w:rPr>
        <w:tab/>
      </w:r>
    </w:p>
    <w:p w:rsidR="00FD1AF2" w:rsidRDefault="00FD1AF2">
      <w:pPr>
        <w:spacing w:before="4" w:line="240" w:lineRule="exact"/>
        <w:rPr>
          <w:sz w:val="24"/>
          <w:szCs w:val="24"/>
        </w:rPr>
      </w:pPr>
    </w:p>
    <w:p w:rsidR="00FD1AF2" w:rsidRDefault="00313B93">
      <w:pPr>
        <w:ind w:left="500"/>
        <w:rPr>
          <w:rFonts w:ascii="Cambria" w:eastAsia="Cambria" w:hAnsi="Cambria" w:cs="Cambria"/>
        </w:rPr>
      </w:pPr>
      <w:r>
        <w:rPr>
          <w:w w:val="130"/>
        </w:rPr>
        <w:t xml:space="preserve">•   </w:t>
      </w:r>
      <w:r>
        <w:rPr>
          <w:spacing w:val="9"/>
          <w:w w:val="13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ticipa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‘</w:t>
      </w: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Com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’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EED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7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U.</w:t>
      </w:r>
    </w:p>
    <w:p w:rsidR="00FD1AF2" w:rsidRDefault="00FD1AF2">
      <w:pPr>
        <w:spacing w:before="6" w:line="100" w:lineRule="exact"/>
        <w:rPr>
          <w:sz w:val="10"/>
          <w:szCs w:val="10"/>
        </w:rPr>
      </w:pPr>
    </w:p>
    <w:p w:rsidR="00FD1AF2" w:rsidRDefault="00313B93">
      <w:pPr>
        <w:ind w:left="500"/>
        <w:rPr>
          <w:rFonts w:ascii="Cambria" w:eastAsia="Cambria" w:hAnsi="Cambria" w:cs="Cambria"/>
        </w:rPr>
      </w:pPr>
      <w:r>
        <w:rPr>
          <w:w w:val="130"/>
        </w:rPr>
        <w:t xml:space="preserve">•   </w:t>
      </w:r>
      <w:r>
        <w:rPr>
          <w:spacing w:val="9"/>
          <w:w w:val="13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ticipa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ish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mmu</w:t>
      </w:r>
      <w:r>
        <w:rPr>
          <w:rFonts w:ascii="Cambria" w:eastAsia="Cambria" w:hAnsi="Cambria" w:cs="Cambria"/>
          <w:spacing w:val="2"/>
        </w:rPr>
        <w:t>ni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tion</w:t>
      </w:r>
      <w:r>
        <w:rPr>
          <w:rFonts w:ascii="Cambria" w:eastAsia="Cambria" w:hAnsi="Cambria" w:cs="Cambria"/>
          <w:spacing w:val="-15"/>
        </w:rPr>
        <w:t xml:space="preserve"> </w:t>
      </w:r>
      <w:r>
        <w:rPr>
          <w:rFonts w:ascii="Cambria" w:eastAsia="Cambria" w:hAnsi="Cambria" w:cs="Cambria"/>
        </w:rPr>
        <w:t>Ski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td.</w:t>
      </w:r>
    </w:p>
    <w:p w:rsidR="00FD1AF2" w:rsidRDefault="00FD1AF2">
      <w:pPr>
        <w:spacing w:before="6" w:line="100" w:lineRule="exact"/>
        <w:rPr>
          <w:sz w:val="10"/>
          <w:szCs w:val="10"/>
        </w:rPr>
      </w:pPr>
    </w:p>
    <w:p w:rsidR="00FD1AF2" w:rsidRDefault="00313B93">
      <w:pPr>
        <w:ind w:left="500"/>
        <w:rPr>
          <w:rFonts w:ascii="Cambria" w:eastAsia="Cambria" w:hAnsi="Cambria" w:cs="Cambria"/>
        </w:rPr>
      </w:pPr>
      <w:r>
        <w:rPr>
          <w:w w:val="130"/>
        </w:rPr>
        <w:t xml:space="preserve">•   </w:t>
      </w:r>
      <w:r>
        <w:rPr>
          <w:spacing w:val="9"/>
          <w:w w:val="13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ticipa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ity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mmun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Ski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td.</w:t>
      </w:r>
    </w:p>
    <w:p w:rsidR="00FD1AF2" w:rsidRDefault="00313B93">
      <w:pPr>
        <w:spacing w:before="46" w:line="220" w:lineRule="exact"/>
        <w:ind w:left="500"/>
        <w:rPr>
          <w:rFonts w:ascii="Cambria" w:eastAsia="Cambria" w:hAnsi="Cambria" w:cs="Cambria"/>
        </w:rPr>
      </w:pPr>
      <w:r>
        <w:rPr>
          <w:w w:val="130"/>
          <w:position w:val="-1"/>
        </w:rPr>
        <w:t xml:space="preserve">•   </w:t>
      </w:r>
      <w:r>
        <w:rPr>
          <w:spacing w:val="9"/>
          <w:w w:val="130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P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position w:val="-1"/>
        </w:rPr>
        <w:t>ticipati</w:t>
      </w:r>
      <w:r>
        <w:rPr>
          <w:rFonts w:ascii="Cambria" w:eastAsia="Cambria" w:hAnsi="Cambria" w:cs="Cambria"/>
          <w:spacing w:val="2"/>
          <w:position w:val="-1"/>
        </w:rPr>
        <w:t>o</w:t>
      </w:r>
      <w:r>
        <w:rPr>
          <w:rFonts w:ascii="Cambria" w:eastAsia="Cambria" w:hAnsi="Cambria" w:cs="Cambria"/>
          <w:position w:val="-1"/>
        </w:rPr>
        <w:t>n</w:t>
      </w:r>
      <w:r>
        <w:rPr>
          <w:rFonts w:ascii="Cambria" w:eastAsia="Cambria" w:hAnsi="Cambria" w:cs="Cambria"/>
          <w:spacing w:val="-13"/>
          <w:position w:val="-1"/>
        </w:rPr>
        <w:t xml:space="preserve"> </w:t>
      </w:r>
      <w:r>
        <w:rPr>
          <w:rFonts w:ascii="Cambria" w:eastAsia="Cambria" w:hAnsi="Cambria" w:cs="Cambria"/>
          <w:spacing w:val="2"/>
          <w:position w:val="-1"/>
        </w:rPr>
        <w:t>i</w:t>
      </w:r>
      <w:r>
        <w:rPr>
          <w:rFonts w:ascii="Cambria" w:eastAsia="Cambria" w:hAnsi="Cambria" w:cs="Cambria"/>
          <w:position w:val="-1"/>
        </w:rPr>
        <w:t>n</w:t>
      </w:r>
      <w:r>
        <w:rPr>
          <w:rFonts w:ascii="Cambria" w:eastAsia="Cambria" w:hAnsi="Cambria" w:cs="Cambria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Na</w:t>
      </w:r>
      <w:r>
        <w:rPr>
          <w:rFonts w:ascii="Cambria" w:eastAsia="Cambria" w:hAnsi="Cambria" w:cs="Cambria"/>
          <w:position w:val="-1"/>
        </w:rPr>
        <w:t>ti</w:t>
      </w:r>
      <w:r>
        <w:rPr>
          <w:rFonts w:ascii="Cambria" w:eastAsia="Cambria" w:hAnsi="Cambria" w:cs="Cambria"/>
          <w:spacing w:val="2"/>
          <w:position w:val="-1"/>
        </w:rPr>
        <w:t>o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position w:val="-1"/>
        </w:rPr>
        <w:t>l</w:t>
      </w:r>
      <w:r>
        <w:rPr>
          <w:rFonts w:ascii="Cambria" w:eastAsia="Cambria" w:hAnsi="Cambria" w:cs="Cambria"/>
          <w:spacing w:val="-7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L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spacing w:val="3"/>
          <w:position w:val="-1"/>
        </w:rPr>
        <w:t>v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position w:val="-1"/>
        </w:rPr>
        <w:t>l</w:t>
      </w:r>
      <w:r>
        <w:rPr>
          <w:rFonts w:ascii="Cambria" w:eastAsia="Cambria" w:hAnsi="Cambria" w:cs="Cambria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“Bi</w:t>
      </w:r>
      <w:r>
        <w:rPr>
          <w:rFonts w:ascii="Cambria" w:eastAsia="Cambria" w:hAnsi="Cambria" w:cs="Cambria"/>
          <w:spacing w:val="1"/>
          <w:position w:val="-1"/>
        </w:rPr>
        <w:t>l</w:t>
      </w:r>
      <w:r>
        <w:rPr>
          <w:rFonts w:ascii="Cambria" w:eastAsia="Cambria" w:hAnsi="Cambria" w:cs="Cambria"/>
          <w:spacing w:val="5"/>
          <w:position w:val="-1"/>
        </w:rPr>
        <w:t>l</w:t>
      </w:r>
      <w:r>
        <w:rPr>
          <w:rFonts w:ascii="Cambria" w:eastAsia="Cambria" w:hAnsi="Cambria" w:cs="Cambria"/>
          <w:spacing w:val="1"/>
          <w:position w:val="-1"/>
        </w:rPr>
        <w:t>-</w:t>
      </w:r>
      <w:r>
        <w:rPr>
          <w:rFonts w:ascii="Cambria" w:eastAsia="Cambria" w:hAnsi="Cambria" w:cs="Cambria"/>
          <w:spacing w:val="-1"/>
          <w:position w:val="-1"/>
        </w:rPr>
        <w:t>b</w:t>
      </w:r>
      <w:r>
        <w:rPr>
          <w:rFonts w:ascii="Cambria" w:eastAsia="Cambria" w:hAnsi="Cambria" w:cs="Cambria"/>
          <w:position w:val="-1"/>
        </w:rPr>
        <w:t>o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position w:val="-1"/>
        </w:rPr>
        <w:t>d”</w:t>
      </w:r>
      <w:r>
        <w:rPr>
          <w:rFonts w:ascii="Cambria" w:eastAsia="Cambria" w:hAnsi="Cambria" w:cs="Cambria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c</w:t>
      </w:r>
      <w:r>
        <w:rPr>
          <w:rFonts w:ascii="Cambria" w:eastAsia="Cambria" w:hAnsi="Cambria" w:cs="Cambria"/>
          <w:position w:val="-1"/>
        </w:rPr>
        <w:t>o</w:t>
      </w:r>
      <w:r>
        <w:rPr>
          <w:rFonts w:ascii="Cambria" w:eastAsia="Cambria" w:hAnsi="Cambria" w:cs="Cambria"/>
          <w:spacing w:val="2"/>
          <w:position w:val="-1"/>
        </w:rPr>
        <w:t>m</w:t>
      </w:r>
      <w:r>
        <w:rPr>
          <w:rFonts w:ascii="Cambria" w:eastAsia="Cambria" w:hAnsi="Cambria" w:cs="Cambria"/>
          <w:position w:val="-1"/>
        </w:rPr>
        <w:t>p</w:t>
      </w:r>
      <w:r>
        <w:rPr>
          <w:rFonts w:ascii="Cambria" w:eastAsia="Cambria" w:hAnsi="Cambria" w:cs="Cambria"/>
          <w:spacing w:val="-2"/>
          <w:position w:val="-1"/>
        </w:rPr>
        <w:t>e</w:t>
      </w:r>
      <w:r>
        <w:rPr>
          <w:rFonts w:ascii="Cambria" w:eastAsia="Cambria" w:hAnsi="Cambria" w:cs="Cambria"/>
          <w:spacing w:val="2"/>
          <w:position w:val="-1"/>
        </w:rPr>
        <w:t>t</w:t>
      </w:r>
      <w:r>
        <w:rPr>
          <w:rFonts w:ascii="Cambria" w:eastAsia="Cambria" w:hAnsi="Cambria" w:cs="Cambria"/>
          <w:position w:val="-1"/>
        </w:rPr>
        <w:t>iti</w:t>
      </w:r>
      <w:r>
        <w:rPr>
          <w:rFonts w:ascii="Cambria" w:eastAsia="Cambria" w:hAnsi="Cambria" w:cs="Cambria"/>
          <w:spacing w:val="2"/>
          <w:position w:val="-1"/>
        </w:rPr>
        <w:t>o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position w:val="-1"/>
        </w:rPr>
        <w:t>.</w:t>
      </w:r>
    </w:p>
    <w:p w:rsidR="00FD1AF2" w:rsidRDefault="00FD1AF2">
      <w:pPr>
        <w:spacing w:before="1" w:line="140" w:lineRule="exact"/>
        <w:rPr>
          <w:sz w:val="14"/>
          <w:szCs w:val="14"/>
        </w:rPr>
      </w:pPr>
    </w:p>
    <w:p w:rsidR="00FD1AF2" w:rsidRDefault="00FD1AF2">
      <w:pPr>
        <w:spacing w:line="200" w:lineRule="exact"/>
      </w:pPr>
    </w:p>
    <w:p w:rsidR="00FD1AF2" w:rsidRDefault="00313B93">
      <w:pPr>
        <w:tabs>
          <w:tab w:val="left" w:pos="10600"/>
        </w:tabs>
        <w:spacing w:before="31"/>
        <w:ind w:left="111" w:right="8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EDEBE0"/>
          <w:spacing w:val="-15"/>
          <w:w w:val="99"/>
          <w:highlight w:val="darkGray"/>
        </w:rPr>
        <w:t xml:space="preserve"> 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PER</w:t>
      </w:r>
      <w:r>
        <w:rPr>
          <w:rFonts w:ascii="Cambria" w:eastAsia="Cambria" w:hAnsi="Cambria" w:cs="Cambria"/>
          <w:b/>
          <w:color w:val="EDEBE0"/>
          <w:spacing w:val="1"/>
          <w:w w:val="99"/>
          <w:highlight w:val="darkGray"/>
        </w:rPr>
        <w:t>SO</w:t>
      </w:r>
      <w:r>
        <w:rPr>
          <w:rFonts w:ascii="Cambria" w:eastAsia="Cambria" w:hAnsi="Cambria" w:cs="Cambria"/>
          <w:b/>
          <w:color w:val="EDEBE0"/>
          <w:spacing w:val="-1"/>
          <w:w w:val="99"/>
          <w:highlight w:val="darkGray"/>
        </w:rPr>
        <w:t>N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AL</w:t>
      </w:r>
      <w:r>
        <w:rPr>
          <w:rFonts w:ascii="Cambria" w:eastAsia="Cambria" w:hAnsi="Cambria" w:cs="Cambria"/>
          <w:b/>
          <w:color w:val="EDEBE0"/>
          <w:spacing w:val="2"/>
          <w:w w:val="99"/>
          <w:highlight w:val="darkGray"/>
        </w:rPr>
        <w:t xml:space="preserve"> </w:t>
      </w:r>
      <w:r>
        <w:rPr>
          <w:rFonts w:ascii="Cambria" w:eastAsia="Cambria" w:hAnsi="Cambria" w:cs="Cambria"/>
          <w:b/>
          <w:color w:val="EDEBE0"/>
          <w:spacing w:val="-1"/>
          <w:w w:val="99"/>
          <w:highlight w:val="darkGray"/>
        </w:rPr>
        <w:t>D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>E</w:t>
      </w:r>
      <w:r>
        <w:rPr>
          <w:rFonts w:ascii="Cambria" w:eastAsia="Cambria" w:hAnsi="Cambria" w:cs="Cambria"/>
          <w:b/>
          <w:color w:val="EDEBE0"/>
          <w:spacing w:val="2"/>
          <w:w w:val="99"/>
          <w:highlight w:val="darkGray"/>
        </w:rPr>
        <w:t>T</w:t>
      </w:r>
      <w:r>
        <w:rPr>
          <w:rFonts w:ascii="Cambria" w:eastAsia="Cambria" w:hAnsi="Cambria" w:cs="Cambria"/>
          <w:b/>
          <w:color w:val="EDEBE0"/>
          <w:w w:val="99"/>
          <w:highlight w:val="darkGray"/>
        </w:rPr>
        <w:t xml:space="preserve">AILS </w:t>
      </w:r>
      <w:r>
        <w:rPr>
          <w:rFonts w:ascii="Cambria" w:eastAsia="Cambria" w:hAnsi="Cambria" w:cs="Cambria"/>
          <w:b/>
          <w:color w:val="EDEBE0"/>
          <w:highlight w:val="darkGray"/>
        </w:rPr>
        <w:tab/>
      </w:r>
    </w:p>
    <w:p w:rsidR="00FD1AF2" w:rsidRDefault="00FD1AF2">
      <w:pPr>
        <w:spacing w:before="1" w:line="240" w:lineRule="exact"/>
        <w:rPr>
          <w:sz w:val="24"/>
          <w:szCs w:val="24"/>
        </w:rPr>
      </w:pPr>
    </w:p>
    <w:p w:rsidR="00FD1AF2" w:rsidRDefault="00313B93" w:rsidP="00313B93">
      <w:pPr>
        <w:tabs>
          <w:tab w:val="left" w:pos="2340"/>
        </w:tabs>
        <w:spacing w:line="522" w:lineRule="auto"/>
        <w:ind w:left="140" w:right="54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 xml:space="preserve">me                    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      Ka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Sh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Cho</w:t>
      </w:r>
      <w:r>
        <w:rPr>
          <w:rFonts w:ascii="Cambria" w:eastAsia="Cambria" w:hAnsi="Cambria" w:cs="Cambria"/>
          <w:spacing w:val="1"/>
        </w:rPr>
        <w:t>u</w:t>
      </w:r>
      <w:r>
        <w:rPr>
          <w:rFonts w:ascii="Cambria" w:eastAsia="Cambria" w:hAnsi="Cambria" w:cs="Cambria"/>
        </w:rPr>
        <w:t>dh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 </w:t>
      </w:r>
      <w:r>
        <w:rPr>
          <w:rFonts w:ascii="Cambria" w:eastAsia="Cambria" w:hAnsi="Cambria" w:cs="Cambria"/>
          <w:spacing w:val="1"/>
        </w:rPr>
        <w:t>Fa</w:t>
      </w:r>
      <w:r>
        <w:rPr>
          <w:rFonts w:ascii="Cambria" w:eastAsia="Cambria" w:hAnsi="Cambria" w:cs="Cambria"/>
        </w:rPr>
        <w:t>th</w:t>
      </w:r>
      <w:r>
        <w:rPr>
          <w:rFonts w:ascii="Cambria" w:eastAsia="Cambria" w:hAnsi="Cambria" w:cs="Cambria"/>
          <w:spacing w:val="-1"/>
        </w:rPr>
        <w:t>er’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e             :</w:t>
      </w:r>
      <w:r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Sh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Cho</w:t>
      </w:r>
      <w:r>
        <w:rPr>
          <w:rFonts w:ascii="Cambria" w:eastAsia="Cambria" w:hAnsi="Cambria" w:cs="Cambria"/>
          <w:spacing w:val="1"/>
        </w:rPr>
        <w:t>u</w:t>
      </w:r>
      <w:r>
        <w:rPr>
          <w:rFonts w:ascii="Cambria" w:eastAsia="Cambria" w:hAnsi="Cambria" w:cs="Cambria"/>
        </w:rPr>
        <w:t>dh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 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>tio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 xml:space="preserve">ity                         </w:t>
      </w:r>
      <w:r w:rsidR="00C1610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:</w:t>
      </w:r>
      <w:r>
        <w:rPr>
          <w:rFonts w:ascii="Cambria" w:eastAsia="Cambria" w:hAnsi="Cambria" w:cs="Cambria"/>
        </w:rPr>
        <w:t xml:space="preserve">     </w:t>
      </w:r>
      <w:r>
        <w:rPr>
          <w:rFonts w:ascii="Cambria" w:eastAsia="Cambria" w:hAnsi="Cambria" w:cs="Cambria"/>
          <w:spacing w:val="41"/>
        </w:rPr>
        <w:t xml:space="preserve"> 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</w:p>
    <w:p w:rsidR="00FD1AF2" w:rsidRDefault="00313B93">
      <w:pPr>
        <w:spacing w:line="220" w:lineRule="exact"/>
        <w:ind w:left="140" w:right="749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igion                   </w:t>
      </w:r>
      <w:r>
        <w:rPr>
          <w:rFonts w:ascii="Cambria" w:eastAsia="Cambria" w:hAnsi="Cambria" w:cs="Cambria"/>
        </w:rPr>
        <w:t xml:space="preserve">        </w:t>
      </w:r>
      <w:r>
        <w:rPr>
          <w:rFonts w:ascii="Cambria" w:eastAsia="Cambria" w:hAnsi="Cambria" w:cs="Cambria"/>
        </w:rPr>
        <w:t xml:space="preserve">     :         Hindu</w:t>
      </w:r>
      <w:r>
        <w:rPr>
          <w:rFonts w:ascii="Cambria" w:eastAsia="Cambria" w:hAnsi="Cambria" w:cs="Cambria"/>
        </w:rPr>
        <w:t xml:space="preserve"> </w:t>
      </w:r>
    </w:p>
    <w:p w:rsidR="00FD1AF2" w:rsidRDefault="00FD1AF2">
      <w:pPr>
        <w:spacing w:before="15" w:line="260" w:lineRule="exact"/>
        <w:rPr>
          <w:sz w:val="26"/>
          <w:szCs w:val="26"/>
        </w:rPr>
      </w:pPr>
    </w:p>
    <w:p w:rsidR="00FD1AF2" w:rsidRDefault="00313B93">
      <w:pPr>
        <w:spacing w:line="277" w:lineRule="auto"/>
        <w:ind w:left="140" w:right="450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 xml:space="preserve">t                        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 xml:space="preserve">:       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.53</w:t>
      </w:r>
      <w:proofErr w:type="gramStart"/>
      <w:r>
        <w:rPr>
          <w:rFonts w:ascii="Cambria" w:eastAsia="Cambria" w:hAnsi="Cambria" w:cs="Cambria"/>
        </w:rPr>
        <w:t>,D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xit</w:t>
      </w:r>
      <w:proofErr w:type="gramEnd"/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  <w:spacing w:val="1"/>
        </w:rPr>
        <w:t>-</w:t>
      </w:r>
      <w:r>
        <w:rPr>
          <w:rFonts w:ascii="Cambria" w:eastAsia="Cambria" w:hAnsi="Cambria" w:cs="Cambria"/>
        </w:rPr>
        <w:t>3,S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>-</w:t>
      </w:r>
      <w:r>
        <w:rPr>
          <w:rFonts w:ascii="Cambria" w:eastAsia="Cambria" w:hAnsi="Cambria" w:cs="Cambria"/>
        </w:rPr>
        <w:t xml:space="preserve">2,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dd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s                                        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Kum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tha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aka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Sol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1"/>
        </w:rPr>
        <w:t>r-</w:t>
      </w:r>
      <w:r>
        <w:rPr>
          <w:rFonts w:ascii="Cambria" w:eastAsia="Cambria" w:hAnsi="Cambria" w:cs="Cambria"/>
        </w:rPr>
        <w:t>413003.</w:t>
      </w:r>
    </w:p>
    <w:p w:rsidR="00FD1AF2" w:rsidRDefault="00FD1AF2" w:rsidP="00313B93">
      <w:pPr>
        <w:tabs>
          <w:tab w:val="left" w:pos="2340"/>
        </w:tabs>
        <w:spacing w:before="18" w:line="220" w:lineRule="exact"/>
        <w:rPr>
          <w:sz w:val="22"/>
          <w:szCs w:val="22"/>
        </w:rPr>
      </w:pPr>
    </w:p>
    <w:p w:rsidR="00FD1AF2" w:rsidRDefault="00313B93">
      <w:pPr>
        <w:ind w:left="140" w:right="688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o.                         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844</w:t>
      </w:r>
      <w:r>
        <w:rPr>
          <w:rFonts w:ascii="Cambria" w:eastAsia="Cambria" w:hAnsi="Cambria" w:cs="Cambria"/>
          <w:spacing w:val="3"/>
        </w:rPr>
        <w:t>6</w:t>
      </w:r>
      <w:r>
        <w:rPr>
          <w:rFonts w:ascii="Cambria" w:eastAsia="Cambria" w:hAnsi="Cambria" w:cs="Cambria"/>
        </w:rPr>
        <w:t>201529</w:t>
      </w:r>
    </w:p>
    <w:p w:rsidR="00FD1AF2" w:rsidRDefault="00FD1AF2">
      <w:pPr>
        <w:spacing w:before="14" w:line="260" w:lineRule="exact"/>
        <w:rPr>
          <w:sz w:val="26"/>
          <w:szCs w:val="26"/>
        </w:rPr>
      </w:pPr>
    </w:p>
    <w:p w:rsidR="00FD1AF2" w:rsidRDefault="00313B93">
      <w:pPr>
        <w:ind w:left="140" w:right="737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                                </w:t>
      </w:r>
      <w:r>
        <w:rPr>
          <w:rFonts w:ascii="Cambria" w:eastAsia="Cambria" w:hAnsi="Cambria" w:cs="Cambria"/>
        </w:rPr>
        <w:t xml:space="preserve">:      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Fe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e</w:t>
      </w:r>
    </w:p>
    <w:p w:rsidR="00FD1AF2" w:rsidRDefault="00FD1AF2">
      <w:pPr>
        <w:spacing w:before="17" w:line="260" w:lineRule="exact"/>
        <w:rPr>
          <w:sz w:val="26"/>
          <w:szCs w:val="26"/>
        </w:rPr>
      </w:pPr>
    </w:p>
    <w:p w:rsidR="00FD1AF2" w:rsidRDefault="00313B93">
      <w:pPr>
        <w:ind w:left="140" w:right="669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Bi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 xml:space="preserve">th                       </w:t>
      </w:r>
      <w:r>
        <w:rPr>
          <w:rFonts w:ascii="Cambria" w:eastAsia="Cambria" w:hAnsi="Cambria" w:cs="Cambria"/>
        </w:rPr>
        <w:t xml:space="preserve">:      </w:t>
      </w:r>
      <w:r>
        <w:rPr>
          <w:rFonts w:ascii="Cambria" w:eastAsia="Cambria" w:hAnsi="Cambria" w:cs="Cambria"/>
          <w:spacing w:val="41"/>
        </w:rPr>
        <w:t xml:space="preserve"> </w:t>
      </w:r>
      <w:proofErr w:type="gramStart"/>
      <w:r>
        <w:rPr>
          <w:rFonts w:ascii="Cambria" w:eastAsia="Cambria" w:hAnsi="Cambria" w:cs="Cambria"/>
        </w:rPr>
        <w:t>08</w:t>
      </w:r>
      <w:r>
        <w:rPr>
          <w:rFonts w:ascii="Cambria" w:eastAsia="Cambria" w:hAnsi="Cambria" w:cs="Cambria"/>
          <w:spacing w:val="-1"/>
          <w:position w:val="5"/>
          <w:sz w:val="13"/>
          <w:szCs w:val="13"/>
        </w:rPr>
        <w:t>t</w:t>
      </w:r>
      <w:r>
        <w:rPr>
          <w:rFonts w:ascii="Cambria" w:eastAsia="Cambria" w:hAnsi="Cambria" w:cs="Cambria"/>
          <w:position w:val="5"/>
          <w:sz w:val="13"/>
          <w:szCs w:val="13"/>
        </w:rPr>
        <w:t xml:space="preserve">h </w:t>
      </w:r>
      <w:r>
        <w:rPr>
          <w:rFonts w:ascii="Cambria" w:eastAsia="Cambria" w:hAnsi="Cambria" w:cs="Cambria"/>
          <w:spacing w:val="28"/>
          <w:position w:val="5"/>
          <w:sz w:val="13"/>
          <w:szCs w:val="13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ov</w:t>
      </w:r>
      <w:proofErr w:type="gramEnd"/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1994</w:t>
      </w:r>
    </w:p>
    <w:p w:rsidR="00FD1AF2" w:rsidRDefault="00FD1AF2">
      <w:pPr>
        <w:spacing w:before="14" w:line="260" w:lineRule="exact"/>
        <w:rPr>
          <w:sz w:val="26"/>
          <w:szCs w:val="26"/>
        </w:rPr>
      </w:pPr>
    </w:p>
    <w:p w:rsidR="00FD1AF2" w:rsidRDefault="00313B93">
      <w:pPr>
        <w:ind w:left="140" w:right="701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ital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 xml:space="preserve">Status                    </w:t>
      </w:r>
      <w:r>
        <w:rPr>
          <w:rFonts w:ascii="Cambria" w:eastAsia="Cambria" w:hAnsi="Cambria" w:cs="Cambria"/>
        </w:rPr>
        <w:t xml:space="preserve">:      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</w:t>
      </w:r>
    </w:p>
    <w:p w:rsidR="00FD1AF2" w:rsidRDefault="00FD1AF2">
      <w:pPr>
        <w:spacing w:before="8" w:line="160" w:lineRule="exact"/>
        <w:rPr>
          <w:sz w:val="17"/>
          <w:szCs w:val="17"/>
        </w:rPr>
      </w:pPr>
    </w:p>
    <w:p w:rsidR="00FD1AF2" w:rsidRDefault="00313B93">
      <w:pPr>
        <w:ind w:left="140" w:right="512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ges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k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wn            </w:t>
      </w:r>
      <w:r>
        <w:rPr>
          <w:rFonts w:ascii="Cambria" w:eastAsia="Cambria" w:hAnsi="Cambria" w:cs="Cambria"/>
        </w:rPr>
        <w:t xml:space="preserve">:       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1"/>
        </w:rPr>
        <w:t>h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thi,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Ka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</w:p>
    <w:p w:rsidR="00FD1AF2" w:rsidRDefault="00FD1AF2">
      <w:pPr>
        <w:spacing w:before="10" w:line="100" w:lineRule="exact"/>
        <w:rPr>
          <w:sz w:val="10"/>
          <w:szCs w:val="10"/>
        </w:rPr>
      </w:pPr>
    </w:p>
    <w:p w:rsidR="00FD1AF2" w:rsidRDefault="00FD1AF2">
      <w:pPr>
        <w:spacing w:line="200" w:lineRule="exact"/>
      </w:pPr>
    </w:p>
    <w:p w:rsidR="00FD1AF2" w:rsidRDefault="00FD1AF2">
      <w:pPr>
        <w:spacing w:line="200" w:lineRule="exact"/>
      </w:pPr>
    </w:p>
    <w:p w:rsidR="00FD1AF2" w:rsidRDefault="00FD1AF2">
      <w:pPr>
        <w:spacing w:line="200" w:lineRule="exact"/>
      </w:pPr>
    </w:p>
    <w:p w:rsidR="00FD1AF2" w:rsidRDefault="00FD1AF2">
      <w:pPr>
        <w:spacing w:line="200" w:lineRule="exact"/>
      </w:pPr>
    </w:p>
    <w:p w:rsidR="00FD1AF2" w:rsidRDefault="00FD1AF2">
      <w:pPr>
        <w:spacing w:line="200" w:lineRule="exact"/>
      </w:pPr>
    </w:p>
    <w:p w:rsidR="00FD1AF2" w:rsidRDefault="00313B93" w:rsidP="00313B93">
      <w:pPr>
        <w:spacing w:line="480" w:lineRule="auto"/>
        <w:ind w:left="140" w:right="1007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</w:rPr>
        <w:t>:</w:t>
      </w:r>
    </w:p>
    <w:p w:rsidR="00FD1AF2" w:rsidRDefault="00313B93">
      <w:pPr>
        <w:spacing w:line="220" w:lineRule="exact"/>
        <w:ind w:left="140" w:right="6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ce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e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b/>
        </w:rPr>
        <w:t>(</w:t>
      </w:r>
      <w:r>
        <w:rPr>
          <w:rFonts w:ascii="Cambria" w:eastAsia="Cambria" w:hAnsi="Cambria" w:cs="Cambria"/>
          <w:b/>
          <w:spacing w:val="1"/>
        </w:rPr>
        <w:t>Ka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1"/>
        </w:rPr>
        <w:t>u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  <w:spacing w:val="1"/>
        </w:rPr>
        <w:t>Ch</w:t>
      </w:r>
      <w:r>
        <w:rPr>
          <w:rFonts w:ascii="Cambria" w:eastAsia="Cambria" w:hAnsi="Cambria" w:cs="Cambria"/>
          <w:b/>
        </w:rPr>
        <w:t>ou</w:t>
      </w:r>
      <w:r>
        <w:rPr>
          <w:rFonts w:ascii="Cambria" w:eastAsia="Cambria" w:hAnsi="Cambria" w:cs="Cambria"/>
          <w:b/>
          <w:spacing w:val="1"/>
        </w:rPr>
        <w:t>dh</w:t>
      </w:r>
      <w:r>
        <w:rPr>
          <w:rFonts w:ascii="Cambria" w:eastAsia="Cambria" w:hAnsi="Cambria" w:cs="Cambria"/>
          <w:b/>
          <w:spacing w:val="-1"/>
        </w:rPr>
        <w:t>ar</w:t>
      </w:r>
      <w:r>
        <w:rPr>
          <w:rFonts w:ascii="Cambria" w:eastAsia="Cambria" w:hAnsi="Cambria" w:cs="Cambria"/>
          <w:b/>
        </w:rPr>
        <w:t>i)</w:t>
      </w:r>
    </w:p>
    <w:sectPr w:rsidR="00FD1AF2" w:rsidSect="00FD1AF2">
      <w:pgSz w:w="11920" w:h="16840"/>
      <w:pgMar w:top="1340" w:right="60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7762D"/>
    <w:multiLevelType w:val="hybridMultilevel"/>
    <w:tmpl w:val="F25C5F6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5B1A31E2"/>
    <w:multiLevelType w:val="multilevel"/>
    <w:tmpl w:val="1A64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B6A091B"/>
    <w:multiLevelType w:val="hybridMultilevel"/>
    <w:tmpl w:val="15E2D8C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>
    <w:nsid w:val="7595228B"/>
    <w:multiLevelType w:val="hybridMultilevel"/>
    <w:tmpl w:val="1B1A36A6"/>
    <w:lvl w:ilvl="0" w:tplc="2CCA92E0">
      <w:numFmt w:val="bullet"/>
      <w:lvlText w:val="•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AF2"/>
    <w:rsid w:val="002A709A"/>
    <w:rsid w:val="00313B93"/>
    <w:rsid w:val="00C16103"/>
    <w:rsid w:val="00FD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16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oudhari.karuna9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com4</cp:lastModifiedBy>
  <cp:revision>2</cp:revision>
  <dcterms:created xsi:type="dcterms:W3CDTF">2018-01-30T07:48:00Z</dcterms:created>
  <dcterms:modified xsi:type="dcterms:W3CDTF">2018-01-30T08:17:00Z</dcterms:modified>
</cp:coreProperties>
</file>