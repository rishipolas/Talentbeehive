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A72" w:rsidRPr="00023A72" w:rsidRDefault="00023A72" w:rsidP="00023A7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023A72">
        <w:rPr>
          <w:rFonts w:ascii="Times New Roman" w:hAnsi="Times New Roman"/>
          <w:b/>
          <w:bCs/>
          <w:sz w:val="28"/>
          <w:szCs w:val="28"/>
          <w:u w:val="single"/>
        </w:rPr>
        <w:t>CURRICULUM VITAE</w:t>
      </w:r>
    </w:p>
    <w:p w:rsidR="00023A72" w:rsidRDefault="00023A72" w:rsidP="0002740D">
      <w:pPr>
        <w:pStyle w:val="Address"/>
        <w:spacing w:after="120"/>
        <w:ind w:right="555"/>
        <w:rPr>
          <w:rFonts w:ascii="Times New Roman" w:hAnsi="Times New Roman"/>
          <w:b/>
          <w:spacing w:val="20"/>
          <w:sz w:val="28"/>
          <w:szCs w:val="28"/>
        </w:rPr>
      </w:pPr>
    </w:p>
    <w:p w:rsidR="003315DC" w:rsidRPr="00023A72" w:rsidRDefault="005B6265" w:rsidP="005E2A44">
      <w:pPr>
        <w:pStyle w:val="Address"/>
        <w:spacing w:after="240"/>
        <w:ind w:right="555"/>
        <w:rPr>
          <w:rFonts w:ascii="Times New Roman" w:hAnsi="Times New Roman"/>
          <w:b/>
          <w:spacing w:val="20"/>
          <w:sz w:val="28"/>
          <w:szCs w:val="28"/>
        </w:rPr>
      </w:pPr>
      <w:r>
        <w:rPr>
          <w:rFonts w:ascii="Times New Roman" w:hAnsi="Times New Roman"/>
          <w:b/>
          <w:spacing w:val="20"/>
          <w:sz w:val="28"/>
          <w:szCs w:val="28"/>
        </w:rPr>
        <w:t>Mr. PRAFUL ANKUSH WADKAR</w:t>
      </w:r>
      <w:r w:rsidR="00A13A2F" w:rsidRPr="00023A72">
        <w:rPr>
          <w:rFonts w:ascii="Times New Roman" w:hAnsi="Times New Roman"/>
          <w:sz w:val="28"/>
          <w:szCs w:val="28"/>
        </w:rPr>
        <w:tab/>
      </w:r>
      <w:r w:rsidR="00A13A2F" w:rsidRPr="00023A72">
        <w:rPr>
          <w:rFonts w:ascii="Times New Roman" w:hAnsi="Times New Roman"/>
          <w:sz w:val="28"/>
          <w:szCs w:val="28"/>
        </w:rPr>
        <w:tab/>
      </w:r>
      <w:r w:rsidR="005A7D9A" w:rsidRPr="00023A72">
        <w:rPr>
          <w:rFonts w:ascii="Times New Roman" w:hAnsi="Times New Roman"/>
          <w:sz w:val="28"/>
          <w:szCs w:val="28"/>
        </w:rPr>
        <w:tab/>
      </w:r>
    </w:p>
    <w:p w:rsidR="005E2A44" w:rsidRPr="00023A72" w:rsidRDefault="001A20FC" w:rsidP="005E2A44">
      <w:pPr>
        <w:pStyle w:val="BulletPoints"/>
        <w:numPr>
          <w:ilvl w:val="0"/>
          <w:numId w:val="0"/>
        </w:numPr>
        <w:spacing w:before="0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 xml:space="preserve">      Email-id : </w:t>
      </w:r>
      <w:hyperlink r:id="rId7" w:history="1">
        <w:r w:rsidR="005B6265" w:rsidRPr="0034575B">
          <w:rPr>
            <w:rStyle w:val="Hyperlink"/>
            <w:rFonts w:ascii="Times New Roman" w:hAnsi="Times New Roman"/>
            <w:sz w:val="24"/>
            <w:szCs w:val="22"/>
          </w:rPr>
          <w:t>wadkarpraful111@gmail.com</w:t>
        </w:r>
      </w:hyperlink>
    </w:p>
    <w:p w:rsidR="003315DC" w:rsidRPr="00023A72" w:rsidRDefault="005E2A44" w:rsidP="005E2A44">
      <w:pPr>
        <w:pStyle w:val="BulletPoints"/>
        <w:numPr>
          <w:ilvl w:val="0"/>
          <w:numId w:val="0"/>
        </w:numPr>
        <w:spacing w:before="0"/>
        <w:rPr>
          <w:rFonts w:ascii="Times New Roman" w:hAnsi="Times New Roman"/>
          <w:sz w:val="24"/>
          <w:szCs w:val="22"/>
        </w:rPr>
      </w:pPr>
      <w:r w:rsidRPr="00023A72">
        <w:rPr>
          <w:rFonts w:ascii="Times New Roman" w:hAnsi="Times New Roman"/>
          <w:sz w:val="24"/>
          <w:szCs w:val="22"/>
        </w:rPr>
        <w:t xml:space="preserve">      Mob.</w:t>
      </w:r>
      <w:r w:rsidR="001A20FC">
        <w:rPr>
          <w:rFonts w:ascii="Times New Roman" w:hAnsi="Times New Roman"/>
          <w:sz w:val="24"/>
          <w:szCs w:val="22"/>
        </w:rPr>
        <w:t xml:space="preserve">No  </w:t>
      </w:r>
      <w:r w:rsidR="00D9024C" w:rsidRPr="00023A72">
        <w:rPr>
          <w:rFonts w:ascii="Times New Roman" w:hAnsi="Times New Roman"/>
          <w:sz w:val="24"/>
          <w:szCs w:val="22"/>
        </w:rPr>
        <w:t>:</w:t>
      </w:r>
      <w:r w:rsidR="001A20FC">
        <w:rPr>
          <w:rFonts w:ascii="Times New Roman" w:hAnsi="Times New Roman"/>
          <w:sz w:val="24"/>
          <w:szCs w:val="22"/>
        </w:rPr>
        <w:t xml:space="preserve"> </w:t>
      </w:r>
      <w:r w:rsidR="00D9024C" w:rsidRPr="00023A72">
        <w:rPr>
          <w:rFonts w:ascii="Times New Roman" w:hAnsi="Times New Roman"/>
          <w:sz w:val="24"/>
          <w:szCs w:val="22"/>
        </w:rPr>
        <w:t xml:space="preserve"> +91-</w:t>
      </w:r>
      <w:r w:rsidR="005B6265">
        <w:rPr>
          <w:rFonts w:ascii="Times New Roman" w:hAnsi="Times New Roman"/>
          <w:sz w:val="24"/>
          <w:szCs w:val="22"/>
        </w:rPr>
        <w:t>9623118264</w:t>
      </w:r>
    </w:p>
    <w:p w:rsidR="005E2A44" w:rsidRPr="00023A72" w:rsidRDefault="00452A89" w:rsidP="005E2A44">
      <w:pPr>
        <w:pStyle w:val="Address"/>
        <w:ind w:right="555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Address</w:t>
      </w:r>
      <w:r w:rsidR="001A20FC">
        <w:rPr>
          <w:rFonts w:ascii="Times New Roman" w:hAnsi="Times New Roman"/>
          <w:sz w:val="24"/>
          <w:szCs w:val="22"/>
        </w:rPr>
        <w:t xml:space="preserve">  : </w:t>
      </w:r>
      <w:r w:rsidR="00881514">
        <w:rPr>
          <w:rFonts w:ascii="Times New Roman" w:hAnsi="Times New Roman"/>
          <w:sz w:val="24"/>
          <w:szCs w:val="22"/>
        </w:rPr>
        <w:t xml:space="preserve"> A/P : </w:t>
      </w:r>
      <w:r w:rsidR="00596D84">
        <w:rPr>
          <w:rFonts w:ascii="Times New Roman" w:hAnsi="Times New Roman"/>
          <w:sz w:val="24"/>
          <w:szCs w:val="22"/>
        </w:rPr>
        <w:t>Saswad</w:t>
      </w:r>
      <w:r w:rsidR="0038422C">
        <w:rPr>
          <w:rFonts w:ascii="Times New Roman" w:hAnsi="Times New Roman"/>
          <w:sz w:val="24"/>
          <w:szCs w:val="22"/>
        </w:rPr>
        <w:t>,</w:t>
      </w:r>
      <w:r w:rsidR="00881514">
        <w:rPr>
          <w:rFonts w:ascii="Times New Roman" w:hAnsi="Times New Roman"/>
          <w:sz w:val="24"/>
          <w:szCs w:val="22"/>
        </w:rPr>
        <w:t xml:space="preserve"> </w:t>
      </w:r>
      <w:r w:rsidR="0038422C">
        <w:rPr>
          <w:rFonts w:ascii="Times New Roman" w:hAnsi="Times New Roman"/>
          <w:sz w:val="24"/>
          <w:szCs w:val="22"/>
        </w:rPr>
        <w:t>Tal:-</w:t>
      </w:r>
      <w:r w:rsidR="00596D84">
        <w:rPr>
          <w:rFonts w:ascii="Times New Roman" w:hAnsi="Times New Roman"/>
          <w:sz w:val="24"/>
          <w:szCs w:val="22"/>
        </w:rPr>
        <w:t>Purandar</w:t>
      </w:r>
      <w:r w:rsidR="0057558F">
        <w:rPr>
          <w:rFonts w:ascii="Times New Roman" w:hAnsi="Times New Roman"/>
          <w:sz w:val="24"/>
          <w:szCs w:val="22"/>
        </w:rPr>
        <w:t>, Dist:-Pune</w:t>
      </w:r>
      <w:r w:rsidR="009C2F4E">
        <w:rPr>
          <w:rFonts w:ascii="Times New Roman" w:hAnsi="Times New Roman"/>
          <w:sz w:val="24"/>
          <w:szCs w:val="22"/>
        </w:rPr>
        <w:t>.</w:t>
      </w:r>
    </w:p>
    <w:p w:rsidR="00C601DF" w:rsidRPr="00023A72" w:rsidRDefault="003D7837" w:rsidP="00AA553C">
      <w:pPr>
        <w:pStyle w:val="Address"/>
        <w:ind w:left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margin-left:-.2pt;margin-top:9.1pt;width:535.85pt;height:0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A4MHgIAADw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" strokeweight="1.5pt"/>
        </w:pict>
      </w:r>
    </w:p>
    <w:p w:rsidR="00C74564" w:rsidRPr="00023A72" w:rsidRDefault="00C74564" w:rsidP="00AA553C">
      <w:pPr>
        <w:pStyle w:val="ResumeHeadings"/>
        <w:shd w:val="clear" w:color="auto" w:fill="D6E3BC"/>
        <w:tabs>
          <w:tab w:val="left" w:pos="426"/>
        </w:tabs>
        <w:spacing w:after="0"/>
        <w:ind w:left="426"/>
        <w:rPr>
          <w:rFonts w:ascii="Times New Roman" w:hAnsi="Times New Roman"/>
          <w:szCs w:val="18"/>
        </w:rPr>
      </w:pPr>
      <w:r w:rsidRPr="00023A72">
        <w:rPr>
          <w:rFonts w:ascii="Times New Roman" w:hAnsi="Times New Roman"/>
        </w:rPr>
        <w:t>Objectiv</w:t>
      </w:r>
      <w:r w:rsidR="00562CC0" w:rsidRPr="00023A72">
        <w:rPr>
          <w:rFonts w:ascii="Times New Roman" w:hAnsi="Times New Roman"/>
        </w:rPr>
        <w:t>e</w:t>
      </w:r>
    </w:p>
    <w:p w:rsidR="00E043B1" w:rsidRDefault="005B6265" w:rsidP="00971471">
      <w:pPr>
        <w:widowControl w:val="0"/>
        <w:autoSpaceDE w:val="0"/>
        <w:autoSpaceDN w:val="0"/>
        <w:adjustRightInd w:val="0"/>
        <w:spacing w:before="240" w:after="240"/>
        <w:ind w:left="864" w:right="119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I am seeking a competitive and challenging environment </w:t>
      </w:r>
      <w:r w:rsidR="00170434">
        <w:rPr>
          <w:rFonts w:ascii="Times New Roman" w:hAnsi="Times New Roman"/>
          <w:color w:val="000000"/>
          <w:sz w:val="24"/>
          <w:shd w:val="clear" w:color="auto" w:fill="FFFFFF"/>
        </w:rPr>
        <w:t>that will give me a platform to</w:t>
      </w:r>
      <w:r w:rsidR="001E0D44">
        <w:rPr>
          <w:rFonts w:ascii="Times New Roman" w:hAnsi="Times New Roman"/>
          <w:color w:val="000000"/>
          <w:sz w:val="24"/>
          <w:shd w:val="clear" w:color="auto" w:fill="FFFFFF"/>
        </w:rPr>
        <w:t xml:space="preserve"> utilize my technical skills</w:t>
      </w:r>
      <w:r w:rsidR="00170434">
        <w:rPr>
          <w:rFonts w:ascii="Times New Roman" w:hAnsi="Times New Roman"/>
          <w:color w:val="000000"/>
          <w:sz w:val="24"/>
          <w:shd w:val="clear" w:color="auto" w:fill="FFFFFF"/>
        </w:rPr>
        <w:t xml:space="preserve"> and enrich my expertise in the process of growing the organization</w:t>
      </w:r>
      <w:r w:rsidR="00E043B1">
        <w:rPr>
          <w:rFonts w:ascii="Times New Roman" w:hAnsi="Times New Roman"/>
          <w:color w:val="000000"/>
          <w:sz w:val="24"/>
          <w:shd w:val="clear" w:color="auto" w:fill="FFFFFF"/>
        </w:rPr>
        <w:t>.</w:t>
      </w:r>
    </w:p>
    <w:p w:rsidR="00C0063B" w:rsidRPr="00E043B1" w:rsidRDefault="00C0063B" w:rsidP="0002740D">
      <w:pPr>
        <w:widowControl w:val="0"/>
        <w:autoSpaceDE w:val="0"/>
        <w:autoSpaceDN w:val="0"/>
        <w:adjustRightInd w:val="0"/>
        <w:ind w:left="1080" w:right="119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D9024C" w:rsidRPr="00023A72" w:rsidRDefault="001736FB" w:rsidP="00902531">
      <w:pPr>
        <w:pStyle w:val="ResumeHeadings"/>
        <w:shd w:val="clear" w:color="auto" w:fill="D6E3BC"/>
        <w:spacing w:before="0"/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>Professional  Summary</w:t>
      </w:r>
    </w:p>
    <w:p w:rsidR="00F022D4" w:rsidRDefault="00F022D4" w:rsidP="00AA553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120"/>
        <w:ind w:right="11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Have good Knowledge on </w:t>
      </w:r>
      <w:r w:rsidR="007F2A4D">
        <w:rPr>
          <w:rFonts w:ascii="Times New Roman" w:hAnsi="Times New Roman"/>
          <w:sz w:val="24"/>
        </w:rPr>
        <w:t xml:space="preserve">C#.NET,  </w:t>
      </w:r>
      <w:r>
        <w:rPr>
          <w:rFonts w:ascii="Times New Roman" w:hAnsi="Times New Roman"/>
          <w:sz w:val="24"/>
        </w:rPr>
        <w:t>ASP.NET, ADO.NET, Javascript, HTML, SQL Server 2008.</w:t>
      </w:r>
    </w:p>
    <w:p w:rsidR="00596602" w:rsidRPr="00FF7B7A" w:rsidRDefault="00E043B1" w:rsidP="00FF7B7A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120"/>
        <w:ind w:right="11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Ab</w:t>
      </w:r>
      <w:r w:rsidR="0038422C">
        <w:rPr>
          <w:rFonts w:ascii="Times New Roman" w:hAnsi="Times New Roman"/>
          <w:sz w:val="24"/>
        </w:rPr>
        <w:t xml:space="preserve">ility to </w:t>
      </w:r>
      <w:r w:rsidR="00376D6F">
        <w:rPr>
          <w:rFonts w:ascii="Times New Roman" w:hAnsi="Times New Roman"/>
          <w:sz w:val="24"/>
        </w:rPr>
        <w:t>ado</w:t>
      </w:r>
      <w:r w:rsidR="0038422C">
        <w:rPr>
          <w:rFonts w:ascii="Times New Roman" w:hAnsi="Times New Roman"/>
          <w:sz w:val="24"/>
        </w:rPr>
        <w:t xml:space="preserve">pt </w:t>
      </w:r>
      <w:r>
        <w:rPr>
          <w:rFonts w:ascii="Times New Roman" w:hAnsi="Times New Roman"/>
          <w:sz w:val="24"/>
        </w:rPr>
        <w:t>changing work environments.</w:t>
      </w:r>
    </w:p>
    <w:p w:rsidR="001253CF" w:rsidRDefault="000A3A1B" w:rsidP="00016AD7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120"/>
        <w:ind w:right="11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Quick learner</w:t>
      </w:r>
      <w:r w:rsidR="00FF7B7A">
        <w:rPr>
          <w:rFonts w:ascii="Times New Roman" w:hAnsi="Times New Roman"/>
          <w:sz w:val="24"/>
        </w:rPr>
        <w:t>.</w:t>
      </w:r>
    </w:p>
    <w:p w:rsidR="00C0063B" w:rsidRPr="00023A72" w:rsidRDefault="00C0063B" w:rsidP="0002740D">
      <w:pPr>
        <w:widowControl w:val="0"/>
        <w:autoSpaceDE w:val="0"/>
        <w:autoSpaceDN w:val="0"/>
        <w:adjustRightInd w:val="0"/>
        <w:ind w:left="1004" w:right="119"/>
        <w:rPr>
          <w:rFonts w:ascii="Times New Roman" w:hAnsi="Times New Roman"/>
          <w:sz w:val="24"/>
        </w:rPr>
      </w:pPr>
    </w:p>
    <w:p w:rsidR="00382C2C" w:rsidRPr="00023A72" w:rsidRDefault="00742EF6" w:rsidP="00AA553C">
      <w:pPr>
        <w:pStyle w:val="ResumeHeadings"/>
        <w:shd w:val="clear" w:color="auto" w:fill="D6E3BC"/>
        <w:spacing w:before="0" w:after="0"/>
        <w:ind w:left="426"/>
        <w:rPr>
          <w:rFonts w:ascii="Times New Roman" w:hAnsi="Times New Roman"/>
        </w:rPr>
      </w:pPr>
      <w:r w:rsidRPr="00023A72">
        <w:rPr>
          <w:rFonts w:ascii="Times New Roman" w:hAnsi="Times New Roman"/>
        </w:rPr>
        <w:t>Education</w:t>
      </w:r>
      <w:r w:rsidR="008E346E" w:rsidRPr="00023A72">
        <w:rPr>
          <w:rFonts w:ascii="Times New Roman" w:hAnsi="Times New Roman"/>
        </w:rPr>
        <w:t>al Qualification</w:t>
      </w:r>
    </w:p>
    <w:p w:rsidR="00EC1048" w:rsidRPr="00023A72" w:rsidRDefault="004447F8" w:rsidP="00C0063B">
      <w:pPr>
        <w:pStyle w:val="BulletPoints"/>
        <w:numPr>
          <w:ilvl w:val="0"/>
          <w:numId w:val="0"/>
        </w:numPr>
        <w:spacing w:after="100" w:afterAutospacing="1"/>
        <w:ind w:left="425"/>
        <w:rPr>
          <w:rFonts w:ascii="Times New Roman" w:hAnsi="Times New Roman"/>
          <w:bCs/>
          <w:sz w:val="24"/>
          <w:szCs w:val="32"/>
        </w:rPr>
      </w:pPr>
      <w:r w:rsidRPr="00023A72">
        <w:rPr>
          <w:rFonts w:ascii="Times New Roman" w:hAnsi="Times New Roman"/>
          <w:b/>
          <w:sz w:val="24"/>
          <w:szCs w:val="22"/>
        </w:rPr>
        <w:t>Engineering Qualification</w:t>
      </w:r>
      <w:r w:rsidR="00016AD7" w:rsidRPr="00023A72">
        <w:rPr>
          <w:rFonts w:ascii="Times New Roman" w:hAnsi="Times New Roman"/>
          <w:b/>
          <w:sz w:val="24"/>
          <w:szCs w:val="22"/>
        </w:rPr>
        <w:t>:</w:t>
      </w:r>
      <w:r w:rsidR="006C1A1B" w:rsidRPr="00023A72">
        <w:rPr>
          <w:rFonts w:ascii="Times New Roman" w:hAnsi="Times New Roman"/>
          <w:b/>
          <w:sz w:val="24"/>
          <w:szCs w:val="32"/>
        </w:rPr>
        <w:tab/>
      </w:r>
      <w:r w:rsidR="00CA01CC" w:rsidRPr="00023A72">
        <w:rPr>
          <w:rFonts w:ascii="Times New Roman" w:hAnsi="Times New Roman"/>
          <w:b/>
          <w:sz w:val="24"/>
          <w:szCs w:val="32"/>
        </w:rPr>
        <w:tab/>
      </w:r>
      <w:r w:rsidR="004D55F1">
        <w:rPr>
          <w:rFonts w:ascii="Times New Roman" w:hAnsi="Times New Roman"/>
          <w:b/>
          <w:sz w:val="24"/>
          <w:szCs w:val="32"/>
        </w:rPr>
        <w:tab/>
      </w:r>
      <w:r w:rsidR="004D55F1">
        <w:rPr>
          <w:rFonts w:ascii="Times New Roman" w:hAnsi="Times New Roman"/>
          <w:b/>
          <w:sz w:val="24"/>
          <w:szCs w:val="32"/>
        </w:rPr>
        <w:tab/>
      </w:r>
      <w:r w:rsidR="004D55F1">
        <w:rPr>
          <w:rFonts w:ascii="Times New Roman" w:hAnsi="Times New Roman"/>
          <w:b/>
          <w:sz w:val="24"/>
          <w:szCs w:val="32"/>
        </w:rPr>
        <w:tab/>
      </w:r>
      <w:r w:rsidR="00EA5B39" w:rsidRPr="00023A72">
        <w:rPr>
          <w:rFonts w:ascii="Times New Roman" w:hAnsi="Times New Roman"/>
          <w:b/>
          <w:sz w:val="24"/>
          <w:szCs w:val="32"/>
        </w:rPr>
        <w:t>Branch:</w:t>
      </w:r>
      <w:r w:rsidR="004D55F1">
        <w:rPr>
          <w:rFonts w:ascii="Times New Roman" w:hAnsi="Times New Roman"/>
          <w:b/>
          <w:sz w:val="24"/>
          <w:szCs w:val="32"/>
        </w:rPr>
        <w:t xml:space="preserve"> Information Technology</w:t>
      </w:r>
    </w:p>
    <w:tbl>
      <w:tblPr>
        <w:tblW w:w="4621" w:type="pct"/>
        <w:tblInd w:w="5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1376"/>
        <w:gridCol w:w="2790"/>
        <w:gridCol w:w="2249"/>
        <w:gridCol w:w="1809"/>
        <w:gridCol w:w="1791"/>
      </w:tblGrid>
      <w:tr w:rsidR="004C5E77" w:rsidRPr="00023A72" w:rsidTr="008D14C9">
        <w:trPr>
          <w:trHeight w:val="400"/>
        </w:trPr>
        <w:tc>
          <w:tcPr>
            <w:tcW w:w="687" w:type="pct"/>
            <w:vAlign w:val="center"/>
          </w:tcPr>
          <w:p w:rsidR="004C5E77" w:rsidRPr="00023A72" w:rsidRDefault="004C5E77" w:rsidP="00AA553C">
            <w:pPr>
              <w:jc w:val="center"/>
              <w:rPr>
                <w:rFonts w:ascii="Times New Roman" w:hAnsi="Times New Roman"/>
                <w:b/>
                <w:sz w:val="24"/>
                <w:szCs w:val="32"/>
              </w:rPr>
            </w:pPr>
            <w:r w:rsidRPr="00023A72">
              <w:rPr>
                <w:rFonts w:ascii="Times New Roman" w:hAnsi="Times New Roman"/>
                <w:b/>
                <w:sz w:val="24"/>
                <w:szCs w:val="32"/>
              </w:rPr>
              <w:t>Class</w:t>
            </w:r>
          </w:p>
        </w:tc>
        <w:tc>
          <w:tcPr>
            <w:tcW w:w="1393" w:type="pct"/>
            <w:vAlign w:val="center"/>
          </w:tcPr>
          <w:p w:rsidR="004C5E77" w:rsidRPr="00023A72" w:rsidRDefault="004C5E77" w:rsidP="00AA553C">
            <w:pPr>
              <w:jc w:val="center"/>
              <w:rPr>
                <w:rFonts w:ascii="Times New Roman" w:hAnsi="Times New Roman"/>
                <w:b/>
                <w:sz w:val="24"/>
                <w:szCs w:val="32"/>
              </w:rPr>
            </w:pPr>
            <w:r w:rsidRPr="00023A72">
              <w:rPr>
                <w:rFonts w:ascii="Times New Roman" w:hAnsi="Times New Roman"/>
                <w:b/>
                <w:sz w:val="24"/>
                <w:szCs w:val="32"/>
              </w:rPr>
              <w:t>Institute</w:t>
            </w:r>
          </w:p>
        </w:tc>
        <w:tc>
          <w:tcPr>
            <w:tcW w:w="1123" w:type="pct"/>
          </w:tcPr>
          <w:p w:rsidR="004C5E77" w:rsidRPr="00023A72" w:rsidRDefault="004C5E77" w:rsidP="00AA553C">
            <w:pPr>
              <w:jc w:val="center"/>
              <w:rPr>
                <w:rFonts w:ascii="Times New Roman" w:hAnsi="Times New Roman"/>
                <w:b/>
                <w:sz w:val="24"/>
                <w:szCs w:val="32"/>
              </w:rPr>
            </w:pPr>
            <w:r w:rsidRPr="00023A72">
              <w:rPr>
                <w:rFonts w:ascii="Times New Roman" w:hAnsi="Times New Roman"/>
                <w:b/>
                <w:sz w:val="24"/>
                <w:szCs w:val="32"/>
              </w:rPr>
              <w:t>University</w:t>
            </w:r>
          </w:p>
        </w:tc>
        <w:tc>
          <w:tcPr>
            <w:tcW w:w="903" w:type="pct"/>
            <w:vAlign w:val="center"/>
          </w:tcPr>
          <w:p w:rsidR="004C5E77" w:rsidRPr="00023A72" w:rsidRDefault="004C5E77" w:rsidP="00AA553C">
            <w:pPr>
              <w:jc w:val="center"/>
              <w:rPr>
                <w:rFonts w:ascii="Times New Roman" w:hAnsi="Times New Roman"/>
                <w:b/>
                <w:sz w:val="24"/>
                <w:szCs w:val="32"/>
              </w:rPr>
            </w:pPr>
            <w:r w:rsidRPr="00023A72">
              <w:rPr>
                <w:rFonts w:ascii="Times New Roman" w:hAnsi="Times New Roman"/>
                <w:b/>
                <w:sz w:val="24"/>
                <w:szCs w:val="32"/>
              </w:rPr>
              <w:t>Year</w:t>
            </w:r>
          </w:p>
        </w:tc>
        <w:tc>
          <w:tcPr>
            <w:tcW w:w="894" w:type="pct"/>
          </w:tcPr>
          <w:p w:rsidR="004C5E77" w:rsidRPr="00023A72" w:rsidRDefault="00EE03B0" w:rsidP="008D14C9">
            <w:pPr>
              <w:ind w:left="0" w:right="0"/>
              <w:jc w:val="center"/>
              <w:rPr>
                <w:rFonts w:ascii="Times New Roman" w:hAnsi="Times New Roman"/>
                <w:b/>
                <w:sz w:val="24"/>
                <w:szCs w:val="32"/>
              </w:rPr>
            </w:pPr>
            <w:r>
              <w:rPr>
                <w:rFonts w:ascii="Times New Roman" w:hAnsi="Times New Roman"/>
                <w:b/>
                <w:sz w:val="24"/>
                <w:szCs w:val="32"/>
              </w:rPr>
              <w:t>Percentage</w:t>
            </w:r>
          </w:p>
        </w:tc>
      </w:tr>
      <w:tr w:rsidR="003745F9" w:rsidRPr="00023A72" w:rsidTr="008D14C9">
        <w:trPr>
          <w:trHeight w:val="436"/>
        </w:trPr>
        <w:tc>
          <w:tcPr>
            <w:tcW w:w="687" w:type="pct"/>
            <w:vAlign w:val="center"/>
          </w:tcPr>
          <w:p w:rsidR="003745F9" w:rsidRDefault="003745F9" w:rsidP="008D14C9">
            <w:pPr>
              <w:jc w:val="center"/>
              <w:rPr>
                <w:rFonts w:ascii="Times New Roman" w:hAnsi="Times New Roman"/>
                <w:sz w:val="24"/>
                <w:szCs w:val="32"/>
              </w:rPr>
            </w:pPr>
            <w:r>
              <w:rPr>
                <w:rFonts w:ascii="Times New Roman" w:hAnsi="Times New Roman"/>
                <w:sz w:val="24"/>
                <w:szCs w:val="32"/>
              </w:rPr>
              <w:t>B.E</w:t>
            </w:r>
          </w:p>
        </w:tc>
        <w:tc>
          <w:tcPr>
            <w:tcW w:w="1393" w:type="pct"/>
            <w:vMerge w:val="restart"/>
            <w:vAlign w:val="center"/>
          </w:tcPr>
          <w:p w:rsidR="003745F9" w:rsidRPr="00023A72" w:rsidRDefault="003745F9" w:rsidP="00AA553C">
            <w:pPr>
              <w:ind w:left="0" w:right="0"/>
              <w:jc w:val="center"/>
              <w:rPr>
                <w:rFonts w:ascii="Times New Roman" w:hAnsi="Times New Roman"/>
                <w:sz w:val="24"/>
                <w:szCs w:val="32"/>
              </w:rPr>
            </w:pPr>
            <w:r w:rsidRPr="00023A72">
              <w:rPr>
                <w:rFonts w:ascii="Times New Roman" w:hAnsi="Times New Roman"/>
                <w:sz w:val="24"/>
                <w:szCs w:val="32"/>
              </w:rPr>
              <w:t>Jayawantrao</w:t>
            </w:r>
            <w:r w:rsidR="007E4D3C">
              <w:rPr>
                <w:rFonts w:ascii="Times New Roman" w:hAnsi="Times New Roman"/>
                <w:sz w:val="24"/>
                <w:szCs w:val="32"/>
              </w:rPr>
              <w:t xml:space="preserve"> Sawant C</w:t>
            </w:r>
            <w:r w:rsidRPr="00023A72">
              <w:rPr>
                <w:rFonts w:ascii="Times New Roman" w:hAnsi="Times New Roman"/>
                <w:sz w:val="24"/>
                <w:szCs w:val="32"/>
              </w:rPr>
              <w:t>ollege of Engineering, Pune.</w:t>
            </w:r>
          </w:p>
        </w:tc>
        <w:tc>
          <w:tcPr>
            <w:tcW w:w="1123" w:type="pct"/>
            <w:vMerge w:val="restart"/>
            <w:vAlign w:val="center"/>
          </w:tcPr>
          <w:p w:rsidR="003745F9" w:rsidRDefault="003745F9" w:rsidP="004D55F1">
            <w:pPr>
              <w:spacing w:before="240"/>
              <w:ind w:left="0" w:right="0"/>
              <w:rPr>
                <w:rFonts w:ascii="Times New Roman" w:hAnsi="Times New Roman"/>
                <w:sz w:val="24"/>
                <w:szCs w:val="32"/>
              </w:rPr>
            </w:pPr>
            <w:r w:rsidRPr="00023A72">
              <w:rPr>
                <w:rFonts w:ascii="Times New Roman" w:hAnsi="Times New Roman"/>
                <w:sz w:val="24"/>
                <w:szCs w:val="32"/>
              </w:rPr>
              <w:t xml:space="preserve">University of </w:t>
            </w:r>
            <w:r>
              <w:rPr>
                <w:rFonts w:ascii="Times New Roman" w:hAnsi="Times New Roman"/>
                <w:sz w:val="24"/>
                <w:szCs w:val="32"/>
              </w:rPr>
              <w:t>Pune</w:t>
            </w:r>
          </w:p>
          <w:p w:rsidR="003745F9" w:rsidRPr="00023A72" w:rsidRDefault="003745F9" w:rsidP="004D55F1">
            <w:pPr>
              <w:spacing w:before="240"/>
              <w:ind w:left="0" w:right="0"/>
              <w:rPr>
                <w:rFonts w:ascii="Times New Roman" w:hAnsi="Times New Roman"/>
                <w:sz w:val="24"/>
                <w:szCs w:val="32"/>
              </w:rPr>
            </w:pPr>
          </w:p>
        </w:tc>
        <w:tc>
          <w:tcPr>
            <w:tcW w:w="903" w:type="pct"/>
            <w:vAlign w:val="center"/>
          </w:tcPr>
          <w:p w:rsidR="003745F9" w:rsidRPr="00023A72" w:rsidRDefault="003745F9" w:rsidP="00AA553C">
            <w:pPr>
              <w:jc w:val="center"/>
              <w:rPr>
                <w:rFonts w:ascii="Times New Roman" w:hAnsi="Times New Roman"/>
                <w:sz w:val="24"/>
                <w:szCs w:val="32"/>
              </w:rPr>
            </w:pPr>
            <w:r>
              <w:rPr>
                <w:rFonts w:ascii="Times New Roman" w:hAnsi="Times New Roman"/>
                <w:sz w:val="24"/>
                <w:szCs w:val="32"/>
              </w:rPr>
              <w:t>2016-17</w:t>
            </w:r>
          </w:p>
        </w:tc>
        <w:tc>
          <w:tcPr>
            <w:tcW w:w="894" w:type="pct"/>
          </w:tcPr>
          <w:p w:rsidR="003745F9" w:rsidRDefault="003745F9" w:rsidP="00AA553C">
            <w:pPr>
              <w:jc w:val="center"/>
              <w:rPr>
                <w:rFonts w:ascii="Times New Roman" w:hAnsi="Times New Roman"/>
                <w:sz w:val="24"/>
                <w:szCs w:val="32"/>
              </w:rPr>
            </w:pPr>
            <w:r>
              <w:rPr>
                <w:rFonts w:ascii="Times New Roman" w:hAnsi="Times New Roman"/>
                <w:sz w:val="24"/>
                <w:szCs w:val="32"/>
              </w:rPr>
              <w:t>63.87</w:t>
            </w:r>
          </w:p>
        </w:tc>
      </w:tr>
      <w:tr w:rsidR="003745F9" w:rsidRPr="00023A72" w:rsidTr="008D14C9">
        <w:trPr>
          <w:trHeight w:val="436"/>
        </w:trPr>
        <w:tc>
          <w:tcPr>
            <w:tcW w:w="687" w:type="pct"/>
            <w:vAlign w:val="center"/>
          </w:tcPr>
          <w:p w:rsidR="003745F9" w:rsidRPr="00023A72" w:rsidRDefault="003745F9" w:rsidP="008D14C9">
            <w:pPr>
              <w:jc w:val="center"/>
              <w:rPr>
                <w:rFonts w:ascii="Times New Roman" w:hAnsi="Times New Roman"/>
                <w:sz w:val="24"/>
                <w:szCs w:val="32"/>
              </w:rPr>
            </w:pPr>
            <w:r>
              <w:rPr>
                <w:rFonts w:ascii="Times New Roman" w:hAnsi="Times New Roman"/>
                <w:sz w:val="24"/>
                <w:szCs w:val="32"/>
              </w:rPr>
              <w:t>T</w:t>
            </w:r>
            <w:r w:rsidRPr="00023A72">
              <w:rPr>
                <w:rFonts w:ascii="Times New Roman" w:hAnsi="Times New Roman"/>
                <w:sz w:val="24"/>
                <w:szCs w:val="32"/>
              </w:rPr>
              <w:t>.E</w:t>
            </w:r>
          </w:p>
        </w:tc>
        <w:tc>
          <w:tcPr>
            <w:tcW w:w="1393" w:type="pct"/>
            <w:vMerge/>
            <w:vAlign w:val="center"/>
          </w:tcPr>
          <w:p w:rsidR="003745F9" w:rsidRPr="00023A72" w:rsidRDefault="003745F9" w:rsidP="00AA553C">
            <w:pPr>
              <w:ind w:left="0" w:right="0"/>
              <w:jc w:val="center"/>
              <w:rPr>
                <w:rFonts w:ascii="Times New Roman" w:hAnsi="Times New Roman"/>
                <w:b/>
                <w:sz w:val="24"/>
                <w:szCs w:val="32"/>
              </w:rPr>
            </w:pPr>
          </w:p>
        </w:tc>
        <w:tc>
          <w:tcPr>
            <w:tcW w:w="1123" w:type="pct"/>
            <w:vMerge/>
            <w:vAlign w:val="center"/>
          </w:tcPr>
          <w:p w:rsidR="003745F9" w:rsidRPr="00023A72" w:rsidRDefault="003745F9" w:rsidP="004D55F1">
            <w:pPr>
              <w:spacing w:before="240"/>
              <w:ind w:left="0" w:right="0"/>
              <w:rPr>
                <w:rFonts w:ascii="Times New Roman" w:hAnsi="Times New Roman"/>
                <w:b/>
                <w:sz w:val="24"/>
                <w:szCs w:val="32"/>
              </w:rPr>
            </w:pPr>
          </w:p>
        </w:tc>
        <w:tc>
          <w:tcPr>
            <w:tcW w:w="903" w:type="pct"/>
            <w:vAlign w:val="center"/>
          </w:tcPr>
          <w:p w:rsidR="003745F9" w:rsidRPr="00023A72" w:rsidRDefault="003745F9" w:rsidP="00AA553C">
            <w:pPr>
              <w:jc w:val="center"/>
              <w:rPr>
                <w:rFonts w:ascii="Times New Roman" w:hAnsi="Times New Roman"/>
                <w:sz w:val="24"/>
                <w:szCs w:val="32"/>
              </w:rPr>
            </w:pPr>
            <w:r w:rsidRPr="00023A72">
              <w:rPr>
                <w:rFonts w:ascii="Times New Roman" w:hAnsi="Times New Roman"/>
                <w:sz w:val="24"/>
                <w:szCs w:val="32"/>
              </w:rPr>
              <w:t>2015-16</w:t>
            </w:r>
          </w:p>
        </w:tc>
        <w:tc>
          <w:tcPr>
            <w:tcW w:w="894" w:type="pct"/>
          </w:tcPr>
          <w:p w:rsidR="003745F9" w:rsidRPr="00023A72" w:rsidRDefault="003745F9" w:rsidP="00AA553C">
            <w:pPr>
              <w:jc w:val="center"/>
              <w:rPr>
                <w:rFonts w:ascii="Times New Roman" w:hAnsi="Times New Roman"/>
                <w:sz w:val="24"/>
                <w:szCs w:val="32"/>
              </w:rPr>
            </w:pPr>
            <w:r>
              <w:rPr>
                <w:rFonts w:ascii="Times New Roman" w:hAnsi="Times New Roman"/>
                <w:sz w:val="24"/>
                <w:szCs w:val="32"/>
              </w:rPr>
              <w:t>59.13</w:t>
            </w:r>
          </w:p>
        </w:tc>
      </w:tr>
      <w:tr w:rsidR="003745F9" w:rsidRPr="00023A72" w:rsidTr="008D14C9">
        <w:trPr>
          <w:trHeight w:val="436"/>
        </w:trPr>
        <w:tc>
          <w:tcPr>
            <w:tcW w:w="687" w:type="pct"/>
            <w:vAlign w:val="center"/>
          </w:tcPr>
          <w:p w:rsidR="003745F9" w:rsidRPr="00023A72" w:rsidRDefault="003745F9" w:rsidP="008D14C9">
            <w:pPr>
              <w:ind w:left="0" w:right="0"/>
              <w:jc w:val="center"/>
              <w:rPr>
                <w:rFonts w:ascii="Times New Roman" w:hAnsi="Times New Roman"/>
                <w:bCs/>
                <w:sz w:val="24"/>
                <w:szCs w:val="32"/>
              </w:rPr>
            </w:pPr>
            <w:r>
              <w:rPr>
                <w:rFonts w:ascii="Times New Roman" w:hAnsi="Times New Roman"/>
                <w:bCs/>
                <w:sz w:val="24"/>
                <w:szCs w:val="32"/>
              </w:rPr>
              <w:t>S</w:t>
            </w:r>
            <w:r w:rsidR="008D14C9">
              <w:rPr>
                <w:rFonts w:ascii="Times New Roman" w:hAnsi="Times New Roman"/>
                <w:bCs/>
                <w:sz w:val="24"/>
                <w:szCs w:val="32"/>
              </w:rPr>
              <w:t>.E</w:t>
            </w:r>
          </w:p>
        </w:tc>
        <w:tc>
          <w:tcPr>
            <w:tcW w:w="1393" w:type="pct"/>
            <w:vMerge/>
            <w:vAlign w:val="center"/>
          </w:tcPr>
          <w:p w:rsidR="003745F9" w:rsidRPr="00023A72" w:rsidRDefault="003745F9" w:rsidP="00AA553C">
            <w:pPr>
              <w:ind w:left="0" w:right="0"/>
              <w:jc w:val="center"/>
              <w:rPr>
                <w:rFonts w:ascii="Times New Roman" w:hAnsi="Times New Roman"/>
                <w:b/>
                <w:sz w:val="24"/>
                <w:szCs w:val="32"/>
              </w:rPr>
            </w:pPr>
          </w:p>
        </w:tc>
        <w:tc>
          <w:tcPr>
            <w:tcW w:w="1123" w:type="pct"/>
            <w:vMerge/>
          </w:tcPr>
          <w:p w:rsidR="003745F9" w:rsidRPr="00023A72" w:rsidRDefault="003745F9" w:rsidP="004C5E77">
            <w:pPr>
              <w:spacing w:before="240"/>
              <w:ind w:left="0" w:right="0"/>
              <w:jc w:val="center"/>
              <w:rPr>
                <w:rFonts w:ascii="Times New Roman" w:hAnsi="Times New Roman"/>
                <w:sz w:val="24"/>
                <w:szCs w:val="32"/>
              </w:rPr>
            </w:pPr>
          </w:p>
        </w:tc>
        <w:tc>
          <w:tcPr>
            <w:tcW w:w="903" w:type="pct"/>
            <w:vAlign w:val="center"/>
          </w:tcPr>
          <w:p w:rsidR="003745F9" w:rsidRPr="00023A72" w:rsidRDefault="003745F9" w:rsidP="00AA553C">
            <w:pPr>
              <w:ind w:left="0" w:right="0"/>
              <w:jc w:val="center"/>
              <w:rPr>
                <w:rFonts w:ascii="Times New Roman" w:hAnsi="Times New Roman"/>
                <w:sz w:val="24"/>
                <w:szCs w:val="32"/>
              </w:rPr>
            </w:pPr>
            <w:r w:rsidRPr="00023A72">
              <w:rPr>
                <w:rFonts w:ascii="Times New Roman" w:hAnsi="Times New Roman"/>
                <w:sz w:val="24"/>
                <w:szCs w:val="32"/>
              </w:rPr>
              <w:t>2014-15</w:t>
            </w:r>
          </w:p>
        </w:tc>
        <w:tc>
          <w:tcPr>
            <w:tcW w:w="894" w:type="pct"/>
          </w:tcPr>
          <w:p w:rsidR="003745F9" w:rsidRPr="00023A72" w:rsidRDefault="003745F9" w:rsidP="00AA553C">
            <w:pPr>
              <w:ind w:left="0" w:right="0"/>
              <w:jc w:val="center"/>
              <w:rPr>
                <w:rFonts w:ascii="Times New Roman" w:hAnsi="Times New Roman"/>
                <w:sz w:val="24"/>
                <w:szCs w:val="32"/>
              </w:rPr>
            </w:pPr>
            <w:r>
              <w:rPr>
                <w:rFonts w:ascii="Times New Roman" w:hAnsi="Times New Roman"/>
                <w:sz w:val="24"/>
                <w:szCs w:val="32"/>
              </w:rPr>
              <w:t>63.93</w:t>
            </w:r>
          </w:p>
        </w:tc>
      </w:tr>
      <w:tr w:rsidR="003745F9" w:rsidRPr="00023A72" w:rsidTr="008D14C9">
        <w:trPr>
          <w:trHeight w:val="436"/>
        </w:trPr>
        <w:tc>
          <w:tcPr>
            <w:tcW w:w="687" w:type="pct"/>
            <w:vAlign w:val="center"/>
          </w:tcPr>
          <w:p w:rsidR="003745F9" w:rsidRPr="00023A72" w:rsidRDefault="003745F9" w:rsidP="008D14C9">
            <w:pPr>
              <w:ind w:left="0" w:right="0"/>
              <w:jc w:val="center"/>
              <w:rPr>
                <w:rFonts w:ascii="Times New Roman" w:hAnsi="Times New Roman"/>
                <w:bCs/>
                <w:sz w:val="24"/>
                <w:szCs w:val="32"/>
              </w:rPr>
            </w:pPr>
            <w:r>
              <w:rPr>
                <w:rFonts w:ascii="Times New Roman" w:hAnsi="Times New Roman"/>
                <w:bCs/>
                <w:sz w:val="24"/>
                <w:szCs w:val="32"/>
              </w:rPr>
              <w:t>F</w:t>
            </w:r>
            <w:r w:rsidRPr="00023A72">
              <w:rPr>
                <w:rFonts w:ascii="Times New Roman" w:hAnsi="Times New Roman"/>
                <w:bCs/>
                <w:sz w:val="24"/>
                <w:szCs w:val="32"/>
              </w:rPr>
              <w:t>.E</w:t>
            </w:r>
          </w:p>
        </w:tc>
        <w:tc>
          <w:tcPr>
            <w:tcW w:w="1393" w:type="pct"/>
            <w:vMerge/>
            <w:vAlign w:val="center"/>
          </w:tcPr>
          <w:p w:rsidR="003745F9" w:rsidRPr="00023A72" w:rsidRDefault="003745F9" w:rsidP="00AA553C">
            <w:pPr>
              <w:ind w:left="0" w:right="0"/>
              <w:jc w:val="center"/>
              <w:rPr>
                <w:rFonts w:ascii="Times New Roman" w:hAnsi="Times New Roman"/>
                <w:b/>
                <w:sz w:val="24"/>
                <w:szCs w:val="32"/>
              </w:rPr>
            </w:pPr>
          </w:p>
        </w:tc>
        <w:tc>
          <w:tcPr>
            <w:tcW w:w="1123" w:type="pct"/>
            <w:vMerge/>
          </w:tcPr>
          <w:p w:rsidR="003745F9" w:rsidRPr="00023A72" w:rsidRDefault="003745F9" w:rsidP="00AA553C">
            <w:pPr>
              <w:ind w:left="0" w:right="0"/>
              <w:jc w:val="center"/>
              <w:rPr>
                <w:rFonts w:ascii="Times New Roman" w:hAnsi="Times New Roman"/>
                <w:sz w:val="24"/>
                <w:szCs w:val="32"/>
              </w:rPr>
            </w:pPr>
          </w:p>
        </w:tc>
        <w:tc>
          <w:tcPr>
            <w:tcW w:w="903" w:type="pct"/>
            <w:vAlign w:val="center"/>
          </w:tcPr>
          <w:p w:rsidR="003745F9" w:rsidRPr="00023A72" w:rsidRDefault="003745F9" w:rsidP="00AA553C">
            <w:pPr>
              <w:ind w:left="0" w:right="0"/>
              <w:jc w:val="center"/>
              <w:rPr>
                <w:rFonts w:ascii="Times New Roman" w:hAnsi="Times New Roman"/>
                <w:sz w:val="24"/>
                <w:szCs w:val="32"/>
              </w:rPr>
            </w:pPr>
            <w:r w:rsidRPr="00023A72">
              <w:rPr>
                <w:rFonts w:ascii="Times New Roman" w:hAnsi="Times New Roman"/>
                <w:sz w:val="24"/>
                <w:szCs w:val="32"/>
              </w:rPr>
              <w:t>2013-14</w:t>
            </w:r>
          </w:p>
        </w:tc>
        <w:tc>
          <w:tcPr>
            <w:tcW w:w="894" w:type="pct"/>
          </w:tcPr>
          <w:p w:rsidR="003745F9" w:rsidRPr="00023A72" w:rsidRDefault="003745F9" w:rsidP="0073528A">
            <w:pPr>
              <w:ind w:left="0" w:right="0"/>
              <w:jc w:val="center"/>
              <w:rPr>
                <w:rFonts w:ascii="Times New Roman" w:hAnsi="Times New Roman"/>
                <w:sz w:val="24"/>
                <w:szCs w:val="32"/>
              </w:rPr>
            </w:pPr>
            <w:r>
              <w:rPr>
                <w:rFonts w:ascii="Times New Roman" w:hAnsi="Times New Roman"/>
                <w:sz w:val="24"/>
                <w:szCs w:val="32"/>
              </w:rPr>
              <w:t>60.00</w:t>
            </w:r>
          </w:p>
        </w:tc>
      </w:tr>
    </w:tbl>
    <w:p w:rsidR="004C63C8" w:rsidRPr="00023A72" w:rsidRDefault="00417187" w:rsidP="00AA553C">
      <w:pPr>
        <w:pStyle w:val="OrganizationName"/>
        <w:spacing w:before="0" w:after="240"/>
        <w:ind w:left="426"/>
        <w:rPr>
          <w:rFonts w:ascii="Times New Roman" w:hAnsi="Times New Roman"/>
          <w:b/>
          <w:sz w:val="24"/>
          <w:szCs w:val="24"/>
        </w:rPr>
      </w:pPr>
      <w:r w:rsidRPr="00023A72">
        <w:rPr>
          <w:rFonts w:ascii="Times New Roman" w:hAnsi="Times New Roman"/>
          <w:b/>
          <w:sz w:val="24"/>
          <w:szCs w:val="24"/>
        </w:rPr>
        <w:tab/>
      </w:r>
      <w:r w:rsidRPr="00023A72">
        <w:rPr>
          <w:rFonts w:ascii="Times New Roman" w:hAnsi="Times New Roman"/>
          <w:b/>
          <w:sz w:val="24"/>
          <w:szCs w:val="24"/>
        </w:rPr>
        <w:tab/>
      </w:r>
      <w:r w:rsidR="001A7C27" w:rsidRPr="00023A72">
        <w:rPr>
          <w:rFonts w:ascii="Times New Roman" w:hAnsi="Times New Roman"/>
          <w:b/>
          <w:sz w:val="24"/>
          <w:szCs w:val="24"/>
        </w:rPr>
        <w:tab/>
      </w:r>
      <w:r w:rsidR="00A968FA" w:rsidRPr="00023A72">
        <w:rPr>
          <w:rFonts w:ascii="Times New Roman" w:hAnsi="Times New Roman"/>
          <w:b/>
          <w:sz w:val="24"/>
          <w:szCs w:val="24"/>
        </w:rPr>
        <w:tab/>
      </w:r>
      <w:r w:rsidR="00A968FA" w:rsidRPr="00023A72">
        <w:rPr>
          <w:rFonts w:ascii="Times New Roman" w:hAnsi="Times New Roman"/>
          <w:b/>
          <w:sz w:val="24"/>
          <w:szCs w:val="24"/>
        </w:rPr>
        <w:tab/>
      </w:r>
      <w:r w:rsidR="00A968FA" w:rsidRPr="00023A72">
        <w:rPr>
          <w:rFonts w:ascii="Times New Roman" w:hAnsi="Times New Roman"/>
          <w:b/>
          <w:sz w:val="24"/>
          <w:szCs w:val="24"/>
        </w:rPr>
        <w:tab/>
      </w:r>
      <w:r w:rsidR="00C74564" w:rsidRPr="00023A72">
        <w:rPr>
          <w:rFonts w:ascii="Times New Roman" w:hAnsi="Times New Roman"/>
          <w:b/>
          <w:sz w:val="24"/>
          <w:szCs w:val="24"/>
        </w:rPr>
        <w:tab/>
      </w:r>
      <w:r w:rsidR="00C74564" w:rsidRPr="00023A72">
        <w:rPr>
          <w:rFonts w:ascii="Times New Roman" w:hAnsi="Times New Roman"/>
          <w:b/>
          <w:sz w:val="24"/>
          <w:szCs w:val="24"/>
        </w:rPr>
        <w:tab/>
      </w:r>
      <w:r w:rsidR="003C705C" w:rsidRPr="00023A72">
        <w:rPr>
          <w:rFonts w:ascii="Times New Roman" w:hAnsi="Times New Roman"/>
          <w:b/>
          <w:sz w:val="24"/>
          <w:szCs w:val="24"/>
        </w:rPr>
        <w:tab/>
      </w:r>
      <w:r w:rsidR="004E4843" w:rsidRPr="00023A72">
        <w:rPr>
          <w:rFonts w:ascii="Times New Roman" w:hAnsi="Times New Roman"/>
          <w:b/>
          <w:sz w:val="24"/>
          <w:szCs w:val="24"/>
        </w:rPr>
        <w:tab/>
      </w:r>
      <w:r w:rsidR="00C74564" w:rsidRPr="00023A72">
        <w:rPr>
          <w:rFonts w:ascii="Times New Roman" w:hAnsi="Times New Roman"/>
          <w:b/>
          <w:sz w:val="24"/>
          <w:szCs w:val="24"/>
        </w:rPr>
        <w:t>Engineering Aggregate</w:t>
      </w:r>
      <w:r w:rsidR="003315DC" w:rsidRPr="00023A72">
        <w:rPr>
          <w:rFonts w:ascii="Times New Roman" w:hAnsi="Times New Roman"/>
          <w:b/>
          <w:sz w:val="24"/>
          <w:szCs w:val="24"/>
        </w:rPr>
        <w:t xml:space="preserve">: </w:t>
      </w:r>
      <w:r w:rsidR="0020142C">
        <w:rPr>
          <w:rFonts w:ascii="Times New Roman" w:hAnsi="Times New Roman"/>
          <w:b/>
          <w:sz w:val="24"/>
          <w:szCs w:val="24"/>
        </w:rPr>
        <w:t>61.76</w:t>
      </w:r>
    </w:p>
    <w:p w:rsidR="008A7AC1" w:rsidRPr="00023A72" w:rsidRDefault="00EB12FF" w:rsidP="00AA553C">
      <w:pPr>
        <w:pStyle w:val="BulletPoints"/>
        <w:numPr>
          <w:ilvl w:val="0"/>
          <w:numId w:val="0"/>
        </w:numPr>
        <w:spacing w:before="0" w:after="240"/>
        <w:ind w:firstLine="426"/>
        <w:rPr>
          <w:rFonts w:ascii="Times New Roman" w:hAnsi="Times New Roman"/>
          <w:b/>
          <w:sz w:val="24"/>
          <w:szCs w:val="22"/>
        </w:rPr>
      </w:pPr>
      <w:r w:rsidRPr="00023A72">
        <w:rPr>
          <w:rFonts w:ascii="Times New Roman" w:hAnsi="Times New Roman"/>
          <w:b/>
          <w:sz w:val="24"/>
          <w:szCs w:val="22"/>
        </w:rPr>
        <w:t>Pre-Engineering Qualification</w:t>
      </w:r>
      <w:r w:rsidR="00016AD7" w:rsidRPr="00023A72">
        <w:rPr>
          <w:rFonts w:ascii="Times New Roman" w:hAnsi="Times New Roman"/>
          <w:b/>
          <w:sz w:val="24"/>
          <w:szCs w:val="22"/>
        </w:rPr>
        <w:t>:</w:t>
      </w:r>
    </w:p>
    <w:tbl>
      <w:tblPr>
        <w:tblW w:w="0" w:type="auto"/>
        <w:tblInd w:w="5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289"/>
        <w:gridCol w:w="4495"/>
        <w:gridCol w:w="1440"/>
        <w:gridCol w:w="1401"/>
        <w:gridCol w:w="1389"/>
      </w:tblGrid>
      <w:tr w:rsidR="00960093" w:rsidRPr="00023A72" w:rsidTr="006F63C3">
        <w:trPr>
          <w:trHeight w:val="476"/>
        </w:trPr>
        <w:tc>
          <w:tcPr>
            <w:tcW w:w="1289" w:type="dxa"/>
            <w:vAlign w:val="center"/>
          </w:tcPr>
          <w:p w:rsidR="006F183A" w:rsidRPr="00023A72" w:rsidRDefault="00AC4336" w:rsidP="00CC75D7">
            <w:pPr>
              <w:ind w:left="0" w:right="0"/>
              <w:jc w:val="center"/>
              <w:rPr>
                <w:rFonts w:ascii="Times New Roman" w:hAnsi="Times New Roman"/>
                <w:b/>
                <w:sz w:val="24"/>
                <w:szCs w:val="32"/>
              </w:rPr>
            </w:pPr>
            <w:r w:rsidRPr="00023A72">
              <w:rPr>
                <w:rFonts w:ascii="Times New Roman" w:hAnsi="Times New Roman"/>
                <w:b/>
                <w:sz w:val="24"/>
                <w:szCs w:val="32"/>
              </w:rPr>
              <w:t>Class</w:t>
            </w:r>
          </w:p>
        </w:tc>
        <w:tc>
          <w:tcPr>
            <w:tcW w:w="4495" w:type="dxa"/>
            <w:vAlign w:val="center"/>
          </w:tcPr>
          <w:p w:rsidR="006F183A" w:rsidRPr="00023A72" w:rsidRDefault="00AC4336" w:rsidP="00CC75D7">
            <w:pPr>
              <w:ind w:left="0" w:right="0"/>
              <w:jc w:val="center"/>
              <w:rPr>
                <w:rFonts w:ascii="Times New Roman" w:hAnsi="Times New Roman"/>
                <w:b/>
                <w:sz w:val="24"/>
                <w:szCs w:val="32"/>
              </w:rPr>
            </w:pPr>
            <w:r w:rsidRPr="00023A72">
              <w:rPr>
                <w:rFonts w:ascii="Times New Roman" w:hAnsi="Times New Roman"/>
                <w:b/>
                <w:sz w:val="24"/>
                <w:szCs w:val="32"/>
              </w:rPr>
              <w:t>School</w:t>
            </w:r>
            <w:r w:rsidR="00726A75">
              <w:rPr>
                <w:rFonts w:ascii="Times New Roman" w:hAnsi="Times New Roman"/>
                <w:b/>
                <w:sz w:val="24"/>
                <w:szCs w:val="32"/>
              </w:rPr>
              <w:t xml:space="preserve"> </w:t>
            </w:r>
            <w:r w:rsidRPr="00023A72">
              <w:rPr>
                <w:rFonts w:ascii="Times New Roman" w:hAnsi="Times New Roman"/>
                <w:b/>
                <w:sz w:val="24"/>
                <w:szCs w:val="32"/>
              </w:rPr>
              <w:t>/</w:t>
            </w:r>
            <w:r w:rsidR="00726A75">
              <w:rPr>
                <w:rFonts w:ascii="Times New Roman" w:hAnsi="Times New Roman"/>
                <w:b/>
                <w:sz w:val="24"/>
                <w:szCs w:val="32"/>
              </w:rPr>
              <w:t xml:space="preserve"> </w:t>
            </w:r>
            <w:r w:rsidRPr="00023A72">
              <w:rPr>
                <w:rFonts w:ascii="Times New Roman" w:hAnsi="Times New Roman"/>
                <w:b/>
                <w:sz w:val="24"/>
                <w:szCs w:val="32"/>
              </w:rPr>
              <w:t>College</w:t>
            </w:r>
          </w:p>
        </w:tc>
        <w:tc>
          <w:tcPr>
            <w:tcW w:w="1440" w:type="dxa"/>
            <w:vAlign w:val="center"/>
          </w:tcPr>
          <w:p w:rsidR="006F183A" w:rsidRPr="00023A72" w:rsidRDefault="00AC4336" w:rsidP="00CC75D7">
            <w:pPr>
              <w:ind w:left="0" w:right="0"/>
              <w:jc w:val="center"/>
              <w:rPr>
                <w:rFonts w:ascii="Times New Roman" w:hAnsi="Times New Roman"/>
                <w:b/>
                <w:sz w:val="24"/>
                <w:szCs w:val="32"/>
              </w:rPr>
            </w:pPr>
            <w:r w:rsidRPr="00023A72">
              <w:rPr>
                <w:rFonts w:ascii="Times New Roman" w:hAnsi="Times New Roman"/>
                <w:b/>
                <w:sz w:val="24"/>
                <w:szCs w:val="32"/>
              </w:rPr>
              <w:t>Board</w:t>
            </w:r>
          </w:p>
        </w:tc>
        <w:tc>
          <w:tcPr>
            <w:tcW w:w="1401" w:type="dxa"/>
            <w:vAlign w:val="center"/>
          </w:tcPr>
          <w:p w:rsidR="006F183A" w:rsidRPr="00023A72" w:rsidRDefault="00D432FA" w:rsidP="00CC75D7">
            <w:pPr>
              <w:ind w:left="0" w:right="0"/>
              <w:jc w:val="center"/>
              <w:rPr>
                <w:rFonts w:ascii="Times New Roman" w:hAnsi="Times New Roman"/>
                <w:b/>
                <w:sz w:val="24"/>
                <w:szCs w:val="32"/>
              </w:rPr>
            </w:pPr>
            <w:r w:rsidRPr="00023A72">
              <w:rPr>
                <w:rFonts w:ascii="Times New Roman" w:hAnsi="Times New Roman"/>
                <w:b/>
                <w:sz w:val="24"/>
                <w:szCs w:val="32"/>
              </w:rPr>
              <w:t>Year</w:t>
            </w:r>
          </w:p>
        </w:tc>
        <w:tc>
          <w:tcPr>
            <w:tcW w:w="1389" w:type="dxa"/>
            <w:vAlign w:val="center"/>
          </w:tcPr>
          <w:p w:rsidR="006F183A" w:rsidRPr="00023A72" w:rsidRDefault="00EE03B0" w:rsidP="00CC75D7">
            <w:pPr>
              <w:ind w:left="0" w:right="0"/>
              <w:jc w:val="center"/>
              <w:rPr>
                <w:rFonts w:ascii="Times New Roman" w:hAnsi="Times New Roman"/>
                <w:b/>
                <w:sz w:val="24"/>
                <w:szCs w:val="32"/>
              </w:rPr>
            </w:pPr>
            <w:r>
              <w:rPr>
                <w:rFonts w:ascii="Times New Roman" w:hAnsi="Times New Roman"/>
                <w:b/>
                <w:sz w:val="24"/>
                <w:szCs w:val="32"/>
              </w:rPr>
              <w:t>Percentage</w:t>
            </w:r>
          </w:p>
        </w:tc>
      </w:tr>
      <w:tr w:rsidR="00960093" w:rsidRPr="00023A72" w:rsidTr="006F63C3">
        <w:trPr>
          <w:trHeight w:val="616"/>
        </w:trPr>
        <w:tc>
          <w:tcPr>
            <w:tcW w:w="1289" w:type="dxa"/>
            <w:vAlign w:val="center"/>
          </w:tcPr>
          <w:p w:rsidR="006F183A" w:rsidRPr="00023A72" w:rsidRDefault="003A761F" w:rsidP="00CC75D7">
            <w:pPr>
              <w:ind w:left="0" w:right="0"/>
              <w:jc w:val="center"/>
              <w:rPr>
                <w:rFonts w:ascii="Times New Roman" w:hAnsi="Times New Roman"/>
                <w:bCs/>
                <w:sz w:val="24"/>
                <w:szCs w:val="32"/>
              </w:rPr>
            </w:pPr>
            <w:r w:rsidRPr="00023A72">
              <w:rPr>
                <w:rFonts w:ascii="Times New Roman" w:hAnsi="Times New Roman"/>
                <w:bCs/>
                <w:sz w:val="24"/>
                <w:szCs w:val="32"/>
              </w:rPr>
              <w:softHyphen/>
            </w:r>
            <w:r w:rsidRPr="00023A72">
              <w:rPr>
                <w:rFonts w:ascii="Times New Roman" w:hAnsi="Times New Roman"/>
                <w:bCs/>
                <w:sz w:val="24"/>
                <w:szCs w:val="32"/>
              </w:rPr>
              <w:softHyphen/>
            </w:r>
            <w:r w:rsidR="00A13A2F" w:rsidRPr="00023A72">
              <w:rPr>
                <w:rFonts w:ascii="Times New Roman" w:hAnsi="Times New Roman"/>
                <w:bCs/>
                <w:sz w:val="24"/>
                <w:szCs w:val="32"/>
              </w:rPr>
              <w:t>HSC</w:t>
            </w:r>
          </w:p>
        </w:tc>
        <w:tc>
          <w:tcPr>
            <w:tcW w:w="4495" w:type="dxa"/>
            <w:vAlign w:val="center"/>
          </w:tcPr>
          <w:p w:rsidR="00A02D5F" w:rsidRPr="00023A72" w:rsidRDefault="004D55F1" w:rsidP="00196FD2">
            <w:pPr>
              <w:ind w:left="0" w:right="0"/>
              <w:rPr>
                <w:rFonts w:ascii="Times New Roman" w:hAnsi="Times New Roman"/>
                <w:bCs/>
                <w:sz w:val="24"/>
                <w:szCs w:val="32"/>
              </w:rPr>
            </w:pPr>
            <w:r>
              <w:rPr>
                <w:rFonts w:ascii="Times New Roman" w:hAnsi="Times New Roman"/>
                <w:bCs/>
                <w:sz w:val="24"/>
                <w:szCs w:val="32"/>
              </w:rPr>
              <w:t>Waghire</w:t>
            </w:r>
            <w:r w:rsidR="007E4D3C">
              <w:rPr>
                <w:rFonts w:ascii="Times New Roman" w:hAnsi="Times New Roman"/>
                <w:bCs/>
                <w:sz w:val="24"/>
                <w:szCs w:val="32"/>
              </w:rPr>
              <w:t xml:space="preserve"> </w:t>
            </w:r>
            <w:r w:rsidR="00196FD2" w:rsidRPr="00023A72">
              <w:rPr>
                <w:rFonts w:ascii="Times New Roman" w:hAnsi="Times New Roman"/>
                <w:bCs/>
                <w:sz w:val="24"/>
                <w:szCs w:val="32"/>
              </w:rPr>
              <w:t>Junior College</w:t>
            </w:r>
            <w:r w:rsidR="007E4D3C">
              <w:rPr>
                <w:rFonts w:ascii="Times New Roman" w:hAnsi="Times New Roman"/>
                <w:bCs/>
                <w:sz w:val="24"/>
                <w:szCs w:val="32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32"/>
              </w:rPr>
              <w:t>Saswad</w:t>
            </w:r>
            <w:r w:rsidR="00593579">
              <w:rPr>
                <w:rFonts w:ascii="Times New Roman" w:hAnsi="Times New Roman"/>
                <w:bCs/>
                <w:sz w:val="24"/>
                <w:szCs w:val="32"/>
              </w:rPr>
              <w:t>, Pune</w:t>
            </w:r>
            <w:r>
              <w:rPr>
                <w:rFonts w:ascii="Times New Roman" w:hAnsi="Times New Roman"/>
                <w:bCs/>
                <w:sz w:val="24"/>
                <w:szCs w:val="32"/>
              </w:rPr>
              <w:t>.</w:t>
            </w:r>
          </w:p>
        </w:tc>
        <w:tc>
          <w:tcPr>
            <w:tcW w:w="1440" w:type="dxa"/>
            <w:vAlign w:val="center"/>
          </w:tcPr>
          <w:p w:rsidR="006F183A" w:rsidRPr="00023A72" w:rsidRDefault="00196FD2" w:rsidP="00CC75D7">
            <w:pPr>
              <w:ind w:left="0" w:right="0"/>
              <w:jc w:val="center"/>
              <w:rPr>
                <w:rFonts w:ascii="Times New Roman" w:hAnsi="Times New Roman"/>
                <w:sz w:val="24"/>
                <w:szCs w:val="32"/>
              </w:rPr>
            </w:pPr>
            <w:r w:rsidRPr="00023A72">
              <w:rPr>
                <w:rFonts w:ascii="Times New Roman" w:hAnsi="Times New Roman"/>
                <w:sz w:val="24"/>
                <w:szCs w:val="32"/>
              </w:rPr>
              <w:t>Pune</w:t>
            </w:r>
          </w:p>
        </w:tc>
        <w:tc>
          <w:tcPr>
            <w:tcW w:w="1401" w:type="dxa"/>
            <w:vAlign w:val="center"/>
          </w:tcPr>
          <w:p w:rsidR="006F183A" w:rsidRPr="00023A72" w:rsidRDefault="00417187" w:rsidP="00CC75D7">
            <w:pPr>
              <w:ind w:left="0" w:right="0"/>
              <w:jc w:val="center"/>
              <w:rPr>
                <w:rFonts w:ascii="Times New Roman" w:hAnsi="Times New Roman"/>
                <w:sz w:val="24"/>
                <w:szCs w:val="32"/>
              </w:rPr>
            </w:pPr>
            <w:r w:rsidRPr="00023A72">
              <w:rPr>
                <w:rFonts w:ascii="Times New Roman" w:hAnsi="Times New Roman"/>
                <w:sz w:val="24"/>
                <w:szCs w:val="32"/>
              </w:rPr>
              <w:t>20</w:t>
            </w:r>
            <w:r w:rsidR="004D55F1">
              <w:rPr>
                <w:rFonts w:ascii="Times New Roman" w:hAnsi="Times New Roman"/>
                <w:sz w:val="24"/>
                <w:szCs w:val="32"/>
              </w:rPr>
              <w:t>12</w:t>
            </w:r>
            <w:r w:rsidR="0088097C" w:rsidRPr="00023A72">
              <w:rPr>
                <w:rFonts w:ascii="Times New Roman" w:hAnsi="Times New Roman"/>
                <w:sz w:val="24"/>
                <w:szCs w:val="32"/>
              </w:rPr>
              <w:t>-1</w:t>
            </w:r>
            <w:r w:rsidR="004D55F1">
              <w:rPr>
                <w:rFonts w:ascii="Times New Roman" w:hAnsi="Times New Roman"/>
                <w:sz w:val="24"/>
                <w:szCs w:val="32"/>
              </w:rPr>
              <w:t>3</w:t>
            </w:r>
          </w:p>
        </w:tc>
        <w:tc>
          <w:tcPr>
            <w:tcW w:w="1389" w:type="dxa"/>
            <w:vAlign w:val="center"/>
          </w:tcPr>
          <w:p w:rsidR="006F183A" w:rsidRPr="00023A72" w:rsidRDefault="004D55F1" w:rsidP="00CC75D7">
            <w:pPr>
              <w:ind w:left="0" w:right="0"/>
              <w:jc w:val="center"/>
              <w:rPr>
                <w:rFonts w:ascii="Times New Roman" w:hAnsi="Times New Roman"/>
                <w:sz w:val="24"/>
                <w:szCs w:val="32"/>
              </w:rPr>
            </w:pPr>
            <w:r>
              <w:rPr>
                <w:rFonts w:ascii="Times New Roman" w:hAnsi="Times New Roman"/>
                <w:sz w:val="24"/>
                <w:szCs w:val="32"/>
              </w:rPr>
              <w:t>54.67</w:t>
            </w:r>
          </w:p>
        </w:tc>
      </w:tr>
      <w:tr w:rsidR="00960093" w:rsidRPr="00023A72" w:rsidTr="006F63C3">
        <w:trPr>
          <w:trHeight w:val="601"/>
        </w:trPr>
        <w:tc>
          <w:tcPr>
            <w:tcW w:w="1289" w:type="dxa"/>
            <w:vAlign w:val="center"/>
          </w:tcPr>
          <w:p w:rsidR="006F183A" w:rsidRPr="00023A72" w:rsidRDefault="000623C3" w:rsidP="00CC75D7">
            <w:pPr>
              <w:ind w:left="0" w:right="0"/>
              <w:jc w:val="center"/>
              <w:rPr>
                <w:rFonts w:ascii="Times New Roman" w:hAnsi="Times New Roman"/>
                <w:bCs/>
                <w:sz w:val="24"/>
                <w:szCs w:val="32"/>
              </w:rPr>
            </w:pPr>
            <w:r w:rsidRPr="00023A72">
              <w:rPr>
                <w:rFonts w:ascii="Times New Roman" w:hAnsi="Times New Roman"/>
                <w:bCs/>
                <w:sz w:val="24"/>
                <w:szCs w:val="32"/>
              </w:rPr>
              <w:t>SSC</w:t>
            </w:r>
          </w:p>
        </w:tc>
        <w:tc>
          <w:tcPr>
            <w:tcW w:w="4495" w:type="dxa"/>
            <w:vAlign w:val="center"/>
          </w:tcPr>
          <w:p w:rsidR="006F183A" w:rsidRPr="00023A72" w:rsidRDefault="004D55F1" w:rsidP="00196FD2">
            <w:pPr>
              <w:ind w:left="0" w:right="0"/>
              <w:rPr>
                <w:rFonts w:ascii="Times New Roman" w:hAnsi="Times New Roman"/>
                <w:sz w:val="24"/>
                <w:szCs w:val="32"/>
              </w:rPr>
            </w:pPr>
            <w:r>
              <w:rPr>
                <w:rFonts w:ascii="Times New Roman" w:hAnsi="Times New Roman"/>
                <w:sz w:val="24"/>
                <w:szCs w:val="32"/>
              </w:rPr>
              <w:t>Shankarrao</w:t>
            </w:r>
            <w:r w:rsidR="007E4D3C">
              <w:rPr>
                <w:rFonts w:ascii="Times New Roman" w:hAnsi="Times New Roman"/>
                <w:sz w:val="24"/>
                <w:szCs w:val="32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32"/>
              </w:rPr>
              <w:t>Dhone</w:t>
            </w:r>
            <w:r w:rsidR="007E4D3C">
              <w:rPr>
                <w:rFonts w:ascii="Times New Roman" w:hAnsi="Times New Roman"/>
                <w:sz w:val="24"/>
                <w:szCs w:val="32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32"/>
              </w:rPr>
              <w:t>Vidyalay</w:t>
            </w:r>
            <w:r w:rsidR="004E1DCC">
              <w:rPr>
                <w:rFonts w:ascii="Times New Roman" w:hAnsi="Times New Roman"/>
                <w:sz w:val="24"/>
                <w:szCs w:val="32"/>
              </w:rPr>
              <w:t>a</w:t>
            </w:r>
            <w:r w:rsidR="007E4D3C">
              <w:rPr>
                <w:rFonts w:ascii="Times New Roman" w:hAnsi="Times New Roman"/>
                <w:sz w:val="24"/>
                <w:szCs w:val="32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32"/>
              </w:rPr>
              <w:t>Garade,</w:t>
            </w:r>
            <w:r w:rsidR="007E4D3C">
              <w:rPr>
                <w:rFonts w:ascii="Times New Roman" w:hAnsi="Times New Roman"/>
                <w:sz w:val="24"/>
                <w:szCs w:val="32"/>
              </w:rPr>
              <w:t xml:space="preserve"> P</w:t>
            </w:r>
            <w:r>
              <w:rPr>
                <w:rFonts w:ascii="Times New Roman" w:hAnsi="Times New Roman"/>
                <w:sz w:val="24"/>
                <w:szCs w:val="32"/>
              </w:rPr>
              <w:t>une.</w:t>
            </w:r>
          </w:p>
        </w:tc>
        <w:tc>
          <w:tcPr>
            <w:tcW w:w="1440" w:type="dxa"/>
            <w:vAlign w:val="center"/>
          </w:tcPr>
          <w:p w:rsidR="006F183A" w:rsidRPr="00023A72" w:rsidRDefault="00196FD2" w:rsidP="00CC75D7">
            <w:pPr>
              <w:ind w:left="0" w:right="0"/>
              <w:jc w:val="center"/>
              <w:rPr>
                <w:rFonts w:ascii="Times New Roman" w:hAnsi="Times New Roman"/>
                <w:sz w:val="24"/>
                <w:szCs w:val="32"/>
              </w:rPr>
            </w:pPr>
            <w:r w:rsidRPr="00023A72">
              <w:rPr>
                <w:rFonts w:ascii="Times New Roman" w:hAnsi="Times New Roman"/>
                <w:sz w:val="24"/>
                <w:szCs w:val="32"/>
              </w:rPr>
              <w:t>Pune</w:t>
            </w:r>
          </w:p>
        </w:tc>
        <w:tc>
          <w:tcPr>
            <w:tcW w:w="1401" w:type="dxa"/>
            <w:vAlign w:val="center"/>
          </w:tcPr>
          <w:p w:rsidR="006F183A" w:rsidRPr="00023A72" w:rsidRDefault="003D291F" w:rsidP="00CC75D7">
            <w:pPr>
              <w:ind w:left="0" w:right="0"/>
              <w:jc w:val="center"/>
              <w:rPr>
                <w:rFonts w:ascii="Times New Roman" w:hAnsi="Times New Roman"/>
                <w:sz w:val="24"/>
                <w:szCs w:val="32"/>
              </w:rPr>
            </w:pPr>
            <w:r w:rsidRPr="00023A72">
              <w:rPr>
                <w:rFonts w:ascii="Times New Roman" w:hAnsi="Times New Roman"/>
                <w:sz w:val="24"/>
                <w:szCs w:val="32"/>
              </w:rPr>
              <w:t>20</w:t>
            </w:r>
            <w:r w:rsidR="004D55F1">
              <w:rPr>
                <w:rFonts w:ascii="Times New Roman" w:hAnsi="Times New Roman"/>
                <w:sz w:val="24"/>
                <w:szCs w:val="32"/>
              </w:rPr>
              <w:t>10</w:t>
            </w:r>
            <w:r w:rsidR="00DC430A" w:rsidRPr="00023A72">
              <w:rPr>
                <w:rFonts w:ascii="Times New Roman" w:hAnsi="Times New Roman"/>
                <w:sz w:val="24"/>
                <w:szCs w:val="32"/>
              </w:rPr>
              <w:t>-1</w:t>
            </w:r>
            <w:r w:rsidR="004D55F1">
              <w:rPr>
                <w:rFonts w:ascii="Times New Roman" w:hAnsi="Times New Roman"/>
                <w:sz w:val="24"/>
                <w:szCs w:val="32"/>
              </w:rPr>
              <w:t>1</w:t>
            </w:r>
          </w:p>
        </w:tc>
        <w:tc>
          <w:tcPr>
            <w:tcW w:w="1389" w:type="dxa"/>
            <w:vAlign w:val="center"/>
          </w:tcPr>
          <w:p w:rsidR="006F183A" w:rsidRPr="00023A72" w:rsidRDefault="004D55F1" w:rsidP="00CC75D7">
            <w:pPr>
              <w:ind w:left="0" w:right="0"/>
              <w:jc w:val="center"/>
              <w:rPr>
                <w:rFonts w:ascii="Times New Roman" w:hAnsi="Times New Roman"/>
                <w:sz w:val="24"/>
                <w:szCs w:val="32"/>
              </w:rPr>
            </w:pPr>
            <w:r>
              <w:rPr>
                <w:rFonts w:ascii="Times New Roman" w:hAnsi="Times New Roman"/>
                <w:sz w:val="24"/>
                <w:szCs w:val="32"/>
              </w:rPr>
              <w:t>82.91</w:t>
            </w:r>
          </w:p>
        </w:tc>
      </w:tr>
    </w:tbl>
    <w:p w:rsidR="006301EB" w:rsidRPr="00023A72" w:rsidRDefault="006301EB" w:rsidP="00AA553C">
      <w:pPr>
        <w:pStyle w:val="BulletPoints"/>
        <w:numPr>
          <w:ilvl w:val="0"/>
          <w:numId w:val="0"/>
        </w:numPr>
        <w:spacing w:before="0"/>
        <w:rPr>
          <w:rFonts w:ascii="Times New Roman" w:eastAsia="MS Mincho" w:hAnsi="Times New Roman"/>
          <w:sz w:val="24"/>
          <w:szCs w:val="22"/>
        </w:rPr>
      </w:pPr>
    </w:p>
    <w:p w:rsidR="00382C2C" w:rsidRPr="00023A72" w:rsidRDefault="002F7A96" w:rsidP="0013337C">
      <w:pPr>
        <w:pStyle w:val="BulletPoints"/>
        <w:numPr>
          <w:ilvl w:val="0"/>
          <w:numId w:val="0"/>
        </w:numPr>
        <w:shd w:val="clear" w:color="auto" w:fill="D6E3BC"/>
        <w:spacing w:after="240"/>
        <w:ind w:left="42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Technical </w:t>
      </w:r>
      <w:r w:rsidR="00F1361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Expertise</w:t>
      </w:r>
    </w:p>
    <w:tbl>
      <w:tblPr>
        <w:tblW w:w="9884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60"/>
        <w:gridCol w:w="5924"/>
      </w:tblGrid>
      <w:tr w:rsidR="001C4A63" w:rsidRPr="00023A72" w:rsidTr="00A332EC">
        <w:trPr>
          <w:trHeight w:val="356"/>
        </w:trPr>
        <w:tc>
          <w:tcPr>
            <w:tcW w:w="3960" w:type="dxa"/>
            <w:shd w:val="clear" w:color="auto" w:fill="auto"/>
          </w:tcPr>
          <w:p w:rsidR="001C4A63" w:rsidRPr="00023A72" w:rsidRDefault="003F010E" w:rsidP="00AA553C">
            <w:pPr>
              <w:pStyle w:val="BulletPoints"/>
              <w:numPr>
                <w:ilvl w:val="0"/>
                <w:numId w:val="0"/>
              </w:numPr>
              <w:spacing w:before="0"/>
              <w:jc w:val="right"/>
              <w:rPr>
                <w:rFonts w:ascii="Times New Roman" w:eastAsia="MS Mincho" w:hAnsi="Times New Roman"/>
                <w:b/>
                <w:sz w:val="24"/>
                <w:szCs w:val="22"/>
              </w:rPr>
            </w:pPr>
            <w:r>
              <w:rPr>
                <w:rFonts w:ascii="Times New Roman" w:eastAsia="MS Mincho" w:hAnsi="Times New Roman"/>
                <w:b/>
                <w:sz w:val="24"/>
                <w:szCs w:val="22"/>
              </w:rPr>
              <w:t xml:space="preserve">Programming Languages </w:t>
            </w:r>
          </w:p>
        </w:tc>
        <w:tc>
          <w:tcPr>
            <w:tcW w:w="5924" w:type="dxa"/>
            <w:shd w:val="clear" w:color="auto" w:fill="auto"/>
          </w:tcPr>
          <w:p w:rsidR="001C4A63" w:rsidRPr="00023A72" w:rsidRDefault="00A5087E" w:rsidP="00DD476C">
            <w:pPr>
              <w:pStyle w:val="BulletPoints"/>
              <w:numPr>
                <w:ilvl w:val="0"/>
                <w:numId w:val="0"/>
              </w:numPr>
              <w:spacing w:before="0"/>
              <w:rPr>
                <w:rFonts w:ascii="Times New Roman" w:eastAsia="MS Mincho" w:hAnsi="Times New Roman"/>
                <w:sz w:val="24"/>
                <w:szCs w:val="22"/>
              </w:rPr>
            </w:pPr>
            <w:r>
              <w:rPr>
                <w:rFonts w:ascii="Times New Roman" w:eastAsia="MS Mincho" w:hAnsi="Times New Roman"/>
                <w:sz w:val="24"/>
                <w:szCs w:val="22"/>
              </w:rPr>
              <w:t>C#.NET</w:t>
            </w:r>
            <w:r w:rsidR="009B0545">
              <w:rPr>
                <w:rFonts w:ascii="Times New Roman" w:eastAsia="MS Mincho" w:hAnsi="Times New Roman"/>
                <w:sz w:val="24"/>
                <w:szCs w:val="22"/>
              </w:rPr>
              <w:t>,</w:t>
            </w:r>
            <w:r w:rsidR="004D105C">
              <w:rPr>
                <w:rFonts w:ascii="Times New Roman" w:eastAsia="MS Mincho" w:hAnsi="Times New Roman"/>
                <w:sz w:val="24"/>
                <w:szCs w:val="22"/>
              </w:rPr>
              <w:t xml:space="preserve"> </w:t>
            </w:r>
            <w:r w:rsidR="009B0545">
              <w:rPr>
                <w:rFonts w:ascii="Times New Roman" w:eastAsia="MS Mincho" w:hAnsi="Times New Roman"/>
                <w:sz w:val="24"/>
                <w:szCs w:val="22"/>
              </w:rPr>
              <w:t xml:space="preserve"> </w:t>
            </w:r>
            <w:r w:rsidR="00193234" w:rsidRPr="00023A72">
              <w:rPr>
                <w:rFonts w:ascii="Times New Roman" w:eastAsia="MS Mincho" w:hAnsi="Times New Roman"/>
                <w:sz w:val="24"/>
                <w:szCs w:val="22"/>
              </w:rPr>
              <w:t>C</w:t>
            </w:r>
            <w:r w:rsidR="00A02D5F" w:rsidRPr="00023A72">
              <w:rPr>
                <w:rFonts w:ascii="Times New Roman" w:eastAsia="MS Mincho" w:hAnsi="Times New Roman"/>
                <w:sz w:val="24"/>
                <w:szCs w:val="22"/>
              </w:rPr>
              <w:t>,</w:t>
            </w:r>
            <w:r w:rsidR="009B0545">
              <w:rPr>
                <w:rFonts w:ascii="Times New Roman" w:eastAsia="MS Mincho" w:hAnsi="Times New Roman"/>
                <w:sz w:val="24"/>
                <w:szCs w:val="22"/>
              </w:rPr>
              <w:t xml:space="preserve"> </w:t>
            </w:r>
            <w:r w:rsidR="00333E73">
              <w:rPr>
                <w:rFonts w:ascii="Times New Roman" w:eastAsia="MS Mincho" w:hAnsi="Times New Roman"/>
                <w:sz w:val="24"/>
                <w:szCs w:val="22"/>
              </w:rPr>
              <w:t xml:space="preserve"> </w:t>
            </w:r>
            <w:r w:rsidR="00A02D5F" w:rsidRPr="00023A72">
              <w:rPr>
                <w:rFonts w:ascii="Times New Roman" w:eastAsia="MS Mincho" w:hAnsi="Times New Roman"/>
                <w:sz w:val="24"/>
                <w:szCs w:val="22"/>
              </w:rPr>
              <w:t>C++</w:t>
            </w:r>
            <w:r w:rsidR="00935D62">
              <w:rPr>
                <w:rFonts w:ascii="Times New Roman" w:eastAsia="MS Mincho" w:hAnsi="Times New Roman"/>
                <w:sz w:val="24"/>
                <w:szCs w:val="22"/>
              </w:rPr>
              <w:t>.</w:t>
            </w:r>
          </w:p>
        </w:tc>
      </w:tr>
      <w:tr w:rsidR="001C4A63" w:rsidRPr="00023A72" w:rsidTr="00A332EC">
        <w:trPr>
          <w:trHeight w:val="338"/>
        </w:trPr>
        <w:tc>
          <w:tcPr>
            <w:tcW w:w="3960" w:type="dxa"/>
            <w:shd w:val="clear" w:color="auto" w:fill="auto"/>
          </w:tcPr>
          <w:p w:rsidR="001C4A63" w:rsidRPr="00023A72" w:rsidRDefault="003F010E" w:rsidP="00A5087E">
            <w:pPr>
              <w:pStyle w:val="BulletPoints"/>
              <w:numPr>
                <w:ilvl w:val="0"/>
                <w:numId w:val="0"/>
              </w:numPr>
              <w:spacing w:before="0"/>
              <w:rPr>
                <w:rFonts w:ascii="Times New Roman" w:eastAsia="MS Mincho" w:hAnsi="Times New Roman"/>
                <w:b/>
                <w:sz w:val="24"/>
                <w:szCs w:val="22"/>
              </w:rPr>
            </w:pPr>
            <w:r>
              <w:rPr>
                <w:rFonts w:ascii="Times New Roman" w:eastAsia="MS Mincho" w:hAnsi="Times New Roman"/>
                <w:b/>
                <w:sz w:val="24"/>
                <w:szCs w:val="22"/>
              </w:rPr>
              <w:t xml:space="preserve">               </w:t>
            </w:r>
            <w:r w:rsidR="00A5087E">
              <w:rPr>
                <w:rFonts w:ascii="Times New Roman" w:eastAsia="MS Mincho" w:hAnsi="Times New Roman"/>
                <w:b/>
                <w:sz w:val="24"/>
                <w:szCs w:val="22"/>
              </w:rPr>
              <w:t>Web Technologies</w:t>
            </w:r>
          </w:p>
        </w:tc>
        <w:tc>
          <w:tcPr>
            <w:tcW w:w="5924" w:type="dxa"/>
            <w:shd w:val="clear" w:color="auto" w:fill="auto"/>
          </w:tcPr>
          <w:p w:rsidR="001C4A63" w:rsidRPr="00023A72" w:rsidRDefault="00A5087E" w:rsidP="00AA553C">
            <w:pPr>
              <w:pStyle w:val="BulletPoints"/>
              <w:numPr>
                <w:ilvl w:val="0"/>
                <w:numId w:val="0"/>
              </w:numPr>
              <w:spacing w:before="0"/>
              <w:rPr>
                <w:rFonts w:ascii="Times New Roman" w:eastAsia="MS Mincho" w:hAnsi="Times New Roman"/>
                <w:sz w:val="24"/>
                <w:szCs w:val="22"/>
              </w:rPr>
            </w:pPr>
            <w:r>
              <w:rPr>
                <w:rFonts w:ascii="Times New Roman" w:eastAsia="MS Mincho" w:hAnsi="Times New Roman"/>
                <w:sz w:val="24"/>
                <w:szCs w:val="22"/>
              </w:rPr>
              <w:t>ASP.NET,  ADO.NET</w:t>
            </w:r>
          </w:p>
        </w:tc>
      </w:tr>
      <w:tr w:rsidR="001C4A63" w:rsidRPr="00023A72" w:rsidTr="00A332EC">
        <w:trPr>
          <w:trHeight w:val="356"/>
        </w:trPr>
        <w:tc>
          <w:tcPr>
            <w:tcW w:w="3960" w:type="dxa"/>
            <w:shd w:val="clear" w:color="auto" w:fill="auto"/>
          </w:tcPr>
          <w:p w:rsidR="001C4A63" w:rsidRPr="00023A72" w:rsidRDefault="00A332EC" w:rsidP="00A332EC">
            <w:pPr>
              <w:pStyle w:val="BulletPoints"/>
              <w:numPr>
                <w:ilvl w:val="0"/>
                <w:numId w:val="0"/>
              </w:numPr>
              <w:spacing w:before="0"/>
              <w:rPr>
                <w:rFonts w:ascii="Times New Roman" w:eastAsia="MS Mincho" w:hAnsi="Times New Roman"/>
                <w:b/>
                <w:sz w:val="24"/>
                <w:szCs w:val="22"/>
              </w:rPr>
            </w:pPr>
            <w:r>
              <w:rPr>
                <w:rFonts w:ascii="Times New Roman" w:eastAsia="MS Mincho" w:hAnsi="Times New Roman"/>
                <w:b/>
                <w:sz w:val="24"/>
                <w:szCs w:val="22"/>
              </w:rPr>
              <w:t xml:space="preserve">               Database</w:t>
            </w:r>
            <w:r w:rsidR="003F010E">
              <w:rPr>
                <w:rFonts w:ascii="Times New Roman" w:eastAsia="MS Mincho" w:hAnsi="Times New Roman"/>
                <w:b/>
                <w:sz w:val="24"/>
                <w:szCs w:val="22"/>
              </w:rPr>
              <w:t xml:space="preserve"> </w:t>
            </w:r>
          </w:p>
        </w:tc>
        <w:tc>
          <w:tcPr>
            <w:tcW w:w="5924" w:type="dxa"/>
            <w:shd w:val="clear" w:color="auto" w:fill="auto"/>
          </w:tcPr>
          <w:p w:rsidR="001C4A63" w:rsidRPr="00023A72" w:rsidRDefault="00A332EC" w:rsidP="00AA553C">
            <w:pPr>
              <w:pStyle w:val="BulletPoints"/>
              <w:numPr>
                <w:ilvl w:val="0"/>
                <w:numId w:val="0"/>
              </w:numPr>
              <w:spacing w:before="0"/>
              <w:rPr>
                <w:rFonts w:ascii="Times New Roman" w:eastAsia="MS Mincho" w:hAnsi="Times New Roman"/>
                <w:sz w:val="24"/>
                <w:szCs w:val="22"/>
              </w:rPr>
            </w:pPr>
            <w:r>
              <w:rPr>
                <w:rFonts w:ascii="Times New Roman" w:eastAsia="MS Mincho" w:hAnsi="Times New Roman"/>
                <w:sz w:val="24"/>
                <w:szCs w:val="22"/>
              </w:rPr>
              <w:t>SQL Server 2008</w:t>
            </w:r>
            <w:r w:rsidR="00E45585">
              <w:rPr>
                <w:rFonts w:ascii="Times New Roman" w:eastAsia="MS Mincho" w:hAnsi="Times New Roman"/>
                <w:sz w:val="24"/>
                <w:szCs w:val="22"/>
              </w:rPr>
              <w:t>,  MYSQL</w:t>
            </w:r>
          </w:p>
        </w:tc>
      </w:tr>
      <w:tr w:rsidR="008049FD" w:rsidRPr="00023A72" w:rsidTr="00A332EC">
        <w:trPr>
          <w:trHeight w:val="356"/>
        </w:trPr>
        <w:tc>
          <w:tcPr>
            <w:tcW w:w="3960" w:type="dxa"/>
            <w:shd w:val="clear" w:color="auto" w:fill="auto"/>
          </w:tcPr>
          <w:p w:rsidR="008049FD" w:rsidRDefault="008049FD" w:rsidP="00A332EC">
            <w:pPr>
              <w:pStyle w:val="BulletPoints"/>
              <w:numPr>
                <w:ilvl w:val="0"/>
                <w:numId w:val="0"/>
              </w:numPr>
              <w:spacing w:before="0"/>
              <w:rPr>
                <w:rFonts w:ascii="Times New Roman" w:eastAsia="MS Mincho" w:hAnsi="Times New Roman"/>
                <w:b/>
                <w:sz w:val="24"/>
                <w:szCs w:val="22"/>
              </w:rPr>
            </w:pPr>
            <w:r>
              <w:rPr>
                <w:rFonts w:ascii="Times New Roman" w:eastAsia="MS Mincho" w:hAnsi="Times New Roman"/>
                <w:b/>
                <w:sz w:val="24"/>
                <w:szCs w:val="22"/>
              </w:rPr>
              <w:t xml:space="preserve">               GUI  Tools</w:t>
            </w:r>
          </w:p>
        </w:tc>
        <w:tc>
          <w:tcPr>
            <w:tcW w:w="5924" w:type="dxa"/>
            <w:shd w:val="clear" w:color="auto" w:fill="auto"/>
          </w:tcPr>
          <w:p w:rsidR="008049FD" w:rsidRDefault="008049FD" w:rsidP="00AA553C">
            <w:pPr>
              <w:pStyle w:val="BulletPoints"/>
              <w:numPr>
                <w:ilvl w:val="0"/>
                <w:numId w:val="0"/>
              </w:numPr>
              <w:spacing w:before="0"/>
              <w:rPr>
                <w:rFonts w:ascii="Times New Roman" w:eastAsia="MS Mincho" w:hAnsi="Times New Roman"/>
                <w:sz w:val="24"/>
                <w:szCs w:val="22"/>
              </w:rPr>
            </w:pPr>
            <w:r>
              <w:rPr>
                <w:rFonts w:ascii="Times New Roman" w:eastAsia="MS Mincho" w:hAnsi="Times New Roman"/>
                <w:sz w:val="24"/>
                <w:szCs w:val="22"/>
              </w:rPr>
              <w:t>MS  Visual Studio 2010</w:t>
            </w:r>
            <w:r w:rsidR="002908BE">
              <w:rPr>
                <w:rFonts w:ascii="Times New Roman" w:eastAsia="MS Mincho" w:hAnsi="Times New Roman"/>
                <w:sz w:val="24"/>
                <w:szCs w:val="22"/>
              </w:rPr>
              <w:t>,  Netbeans</w:t>
            </w:r>
          </w:p>
        </w:tc>
      </w:tr>
    </w:tbl>
    <w:p w:rsidR="004E1DCC" w:rsidRPr="00023A72" w:rsidRDefault="004E1DCC" w:rsidP="00AA553C">
      <w:pPr>
        <w:pStyle w:val="BulletPoints"/>
        <w:numPr>
          <w:ilvl w:val="0"/>
          <w:numId w:val="0"/>
        </w:numPr>
        <w:spacing w:before="0"/>
        <w:rPr>
          <w:rFonts w:ascii="Times New Roman" w:eastAsia="MS Mincho" w:hAnsi="Times New Roman"/>
          <w:sz w:val="24"/>
          <w:szCs w:val="22"/>
        </w:rPr>
      </w:pPr>
    </w:p>
    <w:p w:rsidR="00474CFE" w:rsidRPr="00023A72" w:rsidRDefault="002853AE" w:rsidP="0003331A">
      <w:pPr>
        <w:pStyle w:val="BulletPoints"/>
        <w:numPr>
          <w:ilvl w:val="0"/>
          <w:numId w:val="0"/>
        </w:numPr>
        <w:shd w:val="clear" w:color="auto" w:fill="D6E3BC"/>
        <w:spacing w:before="0" w:after="240"/>
        <w:ind w:left="432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Academic Projects</w:t>
      </w:r>
    </w:p>
    <w:tbl>
      <w:tblPr>
        <w:tblW w:w="0" w:type="auto"/>
        <w:tblInd w:w="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40"/>
        <w:gridCol w:w="2742"/>
        <w:gridCol w:w="1211"/>
        <w:gridCol w:w="1080"/>
        <w:gridCol w:w="3780"/>
      </w:tblGrid>
      <w:tr w:rsidR="00C475F2" w:rsidRPr="00023A72" w:rsidTr="00AE0F0C">
        <w:trPr>
          <w:trHeight w:val="680"/>
        </w:trPr>
        <w:tc>
          <w:tcPr>
            <w:tcW w:w="1040" w:type="dxa"/>
            <w:shd w:val="clear" w:color="auto" w:fill="auto"/>
          </w:tcPr>
          <w:p w:rsidR="00C475F2" w:rsidRPr="00023A72" w:rsidRDefault="009E7DE3" w:rsidP="00A906BA">
            <w:pPr>
              <w:pStyle w:val="BulletPoints"/>
              <w:numPr>
                <w:ilvl w:val="0"/>
                <w:numId w:val="0"/>
              </w:numPr>
              <w:spacing w:before="0" w:after="240"/>
              <w:ind w:righ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3A72">
              <w:rPr>
                <w:rFonts w:ascii="Times New Roman" w:hAnsi="Times New Roman"/>
                <w:b/>
                <w:sz w:val="24"/>
                <w:szCs w:val="24"/>
              </w:rPr>
              <w:t>Sr. N</w:t>
            </w:r>
            <w:r w:rsidR="00C475F2" w:rsidRPr="00023A72">
              <w:rPr>
                <w:rFonts w:ascii="Times New Roman" w:hAnsi="Times New Roman"/>
                <w:b/>
                <w:sz w:val="24"/>
                <w:szCs w:val="24"/>
              </w:rPr>
              <w:t>o</w:t>
            </w:r>
          </w:p>
        </w:tc>
        <w:tc>
          <w:tcPr>
            <w:tcW w:w="2742" w:type="dxa"/>
            <w:shd w:val="clear" w:color="auto" w:fill="auto"/>
          </w:tcPr>
          <w:p w:rsidR="00C475F2" w:rsidRPr="00023A72" w:rsidRDefault="00C475F2" w:rsidP="00AA553C">
            <w:pPr>
              <w:pStyle w:val="BulletPoints"/>
              <w:numPr>
                <w:ilvl w:val="0"/>
                <w:numId w:val="0"/>
              </w:numPr>
              <w:spacing w:before="0" w:after="2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3A72">
              <w:rPr>
                <w:rFonts w:ascii="Times New Roman" w:hAnsi="Times New Roman"/>
                <w:b/>
                <w:sz w:val="24"/>
                <w:szCs w:val="24"/>
              </w:rPr>
              <w:t>Project Title</w:t>
            </w:r>
          </w:p>
        </w:tc>
        <w:tc>
          <w:tcPr>
            <w:tcW w:w="1211" w:type="dxa"/>
            <w:shd w:val="clear" w:color="auto" w:fill="auto"/>
          </w:tcPr>
          <w:p w:rsidR="00C475F2" w:rsidRPr="00023A72" w:rsidRDefault="00C475F2" w:rsidP="006C2BCA">
            <w:pPr>
              <w:pStyle w:val="BulletPoints"/>
              <w:numPr>
                <w:ilvl w:val="0"/>
                <w:numId w:val="0"/>
              </w:numPr>
              <w:spacing w:before="0" w:after="240"/>
              <w:ind w:righ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3A72">
              <w:rPr>
                <w:rFonts w:ascii="Times New Roman" w:hAns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080" w:type="dxa"/>
            <w:shd w:val="clear" w:color="auto" w:fill="auto"/>
          </w:tcPr>
          <w:p w:rsidR="00C475F2" w:rsidRPr="00023A72" w:rsidRDefault="009E7DE3" w:rsidP="00A906BA">
            <w:pPr>
              <w:pStyle w:val="BulletPoints"/>
              <w:numPr>
                <w:ilvl w:val="0"/>
                <w:numId w:val="0"/>
              </w:numPr>
              <w:spacing w:before="0" w:after="240"/>
              <w:ind w:righ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3A72">
              <w:rPr>
                <w:rFonts w:ascii="Times New Roman" w:hAnsi="Times New Roman"/>
                <w:b/>
                <w:sz w:val="24"/>
                <w:szCs w:val="24"/>
              </w:rPr>
              <w:t>Team S</w:t>
            </w:r>
            <w:r w:rsidR="00C475F2" w:rsidRPr="00023A72">
              <w:rPr>
                <w:rFonts w:ascii="Times New Roman" w:hAnsi="Times New Roman"/>
                <w:b/>
                <w:sz w:val="24"/>
                <w:szCs w:val="24"/>
              </w:rPr>
              <w:t>ize</w:t>
            </w:r>
          </w:p>
        </w:tc>
        <w:tc>
          <w:tcPr>
            <w:tcW w:w="3780" w:type="dxa"/>
            <w:shd w:val="clear" w:color="auto" w:fill="auto"/>
          </w:tcPr>
          <w:p w:rsidR="00C475F2" w:rsidRPr="00023A72" w:rsidRDefault="00C475F2" w:rsidP="00AA553C">
            <w:pPr>
              <w:pStyle w:val="BulletPoints"/>
              <w:numPr>
                <w:ilvl w:val="0"/>
                <w:numId w:val="0"/>
              </w:numPr>
              <w:spacing w:before="0" w:after="2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3A72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C475F2" w:rsidRPr="00023A72" w:rsidTr="00A145A7">
        <w:trPr>
          <w:trHeight w:val="702"/>
        </w:trPr>
        <w:tc>
          <w:tcPr>
            <w:tcW w:w="1040" w:type="dxa"/>
            <w:shd w:val="clear" w:color="auto" w:fill="auto"/>
          </w:tcPr>
          <w:p w:rsidR="00C475F2" w:rsidRPr="00023A72" w:rsidRDefault="004D55F1" w:rsidP="005B1295">
            <w:pPr>
              <w:pStyle w:val="BulletPoints"/>
              <w:numPr>
                <w:ilvl w:val="0"/>
                <w:numId w:val="0"/>
              </w:numPr>
              <w:spacing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9E7DE3" w:rsidRPr="00023A7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742" w:type="dxa"/>
            <w:shd w:val="clear" w:color="auto" w:fill="auto"/>
          </w:tcPr>
          <w:p w:rsidR="008864DB" w:rsidRPr="00023A72" w:rsidRDefault="005E518A" w:rsidP="006C2BCA">
            <w:pPr>
              <w:pStyle w:val="BulletPoints"/>
              <w:numPr>
                <w:ilvl w:val="0"/>
                <w:numId w:val="0"/>
              </w:numPr>
              <w:spacing w:after="240"/>
              <w:ind w:righ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LI-FI Technology For Data Transmission Through LED</w:t>
            </w:r>
          </w:p>
        </w:tc>
        <w:tc>
          <w:tcPr>
            <w:tcW w:w="1211" w:type="dxa"/>
            <w:shd w:val="clear" w:color="auto" w:fill="auto"/>
            <w:vAlign w:val="center"/>
          </w:tcPr>
          <w:p w:rsidR="00C475F2" w:rsidRPr="00023A72" w:rsidRDefault="00C475F2" w:rsidP="006C2BCA">
            <w:pPr>
              <w:pStyle w:val="BulletPoints"/>
              <w:numPr>
                <w:ilvl w:val="0"/>
                <w:numId w:val="0"/>
              </w:numPr>
              <w:spacing w:after="240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3A72">
              <w:rPr>
                <w:rFonts w:ascii="Times New Roman" w:hAnsi="Times New Roman"/>
                <w:sz w:val="24"/>
                <w:szCs w:val="24"/>
              </w:rPr>
              <w:t>201</w:t>
            </w:r>
            <w:r w:rsidR="005E518A">
              <w:rPr>
                <w:rFonts w:ascii="Times New Roman" w:hAnsi="Times New Roman"/>
                <w:sz w:val="24"/>
                <w:szCs w:val="24"/>
              </w:rPr>
              <w:t>6</w:t>
            </w:r>
            <w:r w:rsidR="006C2BCA">
              <w:rPr>
                <w:rFonts w:ascii="Times New Roman" w:hAnsi="Times New Roman"/>
                <w:sz w:val="24"/>
                <w:szCs w:val="24"/>
              </w:rPr>
              <w:t>-</w:t>
            </w:r>
            <w:r w:rsidR="00D571EE" w:rsidRPr="00023A72">
              <w:rPr>
                <w:rFonts w:ascii="Times New Roman" w:hAnsi="Times New Roman"/>
                <w:sz w:val="24"/>
                <w:szCs w:val="24"/>
              </w:rPr>
              <w:t>1</w:t>
            </w:r>
            <w:r w:rsidR="005E518A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C475F2" w:rsidRPr="00023A72" w:rsidRDefault="004D55F1" w:rsidP="00C62423">
            <w:pPr>
              <w:pStyle w:val="BulletPoints"/>
              <w:numPr>
                <w:ilvl w:val="0"/>
                <w:numId w:val="0"/>
              </w:numPr>
              <w:spacing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3B54A6" w:rsidRPr="00B1308C" w:rsidRDefault="006C2BCA" w:rsidP="00111011">
            <w:pPr>
              <w:pStyle w:val="BulletPoints"/>
              <w:numPr>
                <w:ilvl w:val="0"/>
                <w:numId w:val="0"/>
              </w:numPr>
              <w:spacing w:after="24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Emerging Technology like LI-FI </w:t>
            </w:r>
            <w:r w:rsidR="0019365C">
              <w:rPr>
                <w:rFonts w:ascii="Times New Roman" w:hAnsi="Times New Roman"/>
                <w:bCs/>
                <w:sz w:val="24"/>
                <w:szCs w:val="24"/>
              </w:rPr>
              <w:t>is implemented for data transmission Using LED</w:t>
            </w:r>
            <w:r w:rsidR="001C4E90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B1308C" w:rsidRPr="00023A72" w:rsidTr="00A145A7">
        <w:trPr>
          <w:trHeight w:val="702"/>
        </w:trPr>
        <w:tc>
          <w:tcPr>
            <w:tcW w:w="1040" w:type="dxa"/>
            <w:shd w:val="clear" w:color="auto" w:fill="auto"/>
          </w:tcPr>
          <w:p w:rsidR="00B1308C" w:rsidRDefault="00B1308C" w:rsidP="005B1295">
            <w:pPr>
              <w:pStyle w:val="BulletPoints"/>
              <w:numPr>
                <w:ilvl w:val="0"/>
                <w:numId w:val="0"/>
              </w:numPr>
              <w:spacing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742" w:type="dxa"/>
            <w:shd w:val="clear" w:color="auto" w:fill="auto"/>
          </w:tcPr>
          <w:p w:rsidR="005E518A" w:rsidRPr="00023A72" w:rsidRDefault="005E518A" w:rsidP="006C2BCA">
            <w:pPr>
              <w:pStyle w:val="BulletPoints"/>
              <w:numPr>
                <w:ilvl w:val="0"/>
                <w:numId w:val="0"/>
              </w:numPr>
              <w:spacing w:after="240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023A72">
              <w:rPr>
                <w:rFonts w:ascii="Times New Roman" w:hAnsi="Times New Roman"/>
                <w:sz w:val="24"/>
                <w:szCs w:val="24"/>
              </w:rPr>
              <w:t>Mini Project on</w:t>
            </w:r>
          </w:p>
          <w:p w:rsidR="00B1308C" w:rsidRPr="00B1308C" w:rsidRDefault="005E518A" w:rsidP="005E518A">
            <w:pPr>
              <w:pStyle w:val="BulletPoints"/>
              <w:numPr>
                <w:ilvl w:val="0"/>
                <w:numId w:val="0"/>
              </w:numPr>
              <w:spacing w:after="24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Online Railway Reservation System</w:t>
            </w:r>
          </w:p>
        </w:tc>
        <w:tc>
          <w:tcPr>
            <w:tcW w:w="1211" w:type="dxa"/>
            <w:shd w:val="clear" w:color="auto" w:fill="auto"/>
            <w:vAlign w:val="center"/>
          </w:tcPr>
          <w:p w:rsidR="00B1308C" w:rsidRPr="00023A72" w:rsidRDefault="00B1308C" w:rsidP="006C2BCA">
            <w:pPr>
              <w:pStyle w:val="BulletPoints"/>
              <w:numPr>
                <w:ilvl w:val="0"/>
                <w:numId w:val="0"/>
              </w:numPr>
              <w:spacing w:after="240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2015-16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1308C" w:rsidRDefault="005E518A" w:rsidP="00C62423">
            <w:pPr>
              <w:pStyle w:val="BulletPoints"/>
              <w:numPr>
                <w:ilvl w:val="0"/>
                <w:numId w:val="0"/>
              </w:numPr>
              <w:spacing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B1308C" w:rsidRPr="00BB2BC1" w:rsidRDefault="008C27F3" w:rsidP="008C27F3">
            <w:pPr>
              <w:pStyle w:val="BulletPoints"/>
              <w:numPr>
                <w:ilvl w:val="0"/>
                <w:numId w:val="0"/>
              </w:numPr>
              <w:spacing w:after="240"/>
              <w:ind w:righ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It is System For Ticket </w:t>
            </w:r>
            <w:r w:rsidR="005E518A">
              <w:rPr>
                <w:rFonts w:ascii="Times New Roman" w:hAnsi="Times New Roman"/>
                <w:bCs/>
                <w:sz w:val="24"/>
                <w:szCs w:val="24"/>
              </w:rPr>
              <w:t>Reserva</w:t>
            </w:r>
            <w:r w:rsidR="002E7740">
              <w:rPr>
                <w:rFonts w:ascii="Times New Roman" w:hAnsi="Times New Roman"/>
                <w:bCs/>
                <w:sz w:val="24"/>
                <w:szCs w:val="24"/>
              </w:rPr>
              <w:t>tion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designed </w:t>
            </w:r>
            <w:r w:rsidR="005E518A">
              <w:rPr>
                <w:rFonts w:ascii="Times New Roman" w:hAnsi="Times New Roman"/>
                <w:bCs/>
                <w:sz w:val="24"/>
                <w:szCs w:val="24"/>
              </w:rPr>
              <w:t xml:space="preserve"> using netbean</w:t>
            </w:r>
            <w:r w:rsidR="0095167B">
              <w:rPr>
                <w:rFonts w:ascii="Times New Roman" w:hAnsi="Times New Roman"/>
                <w:bCs/>
                <w:sz w:val="24"/>
                <w:szCs w:val="24"/>
              </w:rPr>
              <w:t xml:space="preserve">s </w:t>
            </w:r>
            <w:r w:rsidR="005E518A">
              <w:rPr>
                <w:rFonts w:ascii="Times New Roman" w:hAnsi="Times New Roman"/>
                <w:bCs/>
                <w:sz w:val="24"/>
                <w:szCs w:val="24"/>
              </w:rPr>
              <w:t>and MySQL</w:t>
            </w:r>
            <w:r w:rsidR="002E7740">
              <w:rPr>
                <w:rFonts w:ascii="Times New Roman" w:hAnsi="Times New Roman"/>
                <w:bCs/>
                <w:sz w:val="24"/>
                <w:szCs w:val="24"/>
              </w:rPr>
              <w:t xml:space="preserve"> as a database</w:t>
            </w:r>
            <w:r w:rsidR="005E518A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:rsidR="00C20BF0" w:rsidRPr="00984433" w:rsidRDefault="00C20BF0" w:rsidP="00C20BF0">
      <w:pPr>
        <w:pStyle w:val="ResumeHeadings"/>
        <w:shd w:val="clear" w:color="auto" w:fill="D6E3BC"/>
        <w:spacing w:after="0"/>
        <w:ind w:left="432"/>
        <w:rPr>
          <w:rFonts w:ascii="Times New Roman" w:hAnsi="Times New Roman"/>
        </w:rPr>
      </w:pPr>
      <w:r>
        <w:rPr>
          <w:rFonts w:ascii="Times New Roman" w:hAnsi="Times New Roman"/>
        </w:rPr>
        <w:t>Certification</w:t>
      </w:r>
    </w:p>
    <w:p w:rsidR="00C20BF0" w:rsidRPr="003F569F" w:rsidRDefault="00C20BF0" w:rsidP="00C20BF0">
      <w:pPr>
        <w:pStyle w:val="BulletPoints"/>
        <w:numPr>
          <w:ilvl w:val="0"/>
          <w:numId w:val="40"/>
        </w:numPr>
        <w:ind w:left="90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MS Mincho" w:hAnsi="Times New Roman"/>
          <w:sz w:val="24"/>
          <w:szCs w:val="22"/>
        </w:rPr>
        <w:t>Dot Net Training Course at Sadu IT Consultancy Services Pune.</w:t>
      </w:r>
    </w:p>
    <w:p w:rsidR="00AD4652" w:rsidRDefault="00AD4652" w:rsidP="00AD4652">
      <w:pPr>
        <w:pStyle w:val="BulletPoints"/>
        <w:numPr>
          <w:ilvl w:val="0"/>
          <w:numId w:val="0"/>
        </w:numPr>
        <w:ind w:left="1080" w:hanging="360"/>
        <w:rPr>
          <w:rFonts w:ascii="Times New Roman" w:hAnsi="Times New Roman"/>
          <w:b/>
          <w:sz w:val="28"/>
          <w:szCs w:val="28"/>
        </w:rPr>
      </w:pPr>
    </w:p>
    <w:p w:rsidR="00984433" w:rsidRPr="00984433" w:rsidRDefault="00215267" w:rsidP="00984433">
      <w:pPr>
        <w:pStyle w:val="ResumeHeadings"/>
        <w:shd w:val="clear" w:color="auto" w:fill="D6E3BC"/>
        <w:spacing w:before="0" w:after="0"/>
        <w:ind w:left="432"/>
        <w:rPr>
          <w:rFonts w:ascii="Times New Roman" w:hAnsi="Times New Roman"/>
        </w:rPr>
      </w:pPr>
      <w:r>
        <w:rPr>
          <w:rFonts w:ascii="Times New Roman" w:hAnsi="Times New Roman"/>
        </w:rPr>
        <w:t>Co</w:t>
      </w:r>
      <w:r w:rsidR="00984433">
        <w:rPr>
          <w:rFonts w:ascii="Times New Roman" w:hAnsi="Times New Roman"/>
        </w:rPr>
        <w:t xml:space="preserve"> </w:t>
      </w:r>
      <w:r w:rsidR="00984433">
        <w:rPr>
          <w:rFonts w:ascii="Times New Roman" w:hAnsi="Times New Roman"/>
          <w:szCs w:val="28"/>
        </w:rPr>
        <w:t>Curricular A</w:t>
      </w:r>
      <w:r w:rsidR="00984433" w:rsidRPr="00023A72">
        <w:rPr>
          <w:rFonts w:ascii="Times New Roman" w:hAnsi="Times New Roman"/>
          <w:szCs w:val="28"/>
        </w:rPr>
        <w:t>ctivities</w:t>
      </w:r>
    </w:p>
    <w:p w:rsidR="00E678D2" w:rsidRPr="003F569F" w:rsidRDefault="006C74CA" w:rsidP="003F569F">
      <w:pPr>
        <w:pStyle w:val="BulletPoints"/>
        <w:numPr>
          <w:ilvl w:val="0"/>
          <w:numId w:val="40"/>
        </w:numPr>
        <w:ind w:left="900"/>
        <w:rPr>
          <w:rFonts w:ascii="Times New Roman" w:hAnsi="Times New Roman"/>
          <w:b/>
          <w:sz w:val="28"/>
          <w:szCs w:val="28"/>
        </w:rPr>
      </w:pPr>
      <w:r w:rsidRPr="00023A72">
        <w:rPr>
          <w:rFonts w:ascii="Times New Roman" w:eastAsia="MS Mincho" w:hAnsi="Times New Roman"/>
          <w:sz w:val="24"/>
          <w:szCs w:val="22"/>
        </w:rPr>
        <w:t>Par</w:t>
      </w:r>
      <w:r w:rsidR="004D55F1">
        <w:rPr>
          <w:rFonts w:ascii="Times New Roman" w:eastAsia="MS Mincho" w:hAnsi="Times New Roman"/>
          <w:sz w:val="24"/>
          <w:szCs w:val="22"/>
        </w:rPr>
        <w:t xml:space="preserve">ticipated in National level workshop on “Advanced </w:t>
      </w:r>
      <w:r w:rsidR="003F569F">
        <w:rPr>
          <w:rFonts w:ascii="Times New Roman" w:eastAsia="MS Mincho" w:hAnsi="Times New Roman"/>
          <w:sz w:val="24"/>
          <w:szCs w:val="22"/>
        </w:rPr>
        <w:t>Techniques To Write And Present Research</w:t>
      </w:r>
      <w:r w:rsidR="003F569F" w:rsidRPr="003F569F">
        <w:rPr>
          <w:rFonts w:ascii="Times New Roman" w:eastAsia="MS Mincho" w:hAnsi="Times New Roman"/>
          <w:sz w:val="24"/>
          <w:szCs w:val="22"/>
        </w:rPr>
        <w:t>Paper”</w:t>
      </w:r>
      <w:r w:rsidR="001C6FB1">
        <w:rPr>
          <w:rFonts w:ascii="Times New Roman" w:eastAsia="MS Mincho" w:hAnsi="Times New Roman"/>
          <w:sz w:val="24"/>
          <w:szCs w:val="22"/>
        </w:rPr>
        <w:t xml:space="preserve"> at JSPM’s JSCOE Pune</w:t>
      </w:r>
      <w:r w:rsidRPr="003F569F">
        <w:rPr>
          <w:rFonts w:ascii="Times New Roman" w:eastAsia="MS Mincho" w:hAnsi="Times New Roman"/>
          <w:sz w:val="24"/>
          <w:szCs w:val="22"/>
        </w:rPr>
        <w:t>.</w:t>
      </w:r>
    </w:p>
    <w:p w:rsidR="00E678D2" w:rsidRDefault="003F569F" w:rsidP="006C74CA">
      <w:pPr>
        <w:pStyle w:val="BulletPoints"/>
        <w:numPr>
          <w:ilvl w:val="0"/>
          <w:numId w:val="40"/>
        </w:numPr>
        <w:ind w:left="9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Participated in workshop on “Emerging Technologies in IT”(Java,Hadoop,PHP,Mongo DB)</w:t>
      </w:r>
      <w:r w:rsidR="001C6FB1">
        <w:rPr>
          <w:rFonts w:ascii="Times New Roman" w:hAnsi="Times New Roman"/>
          <w:sz w:val="24"/>
          <w:szCs w:val="24"/>
        </w:rPr>
        <w:t xml:space="preserve"> at </w:t>
      </w:r>
      <w:r w:rsidR="001C6FB1">
        <w:rPr>
          <w:rFonts w:ascii="Times New Roman" w:eastAsia="MS Mincho" w:hAnsi="Times New Roman"/>
          <w:sz w:val="24"/>
          <w:szCs w:val="22"/>
        </w:rPr>
        <w:t>JSPM’s JSCOE Pune</w:t>
      </w:r>
      <w:r>
        <w:rPr>
          <w:rFonts w:ascii="Times New Roman" w:hAnsi="Times New Roman"/>
          <w:sz w:val="24"/>
          <w:szCs w:val="24"/>
        </w:rPr>
        <w:t>.</w:t>
      </w:r>
    </w:p>
    <w:p w:rsidR="00215267" w:rsidRPr="00023A72" w:rsidRDefault="00215267" w:rsidP="003F5791">
      <w:pPr>
        <w:pStyle w:val="BulletPoints"/>
        <w:numPr>
          <w:ilvl w:val="0"/>
          <w:numId w:val="40"/>
        </w:numPr>
        <w:spacing w:before="240"/>
        <w:ind w:left="9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Participated in Tree Plantation at</w:t>
      </w:r>
      <w:r w:rsidR="00197C0D">
        <w:rPr>
          <w:rFonts w:ascii="Times New Roman" w:hAnsi="Times New Roman"/>
          <w:sz w:val="24"/>
          <w:szCs w:val="24"/>
        </w:rPr>
        <w:t xml:space="preserve"> Saswad</w:t>
      </w:r>
      <w:r w:rsidR="00102812">
        <w:rPr>
          <w:rFonts w:ascii="Times New Roman" w:hAnsi="Times New Roman"/>
          <w:sz w:val="24"/>
          <w:szCs w:val="24"/>
        </w:rPr>
        <w:t xml:space="preserve"> in June 2017</w:t>
      </w:r>
      <w:r w:rsidR="00197C0D">
        <w:rPr>
          <w:rFonts w:ascii="Times New Roman" w:hAnsi="Times New Roman"/>
          <w:sz w:val="24"/>
          <w:szCs w:val="24"/>
        </w:rPr>
        <w:t>.</w:t>
      </w:r>
    </w:p>
    <w:p w:rsidR="00DF4552" w:rsidRPr="00023A72" w:rsidRDefault="00DF4552" w:rsidP="00DF4552">
      <w:pPr>
        <w:pStyle w:val="BulletPoints"/>
        <w:numPr>
          <w:ilvl w:val="0"/>
          <w:numId w:val="0"/>
        </w:numPr>
        <w:ind w:left="900"/>
        <w:rPr>
          <w:rFonts w:ascii="Times New Roman" w:hAnsi="Times New Roman"/>
          <w:sz w:val="24"/>
          <w:szCs w:val="24"/>
        </w:rPr>
      </w:pPr>
    </w:p>
    <w:p w:rsidR="00E62CE7" w:rsidRPr="00023A72" w:rsidRDefault="00E62CE7" w:rsidP="000B68DB">
      <w:pPr>
        <w:pStyle w:val="ResumeHeadings"/>
        <w:shd w:val="clear" w:color="auto" w:fill="D6E3BC"/>
        <w:spacing w:before="120" w:after="40"/>
        <w:ind w:left="426"/>
        <w:rPr>
          <w:rFonts w:ascii="Times New Roman" w:hAnsi="Times New Roman"/>
        </w:rPr>
      </w:pPr>
      <w:r w:rsidRPr="00023A72">
        <w:rPr>
          <w:rFonts w:ascii="Times New Roman" w:hAnsi="Times New Roman"/>
        </w:rPr>
        <w:t>Personal Profile</w:t>
      </w:r>
    </w:p>
    <w:p w:rsidR="00193234" w:rsidRPr="00023A72" w:rsidRDefault="00193234" w:rsidP="00F90C63">
      <w:pPr>
        <w:pStyle w:val="BulletPoints"/>
        <w:numPr>
          <w:ilvl w:val="0"/>
          <w:numId w:val="37"/>
        </w:numPr>
        <w:tabs>
          <w:tab w:val="left" w:pos="851"/>
        </w:tabs>
        <w:ind w:left="993" w:hanging="426"/>
        <w:rPr>
          <w:rFonts w:ascii="Times New Roman" w:hAnsi="Times New Roman"/>
          <w:bCs/>
          <w:sz w:val="24"/>
          <w:szCs w:val="22"/>
        </w:rPr>
      </w:pPr>
      <w:r w:rsidRPr="00023A72">
        <w:rPr>
          <w:rFonts w:ascii="Times New Roman" w:hAnsi="Times New Roman"/>
          <w:b/>
          <w:bCs/>
          <w:sz w:val="24"/>
          <w:szCs w:val="22"/>
        </w:rPr>
        <w:t>Name</w:t>
      </w:r>
      <w:r w:rsidRPr="00023A72">
        <w:rPr>
          <w:rFonts w:ascii="Times New Roman" w:hAnsi="Times New Roman"/>
          <w:b/>
          <w:bCs/>
          <w:sz w:val="24"/>
          <w:szCs w:val="22"/>
        </w:rPr>
        <w:tab/>
      </w:r>
      <w:r w:rsidRPr="00023A72">
        <w:rPr>
          <w:rFonts w:ascii="Times New Roman" w:hAnsi="Times New Roman"/>
          <w:bCs/>
          <w:sz w:val="24"/>
          <w:szCs w:val="22"/>
        </w:rPr>
        <w:tab/>
      </w:r>
      <w:r w:rsidRPr="00023A72">
        <w:rPr>
          <w:rFonts w:ascii="Times New Roman" w:hAnsi="Times New Roman"/>
          <w:bCs/>
          <w:sz w:val="24"/>
          <w:szCs w:val="22"/>
        </w:rPr>
        <w:tab/>
      </w:r>
      <w:r w:rsidRPr="00023A72">
        <w:rPr>
          <w:rFonts w:ascii="Times New Roman" w:hAnsi="Times New Roman"/>
          <w:bCs/>
          <w:sz w:val="24"/>
          <w:szCs w:val="22"/>
        </w:rPr>
        <w:tab/>
      </w:r>
      <w:r w:rsidRPr="00023A72">
        <w:rPr>
          <w:rFonts w:ascii="Times New Roman" w:hAnsi="Times New Roman"/>
          <w:b/>
          <w:bCs/>
          <w:sz w:val="24"/>
          <w:szCs w:val="22"/>
        </w:rPr>
        <w:t xml:space="preserve">: </w:t>
      </w:r>
      <w:r w:rsidR="00441940">
        <w:rPr>
          <w:rFonts w:ascii="Times New Roman" w:hAnsi="Times New Roman"/>
          <w:b/>
          <w:bCs/>
          <w:sz w:val="24"/>
          <w:szCs w:val="22"/>
        </w:rPr>
        <w:t xml:space="preserve"> </w:t>
      </w:r>
      <w:r w:rsidRPr="00023A72">
        <w:rPr>
          <w:rFonts w:ascii="Times New Roman" w:hAnsi="Times New Roman"/>
          <w:bCs/>
          <w:sz w:val="24"/>
          <w:szCs w:val="22"/>
        </w:rPr>
        <w:t xml:space="preserve">Mr. </w:t>
      </w:r>
      <w:r w:rsidR="003F569F">
        <w:rPr>
          <w:rFonts w:ascii="Times New Roman" w:hAnsi="Times New Roman"/>
          <w:bCs/>
          <w:sz w:val="24"/>
          <w:szCs w:val="22"/>
        </w:rPr>
        <w:t>Praful</w:t>
      </w:r>
      <w:r w:rsidR="000B11E0">
        <w:rPr>
          <w:rFonts w:ascii="Times New Roman" w:hAnsi="Times New Roman"/>
          <w:bCs/>
          <w:sz w:val="24"/>
          <w:szCs w:val="22"/>
        </w:rPr>
        <w:t xml:space="preserve"> </w:t>
      </w:r>
      <w:r w:rsidR="003F569F">
        <w:rPr>
          <w:rFonts w:ascii="Times New Roman" w:hAnsi="Times New Roman"/>
          <w:bCs/>
          <w:sz w:val="24"/>
          <w:szCs w:val="22"/>
        </w:rPr>
        <w:t>Ankush</w:t>
      </w:r>
      <w:r w:rsidR="000B11E0">
        <w:rPr>
          <w:rFonts w:ascii="Times New Roman" w:hAnsi="Times New Roman"/>
          <w:bCs/>
          <w:sz w:val="24"/>
          <w:szCs w:val="22"/>
        </w:rPr>
        <w:t xml:space="preserve"> </w:t>
      </w:r>
      <w:r w:rsidR="003F569F">
        <w:rPr>
          <w:rFonts w:ascii="Times New Roman" w:hAnsi="Times New Roman"/>
          <w:bCs/>
          <w:sz w:val="24"/>
          <w:szCs w:val="22"/>
        </w:rPr>
        <w:t>Wadkar.</w:t>
      </w:r>
    </w:p>
    <w:p w:rsidR="00E62CE7" w:rsidRPr="00023A72" w:rsidRDefault="004D1D08" w:rsidP="00F90C63">
      <w:pPr>
        <w:pStyle w:val="BulletPoints"/>
        <w:numPr>
          <w:ilvl w:val="0"/>
          <w:numId w:val="37"/>
        </w:numPr>
        <w:tabs>
          <w:tab w:val="left" w:pos="851"/>
        </w:tabs>
        <w:ind w:left="993" w:hanging="426"/>
        <w:rPr>
          <w:rFonts w:ascii="Times New Roman" w:hAnsi="Times New Roman"/>
          <w:bCs/>
          <w:sz w:val="24"/>
          <w:szCs w:val="22"/>
        </w:rPr>
      </w:pPr>
      <w:r w:rsidRPr="00023A72">
        <w:rPr>
          <w:rFonts w:ascii="Times New Roman" w:hAnsi="Times New Roman"/>
          <w:b/>
          <w:bCs/>
          <w:sz w:val="24"/>
          <w:szCs w:val="22"/>
        </w:rPr>
        <w:t>Father’s</w:t>
      </w:r>
      <w:r w:rsidR="00E62CE7" w:rsidRPr="00023A72">
        <w:rPr>
          <w:rFonts w:ascii="Times New Roman" w:hAnsi="Times New Roman"/>
          <w:b/>
          <w:bCs/>
          <w:sz w:val="24"/>
          <w:szCs w:val="22"/>
        </w:rPr>
        <w:t xml:space="preserve"> Name </w:t>
      </w:r>
      <w:r w:rsidR="00E62CE7" w:rsidRPr="00023A72">
        <w:rPr>
          <w:rFonts w:ascii="Times New Roman" w:hAnsi="Times New Roman"/>
          <w:b/>
          <w:bCs/>
          <w:sz w:val="24"/>
          <w:szCs w:val="22"/>
        </w:rPr>
        <w:tab/>
      </w:r>
      <w:r w:rsidR="00E62CE7" w:rsidRPr="00023A72">
        <w:rPr>
          <w:rFonts w:ascii="Times New Roman" w:hAnsi="Times New Roman"/>
          <w:b/>
          <w:bCs/>
          <w:sz w:val="24"/>
          <w:szCs w:val="22"/>
        </w:rPr>
        <w:tab/>
      </w:r>
      <w:r w:rsidR="00E62CE7" w:rsidRPr="00023A72">
        <w:rPr>
          <w:rFonts w:ascii="Times New Roman" w:hAnsi="Times New Roman"/>
          <w:b/>
          <w:bCs/>
          <w:sz w:val="24"/>
          <w:szCs w:val="22"/>
        </w:rPr>
        <w:tab/>
        <w:t xml:space="preserve">: </w:t>
      </w:r>
      <w:r w:rsidR="00441940">
        <w:rPr>
          <w:rFonts w:ascii="Times New Roman" w:hAnsi="Times New Roman"/>
          <w:b/>
          <w:bCs/>
          <w:sz w:val="24"/>
          <w:szCs w:val="22"/>
        </w:rPr>
        <w:t xml:space="preserve"> </w:t>
      </w:r>
      <w:r w:rsidR="00E62CE7" w:rsidRPr="00023A72">
        <w:rPr>
          <w:rFonts w:ascii="Times New Roman" w:hAnsi="Times New Roman"/>
          <w:bCs/>
          <w:sz w:val="24"/>
          <w:szCs w:val="22"/>
        </w:rPr>
        <w:t>Mr.</w:t>
      </w:r>
      <w:r w:rsidR="0034591D">
        <w:rPr>
          <w:rFonts w:ascii="Times New Roman" w:hAnsi="Times New Roman"/>
          <w:bCs/>
          <w:sz w:val="24"/>
          <w:szCs w:val="22"/>
        </w:rPr>
        <w:t xml:space="preserve"> </w:t>
      </w:r>
      <w:r w:rsidR="003F569F">
        <w:rPr>
          <w:rFonts w:ascii="Times New Roman" w:hAnsi="Times New Roman"/>
          <w:bCs/>
          <w:sz w:val="24"/>
          <w:szCs w:val="22"/>
        </w:rPr>
        <w:t>Ankush</w:t>
      </w:r>
      <w:r w:rsidR="000B11E0">
        <w:rPr>
          <w:rFonts w:ascii="Times New Roman" w:hAnsi="Times New Roman"/>
          <w:bCs/>
          <w:sz w:val="24"/>
          <w:szCs w:val="22"/>
        </w:rPr>
        <w:t xml:space="preserve"> </w:t>
      </w:r>
      <w:r w:rsidR="003F569F">
        <w:rPr>
          <w:rFonts w:ascii="Times New Roman" w:hAnsi="Times New Roman"/>
          <w:bCs/>
          <w:sz w:val="24"/>
          <w:szCs w:val="22"/>
        </w:rPr>
        <w:t>Ramchandra</w:t>
      </w:r>
      <w:r w:rsidR="000B11E0">
        <w:rPr>
          <w:rFonts w:ascii="Times New Roman" w:hAnsi="Times New Roman"/>
          <w:bCs/>
          <w:sz w:val="24"/>
          <w:szCs w:val="22"/>
        </w:rPr>
        <w:t xml:space="preserve"> </w:t>
      </w:r>
      <w:r w:rsidR="003F569F">
        <w:rPr>
          <w:rFonts w:ascii="Times New Roman" w:hAnsi="Times New Roman"/>
          <w:bCs/>
          <w:sz w:val="24"/>
          <w:szCs w:val="22"/>
        </w:rPr>
        <w:t>Wadkar.</w:t>
      </w:r>
    </w:p>
    <w:p w:rsidR="00E62CE7" w:rsidRPr="00023A72" w:rsidRDefault="00E62CE7" w:rsidP="00F90C63">
      <w:pPr>
        <w:pStyle w:val="BulletPoints"/>
        <w:numPr>
          <w:ilvl w:val="0"/>
          <w:numId w:val="37"/>
        </w:numPr>
        <w:tabs>
          <w:tab w:val="left" w:pos="851"/>
        </w:tabs>
        <w:ind w:left="993" w:hanging="426"/>
        <w:rPr>
          <w:rFonts w:ascii="Times New Roman" w:hAnsi="Times New Roman"/>
          <w:bCs/>
          <w:sz w:val="24"/>
          <w:szCs w:val="22"/>
        </w:rPr>
      </w:pPr>
      <w:r w:rsidRPr="00023A72">
        <w:rPr>
          <w:rFonts w:ascii="Times New Roman" w:hAnsi="Times New Roman"/>
          <w:b/>
          <w:bCs/>
          <w:sz w:val="24"/>
          <w:szCs w:val="22"/>
        </w:rPr>
        <w:t>Date of Birth</w:t>
      </w:r>
      <w:r w:rsidRPr="00023A72">
        <w:rPr>
          <w:rFonts w:ascii="Times New Roman" w:hAnsi="Times New Roman"/>
          <w:b/>
          <w:bCs/>
          <w:sz w:val="24"/>
          <w:szCs w:val="22"/>
        </w:rPr>
        <w:tab/>
      </w:r>
      <w:r w:rsidRPr="00023A72">
        <w:rPr>
          <w:rFonts w:ascii="Times New Roman" w:hAnsi="Times New Roman"/>
          <w:b/>
          <w:bCs/>
          <w:sz w:val="24"/>
          <w:szCs w:val="22"/>
        </w:rPr>
        <w:tab/>
      </w:r>
      <w:r w:rsidRPr="00023A72">
        <w:rPr>
          <w:rFonts w:ascii="Times New Roman" w:hAnsi="Times New Roman"/>
          <w:b/>
          <w:bCs/>
          <w:sz w:val="24"/>
          <w:szCs w:val="22"/>
        </w:rPr>
        <w:tab/>
        <w:t xml:space="preserve">: </w:t>
      </w:r>
      <w:r w:rsidR="00441940">
        <w:rPr>
          <w:rFonts w:ascii="Times New Roman" w:hAnsi="Times New Roman"/>
          <w:b/>
          <w:bCs/>
          <w:sz w:val="24"/>
          <w:szCs w:val="22"/>
        </w:rPr>
        <w:t xml:space="preserve"> </w:t>
      </w:r>
      <w:r w:rsidR="003F569F">
        <w:rPr>
          <w:rFonts w:ascii="Times New Roman" w:hAnsi="Times New Roman"/>
          <w:sz w:val="24"/>
          <w:szCs w:val="22"/>
        </w:rPr>
        <w:t>20</w:t>
      </w:r>
      <w:r w:rsidR="000E19A6" w:rsidRPr="00023A72">
        <w:rPr>
          <w:rFonts w:ascii="Times New Roman" w:hAnsi="Times New Roman"/>
          <w:sz w:val="24"/>
          <w:szCs w:val="22"/>
          <w:vertAlign w:val="superscript"/>
        </w:rPr>
        <w:t>th</w:t>
      </w:r>
      <w:r w:rsidR="003F569F">
        <w:rPr>
          <w:rFonts w:ascii="Times New Roman" w:hAnsi="Times New Roman"/>
          <w:sz w:val="24"/>
          <w:szCs w:val="22"/>
        </w:rPr>
        <w:t xml:space="preserve"> </w:t>
      </w:r>
      <w:r w:rsidR="000B11E0">
        <w:rPr>
          <w:rFonts w:ascii="Times New Roman" w:hAnsi="Times New Roman"/>
          <w:sz w:val="24"/>
          <w:szCs w:val="22"/>
        </w:rPr>
        <w:t xml:space="preserve"> </w:t>
      </w:r>
      <w:r w:rsidR="003F569F">
        <w:rPr>
          <w:rFonts w:ascii="Times New Roman" w:hAnsi="Times New Roman"/>
          <w:sz w:val="24"/>
          <w:szCs w:val="22"/>
        </w:rPr>
        <w:t>June 1995</w:t>
      </w:r>
    </w:p>
    <w:p w:rsidR="00E62CE7" w:rsidRPr="00023A72" w:rsidRDefault="00E62CE7" w:rsidP="00F90C63">
      <w:pPr>
        <w:pStyle w:val="BulletPoints"/>
        <w:numPr>
          <w:ilvl w:val="0"/>
          <w:numId w:val="37"/>
        </w:numPr>
        <w:tabs>
          <w:tab w:val="left" w:pos="851"/>
        </w:tabs>
        <w:ind w:left="993" w:hanging="426"/>
        <w:rPr>
          <w:rFonts w:ascii="Times New Roman" w:hAnsi="Times New Roman"/>
          <w:bCs/>
          <w:sz w:val="24"/>
          <w:szCs w:val="22"/>
        </w:rPr>
      </w:pPr>
      <w:r w:rsidRPr="00023A72">
        <w:rPr>
          <w:rFonts w:ascii="Times New Roman" w:hAnsi="Times New Roman"/>
          <w:b/>
          <w:bCs/>
          <w:sz w:val="24"/>
          <w:szCs w:val="22"/>
        </w:rPr>
        <w:t>Languages known</w:t>
      </w:r>
      <w:r w:rsidRPr="00023A72">
        <w:rPr>
          <w:rFonts w:ascii="Times New Roman" w:hAnsi="Times New Roman"/>
          <w:b/>
          <w:bCs/>
          <w:sz w:val="24"/>
          <w:szCs w:val="22"/>
        </w:rPr>
        <w:tab/>
      </w:r>
      <w:r w:rsidRPr="00023A72">
        <w:rPr>
          <w:rFonts w:ascii="Times New Roman" w:hAnsi="Times New Roman"/>
          <w:b/>
          <w:bCs/>
          <w:sz w:val="24"/>
          <w:szCs w:val="22"/>
        </w:rPr>
        <w:tab/>
      </w:r>
      <w:r w:rsidRPr="00023A72">
        <w:rPr>
          <w:rFonts w:ascii="Times New Roman" w:hAnsi="Times New Roman"/>
          <w:b/>
          <w:bCs/>
          <w:sz w:val="24"/>
          <w:szCs w:val="22"/>
        </w:rPr>
        <w:tab/>
        <w:t xml:space="preserve">: </w:t>
      </w:r>
      <w:r w:rsidR="00441940">
        <w:rPr>
          <w:rFonts w:ascii="Times New Roman" w:hAnsi="Times New Roman"/>
          <w:b/>
          <w:bCs/>
          <w:sz w:val="24"/>
          <w:szCs w:val="22"/>
        </w:rPr>
        <w:t xml:space="preserve"> </w:t>
      </w:r>
      <w:r w:rsidRPr="00023A72">
        <w:rPr>
          <w:rFonts w:ascii="Times New Roman" w:hAnsi="Times New Roman"/>
          <w:sz w:val="24"/>
          <w:szCs w:val="22"/>
        </w:rPr>
        <w:t>English, Hindi, Marathi.</w:t>
      </w:r>
    </w:p>
    <w:p w:rsidR="00137735" w:rsidRPr="00023A72" w:rsidRDefault="00FF07E5" w:rsidP="008A5344">
      <w:pPr>
        <w:pStyle w:val="BulletPoints"/>
        <w:numPr>
          <w:ilvl w:val="0"/>
          <w:numId w:val="37"/>
        </w:numPr>
        <w:tabs>
          <w:tab w:val="left" w:pos="851"/>
        </w:tabs>
        <w:ind w:left="993" w:hanging="426"/>
        <w:rPr>
          <w:rFonts w:ascii="Times New Roman" w:hAnsi="Times New Roman"/>
          <w:bCs/>
          <w:sz w:val="24"/>
          <w:szCs w:val="22"/>
        </w:rPr>
      </w:pPr>
      <w:r w:rsidRPr="00023A72">
        <w:rPr>
          <w:rFonts w:ascii="Times New Roman" w:hAnsi="Times New Roman"/>
          <w:b/>
          <w:bCs/>
          <w:sz w:val="24"/>
          <w:szCs w:val="22"/>
        </w:rPr>
        <w:t>Hobbies</w:t>
      </w:r>
      <w:r w:rsidRPr="00023A72">
        <w:rPr>
          <w:rFonts w:ascii="Times New Roman" w:hAnsi="Times New Roman"/>
          <w:b/>
          <w:bCs/>
          <w:sz w:val="24"/>
          <w:szCs w:val="22"/>
        </w:rPr>
        <w:tab/>
      </w:r>
      <w:r w:rsidRPr="00023A72">
        <w:rPr>
          <w:rFonts w:ascii="Times New Roman" w:hAnsi="Times New Roman"/>
          <w:b/>
          <w:bCs/>
          <w:sz w:val="24"/>
          <w:szCs w:val="22"/>
        </w:rPr>
        <w:tab/>
      </w:r>
      <w:r w:rsidRPr="00023A72">
        <w:rPr>
          <w:rFonts w:ascii="Times New Roman" w:hAnsi="Times New Roman"/>
          <w:b/>
          <w:bCs/>
          <w:sz w:val="24"/>
          <w:szCs w:val="22"/>
        </w:rPr>
        <w:tab/>
      </w:r>
      <w:r w:rsidR="008A5344" w:rsidRPr="00023A72">
        <w:rPr>
          <w:rFonts w:ascii="Times New Roman" w:hAnsi="Times New Roman"/>
          <w:b/>
          <w:bCs/>
          <w:sz w:val="24"/>
          <w:szCs w:val="22"/>
        </w:rPr>
        <w:tab/>
      </w:r>
      <w:r w:rsidR="00E62CE7" w:rsidRPr="000B11E0">
        <w:rPr>
          <w:rFonts w:ascii="Times New Roman" w:hAnsi="Times New Roman"/>
          <w:b/>
          <w:bCs/>
          <w:sz w:val="24"/>
          <w:szCs w:val="24"/>
        </w:rPr>
        <w:t>:</w:t>
      </w:r>
      <w:r w:rsidR="0044194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CA6276" w:rsidRPr="000B11E0">
        <w:rPr>
          <w:rFonts w:ascii="Times New Roman" w:hAnsi="Times New Roman"/>
          <w:bCs/>
          <w:sz w:val="24"/>
          <w:szCs w:val="24"/>
        </w:rPr>
        <w:t>Swimming</w:t>
      </w:r>
      <w:r w:rsidR="00C62423" w:rsidRPr="000B11E0">
        <w:rPr>
          <w:rFonts w:ascii="Times New Roman" w:hAnsi="Times New Roman"/>
          <w:bCs/>
          <w:sz w:val="24"/>
          <w:szCs w:val="24"/>
        </w:rPr>
        <w:t>,</w:t>
      </w:r>
      <w:r w:rsidR="000B11E0" w:rsidRPr="000B11E0">
        <w:rPr>
          <w:rFonts w:ascii="Times New Roman" w:hAnsi="Times New Roman"/>
          <w:bCs/>
          <w:sz w:val="24"/>
          <w:szCs w:val="24"/>
        </w:rPr>
        <w:t xml:space="preserve"> </w:t>
      </w:r>
      <w:r w:rsidR="004E593C">
        <w:rPr>
          <w:rFonts w:ascii="Times New Roman" w:hAnsi="Times New Roman"/>
          <w:bCs/>
          <w:sz w:val="24"/>
          <w:szCs w:val="24"/>
        </w:rPr>
        <w:t>Drawing</w:t>
      </w:r>
      <w:r w:rsidR="00C62423" w:rsidRPr="000B11E0">
        <w:rPr>
          <w:rFonts w:ascii="Times New Roman" w:hAnsi="Times New Roman"/>
          <w:sz w:val="24"/>
          <w:szCs w:val="24"/>
        </w:rPr>
        <w:t>.</w:t>
      </w:r>
    </w:p>
    <w:p w:rsidR="0049611F" w:rsidRPr="00023A72" w:rsidRDefault="0049611F" w:rsidP="00950DA0">
      <w:pPr>
        <w:pStyle w:val="BulletPoints"/>
        <w:numPr>
          <w:ilvl w:val="0"/>
          <w:numId w:val="0"/>
        </w:numPr>
        <w:tabs>
          <w:tab w:val="left" w:pos="851"/>
        </w:tabs>
        <w:spacing w:after="240"/>
        <w:rPr>
          <w:rFonts w:ascii="Times New Roman" w:hAnsi="Times New Roman"/>
          <w:sz w:val="24"/>
          <w:szCs w:val="24"/>
        </w:rPr>
      </w:pPr>
    </w:p>
    <w:p w:rsidR="00C24730" w:rsidRPr="000B68DB" w:rsidRDefault="00C24730" w:rsidP="000B68DB">
      <w:pPr>
        <w:pStyle w:val="BulletPoints"/>
        <w:numPr>
          <w:ilvl w:val="0"/>
          <w:numId w:val="0"/>
        </w:numPr>
        <w:shd w:val="clear" w:color="auto" w:fill="D6E3BC"/>
        <w:spacing w:before="0"/>
        <w:ind w:left="720" w:hanging="360"/>
        <w:rPr>
          <w:rFonts w:ascii="Times New Roman" w:eastAsia="MS Mincho" w:hAnsi="Times New Roman"/>
          <w:b/>
          <w:bCs/>
          <w:sz w:val="28"/>
          <w:szCs w:val="24"/>
        </w:rPr>
      </w:pPr>
      <w:r w:rsidRPr="00023A72">
        <w:rPr>
          <w:rFonts w:ascii="Times New Roman" w:eastAsia="MS Mincho" w:hAnsi="Times New Roman"/>
          <w:b/>
          <w:bCs/>
          <w:sz w:val="28"/>
          <w:szCs w:val="24"/>
        </w:rPr>
        <w:t>Declaration</w:t>
      </w:r>
    </w:p>
    <w:p w:rsidR="00C24730" w:rsidRPr="00023A72" w:rsidRDefault="00C24730" w:rsidP="00415DEF">
      <w:pPr>
        <w:pStyle w:val="BulletPoints"/>
        <w:numPr>
          <w:ilvl w:val="0"/>
          <w:numId w:val="0"/>
        </w:numPr>
        <w:shd w:val="clear" w:color="auto" w:fill="FFFFFF"/>
        <w:ind w:left="720" w:firstLine="720"/>
        <w:rPr>
          <w:rFonts w:ascii="Times New Roman" w:hAnsi="Times New Roman"/>
        </w:rPr>
      </w:pPr>
      <w:r w:rsidRPr="00023A72">
        <w:rPr>
          <w:rFonts w:ascii="Times New Roman" w:hAnsi="Times New Roman"/>
        </w:rPr>
        <w:t xml:space="preserve">I </w:t>
      </w:r>
      <w:r w:rsidRPr="00023A72">
        <w:rPr>
          <w:rFonts w:ascii="Times New Roman" w:hAnsi="Times New Roman"/>
          <w:sz w:val="24"/>
          <w:szCs w:val="22"/>
        </w:rPr>
        <w:t xml:space="preserve">hereby declare that the above </w:t>
      </w:r>
      <w:r w:rsidR="00C03ADB" w:rsidRPr="00023A72">
        <w:rPr>
          <w:rFonts w:ascii="Times New Roman" w:hAnsi="Times New Roman"/>
          <w:sz w:val="24"/>
          <w:szCs w:val="22"/>
        </w:rPr>
        <w:t xml:space="preserve">mentioned </w:t>
      </w:r>
      <w:r w:rsidRPr="00023A72">
        <w:rPr>
          <w:rFonts w:ascii="Times New Roman" w:hAnsi="Times New Roman"/>
          <w:sz w:val="24"/>
          <w:szCs w:val="22"/>
        </w:rPr>
        <w:t xml:space="preserve">information is true to the best of my knowledge and </w:t>
      </w:r>
      <w:r w:rsidR="00C03ADB" w:rsidRPr="00023A72">
        <w:rPr>
          <w:rFonts w:ascii="Times New Roman" w:hAnsi="Times New Roman"/>
          <w:sz w:val="24"/>
          <w:szCs w:val="22"/>
        </w:rPr>
        <w:t>and I bear the responsibility for the correctness of the above mentioned particulars</w:t>
      </w:r>
      <w:r w:rsidRPr="00023A72">
        <w:rPr>
          <w:rFonts w:ascii="Times New Roman" w:hAnsi="Times New Roman"/>
        </w:rPr>
        <w:t>.</w:t>
      </w:r>
    </w:p>
    <w:p w:rsidR="00023A72" w:rsidRPr="00023A72" w:rsidRDefault="00023A72" w:rsidP="00C24730">
      <w:pPr>
        <w:pStyle w:val="BulletPoints"/>
        <w:numPr>
          <w:ilvl w:val="0"/>
          <w:numId w:val="0"/>
        </w:numPr>
        <w:shd w:val="clear" w:color="auto" w:fill="FFFFFF"/>
        <w:ind w:left="720"/>
        <w:rPr>
          <w:rFonts w:ascii="Times New Roman" w:hAnsi="Times New Roman"/>
        </w:rPr>
      </w:pPr>
    </w:p>
    <w:p w:rsidR="00C24730" w:rsidRPr="00023A72" w:rsidRDefault="00C24730" w:rsidP="00C24730">
      <w:pPr>
        <w:pStyle w:val="BulletPoints"/>
        <w:numPr>
          <w:ilvl w:val="0"/>
          <w:numId w:val="0"/>
        </w:numPr>
        <w:shd w:val="clear" w:color="auto" w:fill="FFFFFF"/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2"/>
        </w:rPr>
      </w:pPr>
      <w:r w:rsidRPr="00023A72">
        <w:rPr>
          <w:rFonts w:ascii="Times New Roman" w:hAnsi="Times New Roman"/>
          <w:b/>
          <w:bCs/>
          <w:sz w:val="24"/>
          <w:szCs w:val="22"/>
        </w:rPr>
        <w:t>Date:</w:t>
      </w:r>
      <w:r w:rsidR="00FB08C3">
        <w:rPr>
          <w:rFonts w:ascii="Times New Roman" w:hAnsi="Times New Roman"/>
          <w:b/>
          <w:bCs/>
          <w:sz w:val="24"/>
          <w:szCs w:val="22"/>
        </w:rPr>
        <w:t xml:space="preserve">  </w:t>
      </w:r>
      <w:r w:rsidR="00F36C59">
        <w:rPr>
          <w:rFonts w:ascii="Times New Roman" w:hAnsi="Times New Roman"/>
          <w:b/>
          <w:bCs/>
          <w:sz w:val="24"/>
          <w:szCs w:val="22"/>
        </w:rPr>
        <w:t>4</w:t>
      </w:r>
      <w:r w:rsidR="00DC0E02">
        <w:rPr>
          <w:rFonts w:ascii="Times New Roman" w:hAnsi="Times New Roman"/>
          <w:b/>
          <w:bCs/>
          <w:sz w:val="24"/>
          <w:szCs w:val="22"/>
        </w:rPr>
        <w:t xml:space="preserve"> </w:t>
      </w:r>
      <w:r w:rsidR="00F36C59">
        <w:rPr>
          <w:rFonts w:ascii="Times New Roman" w:hAnsi="Times New Roman"/>
          <w:b/>
          <w:bCs/>
          <w:sz w:val="24"/>
          <w:szCs w:val="22"/>
        </w:rPr>
        <w:t>Oct</w:t>
      </w:r>
      <w:r w:rsidR="001431D4">
        <w:rPr>
          <w:rFonts w:ascii="Times New Roman" w:hAnsi="Times New Roman"/>
          <w:b/>
          <w:bCs/>
          <w:sz w:val="24"/>
          <w:szCs w:val="22"/>
        </w:rPr>
        <w:t xml:space="preserve"> 2017</w:t>
      </w:r>
    </w:p>
    <w:p w:rsidR="00CF5A8E" w:rsidRPr="00023A72" w:rsidRDefault="00C24730" w:rsidP="00D2032A">
      <w:pPr>
        <w:pStyle w:val="BulletPoints"/>
        <w:numPr>
          <w:ilvl w:val="0"/>
          <w:numId w:val="0"/>
        </w:numPr>
        <w:shd w:val="clear" w:color="auto" w:fill="FFFFFF"/>
        <w:ind w:firstLine="426"/>
        <w:rPr>
          <w:rFonts w:ascii="Times New Roman" w:hAnsi="Times New Roman"/>
          <w:b/>
          <w:bCs/>
          <w:sz w:val="24"/>
          <w:szCs w:val="22"/>
        </w:rPr>
      </w:pPr>
      <w:r w:rsidRPr="00023A72">
        <w:rPr>
          <w:rFonts w:ascii="Times New Roman" w:hAnsi="Times New Roman"/>
          <w:b/>
          <w:bCs/>
          <w:sz w:val="24"/>
          <w:szCs w:val="22"/>
        </w:rPr>
        <w:t>Place:</w:t>
      </w:r>
      <w:r w:rsidR="00DE71AD">
        <w:rPr>
          <w:rFonts w:ascii="Times New Roman" w:hAnsi="Times New Roman"/>
          <w:b/>
          <w:bCs/>
          <w:sz w:val="24"/>
          <w:szCs w:val="22"/>
        </w:rPr>
        <w:t xml:space="preserve"> </w:t>
      </w:r>
      <w:r w:rsidR="00E678D2" w:rsidRPr="00023A72">
        <w:rPr>
          <w:rFonts w:ascii="Times New Roman" w:hAnsi="Times New Roman"/>
          <w:b/>
          <w:bCs/>
          <w:sz w:val="24"/>
          <w:szCs w:val="22"/>
        </w:rPr>
        <w:t>Hadapsar</w:t>
      </w:r>
      <w:r w:rsidRPr="00023A72">
        <w:rPr>
          <w:rFonts w:ascii="Times New Roman" w:hAnsi="Times New Roman"/>
          <w:b/>
          <w:bCs/>
          <w:sz w:val="24"/>
          <w:szCs w:val="22"/>
        </w:rPr>
        <w:tab/>
      </w:r>
      <w:r w:rsidRPr="00023A72">
        <w:rPr>
          <w:rFonts w:ascii="Times New Roman" w:hAnsi="Times New Roman"/>
          <w:b/>
          <w:bCs/>
          <w:sz w:val="24"/>
          <w:szCs w:val="22"/>
        </w:rPr>
        <w:tab/>
      </w:r>
      <w:r w:rsidR="00AD4652">
        <w:rPr>
          <w:rFonts w:ascii="Times New Roman" w:hAnsi="Times New Roman"/>
          <w:b/>
          <w:bCs/>
          <w:sz w:val="24"/>
          <w:szCs w:val="22"/>
        </w:rPr>
        <w:tab/>
      </w:r>
      <w:r w:rsidR="00D2032A">
        <w:rPr>
          <w:rFonts w:ascii="Times New Roman" w:hAnsi="Times New Roman"/>
          <w:b/>
          <w:bCs/>
          <w:sz w:val="24"/>
          <w:szCs w:val="22"/>
        </w:rPr>
        <w:tab/>
      </w:r>
      <w:r w:rsidR="00D2032A">
        <w:rPr>
          <w:rFonts w:ascii="Times New Roman" w:hAnsi="Times New Roman"/>
          <w:b/>
          <w:bCs/>
          <w:sz w:val="24"/>
          <w:szCs w:val="22"/>
        </w:rPr>
        <w:tab/>
      </w:r>
      <w:r w:rsidR="00D2032A">
        <w:rPr>
          <w:rFonts w:ascii="Times New Roman" w:hAnsi="Times New Roman"/>
          <w:b/>
          <w:bCs/>
          <w:sz w:val="24"/>
          <w:szCs w:val="22"/>
        </w:rPr>
        <w:tab/>
      </w:r>
      <w:r w:rsidR="00D2032A">
        <w:rPr>
          <w:rFonts w:ascii="Times New Roman" w:hAnsi="Times New Roman"/>
          <w:b/>
          <w:bCs/>
          <w:sz w:val="24"/>
          <w:szCs w:val="22"/>
        </w:rPr>
        <w:tab/>
      </w:r>
      <w:r w:rsidR="00D2032A">
        <w:rPr>
          <w:rFonts w:ascii="Times New Roman" w:hAnsi="Times New Roman"/>
          <w:b/>
          <w:bCs/>
          <w:sz w:val="24"/>
          <w:szCs w:val="22"/>
        </w:rPr>
        <w:tab/>
      </w:r>
      <w:r w:rsidR="00D2032A">
        <w:rPr>
          <w:rFonts w:ascii="Times New Roman" w:hAnsi="Times New Roman"/>
          <w:b/>
          <w:bCs/>
          <w:sz w:val="24"/>
          <w:szCs w:val="22"/>
        </w:rPr>
        <w:tab/>
      </w:r>
      <w:r w:rsidR="00AD4652">
        <w:rPr>
          <w:rFonts w:ascii="Times New Roman" w:hAnsi="Times New Roman"/>
          <w:b/>
          <w:bCs/>
          <w:sz w:val="24"/>
          <w:szCs w:val="22"/>
        </w:rPr>
        <w:t>Mr. Praful</w:t>
      </w:r>
      <w:r w:rsidR="00D2032A">
        <w:rPr>
          <w:rFonts w:ascii="Times New Roman" w:hAnsi="Times New Roman"/>
          <w:b/>
          <w:bCs/>
          <w:sz w:val="24"/>
          <w:szCs w:val="22"/>
        </w:rPr>
        <w:t xml:space="preserve"> </w:t>
      </w:r>
      <w:r w:rsidR="00AD4652">
        <w:rPr>
          <w:rFonts w:ascii="Times New Roman" w:hAnsi="Times New Roman"/>
          <w:b/>
          <w:bCs/>
          <w:sz w:val="24"/>
          <w:szCs w:val="22"/>
        </w:rPr>
        <w:t>Wadkar</w:t>
      </w:r>
    </w:p>
    <w:sectPr w:rsidR="00CF5A8E" w:rsidRPr="00023A72" w:rsidSect="00CF719D">
      <w:headerReference w:type="default" r:id="rId8"/>
      <w:footerReference w:type="default" r:id="rId9"/>
      <w:pgSz w:w="11907" w:h="16839" w:code="9"/>
      <w:pgMar w:top="993" w:right="720" w:bottom="720" w:left="567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A9B" w:rsidRDefault="00402A9B">
      <w:r>
        <w:separator/>
      </w:r>
    </w:p>
  </w:endnote>
  <w:endnote w:type="continuationSeparator" w:id="1">
    <w:p w:rsidR="00402A9B" w:rsidRDefault="00402A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150" w:rsidRDefault="003D7837">
    <w:pPr>
      <w:pStyle w:val="Footer"/>
      <w:jc w:val="center"/>
    </w:pPr>
    <w:r>
      <w:fldChar w:fldCharType="begin"/>
    </w:r>
    <w:r w:rsidR="005500E1">
      <w:instrText xml:space="preserve"> PAGE   \* MERGEFORMAT </w:instrText>
    </w:r>
    <w:r>
      <w:fldChar w:fldCharType="separate"/>
    </w:r>
    <w:r w:rsidR="00593579">
      <w:rPr>
        <w:noProof/>
      </w:rPr>
      <w:t>1</w:t>
    </w:r>
    <w:r>
      <w:rPr>
        <w:noProof/>
      </w:rPr>
      <w:fldChar w:fldCharType="end"/>
    </w:r>
  </w:p>
  <w:p w:rsidR="00877150" w:rsidRDefault="008771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A9B" w:rsidRDefault="00402A9B">
      <w:r>
        <w:separator/>
      </w:r>
    </w:p>
  </w:footnote>
  <w:footnote w:type="continuationSeparator" w:id="1">
    <w:p w:rsidR="00402A9B" w:rsidRDefault="00402A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150" w:rsidRDefault="00877150">
    <w:pPr>
      <w:pStyle w:val="Header"/>
      <w:jc w:val="right"/>
    </w:pPr>
  </w:p>
  <w:p w:rsidR="00877150" w:rsidRDefault="0087715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">
    <w:nsid w:val="00000003"/>
    <w:multiLevelType w:val="singleLevel"/>
    <w:tmpl w:val="00000003"/>
    <w:name w:val="WW8Num1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6"/>
    <w:multiLevelType w:val="singleLevel"/>
    <w:tmpl w:val="00000006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8"/>
    <w:multiLevelType w:val="singleLevel"/>
    <w:tmpl w:val="00000008"/>
    <w:name w:val="WW8Num3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4">
    <w:nsid w:val="00000009"/>
    <w:multiLevelType w:val="singleLevel"/>
    <w:tmpl w:val="00000009"/>
    <w:name w:val="WW8Num3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>
    <w:nsid w:val="04294B8C"/>
    <w:multiLevelType w:val="hybridMultilevel"/>
    <w:tmpl w:val="55004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4DB6330"/>
    <w:multiLevelType w:val="hybridMultilevel"/>
    <w:tmpl w:val="0B308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4E27271"/>
    <w:multiLevelType w:val="hybridMultilevel"/>
    <w:tmpl w:val="69F687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9C90D26"/>
    <w:multiLevelType w:val="hybridMultilevel"/>
    <w:tmpl w:val="2E9A4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AA05EDA"/>
    <w:multiLevelType w:val="hybridMultilevel"/>
    <w:tmpl w:val="42925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3B530F1"/>
    <w:multiLevelType w:val="hybridMultilevel"/>
    <w:tmpl w:val="791A76E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158961DA"/>
    <w:multiLevelType w:val="hybridMultilevel"/>
    <w:tmpl w:val="8A2A071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19410341"/>
    <w:multiLevelType w:val="hybridMultilevel"/>
    <w:tmpl w:val="57222416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1AEB54F7"/>
    <w:multiLevelType w:val="hybridMultilevel"/>
    <w:tmpl w:val="85E06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9C15E4"/>
    <w:multiLevelType w:val="hybridMultilevel"/>
    <w:tmpl w:val="F70C3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E526615"/>
    <w:multiLevelType w:val="hybridMultilevel"/>
    <w:tmpl w:val="56F2085A"/>
    <w:lvl w:ilvl="0" w:tplc="3C42200C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1F646620"/>
    <w:multiLevelType w:val="hybridMultilevel"/>
    <w:tmpl w:val="528C1B4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>
    <w:nsid w:val="1F663B1D"/>
    <w:multiLevelType w:val="hybridMultilevel"/>
    <w:tmpl w:val="E9DE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1545B98"/>
    <w:multiLevelType w:val="hybridMultilevel"/>
    <w:tmpl w:val="5AC8FC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2210DB2"/>
    <w:multiLevelType w:val="hybridMultilevel"/>
    <w:tmpl w:val="2468FC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23262F9E"/>
    <w:multiLevelType w:val="hybridMultilevel"/>
    <w:tmpl w:val="F78A1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4493EA6"/>
    <w:multiLevelType w:val="hybridMultilevel"/>
    <w:tmpl w:val="67521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4D64CAE"/>
    <w:multiLevelType w:val="hybridMultilevel"/>
    <w:tmpl w:val="DB1C8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2A9969B2"/>
    <w:multiLevelType w:val="hybridMultilevel"/>
    <w:tmpl w:val="47B8C44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2CC3641F"/>
    <w:multiLevelType w:val="hybridMultilevel"/>
    <w:tmpl w:val="9CBA30A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5">
    <w:nsid w:val="2F657D80"/>
    <w:multiLevelType w:val="hybridMultilevel"/>
    <w:tmpl w:val="9AC2A05A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31A55033"/>
    <w:multiLevelType w:val="hybridMultilevel"/>
    <w:tmpl w:val="E4D08BC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32CA1EB3"/>
    <w:multiLevelType w:val="hybridMultilevel"/>
    <w:tmpl w:val="F504471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>
    <w:nsid w:val="33B858EF"/>
    <w:multiLevelType w:val="hybridMultilevel"/>
    <w:tmpl w:val="3F36592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9">
    <w:nsid w:val="36510AE2"/>
    <w:multiLevelType w:val="hybridMultilevel"/>
    <w:tmpl w:val="62E41A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38A96950"/>
    <w:multiLevelType w:val="hybridMultilevel"/>
    <w:tmpl w:val="70B65A68"/>
    <w:lvl w:ilvl="0" w:tplc="7466E750">
      <w:start w:val="1"/>
      <w:numFmt w:val="bullet"/>
      <w:pStyle w:val="BulletPoints"/>
      <w:lvlText w:val=""/>
      <w:lvlJc w:val="left"/>
      <w:pPr>
        <w:ind w:left="108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5760" w:hanging="360"/>
      </w:pPr>
      <w:rPr>
        <w:rFonts w:ascii="Wingdings" w:hAnsi="Wingdings" w:hint="default"/>
        <w:sz w:val="16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3C0C4EEA"/>
    <w:multiLevelType w:val="hybridMultilevel"/>
    <w:tmpl w:val="539A9E7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2">
    <w:nsid w:val="3C8C74AF"/>
    <w:multiLevelType w:val="hybridMultilevel"/>
    <w:tmpl w:val="B6CC5C3A"/>
    <w:lvl w:ilvl="0" w:tplc="7466E750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5760" w:hanging="360"/>
      </w:pPr>
      <w:rPr>
        <w:rFonts w:ascii="Wingdings" w:hAnsi="Wingdings" w:hint="default"/>
        <w:sz w:val="16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3D0D54E9"/>
    <w:multiLevelType w:val="hybridMultilevel"/>
    <w:tmpl w:val="5D3C3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3345498"/>
    <w:multiLevelType w:val="hybridMultilevel"/>
    <w:tmpl w:val="3EC80C4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4649222B"/>
    <w:multiLevelType w:val="hybridMultilevel"/>
    <w:tmpl w:val="09320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4A6007FA"/>
    <w:multiLevelType w:val="hybridMultilevel"/>
    <w:tmpl w:val="57BEA4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4D2E1A47"/>
    <w:multiLevelType w:val="hybridMultilevel"/>
    <w:tmpl w:val="5E08DB6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39">
    <w:nsid w:val="4FA648A7"/>
    <w:multiLevelType w:val="hybridMultilevel"/>
    <w:tmpl w:val="DB8AE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784396D"/>
    <w:multiLevelType w:val="hybridMultilevel"/>
    <w:tmpl w:val="8B86F61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1">
    <w:nsid w:val="61972E2A"/>
    <w:multiLevelType w:val="hybridMultilevel"/>
    <w:tmpl w:val="795E75E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62B0448D"/>
    <w:multiLevelType w:val="hybridMultilevel"/>
    <w:tmpl w:val="2F96E76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>
    <w:nsid w:val="6FED1C36"/>
    <w:multiLevelType w:val="hybridMultilevel"/>
    <w:tmpl w:val="B82E3A40"/>
    <w:lvl w:ilvl="0" w:tplc="3C42200C">
      <w:start w:val="1"/>
      <w:numFmt w:val="bullet"/>
      <w:lvlText w:val=""/>
      <w:lvlJc w:val="left"/>
      <w:pPr>
        <w:ind w:left="5760" w:hanging="360"/>
      </w:pPr>
      <w:rPr>
        <w:rFonts w:ascii="Wingdings" w:hAnsi="Wingdings" w:hint="default"/>
      </w:rPr>
    </w:lvl>
    <w:lvl w:ilvl="1" w:tplc="3C42200C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FB50F4"/>
    <w:multiLevelType w:val="hybridMultilevel"/>
    <w:tmpl w:val="F0D4757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5">
    <w:nsid w:val="78F05CBB"/>
    <w:multiLevelType w:val="hybridMultilevel"/>
    <w:tmpl w:val="8312E2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>
    <w:nsid w:val="7A5F5518"/>
    <w:multiLevelType w:val="multilevel"/>
    <w:tmpl w:val="5AD63D9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16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">
    <w:nsid w:val="7C2B4C25"/>
    <w:multiLevelType w:val="hybridMultilevel"/>
    <w:tmpl w:val="F3525BC6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8">
    <w:nsid w:val="7E1259FB"/>
    <w:multiLevelType w:val="hybridMultilevel"/>
    <w:tmpl w:val="65B418E2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0"/>
  </w:num>
  <w:num w:numId="3">
    <w:abstractNumId w:val="46"/>
  </w:num>
  <w:num w:numId="4">
    <w:abstractNumId w:val="31"/>
  </w:num>
  <w:num w:numId="5">
    <w:abstractNumId w:val="24"/>
  </w:num>
  <w:num w:numId="6">
    <w:abstractNumId w:val="43"/>
  </w:num>
  <w:num w:numId="7">
    <w:abstractNumId w:val="32"/>
  </w:num>
  <w:num w:numId="8">
    <w:abstractNumId w:val="44"/>
  </w:num>
  <w:num w:numId="9">
    <w:abstractNumId w:val="22"/>
  </w:num>
  <w:num w:numId="10">
    <w:abstractNumId w:val="15"/>
  </w:num>
  <w:num w:numId="11">
    <w:abstractNumId w:val="47"/>
  </w:num>
  <w:num w:numId="12">
    <w:abstractNumId w:val="29"/>
  </w:num>
  <w:num w:numId="13">
    <w:abstractNumId w:val="20"/>
  </w:num>
  <w:num w:numId="14">
    <w:abstractNumId w:val="48"/>
  </w:num>
  <w:num w:numId="15">
    <w:abstractNumId w:val="35"/>
  </w:num>
  <w:num w:numId="16">
    <w:abstractNumId w:val="45"/>
  </w:num>
  <w:num w:numId="17">
    <w:abstractNumId w:val="5"/>
  </w:num>
  <w:num w:numId="18">
    <w:abstractNumId w:val="40"/>
  </w:num>
  <w:num w:numId="19">
    <w:abstractNumId w:val="27"/>
  </w:num>
  <w:num w:numId="20">
    <w:abstractNumId w:val="7"/>
  </w:num>
  <w:num w:numId="21">
    <w:abstractNumId w:val="12"/>
  </w:num>
  <w:num w:numId="22">
    <w:abstractNumId w:val="25"/>
  </w:num>
  <w:num w:numId="23">
    <w:abstractNumId w:val="21"/>
  </w:num>
  <w:num w:numId="24">
    <w:abstractNumId w:val="11"/>
  </w:num>
  <w:num w:numId="25">
    <w:abstractNumId w:val="42"/>
  </w:num>
  <w:num w:numId="26">
    <w:abstractNumId w:val="19"/>
  </w:num>
  <w:num w:numId="27">
    <w:abstractNumId w:val="37"/>
  </w:num>
  <w:num w:numId="28">
    <w:abstractNumId w:val="10"/>
  </w:num>
  <w:num w:numId="29">
    <w:abstractNumId w:val="26"/>
  </w:num>
  <w:num w:numId="30">
    <w:abstractNumId w:val="34"/>
  </w:num>
  <w:num w:numId="31">
    <w:abstractNumId w:val="33"/>
  </w:num>
  <w:num w:numId="32">
    <w:abstractNumId w:val="39"/>
  </w:num>
  <w:num w:numId="33">
    <w:abstractNumId w:val="36"/>
  </w:num>
  <w:num w:numId="34">
    <w:abstractNumId w:val="16"/>
  </w:num>
  <w:num w:numId="35">
    <w:abstractNumId w:val="23"/>
  </w:num>
  <w:num w:numId="36">
    <w:abstractNumId w:val="30"/>
  </w:num>
  <w:num w:numId="37">
    <w:abstractNumId w:val="25"/>
  </w:num>
  <w:num w:numId="38">
    <w:abstractNumId w:val="12"/>
  </w:num>
  <w:num w:numId="39">
    <w:abstractNumId w:val="39"/>
  </w:num>
  <w:num w:numId="40">
    <w:abstractNumId w:val="28"/>
  </w:num>
  <w:num w:numId="41">
    <w:abstractNumId w:val="13"/>
  </w:num>
  <w:num w:numId="42">
    <w:abstractNumId w:val="6"/>
  </w:num>
  <w:num w:numId="43">
    <w:abstractNumId w:val="17"/>
  </w:num>
  <w:num w:numId="44">
    <w:abstractNumId w:val="9"/>
  </w:num>
  <w:num w:numId="45">
    <w:abstractNumId w:val="8"/>
  </w:num>
  <w:num w:numId="46">
    <w:abstractNumId w:val="41"/>
  </w:num>
  <w:num w:numId="47">
    <w:abstractNumId w:val="14"/>
  </w:num>
  <w:num w:numId="48">
    <w:abstractNumId w:val="18"/>
  </w:num>
  <w:num w:numId="49">
    <w:abstractNumId w:val="3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ttachedTemplate r:id="rId1"/>
  <w:stylePaneFormatFilter w:val="1F08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154B"/>
    <w:rsid w:val="000020BD"/>
    <w:rsid w:val="0000243F"/>
    <w:rsid w:val="0000377C"/>
    <w:rsid w:val="0000379E"/>
    <w:rsid w:val="00007C2B"/>
    <w:rsid w:val="000138DA"/>
    <w:rsid w:val="00014B5C"/>
    <w:rsid w:val="00016AD7"/>
    <w:rsid w:val="00021313"/>
    <w:rsid w:val="00023A72"/>
    <w:rsid w:val="00025CB7"/>
    <w:rsid w:val="00025DAC"/>
    <w:rsid w:val="0002740D"/>
    <w:rsid w:val="0003178E"/>
    <w:rsid w:val="00031FF7"/>
    <w:rsid w:val="000325A5"/>
    <w:rsid w:val="0003331A"/>
    <w:rsid w:val="00036426"/>
    <w:rsid w:val="000377E4"/>
    <w:rsid w:val="00037B75"/>
    <w:rsid w:val="000440AA"/>
    <w:rsid w:val="00046FF2"/>
    <w:rsid w:val="00050472"/>
    <w:rsid w:val="00051361"/>
    <w:rsid w:val="000540C0"/>
    <w:rsid w:val="000553BF"/>
    <w:rsid w:val="0005689B"/>
    <w:rsid w:val="000623C3"/>
    <w:rsid w:val="000654CE"/>
    <w:rsid w:val="0006584E"/>
    <w:rsid w:val="00065CE5"/>
    <w:rsid w:val="00071F6D"/>
    <w:rsid w:val="000722AE"/>
    <w:rsid w:val="00072BDE"/>
    <w:rsid w:val="00073FFD"/>
    <w:rsid w:val="000764C0"/>
    <w:rsid w:val="00080252"/>
    <w:rsid w:val="00086A4C"/>
    <w:rsid w:val="00087317"/>
    <w:rsid w:val="00093F00"/>
    <w:rsid w:val="0009655D"/>
    <w:rsid w:val="00097A79"/>
    <w:rsid w:val="000A2092"/>
    <w:rsid w:val="000A2709"/>
    <w:rsid w:val="000A2FA7"/>
    <w:rsid w:val="000A30AE"/>
    <w:rsid w:val="000A3A1B"/>
    <w:rsid w:val="000B0A0C"/>
    <w:rsid w:val="000B11E0"/>
    <w:rsid w:val="000B2EF1"/>
    <w:rsid w:val="000B5099"/>
    <w:rsid w:val="000B5F7A"/>
    <w:rsid w:val="000B68DB"/>
    <w:rsid w:val="000C0083"/>
    <w:rsid w:val="000C2D58"/>
    <w:rsid w:val="000C3A33"/>
    <w:rsid w:val="000C3D67"/>
    <w:rsid w:val="000C494B"/>
    <w:rsid w:val="000C4B7D"/>
    <w:rsid w:val="000C6505"/>
    <w:rsid w:val="000D1B54"/>
    <w:rsid w:val="000D2253"/>
    <w:rsid w:val="000D2EB7"/>
    <w:rsid w:val="000D476F"/>
    <w:rsid w:val="000D4BE2"/>
    <w:rsid w:val="000D6268"/>
    <w:rsid w:val="000E0F75"/>
    <w:rsid w:val="000E19A6"/>
    <w:rsid w:val="000E2405"/>
    <w:rsid w:val="000E27BF"/>
    <w:rsid w:val="000E58FC"/>
    <w:rsid w:val="000E6251"/>
    <w:rsid w:val="000F0D2B"/>
    <w:rsid w:val="000F12B0"/>
    <w:rsid w:val="000F221A"/>
    <w:rsid w:val="000F4234"/>
    <w:rsid w:val="000F4245"/>
    <w:rsid w:val="000F671B"/>
    <w:rsid w:val="000F6E3E"/>
    <w:rsid w:val="00101ED5"/>
    <w:rsid w:val="00102812"/>
    <w:rsid w:val="0010411C"/>
    <w:rsid w:val="00105561"/>
    <w:rsid w:val="0010763D"/>
    <w:rsid w:val="00111011"/>
    <w:rsid w:val="00112464"/>
    <w:rsid w:val="00116004"/>
    <w:rsid w:val="00122189"/>
    <w:rsid w:val="001236A2"/>
    <w:rsid w:val="00124888"/>
    <w:rsid w:val="00124EF9"/>
    <w:rsid w:val="001253CF"/>
    <w:rsid w:val="00127754"/>
    <w:rsid w:val="00130626"/>
    <w:rsid w:val="0013171D"/>
    <w:rsid w:val="00131BA8"/>
    <w:rsid w:val="0013231C"/>
    <w:rsid w:val="0013337C"/>
    <w:rsid w:val="00134967"/>
    <w:rsid w:val="00135974"/>
    <w:rsid w:val="00137735"/>
    <w:rsid w:val="001431D4"/>
    <w:rsid w:val="00143C8F"/>
    <w:rsid w:val="00145C8B"/>
    <w:rsid w:val="00150261"/>
    <w:rsid w:val="001514AA"/>
    <w:rsid w:val="001668AE"/>
    <w:rsid w:val="00167747"/>
    <w:rsid w:val="00167953"/>
    <w:rsid w:val="00170434"/>
    <w:rsid w:val="00171D86"/>
    <w:rsid w:val="00172781"/>
    <w:rsid w:val="001736FB"/>
    <w:rsid w:val="0017522B"/>
    <w:rsid w:val="00175894"/>
    <w:rsid w:val="001832F2"/>
    <w:rsid w:val="00184F6B"/>
    <w:rsid w:val="00186100"/>
    <w:rsid w:val="00187B95"/>
    <w:rsid w:val="00191C4C"/>
    <w:rsid w:val="00193234"/>
    <w:rsid w:val="0019365C"/>
    <w:rsid w:val="00193936"/>
    <w:rsid w:val="001948A7"/>
    <w:rsid w:val="00195488"/>
    <w:rsid w:val="00195718"/>
    <w:rsid w:val="00195AA0"/>
    <w:rsid w:val="00196FD2"/>
    <w:rsid w:val="00197C0D"/>
    <w:rsid w:val="001A11C0"/>
    <w:rsid w:val="001A1BA4"/>
    <w:rsid w:val="001A20FC"/>
    <w:rsid w:val="001A5B57"/>
    <w:rsid w:val="001A68BB"/>
    <w:rsid w:val="001A72B3"/>
    <w:rsid w:val="001A7C27"/>
    <w:rsid w:val="001B05AD"/>
    <w:rsid w:val="001B3C7C"/>
    <w:rsid w:val="001C0E25"/>
    <w:rsid w:val="001C4A63"/>
    <w:rsid w:val="001C4E4D"/>
    <w:rsid w:val="001C4E90"/>
    <w:rsid w:val="001C5CB7"/>
    <w:rsid w:val="001C6FB1"/>
    <w:rsid w:val="001D4071"/>
    <w:rsid w:val="001D5B15"/>
    <w:rsid w:val="001D79E6"/>
    <w:rsid w:val="001E0D44"/>
    <w:rsid w:val="001E7424"/>
    <w:rsid w:val="001E77FF"/>
    <w:rsid w:val="001F5D31"/>
    <w:rsid w:val="0020142C"/>
    <w:rsid w:val="00204172"/>
    <w:rsid w:val="00205797"/>
    <w:rsid w:val="00205AE0"/>
    <w:rsid w:val="00211884"/>
    <w:rsid w:val="00214C9C"/>
    <w:rsid w:val="00215267"/>
    <w:rsid w:val="002222BF"/>
    <w:rsid w:val="002236A5"/>
    <w:rsid w:val="002266E4"/>
    <w:rsid w:val="00231E1C"/>
    <w:rsid w:val="00232461"/>
    <w:rsid w:val="00233156"/>
    <w:rsid w:val="0023468D"/>
    <w:rsid w:val="00234D5B"/>
    <w:rsid w:val="00235BBB"/>
    <w:rsid w:val="00235FE3"/>
    <w:rsid w:val="002376DE"/>
    <w:rsid w:val="00241AEE"/>
    <w:rsid w:val="0024601C"/>
    <w:rsid w:val="00246F3D"/>
    <w:rsid w:val="00247744"/>
    <w:rsid w:val="0025203D"/>
    <w:rsid w:val="002550F1"/>
    <w:rsid w:val="0025587E"/>
    <w:rsid w:val="0026069C"/>
    <w:rsid w:val="00263371"/>
    <w:rsid w:val="00264671"/>
    <w:rsid w:val="00271359"/>
    <w:rsid w:val="00273654"/>
    <w:rsid w:val="00274D09"/>
    <w:rsid w:val="00275C87"/>
    <w:rsid w:val="002836B9"/>
    <w:rsid w:val="00284EDE"/>
    <w:rsid w:val="002853AE"/>
    <w:rsid w:val="00285F6C"/>
    <w:rsid w:val="00286196"/>
    <w:rsid w:val="002868A1"/>
    <w:rsid w:val="00286931"/>
    <w:rsid w:val="00287391"/>
    <w:rsid w:val="00287AA8"/>
    <w:rsid w:val="00287D9A"/>
    <w:rsid w:val="002908BE"/>
    <w:rsid w:val="0029416E"/>
    <w:rsid w:val="00294B1F"/>
    <w:rsid w:val="002952A1"/>
    <w:rsid w:val="00297EFA"/>
    <w:rsid w:val="002A1938"/>
    <w:rsid w:val="002A32CC"/>
    <w:rsid w:val="002A50CD"/>
    <w:rsid w:val="002A6E2B"/>
    <w:rsid w:val="002A7026"/>
    <w:rsid w:val="002B02E1"/>
    <w:rsid w:val="002B6E30"/>
    <w:rsid w:val="002C12D0"/>
    <w:rsid w:val="002C28A2"/>
    <w:rsid w:val="002C29BA"/>
    <w:rsid w:val="002C35D3"/>
    <w:rsid w:val="002C5697"/>
    <w:rsid w:val="002C578D"/>
    <w:rsid w:val="002D40CD"/>
    <w:rsid w:val="002D508F"/>
    <w:rsid w:val="002D6BB0"/>
    <w:rsid w:val="002D7657"/>
    <w:rsid w:val="002D7671"/>
    <w:rsid w:val="002E2FD6"/>
    <w:rsid w:val="002E6EBE"/>
    <w:rsid w:val="002E7740"/>
    <w:rsid w:val="002E787D"/>
    <w:rsid w:val="002F62C5"/>
    <w:rsid w:val="002F7A96"/>
    <w:rsid w:val="00304438"/>
    <w:rsid w:val="0030784D"/>
    <w:rsid w:val="00310221"/>
    <w:rsid w:val="00310F77"/>
    <w:rsid w:val="00311D6B"/>
    <w:rsid w:val="003163FF"/>
    <w:rsid w:val="0032037C"/>
    <w:rsid w:val="00321B63"/>
    <w:rsid w:val="003225F2"/>
    <w:rsid w:val="003238A6"/>
    <w:rsid w:val="00324A22"/>
    <w:rsid w:val="003315DC"/>
    <w:rsid w:val="00333E73"/>
    <w:rsid w:val="00333F22"/>
    <w:rsid w:val="00335A92"/>
    <w:rsid w:val="0034233E"/>
    <w:rsid w:val="0034591D"/>
    <w:rsid w:val="00346D41"/>
    <w:rsid w:val="003518ED"/>
    <w:rsid w:val="00352224"/>
    <w:rsid w:val="00354600"/>
    <w:rsid w:val="003546C3"/>
    <w:rsid w:val="0036441E"/>
    <w:rsid w:val="00365784"/>
    <w:rsid w:val="0036642C"/>
    <w:rsid w:val="00367558"/>
    <w:rsid w:val="0037028C"/>
    <w:rsid w:val="00374050"/>
    <w:rsid w:val="003745F9"/>
    <w:rsid w:val="0037587D"/>
    <w:rsid w:val="00375C2D"/>
    <w:rsid w:val="00376D6F"/>
    <w:rsid w:val="00380A1E"/>
    <w:rsid w:val="00382C2C"/>
    <w:rsid w:val="003838BE"/>
    <w:rsid w:val="0038422C"/>
    <w:rsid w:val="00386964"/>
    <w:rsid w:val="00391CC9"/>
    <w:rsid w:val="00392270"/>
    <w:rsid w:val="0039357D"/>
    <w:rsid w:val="00393669"/>
    <w:rsid w:val="00393BAE"/>
    <w:rsid w:val="003A386F"/>
    <w:rsid w:val="003A41A2"/>
    <w:rsid w:val="003A6EDF"/>
    <w:rsid w:val="003A761F"/>
    <w:rsid w:val="003A78DE"/>
    <w:rsid w:val="003B154B"/>
    <w:rsid w:val="003B3CC5"/>
    <w:rsid w:val="003B54A6"/>
    <w:rsid w:val="003B719B"/>
    <w:rsid w:val="003C02F6"/>
    <w:rsid w:val="003C092E"/>
    <w:rsid w:val="003C0E3C"/>
    <w:rsid w:val="003C4FC9"/>
    <w:rsid w:val="003C5457"/>
    <w:rsid w:val="003C5B81"/>
    <w:rsid w:val="003C5C9B"/>
    <w:rsid w:val="003C705C"/>
    <w:rsid w:val="003C7BE2"/>
    <w:rsid w:val="003D291F"/>
    <w:rsid w:val="003D3508"/>
    <w:rsid w:val="003D4883"/>
    <w:rsid w:val="003D5C4C"/>
    <w:rsid w:val="003D6606"/>
    <w:rsid w:val="003D7837"/>
    <w:rsid w:val="003D7E1E"/>
    <w:rsid w:val="003E165E"/>
    <w:rsid w:val="003E290A"/>
    <w:rsid w:val="003E37F5"/>
    <w:rsid w:val="003E752B"/>
    <w:rsid w:val="003F010E"/>
    <w:rsid w:val="003F046B"/>
    <w:rsid w:val="003F1B6E"/>
    <w:rsid w:val="003F569F"/>
    <w:rsid w:val="003F5791"/>
    <w:rsid w:val="004014B9"/>
    <w:rsid w:val="00401E6B"/>
    <w:rsid w:val="0040273B"/>
    <w:rsid w:val="00402A9B"/>
    <w:rsid w:val="00407335"/>
    <w:rsid w:val="00410405"/>
    <w:rsid w:val="00411BF7"/>
    <w:rsid w:val="00415DEF"/>
    <w:rsid w:val="00415FDF"/>
    <w:rsid w:val="0041659A"/>
    <w:rsid w:val="004169C3"/>
    <w:rsid w:val="0041716E"/>
    <w:rsid w:val="00417187"/>
    <w:rsid w:val="00421223"/>
    <w:rsid w:val="0042572B"/>
    <w:rsid w:val="00425A86"/>
    <w:rsid w:val="00426375"/>
    <w:rsid w:val="00432D41"/>
    <w:rsid w:val="00435225"/>
    <w:rsid w:val="004353CF"/>
    <w:rsid w:val="004378D7"/>
    <w:rsid w:val="00440660"/>
    <w:rsid w:val="00441940"/>
    <w:rsid w:val="004431FC"/>
    <w:rsid w:val="004435C2"/>
    <w:rsid w:val="004447F8"/>
    <w:rsid w:val="0044670A"/>
    <w:rsid w:val="0044686B"/>
    <w:rsid w:val="00452A89"/>
    <w:rsid w:val="004562EC"/>
    <w:rsid w:val="00461765"/>
    <w:rsid w:val="0046199C"/>
    <w:rsid w:val="00462A52"/>
    <w:rsid w:val="0046436F"/>
    <w:rsid w:val="004733DF"/>
    <w:rsid w:val="00474CFE"/>
    <w:rsid w:val="00475475"/>
    <w:rsid w:val="00477275"/>
    <w:rsid w:val="00481280"/>
    <w:rsid w:val="004934DC"/>
    <w:rsid w:val="0049611F"/>
    <w:rsid w:val="00496645"/>
    <w:rsid w:val="00496829"/>
    <w:rsid w:val="004A40AB"/>
    <w:rsid w:val="004B1FEC"/>
    <w:rsid w:val="004B3E71"/>
    <w:rsid w:val="004B5241"/>
    <w:rsid w:val="004B6405"/>
    <w:rsid w:val="004B6AC0"/>
    <w:rsid w:val="004C45B8"/>
    <w:rsid w:val="004C486A"/>
    <w:rsid w:val="004C5E77"/>
    <w:rsid w:val="004C63C8"/>
    <w:rsid w:val="004D0E81"/>
    <w:rsid w:val="004D105C"/>
    <w:rsid w:val="004D1879"/>
    <w:rsid w:val="004D1D08"/>
    <w:rsid w:val="004D2433"/>
    <w:rsid w:val="004D55F1"/>
    <w:rsid w:val="004D60C7"/>
    <w:rsid w:val="004D76BF"/>
    <w:rsid w:val="004E07BC"/>
    <w:rsid w:val="004E083F"/>
    <w:rsid w:val="004E1DCC"/>
    <w:rsid w:val="004E1ECD"/>
    <w:rsid w:val="004E2A4A"/>
    <w:rsid w:val="004E37B3"/>
    <w:rsid w:val="004E4843"/>
    <w:rsid w:val="004E593C"/>
    <w:rsid w:val="004F2CCD"/>
    <w:rsid w:val="004F6836"/>
    <w:rsid w:val="004F6B7F"/>
    <w:rsid w:val="00504F36"/>
    <w:rsid w:val="00505AA1"/>
    <w:rsid w:val="00506241"/>
    <w:rsid w:val="00506E6C"/>
    <w:rsid w:val="00510A69"/>
    <w:rsid w:val="00516204"/>
    <w:rsid w:val="00516453"/>
    <w:rsid w:val="00516F20"/>
    <w:rsid w:val="00517EA7"/>
    <w:rsid w:val="00517F24"/>
    <w:rsid w:val="005207E5"/>
    <w:rsid w:val="00520F4D"/>
    <w:rsid w:val="00522256"/>
    <w:rsid w:val="00524E05"/>
    <w:rsid w:val="00525B62"/>
    <w:rsid w:val="00525DA2"/>
    <w:rsid w:val="00527029"/>
    <w:rsid w:val="005271A9"/>
    <w:rsid w:val="00533130"/>
    <w:rsid w:val="0053359F"/>
    <w:rsid w:val="0054555B"/>
    <w:rsid w:val="00547F33"/>
    <w:rsid w:val="005500E1"/>
    <w:rsid w:val="00551DA2"/>
    <w:rsid w:val="005520D4"/>
    <w:rsid w:val="00552ABE"/>
    <w:rsid w:val="0055487E"/>
    <w:rsid w:val="00555A6A"/>
    <w:rsid w:val="00562CC0"/>
    <w:rsid w:val="00563F62"/>
    <w:rsid w:val="005669FA"/>
    <w:rsid w:val="005714E3"/>
    <w:rsid w:val="005728F8"/>
    <w:rsid w:val="0057460B"/>
    <w:rsid w:val="005751BA"/>
    <w:rsid w:val="00575267"/>
    <w:rsid w:val="0057558F"/>
    <w:rsid w:val="00580D1A"/>
    <w:rsid w:val="00580F26"/>
    <w:rsid w:val="0058222B"/>
    <w:rsid w:val="00583F60"/>
    <w:rsid w:val="00583FD6"/>
    <w:rsid w:val="005849A2"/>
    <w:rsid w:val="00586804"/>
    <w:rsid w:val="00591444"/>
    <w:rsid w:val="0059302A"/>
    <w:rsid w:val="00593579"/>
    <w:rsid w:val="00596602"/>
    <w:rsid w:val="00596D84"/>
    <w:rsid w:val="00597BC0"/>
    <w:rsid w:val="005A1CEE"/>
    <w:rsid w:val="005A5E2F"/>
    <w:rsid w:val="005A60A6"/>
    <w:rsid w:val="005A685C"/>
    <w:rsid w:val="005A7D9A"/>
    <w:rsid w:val="005B1295"/>
    <w:rsid w:val="005B1CB7"/>
    <w:rsid w:val="005B6265"/>
    <w:rsid w:val="005B7530"/>
    <w:rsid w:val="005C07A8"/>
    <w:rsid w:val="005C1168"/>
    <w:rsid w:val="005D1D99"/>
    <w:rsid w:val="005D4431"/>
    <w:rsid w:val="005D52F3"/>
    <w:rsid w:val="005E0055"/>
    <w:rsid w:val="005E094C"/>
    <w:rsid w:val="005E0B53"/>
    <w:rsid w:val="005E0E83"/>
    <w:rsid w:val="005E2A44"/>
    <w:rsid w:val="005E5021"/>
    <w:rsid w:val="005E518A"/>
    <w:rsid w:val="005E5613"/>
    <w:rsid w:val="005E5733"/>
    <w:rsid w:val="005E5F4C"/>
    <w:rsid w:val="005E797B"/>
    <w:rsid w:val="005F25BC"/>
    <w:rsid w:val="005F656C"/>
    <w:rsid w:val="0060067C"/>
    <w:rsid w:val="00602392"/>
    <w:rsid w:val="006030E0"/>
    <w:rsid w:val="0060679C"/>
    <w:rsid w:val="006119F9"/>
    <w:rsid w:val="0062539B"/>
    <w:rsid w:val="006255A2"/>
    <w:rsid w:val="0062666C"/>
    <w:rsid w:val="006301EB"/>
    <w:rsid w:val="006303E3"/>
    <w:rsid w:val="006305BE"/>
    <w:rsid w:val="00632050"/>
    <w:rsid w:val="006333A5"/>
    <w:rsid w:val="006344F4"/>
    <w:rsid w:val="006356FD"/>
    <w:rsid w:val="00635BB0"/>
    <w:rsid w:val="00635E27"/>
    <w:rsid w:val="006418BD"/>
    <w:rsid w:val="00647E95"/>
    <w:rsid w:val="00653DB0"/>
    <w:rsid w:val="00653F97"/>
    <w:rsid w:val="00656E28"/>
    <w:rsid w:val="00657547"/>
    <w:rsid w:val="006578F2"/>
    <w:rsid w:val="006672DA"/>
    <w:rsid w:val="006714EE"/>
    <w:rsid w:val="00686DB8"/>
    <w:rsid w:val="00687F18"/>
    <w:rsid w:val="00692599"/>
    <w:rsid w:val="00694CDB"/>
    <w:rsid w:val="006961F7"/>
    <w:rsid w:val="006A07F5"/>
    <w:rsid w:val="006A2184"/>
    <w:rsid w:val="006A23E7"/>
    <w:rsid w:val="006A26D4"/>
    <w:rsid w:val="006A43A5"/>
    <w:rsid w:val="006A4E04"/>
    <w:rsid w:val="006A4F78"/>
    <w:rsid w:val="006B05FC"/>
    <w:rsid w:val="006C1A1B"/>
    <w:rsid w:val="006C2BCA"/>
    <w:rsid w:val="006C74CA"/>
    <w:rsid w:val="006D2495"/>
    <w:rsid w:val="006D7E16"/>
    <w:rsid w:val="006E08E4"/>
    <w:rsid w:val="006E444B"/>
    <w:rsid w:val="006E73B6"/>
    <w:rsid w:val="006E78BB"/>
    <w:rsid w:val="006F0564"/>
    <w:rsid w:val="006F0691"/>
    <w:rsid w:val="006F1593"/>
    <w:rsid w:val="006F183A"/>
    <w:rsid w:val="006F4424"/>
    <w:rsid w:val="006F4A40"/>
    <w:rsid w:val="006F4D5C"/>
    <w:rsid w:val="006F63C3"/>
    <w:rsid w:val="006F6602"/>
    <w:rsid w:val="006F7D1D"/>
    <w:rsid w:val="0070008A"/>
    <w:rsid w:val="00701E69"/>
    <w:rsid w:val="007063D5"/>
    <w:rsid w:val="007075A6"/>
    <w:rsid w:val="00715FBB"/>
    <w:rsid w:val="00720234"/>
    <w:rsid w:val="00723444"/>
    <w:rsid w:val="00725137"/>
    <w:rsid w:val="007261BE"/>
    <w:rsid w:val="00726A75"/>
    <w:rsid w:val="00727539"/>
    <w:rsid w:val="00727C1D"/>
    <w:rsid w:val="00730273"/>
    <w:rsid w:val="00730B6E"/>
    <w:rsid w:val="007318F4"/>
    <w:rsid w:val="00731C34"/>
    <w:rsid w:val="00734492"/>
    <w:rsid w:val="0073528A"/>
    <w:rsid w:val="0073787B"/>
    <w:rsid w:val="00741815"/>
    <w:rsid w:val="00742AA7"/>
    <w:rsid w:val="00742EF6"/>
    <w:rsid w:val="007439CB"/>
    <w:rsid w:val="00743DDA"/>
    <w:rsid w:val="007444CE"/>
    <w:rsid w:val="00744F3A"/>
    <w:rsid w:val="007458AC"/>
    <w:rsid w:val="00750098"/>
    <w:rsid w:val="00751A5A"/>
    <w:rsid w:val="00751AE6"/>
    <w:rsid w:val="00754E32"/>
    <w:rsid w:val="00760E8A"/>
    <w:rsid w:val="007624E1"/>
    <w:rsid w:val="007667BA"/>
    <w:rsid w:val="00771AE5"/>
    <w:rsid w:val="007721C3"/>
    <w:rsid w:val="00774064"/>
    <w:rsid w:val="00774D70"/>
    <w:rsid w:val="00782D38"/>
    <w:rsid w:val="007842A6"/>
    <w:rsid w:val="00786074"/>
    <w:rsid w:val="00786F37"/>
    <w:rsid w:val="00790E90"/>
    <w:rsid w:val="00793F24"/>
    <w:rsid w:val="00794D44"/>
    <w:rsid w:val="007952CD"/>
    <w:rsid w:val="007A0AA4"/>
    <w:rsid w:val="007A24B9"/>
    <w:rsid w:val="007A2649"/>
    <w:rsid w:val="007A2F89"/>
    <w:rsid w:val="007A5EEF"/>
    <w:rsid w:val="007B678B"/>
    <w:rsid w:val="007C1FB8"/>
    <w:rsid w:val="007C31C3"/>
    <w:rsid w:val="007D04CE"/>
    <w:rsid w:val="007D14D9"/>
    <w:rsid w:val="007D1895"/>
    <w:rsid w:val="007D2DF9"/>
    <w:rsid w:val="007D63DA"/>
    <w:rsid w:val="007D7640"/>
    <w:rsid w:val="007E0194"/>
    <w:rsid w:val="007E1AD1"/>
    <w:rsid w:val="007E2FB5"/>
    <w:rsid w:val="007E4D3C"/>
    <w:rsid w:val="007E4EC7"/>
    <w:rsid w:val="007E6AAE"/>
    <w:rsid w:val="007E7413"/>
    <w:rsid w:val="007F128D"/>
    <w:rsid w:val="007F2A4D"/>
    <w:rsid w:val="007F421F"/>
    <w:rsid w:val="0080118D"/>
    <w:rsid w:val="008049FD"/>
    <w:rsid w:val="00806A11"/>
    <w:rsid w:val="0081184A"/>
    <w:rsid w:val="008131B1"/>
    <w:rsid w:val="00813D88"/>
    <w:rsid w:val="00816184"/>
    <w:rsid w:val="008301CD"/>
    <w:rsid w:val="008312FD"/>
    <w:rsid w:val="0083564C"/>
    <w:rsid w:val="008360B7"/>
    <w:rsid w:val="00837EE9"/>
    <w:rsid w:val="00850535"/>
    <w:rsid w:val="00854E09"/>
    <w:rsid w:val="008573FD"/>
    <w:rsid w:val="00857912"/>
    <w:rsid w:val="008634B8"/>
    <w:rsid w:val="00864BCB"/>
    <w:rsid w:val="0087600C"/>
    <w:rsid w:val="00876FD2"/>
    <w:rsid w:val="00877150"/>
    <w:rsid w:val="0088097C"/>
    <w:rsid w:val="00881514"/>
    <w:rsid w:val="00881E28"/>
    <w:rsid w:val="008863F9"/>
    <w:rsid w:val="008864DB"/>
    <w:rsid w:val="00886CCC"/>
    <w:rsid w:val="00887C94"/>
    <w:rsid w:val="00892632"/>
    <w:rsid w:val="00894FD7"/>
    <w:rsid w:val="0089538A"/>
    <w:rsid w:val="008960DE"/>
    <w:rsid w:val="00897468"/>
    <w:rsid w:val="008979D5"/>
    <w:rsid w:val="008A5344"/>
    <w:rsid w:val="008A64F5"/>
    <w:rsid w:val="008A6D8E"/>
    <w:rsid w:val="008A7AC1"/>
    <w:rsid w:val="008B1963"/>
    <w:rsid w:val="008B23F0"/>
    <w:rsid w:val="008B556A"/>
    <w:rsid w:val="008C0BF1"/>
    <w:rsid w:val="008C0D9C"/>
    <w:rsid w:val="008C1A88"/>
    <w:rsid w:val="008C27F3"/>
    <w:rsid w:val="008C2ACA"/>
    <w:rsid w:val="008C3348"/>
    <w:rsid w:val="008C42B1"/>
    <w:rsid w:val="008C7B3E"/>
    <w:rsid w:val="008D14C9"/>
    <w:rsid w:val="008D2AFF"/>
    <w:rsid w:val="008D55CD"/>
    <w:rsid w:val="008D7D18"/>
    <w:rsid w:val="008E1742"/>
    <w:rsid w:val="008E29FB"/>
    <w:rsid w:val="008E346E"/>
    <w:rsid w:val="008E429B"/>
    <w:rsid w:val="008E5A4F"/>
    <w:rsid w:val="008E79CC"/>
    <w:rsid w:val="008F24A4"/>
    <w:rsid w:val="008F4D08"/>
    <w:rsid w:val="008F71F4"/>
    <w:rsid w:val="00902531"/>
    <w:rsid w:val="00902569"/>
    <w:rsid w:val="0090377E"/>
    <w:rsid w:val="009047EE"/>
    <w:rsid w:val="009119AC"/>
    <w:rsid w:val="00912065"/>
    <w:rsid w:val="00912C77"/>
    <w:rsid w:val="00915093"/>
    <w:rsid w:val="0092139C"/>
    <w:rsid w:val="00921E87"/>
    <w:rsid w:val="0092333B"/>
    <w:rsid w:val="009264C6"/>
    <w:rsid w:val="009269E3"/>
    <w:rsid w:val="00926F19"/>
    <w:rsid w:val="00930D5E"/>
    <w:rsid w:val="009312CB"/>
    <w:rsid w:val="00932DCD"/>
    <w:rsid w:val="00935D62"/>
    <w:rsid w:val="0094495C"/>
    <w:rsid w:val="00946005"/>
    <w:rsid w:val="00950DA0"/>
    <w:rsid w:val="0095167B"/>
    <w:rsid w:val="00952C12"/>
    <w:rsid w:val="00952F89"/>
    <w:rsid w:val="009572E6"/>
    <w:rsid w:val="00960093"/>
    <w:rsid w:val="00961537"/>
    <w:rsid w:val="00963474"/>
    <w:rsid w:val="00964987"/>
    <w:rsid w:val="009652CD"/>
    <w:rsid w:val="0096701C"/>
    <w:rsid w:val="00970801"/>
    <w:rsid w:val="00971471"/>
    <w:rsid w:val="00971C53"/>
    <w:rsid w:val="0097282F"/>
    <w:rsid w:val="009771FB"/>
    <w:rsid w:val="00982BD4"/>
    <w:rsid w:val="00983C4B"/>
    <w:rsid w:val="00984433"/>
    <w:rsid w:val="0098588D"/>
    <w:rsid w:val="00985E11"/>
    <w:rsid w:val="009951A4"/>
    <w:rsid w:val="00995812"/>
    <w:rsid w:val="0099641A"/>
    <w:rsid w:val="009A03B6"/>
    <w:rsid w:val="009B0545"/>
    <w:rsid w:val="009B4B41"/>
    <w:rsid w:val="009B6285"/>
    <w:rsid w:val="009B7BD6"/>
    <w:rsid w:val="009B7F65"/>
    <w:rsid w:val="009C0529"/>
    <w:rsid w:val="009C1A2F"/>
    <w:rsid w:val="009C2AF0"/>
    <w:rsid w:val="009C2F4E"/>
    <w:rsid w:val="009C4FF7"/>
    <w:rsid w:val="009C5044"/>
    <w:rsid w:val="009C64D6"/>
    <w:rsid w:val="009C67CE"/>
    <w:rsid w:val="009D1447"/>
    <w:rsid w:val="009D40AF"/>
    <w:rsid w:val="009D7FC4"/>
    <w:rsid w:val="009E0C0D"/>
    <w:rsid w:val="009E3304"/>
    <w:rsid w:val="009E4196"/>
    <w:rsid w:val="009E4484"/>
    <w:rsid w:val="009E5853"/>
    <w:rsid w:val="009E5EAB"/>
    <w:rsid w:val="009E7DE3"/>
    <w:rsid w:val="009F1262"/>
    <w:rsid w:val="009F3108"/>
    <w:rsid w:val="00A0057D"/>
    <w:rsid w:val="00A01F78"/>
    <w:rsid w:val="00A025AF"/>
    <w:rsid w:val="00A0278C"/>
    <w:rsid w:val="00A02D5F"/>
    <w:rsid w:val="00A03233"/>
    <w:rsid w:val="00A04CAF"/>
    <w:rsid w:val="00A10152"/>
    <w:rsid w:val="00A126F0"/>
    <w:rsid w:val="00A12D4B"/>
    <w:rsid w:val="00A13A2F"/>
    <w:rsid w:val="00A14240"/>
    <w:rsid w:val="00A145A7"/>
    <w:rsid w:val="00A15A79"/>
    <w:rsid w:val="00A1672D"/>
    <w:rsid w:val="00A17FA6"/>
    <w:rsid w:val="00A223AD"/>
    <w:rsid w:val="00A3156C"/>
    <w:rsid w:val="00A332EC"/>
    <w:rsid w:val="00A3492A"/>
    <w:rsid w:val="00A34C00"/>
    <w:rsid w:val="00A350C0"/>
    <w:rsid w:val="00A414C2"/>
    <w:rsid w:val="00A41827"/>
    <w:rsid w:val="00A466AE"/>
    <w:rsid w:val="00A500B6"/>
    <w:rsid w:val="00A5044F"/>
    <w:rsid w:val="00A5087E"/>
    <w:rsid w:val="00A508EA"/>
    <w:rsid w:val="00A5161A"/>
    <w:rsid w:val="00A604B6"/>
    <w:rsid w:val="00A630AD"/>
    <w:rsid w:val="00A64025"/>
    <w:rsid w:val="00A72857"/>
    <w:rsid w:val="00A72B56"/>
    <w:rsid w:val="00A750FA"/>
    <w:rsid w:val="00A75794"/>
    <w:rsid w:val="00A8275E"/>
    <w:rsid w:val="00A83269"/>
    <w:rsid w:val="00A83748"/>
    <w:rsid w:val="00A8390A"/>
    <w:rsid w:val="00A8399E"/>
    <w:rsid w:val="00A85DAD"/>
    <w:rsid w:val="00A906BA"/>
    <w:rsid w:val="00A907CA"/>
    <w:rsid w:val="00A911B4"/>
    <w:rsid w:val="00A93298"/>
    <w:rsid w:val="00A968FA"/>
    <w:rsid w:val="00A97437"/>
    <w:rsid w:val="00AA15F5"/>
    <w:rsid w:val="00AA178D"/>
    <w:rsid w:val="00AA2A28"/>
    <w:rsid w:val="00AA3483"/>
    <w:rsid w:val="00AA515E"/>
    <w:rsid w:val="00AA553C"/>
    <w:rsid w:val="00AB3D7D"/>
    <w:rsid w:val="00AB6264"/>
    <w:rsid w:val="00AB71A9"/>
    <w:rsid w:val="00AC3025"/>
    <w:rsid w:val="00AC3BFB"/>
    <w:rsid w:val="00AC3F18"/>
    <w:rsid w:val="00AC4336"/>
    <w:rsid w:val="00AC4931"/>
    <w:rsid w:val="00AC6492"/>
    <w:rsid w:val="00AC6F28"/>
    <w:rsid w:val="00AC79B0"/>
    <w:rsid w:val="00AD0F31"/>
    <w:rsid w:val="00AD4652"/>
    <w:rsid w:val="00AD6FE7"/>
    <w:rsid w:val="00AE0BC6"/>
    <w:rsid w:val="00AE0F0C"/>
    <w:rsid w:val="00AE1A13"/>
    <w:rsid w:val="00AE78E8"/>
    <w:rsid w:val="00AF03B3"/>
    <w:rsid w:val="00AF71CE"/>
    <w:rsid w:val="00B001A0"/>
    <w:rsid w:val="00B02D2F"/>
    <w:rsid w:val="00B07B75"/>
    <w:rsid w:val="00B107CA"/>
    <w:rsid w:val="00B1308C"/>
    <w:rsid w:val="00B14DCB"/>
    <w:rsid w:val="00B16EA7"/>
    <w:rsid w:val="00B20842"/>
    <w:rsid w:val="00B214BD"/>
    <w:rsid w:val="00B24158"/>
    <w:rsid w:val="00B25B48"/>
    <w:rsid w:val="00B271F1"/>
    <w:rsid w:val="00B3181E"/>
    <w:rsid w:val="00B32754"/>
    <w:rsid w:val="00B33D82"/>
    <w:rsid w:val="00B41FC9"/>
    <w:rsid w:val="00B55CD4"/>
    <w:rsid w:val="00B57B50"/>
    <w:rsid w:val="00B62015"/>
    <w:rsid w:val="00B625C1"/>
    <w:rsid w:val="00B62CE4"/>
    <w:rsid w:val="00B64602"/>
    <w:rsid w:val="00B64AFC"/>
    <w:rsid w:val="00B666CB"/>
    <w:rsid w:val="00B67186"/>
    <w:rsid w:val="00B7275F"/>
    <w:rsid w:val="00B745D2"/>
    <w:rsid w:val="00B74EF1"/>
    <w:rsid w:val="00B75DAA"/>
    <w:rsid w:val="00B8273A"/>
    <w:rsid w:val="00B82B9B"/>
    <w:rsid w:val="00B82DB4"/>
    <w:rsid w:val="00B91B7C"/>
    <w:rsid w:val="00B936BD"/>
    <w:rsid w:val="00B94507"/>
    <w:rsid w:val="00B94A11"/>
    <w:rsid w:val="00BA6668"/>
    <w:rsid w:val="00BA6FE1"/>
    <w:rsid w:val="00BA7654"/>
    <w:rsid w:val="00BB2BC1"/>
    <w:rsid w:val="00BC3B0A"/>
    <w:rsid w:val="00BC5AF2"/>
    <w:rsid w:val="00BC7F17"/>
    <w:rsid w:val="00BD166C"/>
    <w:rsid w:val="00BD4120"/>
    <w:rsid w:val="00BD62EB"/>
    <w:rsid w:val="00BE179B"/>
    <w:rsid w:val="00BE1E60"/>
    <w:rsid w:val="00BE514E"/>
    <w:rsid w:val="00BE6B11"/>
    <w:rsid w:val="00BE6B3C"/>
    <w:rsid w:val="00BF5620"/>
    <w:rsid w:val="00C002BC"/>
    <w:rsid w:val="00C0063B"/>
    <w:rsid w:val="00C01575"/>
    <w:rsid w:val="00C03ADB"/>
    <w:rsid w:val="00C046C9"/>
    <w:rsid w:val="00C11306"/>
    <w:rsid w:val="00C115F1"/>
    <w:rsid w:val="00C11AA8"/>
    <w:rsid w:val="00C12BE4"/>
    <w:rsid w:val="00C1371A"/>
    <w:rsid w:val="00C16FA7"/>
    <w:rsid w:val="00C1702E"/>
    <w:rsid w:val="00C17CDB"/>
    <w:rsid w:val="00C20BF0"/>
    <w:rsid w:val="00C20CFF"/>
    <w:rsid w:val="00C22E8F"/>
    <w:rsid w:val="00C2311C"/>
    <w:rsid w:val="00C23404"/>
    <w:rsid w:val="00C24730"/>
    <w:rsid w:val="00C31097"/>
    <w:rsid w:val="00C33702"/>
    <w:rsid w:val="00C36459"/>
    <w:rsid w:val="00C3698C"/>
    <w:rsid w:val="00C42DA1"/>
    <w:rsid w:val="00C43A4D"/>
    <w:rsid w:val="00C46BF9"/>
    <w:rsid w:val="00C475F2"/>
    <w:rsid w:val="00C50E4E"/>
    <w:rsid w:val="00C54292"/>
    <w:rsid w:val="00C601DF"/>
    <w:rsid w:val="00C62423"/>
    <w:rsid w:val="00C70D0F"/>
    <w:rsid w:val="00C74564"/>
    <w:rsid w:val="00C7606A"/>
    <w:rsid w:val="00C77A12"/>
    <w:rsid w:val="00C80465"/>
    <w:rsid w:val="00C83BD3"/>
    <w:rsid w:val="00C8496A"/>
    <w:rsid w:val="00C8598C"/>
    <w:rsid w:val="00C95515"/>
    <w:rsid w:val="00C9604C"/>
    <w:rsid w:val="00CA01CC"/>
    <w:rsid w:val="00CA6276"/>
    <w:rsid w:val="00CA7B77"/>
    <w:rsid w:val="00CB00B1"/>
    <w:rsid w:val="00CB3886"/>
    <w:rsid w:val="00CB4587"/>
    <w:rsid w:val="00CB711D"/>
    <w:rsid w:val="00CC1168"/>
    <w:rsid w:val="00CC421B"/>
    <w:rsid w:val="00CC4AAF"/>
    <w:rsid w:val="00CC4BD5"/>
    <w:rsid w:val="00CC75D7"/>
    <w:rsid w:val="00CD36B3"/>
    <w:rsid w:val="00CD70E2"/>
    <w:rsid w:val="00CD7941"/>
    <w:rsid w:val="00CE4C5C"/>
    <w:rsid w:val="00CE71B3"/>
    <w:rsid w:val="00CF1EA3"/>
    <w:rsid w:val="00CF33E4"/>
    <w:rsid w:val="00CF45C4"/>
    <w:rsid w:val="00CF5A8E"/>
    <w:rsid w:val="00CF6A5F"/>
    <w:rsid w:val="00CF719D"/>
    <w:rsid w:val="00CF7DCB"/>
    <w:rsid w:val="00D013B2"/>
    <w:rsid w:val="00D06303"/>
    <w:rsid w:val="00D07762"/>
    <w:rsid w:val="00D11BF7"/>
    <w:rsid w:val="00D140EA"/>
    <w:rsid w:val="00D1636A"/>
    <w:rsid w:val="00D2032A"/>
    <w:rsid w:val="00D20600"/>
    <w:rsid w:val="00D2379F"/>
    <w:rsid w:val="00D25F3D"/>
    <w:rsid w:val="00D31724"/>
    <w:rsid w:val="00D326C2"/>
    <w:rsid w:val="00D32E3C"/>
    <w:rsid w:val="00D35D34"/>
    <w:rsid w:val="00D432FA"/>
    <w:rsid w:val="00D46CCD"/>
    <w:rsid w:val="00D53917"/>
    <w:rsid w:val="00D55AC4"/>
    <w:rsid w:val="00D563A4"/>
    <w:rsid w:val="00D570F6"/>
    <w:rsid w:val="00D571EE"/>
    <w:rsid w:val="00D57A66"/>
    <w:rsid w:val="00D66194"/>
    <w:rsid w:val="00D70244"/>
    <w:rsid w:val="00D71E64"/>
    <w:rsid w:val="00D75B24"/>
    <w:rsid w:val="00D80500"/>
    <w:rsid w:val="00D842EF"/>
    <w:rsid w:val="00D84928"/>
    <w:rsid w:val="00D86F5A"/>
    <w:rsid w:val="00D9024C"/>
    <w:rsid w:val="00D9029F"/>
    <w:rsid w:val="00D96B99"/>
    <w:rsid w:val="00DA3DF2"/>
    <w:rsid w:val="00DA51D1"/>
    <w:rsid w:val="00DB1B5F"/>
    <w:rsid w:val="00DB2319"/>
    <w:rsid w:val="00DB5553"/>
    <w:rsid w:val="00DC0E02"/>
    <w:rsid w:val="00DC1FB7"/>
    <w:rsid w:val="00DC24B4"/>
    <w:rsid w:val="00DC2D12"/>
    <w:rsid w:val="00DC430A"/>
    <w:rsid w:val="00DC5133"/>
    <w:rsid w:val="00DC73F6"/>
    <w:rsid w:val="00DD31CF"/>
    <w:rsid w:val="00DD476C"/>
    <w:rsid w:val="00DD4AE2"/>
    <w:rsid w:val="00DD7CF6"/>
    <w:rsid w:val="00DE03C3"/>
    <w:rsid w:val="00DE5000"/>
    <w:rsid w:val="00DE71AD"/>
    <w:rsid w:val="00DE783E"/>
    <w:rsid w:val="00DF3965"/>
    <w:rsid w:val="00DF4002"/>
    <w:rsid w:val="00DF4552"/>
    <w:rsid w:val="00E043B1"/>
    <w:rsid w:val="00E04606"/>
    <w:rsid w:val="00E07816"/>
    <w:rsid w:val="00E10C86"/>
    <w:rsid w:val="00E10EC6"/>
    <w:rsid w:val="00E20579"/>
    <w:rsid w:val="00E2179D"/>
    <w:rsid w:val="00E22FE6"/>
    <w:rsid w:val="00E2391B"/>
    <w:rsid w:val="00E23DF6"/>
    <w:rsid w:val="00E2406A"/>
    <w:rsid w:val="00E24E3D"/>
    <w:rsid w:val="00E27701"/>
    <w:rsid w:val="00E30D2E"/>
    <w:rsid w:val="00E34DDB"/>
    <w:rsid w:val="00E40652"/>
    <w:rsid w:val="00E41753"/>
    <w:rsid w:val="00E44EED"/>
    <w:rsid w:val="00E45585"/>
    <w:rsid w:val="00E520B4"/>
    <w:rsid w:val="00E527B1"/>
    <w:rsid w:val="00E53335"/>
    <w:rsid w:val="00E55DB3"/>
    <w:rsid w:val="00E5633E"/>
    <w:rsid w:val="00E62CE7"/>
    <w:rsid w:val="00E6328D"/>
    <w:rsid w:val="00E640D8"/>
    <w:rsid w:val="00E678D2"/>
    <w:rsid w:val="00E67DCE"/>
    <w:rsid w:val="00E7394D"/>
    <w:rsid w:val="00E74FFF"/>
    <w:rsid w:val="00E82BF8"/>
    <w:rsid w:val="00E84C0D"/>
    <w:rsid w:val="00E92717"/>
    <w:rsid w:val="00E92AD9"/>
    <w:rsid w:val="00E931F6"/>
    <w:rsid w:val="00EA0C08"/>
    <w:rsid w:val="00EA1DF5"/>
    <w:rsid w:val="00EA3972"/>
    <w:rsid w:val="00EA41D2"/>
    <w:rsid w:val="00EA5B39"/>
    <w:rsid w:val="00EA7B3F"/>
    <w:rsid w:val="00EB0180"/>
    <w:rsid w:val="00EB07DD"/>
    <w:rsid w:val="00EB114E"/>
    <w:rsid w:val="00EB12FF"/>
    <w:rsid w:val="00EB1EBC"/>
    <w:rsid w:val="00EB420B"/>
    <w:rsid w:val="00EB4B71"/>
    <w:rsid w:val="00EB5649"/>
    <w:rsid w:val="00EB59AA"/>
    <w:rsid w:val="00EB5B87"/>
    <w:rsid w:val="00EC1048"/>
    <w:rsid w:val="00EC3C7A"/>
    <w:rsid w:val="00EC726E"/>
    <w:rsid w:val="00ED4205"/>
    <w:rsid w:val="00ED55E4"/>
    <w:rsid w:val="00ED589E"/>
    <w:rsid w:val="00ED6F63"/>
    <w:rsid w:val="00ED7D12"/>
    <w:rsid w:val="00EE03B0"/>
    <w:rsid w:val="00EE0688"/>
    <w:rsid w:val="00EE15C2"/>
    <w:rsid w:val="00EE23FF"/>
    <w:rsid w:val="00EE3FB4"/>
    <w:rsid w:val="00EE4742"/>
    <w:rsid w:val="00EE54F7"/>
    <w:rsid w:val="00EF01D6"/>
    <w:rsid w:val="00EF4C7A"/>
    <w:rsid w:val="00EF4EC4"/>
    <w:rsid w:val="00EF53AD"/>
    <w:rsid w:val="00EF75AD"/>
    <w:rsid w:val="00F0196D"/>
    <w:rsid w:val="00F022D4"/>
    <w:rsid w:val="00F04795"/>
    <w:rsid w:val="00F056A9"/>
    <w:rsid w:val="00F060FA"/>
    <w:rsid w:val="00F06626"/>
    <w:rsid w:val="00F13611"/>
    <w:rsid w:val="00F13BD5"/>
    <w:rsid w:val="00F14883"/>
    <w:rsid w:val="00F161B2"/>
    <w:rsid w:val="00F16F18"/>
    <w:rsid w:val="00F17EBD"/>
    <w:rsid w:val="00F22399"/>
    <w:rsid w:val="00F36104"/>
    <w:rsid w:val="00F36C59"/>
    <w:rsid w:val="00F40556"/>
    <w:rsid w:val="00F40990"/>
    <w:rsid w:val="00F44C33"/>
    <w:rsid w:val="00F44D02"/>
    <w:rsid w:val="00F503C3"/>
    <w:rsid w:val="00F511A2"/>
    <w:rsid w:val="00F52664"/>
    <w:rsid w:val="00F56158"/>
    <w:rsid w:val="00F600F8"/>
    <w:rsid w:val="00F61074"/>
    <w:rsid w:val="00F65975"/>
    <w:rsid w:val="00F72AB4"/>
    <w:rsid w:val="00F760B7"/>
    <w:rsid w:val="00F8054F"/>
    <w:rsid w:val="00F82393"/>
    <w:rsid w:val="00F8429A"/>
    <w:rsid w:val="00F87197"/>
    <w:rsid w:val="00F90C63"/>
    <w:rsid w:val="00F90CB2"/>
    <w:rsid w:val="00F91933"/>
    <w:rsid w:val="00F96104"/>
    <w:rsid w:val="00F978F1"/>
    <w:rsid w:val="00FA21F1"/>
    <w:rsid w:val="00FA4072"/>
    <w:rsid w:val="00FA53D1"/>
    <w:rsid w:val="00FB08C3"/>
    <w:rsid w:val="00FB3878"/>
    <w:rsid w:val="00FB3B07"/>
    <w:rsid w:val="00FB450F"/>
    <w:rsid w:val="00FB458A"/>
    <w:rsid w:val="00FB539F"/>
    <w:rsid w:val="00FB7DC3"/>
    <w:rsid w:val="00FC3E45"/>
    <w:rsid w:val="00FC6AE2"/>
    <w:rsid w:val="00FC744A"/>
    <w:rsid w:val="00FD2B23"/>
    <w:rsid w:val="00FD3A0E"/>
    <w:rsid w:val="00FE3146"/>
    <w:rsid w:val="00FE6189"/>
    <w:rsid w:val="00FE678E"/>
    <w:rsid w:val="00FF07E5"/>
    <w:rsid w:val="00FF2CA5"/>
    <w:rsid w:val="00FF424B"/>
    <w:rsid w:val="00FF52BD"/>
    <w:rsid w:val="00FF6060"/>
    <w:rsid w:val="00FF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  <o:rules v:ext="edit">
        <o:r id="V:Rule2" type="connector" idref="#AutoShape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492"/>
    <w:pPr>
      <w:ind w:left="284" w:right="284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4492"/>
    <w:pPr>
      <w:keepNext/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34492"/>
    <w:pPr>
      <w:keepNext/>
      <w:tabs>
        <w:tab w:val="right" w:pos="9360"/>
      </w:tabs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734492"/>
    <w:pPr>
      <w:keepNext/>
      <w:tabs>
        <w:tab w:val="right" w:pos="9360"/>
      </w:tabs>
      <w:jc w:val="center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qFormat/>
    <w:rsid w:val="00734492"/>
    <w:pPr>
      <w:keepNext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734492"/>
    <w:pPr>
      <w:keepNext/>
      <w:tabs>
        <w:tab w:val="right" w:pos="9360"/>
      </w:tabs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734492"/>
    <w:pPr>
      <w:keepNext/>
      <w:tabs>
        <w:tab w:val="right" w:pos="9360"/>
      </w:tabs>
      <w:jc w:val="both"/>
      <w:outlineLvl w:val="6"/>
    </w:pPr>
    <w:rPr>
      <w:rFonts w:ascii="Calibri" w:hAnsi="Calibr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40273B"/>
    <w:rPr>
      <w:rFonts w:ascii="Cambria" w:eastAsia="Times New Roman" w:hAnsi="Cambria" w:cs="Times New Roman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link w:val="Heading2"/>
    <w:uiPriority w:val="9"/>
    <w:semiHidden/>
    <w:locked/>
    <w:rsid w:val="0040273B"/>
    <w:rPr>
      <w:rFonts w:ascii="Cambria" w:eastAsia="Times New Roman" w:hAnsi="Cambria" w:cs="Times New Roman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link w:val="Heading3"/>
    <w:uiPriority w:val="9"/>
    <w:semiHidden/>
    <w:locked/>
    <w:rsid w:val="0040273B"/>
    <w:rPr>
      <w:rFonts w:ascii="Cambria" w:eastAsia="Times New Roman" w:hAnsi="Cambria" w:cs="Times New Roman"/>
      <w:b/>
      <w:bCs/>
      <w:sz w:val="26"/>
      <w:szCs w:val="26"/>
      <w:lang w:bidi="ar-SA"/>
    </w:rPr>
  </w:style>
  <w:style w:type="character" w:customStyle="1" w:styleId="Heading5Char">
    <w:name w:val="Heading 5 Char"/>
    <w:link w:val="Heading5"/>
    <w:uiPriority w:val="9"/>
    <w:semiHidden/>
    <w:locked/>
    <w:rsid w:val="0040273B"/>
    <w:rPr>
      <w:rFonts w:ascii="Calibri" w:eastAsia="Times New Roman" w:hAnsi="Calibri" w:cs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locked/>
    <w:rsid w:val="0040273B"/>
    <w:rPr>
      <w:rFonts w:ascii="Calibri" w:eastAsia="Times New Roman" w:hAnsi="Calibri" w:cs="Times New Roman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locked/>
    <w:rsid w:val="0040273B"/>
    <w:rPr>
      <w:rFonts w:ascii="Calibri" w:eastAsia="Times New Roman" w:hAnsi="Calibri" w:cs="Times New Roman"/>
      <w:sz w:val="24"/>
      <w:szCs w:val="24"/>
      <w:lang w:bidi="ar-SA"/>
    </w:rPr>
  </w:style>
  <w:style w:type="paragraph" w:styleId="PlainText">
    <w:name w:val="Plain Text"/>
    <w:basedOn w:val="Normal"/>
    <w:link w:val="PlainTextChar"/>
    <w:uiPriority w:val="99"/>
    <w:rsid w:val="00734492"/>
    <w:rPr>
      <w:rFonts w:ascii="Courier New" w:hAnsi="Courier New"/>
      <w:szCs w:val="20"/>
    </w:rPr>
  </w:style>
  <w:style w:type="character" w:customStyle="1" w:styleId="PlainTextChar">
    <w:name w:val="Plain Text Char"/>
    <w:link w:val="PlainText"/>
    <w:uiPriority w:val="99"/>
    <w:locked/>
    <w:rsid w:val="00734492"/>
    <w:rPr>
      <w:rFonts w:ascii="Courier New" w:hAnsi="Courier New" w:cs="Courier New"/>
    </w:rPr>
  </w:style>
  <w:style w:type="paragraph" w:styleId="Title">
    <w:name w:val="Title"/>
    <w:basedOn w:val="Normal"/>
    <w:link w:val="TitleChar"/>
    <w:uiPriority w:val="10"/>
    <w:qFormat/>
    <w:rsid w:val="00734492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locked/>
    <w:rsid w:val="0040273B"/>
    <w:rPr>
      <w:rFonts w:ascii="Cambria" w:eastAsia="Times New Roman" w:hAnsi="Cambria" w:cs="Times New Roman"/>
      <w:b/>
      <w:bCs/>
      <w:kern w:val="28"/>
      <w:sz w:val="32"/>
      <w:szCs w:val="32"/>
      <w:lang w:bidi="ar-SA"/>
    </w:rPr>
  </w:style>
  <w:style w:type="character" w:styleId="Hyperlink">
    <w:name w:val="Hyperlink"/>
    <w:uiPriority w:val="99"/>
    <w:rsid w:val="00734492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rsid w:val="00734492"/>
    <w:rPr>
      <w:sz w:val="24"/>
    </w:rPr>
  </w:style>
  <w:style w:type="character" w:customStyle="1" w:styleId="BodyTextChar">
    <w:name w:val="Body Text Char"/>
    <w:link w:val="BodyText"/>
    <w:uiPriority w:val="99"/>
    <w:semiHidden/>
    <w:locked/>
    <w:rsid w:val="0040273B"/>
    <w:rPr>
      <w:rFonts w:ascii="Verdana" w:hAnsi="Verdana" w:cs="Times New Roman"/>
      <w:sz w:val="24"/>
      <w:szCs w:val="24"/>
      <w:lang w:bidi="ar-SA"/>
    </w:rPr>
  </w:style>
  <w:style w:type="character" w:styleId="FollowedHyperlink">
    <w:name w:val="FollowedHyperlink"/>
    <w:uiPriority w:val="99"/>
    <w:semiHidden/>
    <w:rsid w:val="00734492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449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link w:val="Header"/>
    <w:uiPriority w:val="99"/>
    <w:locked/>
    <w:rsid w:val="00734492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449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link w:val="Footer"/>
    <w:uiPriority w:val="99"/>
    <w:locked/>
    <w:rsid w:val="00734492"/>
    <w:rPr>
      <w:rFonts w:cs="Times New Roman"/>
      <w:sz w:val="24"/>
      <w:szCs w:val="24"/>
    </w:rPr>
  </w:style>
  <w:style w:type="paragraph" w:customStyle="1" w:styleId="Name">
    <w:name w:val="Name"/>
    <w:basedOn w:val="PlainText"/>
    <w:autoRedefine/>
    <w:rsid w:val="007E2FB5"/>
    <w:pPr>
      <w:shd w:val="clear" w:color="auto" w:fill="C6D9F1"/>
      <w:tabs>
        <w:tab w:val="left" w:pos="2880"/>
      </w:tabs>
      <w:spacing w:after="80"/>
      <w:ind w:left="360"/>
    </w:pPr>
    <w:rPr>
      <w:rFonts w:ascii="Calibri" w:hAnsi="Calibri"/>
      <w:b/>
      <w:bCs/>
      <w:spacing w:val="20"/>
      <w:sz w:val="38"/>
    </w:rPr>
  </w:style>
  <w:style w:type="character" w:customStyle="1" w:styleId="JobTextChar">
    <w:name w:val="Job Text Char"/>
    <w:link w:val="JobText"/>
    <w:locked/>
    <w:rsid w:val="00734492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734492"/>
    <w:pPr>
      <w:spacing w:before="60" w:after="60"/>
      <w:jc w:val="both"/>
    </w:pPr>
    <w:rPr>
      <w:rFonts w:ascii="Verdana" w:hAnsi="Verdana" w:cs="Courier New"/>
      <w:sz w:val="19"/>
    </w:rPr>
  </w:style>
  <w:style w:type="paragraph" w:customStyle="1" w:styleId="Overviewbullets">
    <w:name w:val="Overview bullets"/>
    <w:basedOn w:val="Location"/>
    <w:rsid w:val="00734492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rsid w:val="00734492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rsid w:val="00734492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734492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rsid w:val="00734492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734492"/>
    <w:pPr>
      <w:shd w:val="clear" w:color="auto" w:fill="DBE5F1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rsid w:val="00734492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link w:val="JobTitlebold"/>
    <w:locked/>
    <w:rsid w:val="00734492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rsid w:val="00734492"/>
    <w:pPr>
      <w:jc w:val="right"/>
    </w:pPr>
  </w:style>
  <w:style w:type="paragraph" w:customStyle="1" w:styleId="SubmitResume">
    <w:name w:val="Submit Resume"/>
    <w:basedOn w:val="Normal"/>
    <w:rsid w:val="00734492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492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7344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4492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rsid w:val="00734492"/>
    <w:pPr>
      <w:spacing w:before="120"/>
    </w:pPr>
  </w:style>
  <w:style w:type="paragraph" w:customStyle="1" w:styleId="BulletPoints">
    <w:name w:val="Bullet Points"/>
    <w:basedOn w:val="Normal"/>
    <w:rsid w:val="00734492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customStyle="1" w:styleId="WW8Num9z1">
    <w:name w:val="WW8Num9z1"/>
    <w:rsid w:val="00B64AFC"/>
    <w:rPr>
      <w:rFonts w:ascii="Courier New" w:hAnsi="Courier New"/>
    </w:rPr>
  </w:style>
  <w:style w:type="table" w:styleId="TableGrid">
    <w:name w:val="Table Grid"/>
    <w:basedOn w:val="TableNormal"/>
    <w:uiPriority w:val="59"/>
    <w:rsid w:val="00E739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315DC"/>
    <w:pPr>
      <w:autoSpaceDE w:val="0"/>
      <w:autoSpaceDN w:val="0"/>
      <w:adjustRightInd w:val="0"/>
    </w:pPr>
    <w:rPr>
      <w:rFonts w:eastAsia="MS Mincho"/>
      <w:color w:val="000000"/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3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3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wadkarpraful1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CV's\TS101953380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TS101953380</Template>
  <TotalTime>0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2009-06-18T17:50:00Z</cp:lastPrinted>
  <dcterms:created xsi:type="dcterms:W3CDTF">2016-07-08T15:32:00Z</dcterms:created>
  <dcterms:modified xsi:type="dcterms:W3CDTF">2017-10-05T10:38:00Z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