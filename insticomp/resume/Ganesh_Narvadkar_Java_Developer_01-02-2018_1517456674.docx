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EA0" w:rsidRDefault="002D6DC2" w:rsidP="002D6DC2">
      <w:pPr>
        <w:spacing w:before="96"/>
      </w:pPr>
      <w:bookmarkStart w:id="0" w:name="_Hlk498764494"/>
      <w:r>
        <w:t xml:space="preserve">        </w:t>
      </w:r>
      <w:bookmarkStart w:id="1" w:name="_Hlk501562726"/>
      <w:bookmarkStart w:id="2" w:name="_Hlk501562853"/>
      <w:r w:rsidR="00DE54A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32.55pt">
            <v:imagedata r:id="rId6" o:title=""/>
          </v:shape>
        </w:pict>
      </w:r>
      <w:bookmarkEnd w:id="0"/>
      <w:bookmarkEnd w:id="1"/>
    </w:p>
    <w:p w:rsidR="008B4EA0" w:rsidRDefault="008B4EA0">
      <w:pPr>
        <w:spacing w:before="9" w:line="160" w:lineRule="exact"/>
        <w:rPr>
          <w:sz w:val="17"/>
          <w:szCs w:val="17"/>
        </w:rPr>
      </w:pPr>
    </w:p>
    <w:p w:rsidR="008B4EA0" w:rsidRDefault="002D6DC2">
      <w:pPr>
        <w:spacing w:before="16"/>
        <w:ind w:left="4513" w:right="4491"/>
        <w:jc w:val="center"/>
        <w:rPr>
          <w:sz w:val="22"/>
          <w:szCs w:val="22"/>
        </w:rPr>
      </w:pPr>
      <w:bookmarkStart w:id="3" w:name="_Hlk501562634"/>
      <w:bookmarkStart w:id="4" w:name="_Hlk501562839"/>
      <w:r>
        <w:rPr>
          <w:b/>
          <w:w w:val="102"/>
          <w:sz w:val="22"/>
          <w:szCs w:val="22"/>
        </w:rPr>
        <w:t>R</w:t>
      </w:r>
      <w:r>
        <w:rPr>
          <w:b/>
          <w:spacing w:val="-2"/>
          <w:w w:val="102"/>
          <w:sz w:val="22"/>
          <w:szCs w:val="22"/>
        </w:rPr>
        <w:t>E</w:t>
      </w:r>
      <w:r>
        <w:rPr>
          <w:b/>
          <w:spacing w:val="-1"/>
          <w:w w:val="102"/>
          <w:sz w:val="22"/>
          <w:szCs w:val="22"/>
        </w:rPr>
        <w:t>S</w:t>
      </w:r>
      <w:r>
        <w:rPr>
          <w:b/>
          <w:w w:val="102"/>
          <w:sz w:val="22"/>
          <w:szCs w:val="22"/>
        </w:rPr>
        <w:t>U</w:t>
      </w:r>
      <w:r>
        <w:rPr>
          <w:b/>
          <w:spacing w:val="-2"/>
          <w:w w:val="102"/>
          <w:sz w:val="22"/>
          <w:szCs w:val="22"/>
        </w:rPr>
        <w:t>M</w:t>
      </w:r>
      <w:r>
        <w:rPr>
          <w:b/>
          <w:w w:val="102"/>
          <w:sz w:val="22"/>
          <w:szCs w:val="22"/>
        </w:rPr>
        <w:t>E</w:t>
      </w:r>
    </w:p>
    <w:bookmarkEnd w:id="3"/>
    <w:p w:rsidR="00442BF6" w:rsidRDefault="00442BF6" w:rsidP="00442BF6">
      <w:pPr>
        <w:widowControl w:val="0"/>
      </w:pPr>
    </w:p>
    <w:p w:rsidR="00442BF6" w:rsidRDefault="00946794" w:rsidP="00442BF6">
      <w:pPr>
        <w:widowControl w:val="0"/>
        <w:rPr>
          <w:b/>
          <w:smallCaps/>
          <w:color w:val="000080"/>
          <w:sz w:val="22"/>
          <w:szCs w:val="22"/>
        </w:rPr>
      </w:pPr>
      <w:r w:rsidRPr="00C442CE">
        <w:rPr>
          <w:b/>
          <w:smallCaps/>
          <w:color w:val="000080"/>
          <w:sz w:val="22"/>
          <w:szCs w:val="22"/>
        </w:rPr>
        <w:t>Ganesh Narvadkar</w:t>
      </w:r>
    </w:p>
    <w:p w:rsidR="00442BF6" w:rsidRDefault="00946794" w:rsidP="00442BF6">
      <w:pPr>
        <w:widowControl w:val="0"/>
        <w:rPr>
          <w:b/>
          <w:smallCaps/>
          <w:color w:val="000080"/>
          <w:sz w:val="22"/>
          <w:szCs w:val="22"/>
        </w:rPr>
      </w:pPr>
      <w:r w:rsidRPr="00C442CE">
        <w:rPr>
          <w:b/>
          <w:smallCaps/>
          <w:color w:val="000080"/>
          <w:sz w:val="22"/>
          <w:szCs w:val="22"/>
        </w:rPr>
        <w:t xml:space="preserve">Mobile Number: </w:t>
      </w:r>
      <w:r w:rsidRPr="00C442CE">
        <w:rPr>
          <w:b/>
          <w:smallCaps/>
          <w:color w:val="000000" w:themeColor="text1"/>
          <w:sz w:val="22"/>
          <w:szCs w:val="22"/>
        </w:rPr>
        <w:t>9561566255</w:t>
      </w:r>
    </w:p>
    <w:p w:rsidR="00946794" w:rsidRPr="00C442CE" w:rsidRDefault="00946794" w:rsidP="00442BF6">
      <w:pPr>
        <w:widowControl w:val="0"/>
        <w:rPr>
          <w:b/>
          <w:smallCaps/>
          <w:color w:val="000080"/>
          <w:sz w:val="22"/>
          <w:szCs w:val="22"/>
        </w:rPr>
      </w:pPr>
      <w:r w:rsidRPr="00C442CE">
        <w:rPr>
          <w:b/>
          <w:smallCaps/>
          <w:color w:val="000080"/>
          <w:sz w:val="22"/>
          <w:szCs w:val="22"/>
        </w:rPr>
        <w:t xml:space="preserve">Email ID: </w:t>
      </w:r>
      <w:r w:rsidRPr="00C442CE">
        <w:rPr>
          <w:b/>
          <w:sz w:val="22"/>
          <w:szCs w:val="22"/>
        </w:rPr>
        <w:t>ganeshnarvadkar@gmail.com</w:t>
      </w:r>
    </w:p>
    <w:bookmarkEnd w:id="2"/>
    <w:bookmarkEnd w:id="4"/>
    <w:p w:rsidR="003915F7" w:rsidRDefault="00946794" w:rsidP="003915F7">
      <w:pPr>
        <w:spacing w:before="49"/>
        <w:rPr>
          <w:sz w:val="22"/>
          <w:szCs w:val="22"/>
        </w:rPr>
      </w:pPr>
      <w:r>
        <w:rPr>
          <w:sz w:val="22"/>
          <w:szCs w:val="22"/>
        </w:rPr>
        <w:t xml:space="preserve"> </w:t>
      </w:r>
    </w:p>
    <w:p w:rsidR="008B4EA0" w:rsidRDefault="00946794" w:rsidP="003915F7">
      <w:pPr>
        <w:spacing w:before="49"/>
        <w:ind w:firstLine="110"/>
        <w:rPr>
          <w:sz w:val="22"/>
          <w:szCs w:val="22"/>
        </w:rPr>
      </w:pPr>
      <w:r w:rsidRPr="00367C45">
        <w:rPr>
          <w:b/>
          <w:smallCaps/>
          <w:color w:val="000080"/>
          <w:sz w:val="22"/>
          <w:szCs w:val="22"/>
        </w:rPr>
        <w:t>Career</w:t>
      </w:r>
      <w:r>
        <w:rPr>
          <w:b/>
          <w:smallCaps/>
          <w:color w:val="000080"/>
          <w:sz w:val="22"/>
          <w:szCs w:val="22"/>
        </w:rPr>
        <w:t xml:space="preserve"> </w:t>
      </w:r>
      <w:r w:rsidRPr="00367C45">
        <w:rPr>
          <w:b/>
          <w:smallCaps/>
          <w:color w:val="000080"/>
          <w:sz w:val="22"/>
          <w:szCs w:val="22"/>
        </w:rPr>
        <w:t>Objective</w:t>
      </w:r>
    </w:p>
    <w:p w:rsidR="00946794" w:rsidRDefault="00E95E0E" w:rsidP="00946794">
      <w:pPr>
        <w:jc w:val="both"/>
        <w:rPr>
          <w:rFonts w:ascii="Calibri" w:hAnsi="Calibri" w:cs="Calibri"/>
          <w:color w:val="000000"/>
          <w:sz w:val="22"/>
          <w:szCs w:val="22"/>
        </w:rPr>
      </w:pPr>
      <w:r>
        <w:rPr>
          <w:noProof/>
          <w:lang w:val="en-IN" w:eastAsia="en-IN"/>
        </w:rPr>
        <mc:AlternateContent>
          <mc:Choice Requires="wpg">
            <w:drawing>
              <wp:anchor distT="0" distB="0" distL="114300" distR="114300" simplePos="0" relativeHeight="251671552" behindDoc="1" locked="0" layoutInCell="1" allowOverlap="1" wp14:anchorId="09F4EFD1" wp14:editId="14A0DFE6">
                <wp:simplePos x="0" y="0"/>
                <wp:positionH relativeFrom="page">
                  <wp:posOffset>685800</wp:posOffset>
                </wp:positionH>
                <wp:positionV relativeFrom="paragraph">
                  <wp:posOffset>3810</wp:posOffset>
                </wp:positionV>
                <wp:extent cx="6148070" cy="53975"/>
                <wp:effectExtent l="9525" t="4445" r="5080" b="825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8070" cy="53975"/>
                          <a:chOff x="1185" y="258"/>
                          <a:chExt cx="9682" cy="85"/>
                        </a:xfrm>
                      </wpg:grpSpPr>
                      <wps:wsp>
                        <wps:cNvPr id="8" name="Freeform 45"/>
                        <wps:cNvSpPr>
                          <a:spLocks/>
                        </wps:cNvSpPr>
                        <wps:spPr bwMode="auto">
                          <a:xfrm>
                            <a:off x="1214" y="335"/>
                            <a:ext cx="9624" cy="0"/>
                          </a:xfrm>
                          <a:custGeom>
                            <a:avLst/>
                            <a:gdLst>
                              <a:gd name="T0" fmla="+- 0 1214 1214"/>
                              <a:gd name="T1" fmla="*/ T0 w 9624"/>
                              <a:gd name="T2" fmla="+- 0 10838 1214"/>
                              <a:gd name="T3" fmla="*/ T2 w 9624"/>
                            </a:gdLst>
                            <a:ahLst/>
                            <a:cxnLst>
                              <a:cxn ang="0">
                                <a:pos x="T1" y="0"/>
                              </a:cxn>
                              <a:cxn ang="0">
                                <a:pos x="T3" y="0"/>
                              </a:cxn>
                            </a:cxnLst>
                            <a:rect l="0" t="0" r="r" b="b"/>
                            <a:pathLst>
                              <a:path w="9624">
                                <a:moveTo>
                                  <a:pt x="0" y="0"/>
                                </a:moveTo>
                                <a:lnTo>
                                  <a:pt x="9624" y="0"/>
                                </a:lnTo>
                              </a:path>
                            </a:pathLst>
                          </a:custGeom>
                          <a:noFill/>
                          <a:ln w="97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46"/>
                        <wps:cNvSpPr>
                          <a:spLocks/>
                        </wps:cNvSpPr>
                        <wps:spPr bwMode="auto">
                          <a:xfrm>
                            <a:off x="1214" y="287"/>
                            <a:ext cx="9624" cy="0"/>
                          </a:xfrm>
                          <a:custGeom>
                            <a:avLst/>
                            <a:gdLst>
                              <a:gd name="T0" fmla="+- 0 1214 1214"/>
                              <a:gd name="T1" fmla="*/ T0 w 9624"/>
                              <a:gd name="T2" fmla="+- 0 10838 1214"/>
                              <a:gd name="T3" fmla="*/ T2 w 9624"/>
                            </a:gdLst>
                            <a:ahLst/>
                            <a:cxnLst>
                              <a:cxn ang="0">
                                <a:pos x="T1" y="0"/>
                              </a:cxn>
                              <a:cxn ang="0">
                                <a:pos x="T3" y="0"/>
                              </a:cxn>
                            </a:cxnLst>
                            <a:rect l="0" t="0" r="r" b="b"/>
                            <a:pathLst>
                              <a:path w="9624">
                                <a:moveTo>
                                  <a:pt x="0" y="0"/>
                                </a:moveTo>
                                <a:lnTo>
                                  <a:pt x="9624" y="0"/>
                                </a:lnTo>
                              </a:path>
                            </a:pathLst>
                          </a:custGeom>
                          <a:noFill/>
                          <a:ln w="370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79A0CA0" id="Group 7" o:spid="_x0000_s1026" style="position:absolute;margin-left:54pt;margin-top:.3pt;width:484.1pt;height:4.25pt;z-index:-251644928;mso-position-horizontal-relative:page" coordorigin="1185,258" coordsize="96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">
                <v:shape id="Freeform 45" o:spid="_x0000_s1027" style="position:absolute;left:1214;top:335;width:9624;height:0;visibility:visible;mso-wrap-style:square;v-text-anchor:top" coordsize="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" path="m,l9624,e" filled="f" strokeweight=".27189mm">
                  <v:path arrowok="t" o:connecttype="custom" o:connectlocs="0,0;9624,0" o:connectangles="0,0"/>
                </v:shape>
                <v:shape id="Freeform 46" o:spid="_x0000_s1028" style="position:absolute;left:1214;top:287;width:9624;height:0;visibility:visible;mso-wrap-style:square;v-text-anchor:top" coordsize="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" path="m,l9624,e" filled="f" strokeweight="1.0279mm">
                  <v:path arrowok="t" o:connecttype="custom" o:connectlocs="0,0;9624,0" o:connectangles="0,0"/>
                </v:shape>
                <w10:wrap anchorx="page"/>
              </v:group>
            </w:pict>
          </mc:Fallback>
        </mc:AlternateContent>
      </w:r>
    </w:p>
    <w:p w:rsidR="00946794" w:rsidRPr="00C442CE" w:rsidRDefault="00946794" w:rsidP="00946794">
      <w:pPr>
        <w:ind w:left="110"/>
        <w:jc w:val="both"/>
        <w:rPr>
          <w:sz w:val="22"/>
          <w:szCs w:val="22"/>
        </w:rPr>
      </w:pPr>
      <w:r>
        <w:rPr>
          <w:rFonts w:ascii="Calibri" w:hAnsi="Calibri" w:cs="Calibri"/>
          <w:color w:val="000000"/>
          <w:sz w:val="22"/>
          <w:szCs w:val="22"/>
        </w:rPr>
        <w:t>A</w:t>
      </w:r>
      <w:r w:rsidRPr="00C442CE">
        <w:rPr>
          <w:rFonts w:cs="Calibri"/>
          <w:color w:val="000000"/>
          <w:sz w:val="22"/>
          <w:szCs w:val="22"/>
        </w:rPr>
        <w:t>spire to be part of a dynamic and progressive organization that provides quality work environment, challenging assignments, career growth, opportunities for learning and professional development. Looking forward for opportunities and put my technical and analytical skills to effective use for the growth of myself and the organization</w:t>
      </w:r>
      <w:r w:rsidRPr="00C442CE">
        <w:rPr>
          <w:sz w:val="22"/>
          <w:szCs w:val="22"/>
        </w:rPr>
        <w:t xml:space="preserve">. </w:t>
      </w:r>
    </w:p>
    <w:p w:rsidR="008B4EA0" w:rsidRDefault="008B4EA0">
      <w:pPr>
        <w:spacing w:before="8" w:line="140" w:lineRule="exact"/>
        <w:rPr>
          <w:sz w:val="14"/>
          <w:szCs w:val="14"/>
        </w:rPr>
      </w:pPr>
    </w:p>
    <w:p w:rsidR="00946794" w:rsidRDefault="00E95E0E" w:rsidP="00946794">
      <w:pPr>
        <w:widowControl w:val="0"/>
        <w:rPr>
          <w:b/>
          <w:smallCaps/>
          <w:color w:val="000080"/>
          <w:sz w:val="22"/>
          <w:szCs w:val="22"/>
        </w:rPr>
      </w:pPr>
      <w:r>
        <w:rPr>
          <w:noProof/>
          <w:lang w:val="en-IN" w:eastAsia="en-IN"/>
        </w:rPr>
        <mc:AlternateContent>
          <mc:Choice Requires="wpg">
            <w:drawing>
              <wp:anchor distT="0" distB="0" distL="114300" distR="114300" simplePos="0" relativeHeight="251673600" behindDoc="1" locked="0" layoutInCell="1" allowOverlap="1" wp14:anchorId="09F4EFD1" wp14:editId="14A0DFE6">
                <wp:simplePos x="0" y="0"/>
                <wp:positionH relativeFrom="page">
                  <wp:posOffset>667385</wp:posOffset>
                </wp:positionH>
                <wp:positionV relativeFrom="paragraph">
                  <wp:posOffset>192949</wp:posOffset>
                </wp:positionV>
                <wp:extent cx="6148070" cy="53975"/>
                <wp:effectExtent l="9525" t="4445" r="5080" b="825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8070" cy="53975"/>
                          <a:chOff x="1185" y="258"/>
                          <a:chExt cx="9682" cy="85"/>
                        </a:xfrm>
                      </wpg:grpSpPr>
                      <wps:wsp>
                        <wps:cNvPr id="22" name="Freeform 45"/>
                        <wps:cNvSpPr>
                          <a:spLocks/>
                        </wps:cNvSpPr>
                        <wps:spPr bwMode="auto">
                          <a:xfrm>
                            <a:off x="1214" y="335"/>
                            <a:ext cx="9624" cy="0"/>
                          </a:xfrm>
                          <a:custGeom>
                            <a:avLst/>
                            <a:gdLst>
                              <a:gd name="T0" fmla="+- 0 1214 1214"/>
                              <a:gd name="T1" fmla="*/ T0 w 9624"/>
                              <a:gd name="T2" fmla="+- 0 10838 1214"/>
                              <a:gd name="T3" fmla="*/ T2 w 9624"/>
                            </a:gdLst>
                            <a:ahLst/>
                            <a:cxnLst>
                              <a:cxn ang="0">
                                <a:pos x="T1" y="0"/>
                              </a:cxn>
                              <a:cxn ang="0">
                                <a:pos x="T3" y="0"/>
                              </a:cxn>
                            </a:cxnLst>
                            <a:rect l="0" t="0" r="r" b="b"/>
                            <a:pathLst>
                              <a:path w="9624">
                                <a:moveTo>
                                  <a:pt x="0" y="0"/>
                                </a:moveTo>
                                <a:lnTo>
                                  <a:pt x="9624" y="0"/>
                                </a:lnTo>
                              </a:path>
                            </a:pathLst>
                          </a:custGeom>
                          <a:noFill/>
                          <a:ln w="97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46"/>
                        <wps:cNvSpPr>
                          <a:spLocks/>
                        </wps:cNvSpPr>
                        <wps:spPr bwMode="auto">
                          <a:xfrm>
                            <a:off x="1214" y="287"/>
                            <a:ext cx="9624" cy="0"/>
                          </a:xfrm>
                          <a:custGeom>
                            <a:avLst/>
                            <a:gdLst>
                              <a:gd name="T0" fmla="+- 0 1214 1214"/>
                              <a:gd name="T1" fmla="*/ T0 w 9624"/>
                              <a:gd name="T2" fmla="+- 0 10838 1214"/>
                              <a:gd name="T3" fmla="*/ T2 w 9624"/>
                            </a:gdLst>
                            <a:ahLst/>
                            <a:cxnLst>
                              <a:cxn ang="0">
                                <a:pos x="T1" y="0"/>
                              </a:cxn>
                              <a:cxn ang="0">
                                <a:pos x="T3" y="0"/>
                              </a:cxn>
                            </a:cxnLst>
                            <a:rect l="0" t="0" r="r" b="b"/>
                            <a:pathLst>
                              <a:path w="9624">
                                <a:moveTo>
                                  <a:pt x="0" y="0"/>
                                </a:moveTo>
                                <a:lnTo>
                                  <a:pt x="9624" y="0"/>
                                </a:lnTo>
                              </a:path>
                            </a:pathLst>
                          </a:custGeom>
                          <a:noFill/>
                          <a:ln w="370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717D460" id="Group 16" o:spid="_x0000_s1026" style="position:absolute;margin-left:52.55pt;margin-top:15.2pt;width:484.1pt;height:4.25pt;z-index:-251642880;mso-position-horizontal-relative:page" coordorigin="1185,258" coordsize="96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">
                <v:shape id="Freeform 45" o:spid="_x0000_s1027" style="position:absolute;left:1214;top:335;width:9624;height:0;visibility:visible;mso-wrap-style:square;v-text-anchor:top" coordsize="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" path="m,l9624,e" filled="f" strokeweight=".27189mm">
                  <v:path arrowok="t" o:connecttype="custom" o:connectlocs="0,0;9624,0" o:connectangles="0,0"/>
                </v:shape>
                <v:shape id="Freeform 46" o:spid="_x0000_s1028" style="position:absolute;left:1214;top:287;width:9624;height:0;visibility:visible;mso-wrap-style:square;v-text-anchor:top" coordsize="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" path="m,l9624,e" filled="f" strokeweight="1.0279mm">
                  <v:path arrowok="t" o:connecttype="custom" o:connectlocs="0,0;9624,0" o:connectangles="0,0"/>
                </v:shape>
                <w10:wrap anchorx="page"/>
              </v:group>
            </w:pict>
          </mc:Fallback>
        </mc:AlternateContent>
      </w:r>
      <w:r w:rsidR="00946794">
        <w:rPr>
          <w:b/>
          <w:spacing w:val="-2"/>
          <w:w w:val="102"/>
          <w:sz w:val="22"/>
          <w:szCs w:val="22"/>
        </w:rPr>
        <w:t xml:space="preserve"> </w:t>
      </w:r>
      <w:r w:rsidR="00946794" w:rsidRPr="00946794">
        <w:rPr>
          <w:b/>
          <w:smallCaps/>
          <w:color w:val="000080"/>
          <w:sz w:val="22"/>
          <w:szCs w:val="22"/>
        </w:rPr>
        <w:t xml:space="preserve"> </w:t>
      </w:r>
      <w:r w:rsidR="00946794" w:rsidRPr="0006004D">
        <w:rPr>
          <w:b/>
          <w:smallCaps/>
          <w:color w:val="000080"/>
          <w:sz w:val="22"/>
          <w:szCs w:val="22"/>
        </w:rPr>
        <w:t>Summary Of Expertise</w:t>
      </w:r>
    </w:p>
    <w:p w:rsidR="008B4EA0" w:rsidRDefault="008B4EA0" w:rsidP="00946794">
      <w:pPr>
        <w:ind w:left="110"/>
      </w:pPr>
    </w:p>
    <w:p w:rsidR="008B4EA0" w:rsidRDefault="008B4EA0">
      <w:pPr>
        <w:spacing w:before="2" w:line="260" w:lineRule="exact"/>
        <w:rPr>
          <w:sz w:val="26"/>
          <w:szCs w:val="26"/>
        </w:rPr>
      </w:pPr>
    </w:p>
    <w:p w:rsidR="00946794" w:rsidRDefault="00946794" w:rsidP="00534650">
      <w:pPr>
        <w:pStyle w:val="NormalWeb"/>
        <w:numPr>
          <w:ilvl w:val="0"/>
          <w:numId w:val="2"/>
        </w:numPr>
        <w:spacing w:before="0" w:beforeAutospacing="0" w:after="0" w:afterAutospacing="0"/>
        <w:textAlignment w:val="baseline"/>
        <w:rPr>
          <w:color w:val="000000"/>
          <w:sz w:val="22"/>
          <w:szCs w:val="22"/>
        </w:rPr>
      </w:pPr>
      <w:r w:rsidRPr="00946794">
        <w:rPr>
          <w:color w:val="000000"/>
          <w:sz w:val="22"/>
          <w:szCs w:val="22"/>
        </w:rPr>
        <w:t xml:space="preserve">Professional </w:t>
      </w:r>
      <w:r w:rsidR="00512E96">
        <w:rPr>
          <w:color w:val="000000"/>
          <w:sz w:val="22"/>
          <w:szCs w:val="22"/>
        </w:rPr>
        <w:t xml:space="preserve">Experience of </w:t>
      </w:r>
      <w:r w:rsidR="00512E96" w:rsidRPr="0098791D">
        <w:rPr>
          <w:b/>
          <w:color w:val="000000"/>
          <w:sz w:val="22"/>
          <w:szCs w:val="22"/>
        </w:rPr>
        <w:t>2</w:t>
      </w:r>
      <w:r w:rsidRPr="0098791D">
        <w:rPr>
          <w:b/>
          <w:color w:val="000000"/>
          <w:sz w:val="22"/>
          <w:szCs w:val="22"/>
        </w:rPr>
        <w:t xml:space="preserve"> year as a Software Engineer</w:t>
      </w:r>
      <w:r w:rsidRPr="00946794">
        <w:rPr>
          <w:color w:val="000000"/>
          <w:sz w:val="22"/>
          <w:szCs w:val="22"/>
        </w:rPr>
        <w:t>.</w:t>
      </w:r>
    </w:p>
    <w:p w:rsidR="0098791D" w:rsidRDefault="0098791D" w:rsidP="00534650">
      <w:pPr>
        <w:pStyle w:val="NormalWeb"/>
        <w:numPr>
          <w:ilvl w:val="0"/>
          <w:numId w:val="2"/>
        </w:numPr>
        <w:spacing w:before="0" w:beforeAutospacing="0" w:after="0" w:afterAutospacing="0"/>
        <w:ind w:left="714" w:hanging="357"/>
        <w:textAlignment w:val="baseline"/>
        <w:rPr>
          <w:color w:val="000000"/>
          <w:sz w:val="22"/>
          <w:szCs w:val="22"/>
        </w:rPr>
      </w:pPr>
      <w:r>
        <w:rPr>
          <w:color w:val="000000"/>
          <w:sz w:val="22"/>
          <w:szCs w:val="22"/>
        </w:rPr>
        <w:t xml:space="preserve">According to </w:t>
      </w:r>
      <w:r w:rsidRPr="0098791D">
        <w:rPr>
          <w:b/>
          <w:color w:val="000000"/>
          <w:sz w:val="22"/>
          <w:szCs w:val="22"/>
        </w:rPr>
        <w:t>AMCAT</w:t>
      </w:r>
      <w:r>
        <w:rPr>
          <w:color w:val="000000"/>
          <w:sz w:val="22"/>
          <w:szCs w:val="22"/>
        </w:rPr>
        <w:t xml:space="preserve">, I am employable for profile: </w:t>
      </w:r>
      <w:r>
        <w:rPr>
          <w:b/>
          <w:color w:val="000000"/>
          <w:sz w:val="22"/>
          <w:szCs w:val="22"/>
        </w:rPr>
        <w:t>Software Engineer-IT Services.</w:t>
      </w:r>
    </w:p>
    <w:p w:rsidR="00946794" w:rsidRPr="0098791D" w:rsidRDefault="00512E96" w:rsidP="00534650">
      <w:pPr>
        <w:pStyle w:val="NormalWeb"/>
        <w:numPr>
          <w:ilvl w:val="0"/>
          <w:numId w:val="2"/>
        </w:numPr>
        <w:spacing w:before="0" w:beforeAutospacing="0" w:after="0" w:afterAutospacing="0"/>
        <w:ind w:left="714" w:hanging="357"/>
        <w:textAlignment w:val="baseline"/>
        <w:rPr>
          <w:color w:val="000000"/>
          <w:sz w:val="22"/>
          <w:szCs w:val="22"/>
        </w:rPr>
      </w:pPr>
      <w:r w:rsidRPr="0098791D">
        <w:rPr>
          <w:color w:val="000000"/>
          <w:sz w:val="22"/>
          <w:szCs w:val="22"/>
        </w:rPr>
        <w:t xml:space="preserve">Hands on experience on </w:t>
      </w:r>
      <w:r w:rsidR="00946794" w:rsidRPr="0098791D">
        <w:rPr>
          <w:color w:val="000000"/>
          <w:sz w:val="22"/>
          <w:szCs w:val="22"/>
        </w:rPr>
        <w:t>C+</w:t>
      </w:r>
      <w:r w:rsidR="000E036C" w:rsidRPr="0098791D">
        <w:rPr>
          <w:color w:val="000000"/>
          <w:sz w:val="22"/>
          <w:szCs w:val="22"/>
        </w:rPr>
        <w:t>+ and Java programming language</w:t>
      </w:r>
      <w:r w:rsidR="00946794" w:rsidRPr="0098791D">
        <w:rPr>
          <w:color w:val="000000"/>
          <w:sz w:val="22"/>
          <w:szCs w:val="22"/>
        </w:rPr>
        <w:t>.</w:t>
      </w:r>
    </w:p>
    <w:p w:rsidR="00946794" w:rsidRPr="00946794" w:rsidRDefault="00946794" w:rsidP="0098791D">
      <w:pPr>
        <w:pStyle w:val="NormalWeb"/>
        <w:numPr>
          <w:ilvl w:val="0"/>
          <w:numId w:val="2"/>
        </w:numPr>
        <w:spacing w:before="0" w:beforeAutospacing="0" w:after="0" w:afterAutospacing="0"/>
        <w:ind w:left="714" w:hanging="357"/>
        <w:textAlignment w:val="baseline"/>
        <w:rPr>
          <w:color w:val="000000"/>
          <w:sz w:val="22"/>
          <w:szCs w:val="22"/>
        </w:rPr>
      </w:pPr>
      <w:r w:rsidRPr="00946794">
        <w:rPr>
          <w:color w:val="000000"/>
          <w:sz w:val="22"/>
          <w:szCs w:val="22"/>
        </w:rPr>
        <w:t>Have a clear understanding about basic SQL, database concepts, Software Testing and waterfall methodology</w:t>
      </w:r>
    </w:p>
    <w:p w:rsidR="00946794" w:rsidRPr="00946794" w:rsidRDefault="00946794" w:rsidP="00946794">
      <w:pPr>
        <w:pStyle w:val="NormalWeb"/>
        <w:numPr>
          <w:ilvl w:val="0"/>
          <w:numId w:val="2"/>
        </w:numPr>
        <w:spacing w:before="0" w:beforeAutospacing="0" w:after="0" w:afterAutospacing="0"/>
        <w:textAlignment w:val="baseline"/>
        <w:rPr>
          <w:color w:val="000000"/>
          <w:sz w:val="22"/>
          <w:szCs w:val="22"/>
        </w:rPr>
      </w:pPr>
      <w:r w:rsidRPr="00946794">
        <w:rPr>
          <w:color w:val="000000"/>
          <w:sz w:val="22"/>
          <w:szCs w:val="22"/>
        </w:rPr>
        <w:t>Have good implementation/maintenance experience that has involved extensive interaction with client and business user</w:t>
      </w:r>
    </w:p>
    <w:p w:rsidR="00946794" w:rsidRPr="00946794" w:rsidRDefault="00946794" w:rsidP="00946794">
      <w:pPr>
        <w:pStyle w:val="NormalWeb"/>
        <w:numPr>
          <w:ilvl w:val="0"/>
          <w:numId w:val="2"/>
        </w:numPr>
        <w:spacing w:before="0" w:beforeAutospacing="0" w:after="0" w:afterAutospacing="0"/>
        <w:textAlignment w:val="baseline"/>
        <w:rPr>
          <w:color w:val="000000"/>
          <w:sz w:val="22"/>
          <w:szCs w:val="22"/>
        </w:rPr>
      </w:pPr>
      <w:r w:rsidRPr="00946794">
        <w:rPr>
          <w:color w:val="000000"/>
          <w:sz w:val="22"/>
          <w:szCs w:val="22"/>
        </w:rPr>
        <w:t>Involved in Business requirement meetings with Business Users with senior team members and helped to prepare Technical Design Document for development process</w:t>
      </w:r>
    </w:p>
    <w:p w:rsidR="00946794" w:rsidRPr="00946794" w:rsidRDefault="00946794" w:rsidP="00946794">
      <w:pPr>
        <w:pStyle w:val="NormalWeb"/>
        <w:numPr>
          <w:ilvl w:val="0"/>
          <w:numId w:val="2"/>
        </w:numPr>
        <w:spacing w:before="0" w:beforeAutospacing="0" w:after="0" w:afterAutospacing="0"/>
        <w:textAlignment w:val="baseline"/>
        <w:rPr>
          <w:color w:val="000000"/>
          <w:sz w:val="22"/>
          <w:szCs w:val="22"/>
        </w:rPr>
      </w:pPr>
      <w:r w:rsidRPr="00946794">
        <w:rPr>
          <w:color w:val="000000"/>
          <w:sz w:val="22"/>
          <w:szCs w:val="22"/>
        </w:rPr>
        <w:t>Excellent communication, interpersonal skills and strong ability to work as part of a team and as well as handle independent roles with positive attitude towards responsibilities and challenges</w:t>
      </w:r>
    </w:p>
    <w:p w:rsidR="00946794" w:rsidRPr="00946794" w:rsidRDefault="00946794" w:rsidP="00946794">
      <w:pPr>
        <w:pStyle w:val="NormalWeb"/>
        <w:numPr>
          <w:ilvl w:val="0"/>
          <w:numId w:val="2"/>
        </w:numPr>
        <w:spacing w:before="0" w:beforeAutospacing="0" w:after="200" w:afterAutospacing="0"/>
        <w:textAlignment w:val="baseline"/>
        <w:rPr>
          <w:color w:val="000000"/>
          <w:sz w:val="22"/>
          <w:szCs w:val="22"/>
        </w:rPr>
      </w:pPr>
      <w:r w:rsidRPr="00946794">
        <w:rPr>
          <w:color w:val="000000"/>
          <w:sz w:val="22"/>
          <w:szCs w:val="22"/>
        </w:rPr>
        <w:t>Have a strong penchant for learning new technologies and Strong listening, interpersonal, speaking and analytical skills</w:t>
      </w:r>
    </w:p>
    <w:p w:rsidR="008B4EA0" w:rsidRDefault="008B4EA0">
      <w:pPr>
        <w:spacing w:before="5" w:line="140" w:lineRule="exact"/>
        <w:rPr>
          <w:sz w:val="14"/>
          <w:szCs w:val="14"/>
        </w:rPr>
      </w:pPr>
    </w:p>
    <w:p w:rsidR="00946794" w:rsidRDefault="00946794" w:rsidP="00946794">
      <w:pPr>
        <w:widowControl w:val="0"/>
        <w:ind w:firstLine="110"/>
        <w:rPr>
          <w:b/>
          <w:smallCaps/>
          <w:color w:val="000080"/>
          <w:sz w:val="22"/>
          <w:szCs w:val="22"/>
        </w:rPr>
      </w:pPr>
      <w:r>
        <w:rPr>
          <w:noProof/>
          <w:lang w:val="en-IN" w:eastAsia="en-IN"/>
        </w:rPr>
        <mc:AlternateContent>
          <mc:Choice Requires="wpg">
            <w:drawing>
              <wp:anchor distT="0" distB="0" distL="114300" distR="114300" simplePos="0" relativeHeight="251665408" behindDoc="1" locked="0" layoutInCell="1" allowOverlap="1">
                <wp:simplePos x="0" y="0"/>
                <wp:positionH relativeFrom="page">
                  <wp:posOffset>752475</wp:posOffset>
                </wp:positionH>
                <wp:positionV relativeFrom="paragraph">
                  <wp:posOffset>163830</wp:posOffset>
                </wp:positionV>
                <wp:extent cx="6148070" cy="53975"/>
                <wp:effectExtent l="9525" t="4445" r="5080" b="825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8070" cy="53975"/>
                          <a:chOff x="1185" y="258"/>
                          <a:chExt cx="9682" cy="85"/>
                        </a:xfrm>
                      </wpg:grpSpPr>
                      <wps:wsp>
                        <wps:cNvPr id="2" name="Freeform 45"/>
                        <wps:cNvSpPr>
                          <a:spLocks/>
                        </wps:cNvSpPr>
                        <wps:spPr bwMode="auto">
                          <a:xfrm>
                            <a:off x="1214" y="335"/>
                            <a:ext cx="9624" cy="0"/>
                          </a:xfrm>
                          <a:custGeom>
                            <a:avLst/>
                            <a:gdLst>
                              <a:gd name="T0" fmla="+- 0 1214 1214"/>
                              <a:gd name="T1" fmla="*/ T0 w 9624"/>
                              <a:gd name="T2" fmla="+- 0 10838 1214"/>
                              <a:gd name="T3" fmla="*/ T2 w 9624"/>
                            </a:gdLst>
                            <a:ahLst/>
                            <a:cxnLst>
                              <a:cxn ang="0">
                                <a:pos x="T1" y="0"/>
                              </a:cxn>
                              <a:cxn ang="0">
                                <a:pos x="T3" y="0"/>
                              </a:cxn>
                            </a:cxnLst>
                            <a:rect l="0" t="0" r="r" b="b"/>
                            <a:pathLst>
                              <a:path w="9624">
                                <a:moveTo>
                                  <a:pt x="0" y="0"/>
                                </a:moveTo>
                                <a:lnTo>
                                  <a:pt x="9624" y="0"/>
                                </a:lnTo>
                              </a:path>
                            </a:pathLst>
                          </a:custGeom>
                          <a:noFill/>
                          <a:ln w="97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46"/>
                        <wps:cNvSpPr>
                          <a:spLocks/>
                        </wps:cNvSpPr>
                        <wps:spPr bwMode="auto">
                          <a:xfrm>
                            <a:off x="1214" y="287"/>
                            <a:ext cx="9624" cy="0"/>
                          </a:xfrm>
                          <a:custGeom>
                            <a:avLst/>
                            <a:gdLst>
                              <a:gd name="T0" fmla="+- 0 1214 1214"/>
                              <a:gd name="T1" fmla="*/ T0 w 9624"/>
                              <a:gd name="T2" fmla="+- 0 10838 1214"/>
                              <a:gd name="T3" fmla="*/ T2 w 9624"/>
                            </a:gdLst>
                            <a:ahLst/>
                            <a:cxnLst>
                              <a:cxn ang="0">
                                <a:pos x="T1" y="0"/>
                              </a:cxn>
                              <a:cxn ang="0">
                                <a:pos x="T3" y="0"/>
                              </a:cxn>
                            </a:cxnLst>
                            <a:rect l="0" t="0" r="r" b="b"/>
                            <a:pathLst>
                              <a:path w="9624">
                                <a:moveTo>
                                  <a:pt x="0" y="0"/>
                                </a:moveTo>
                                <a:lnTo>
                                  <a:pt x="9624" y="0"/>
                                </a:lnTo>
                              </a:path>
                            </a:pathLst>
                          </a:custGeom>
                          <a:noFill/>
                          <a:ln w="370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259D759" id="Group 1" o:spid="_x0000_s1026" style="position:absolute;margin-left:59.25pt;margin-top:12.9pt;width:484.1pt;height:4.25pt;z-index:-251651072;mso-position-horizontal-relative:page" coordorigin="1185,258" coordsize="96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">
                <v:shape id="Freeform 45" o:spid="_x0000_s1027" style="position:absolute;left:1214;top:335;width:9624;height:0;visibility:visible;mso-wrap-style:square;v-text-anchor:top" coordsize="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" path="m,l9624,e" filled="f" strokeweight=".27189mm">
                  <v:path arrowok="t" o:connecttype="custom" o:connectlocs="0,0;9624,0" o:connectangles="0,0"/>
                </v:shape>
                <v:shape id="Freeform 46" o:spid="_x0000_s1028" style="position:absolute;left:1214;top:287;width:9624;height:0;visibility:visible;mso-wrap-style:square;v-text-anchor:top" coordsize="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" path="m,l9624,e" filled="f" strokeweight="1.0279mm">
                  <v:path arrowok="t" o:connecttype="custom" o:connectlocs="0,0;9624,0" o:connectangles="0,0"/>
                </v:shape>
                <w10:wrap anchorx="page"/>
              </v:group>
            </w:pict>
          </mc:Fallback>
        </mc:AlternateContent>
      </w:r>
      <w:r w:rsidRPr="00946794">
        <w:rPr>
          <w:b/>
          <w:smallCaps/>
          <w:color w:val="000080"/>
          <w:sz w:val="22"/>
          <w:szCs w:val="22"/>
        </w:rPr>
        <w:t xml:space="preserve"> </w:t>
      </w:r>
      <w:r w:rsidRPr="0006004D">
        <w:rPr>
          <w:b/>
          <w:smallCaps/>
          <w:color w:val="000080"/>
          <w:sz w:val="22"/>
          <w:szCs w:val="22"/>
        </w:rPr>
        <w:t xml:space="preserve">Professional Work Experience </w:t>
      </w:r>
    </w:p>
    <w:p w:rsidR="00946794" w:rsidRDefault="00946794" w:rsidP="00946794">
      <w:pPr>
        <w:ind w:left="110"/>
        <w:rPr>
          <w:sz w:val="22"/>
          <w:szCs w:val="22"/>
        </w:rPr>
      </w:pPr>
    </w:p>
    <w:tbl>
      <w:tblPr>
        <w:tblW w:w="9578" w:type="dxa"/>
        <w:tblInd w:w="157"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A0" w:firstRow="1" w:lastRow="0" w:firstColumn="1" w:lastColumn="0" w:noHBand="0" w:noVBand="0"/>
      </w:tblPr>
      <w:tblGrid>
        <w:gridCol w:w="2939"/>
        <w:gridCol w:w="2126"/>
        <w:gridCol w:w="1985"/>
        <w:gridCol w:w="2528"/>
      </w:tblGrid>
      <w:tr w:rsidR="00946794" w:rsidRPr="00BF585B" w:rsidTr="008E6E41">
        <w:trPr>
          <w:trHeight w:val="379"/>
        </w:trPr>
        <w:tc>
          <w:tcPr>
            <w:tcW w:w="2939" w:type="dxa"/>
            <w:shd w:val="pct20" w:color="000000" w:fill="FFFFFF"/>
          </w:tcPr>
          <w:p w:rsidR="00946794" w:rsidRPr="003915F7" w:rsidRDefault="00946794" w:rsidP="00AC48BC">
            <w:pPr>
              <w:widowControl w:val="0"/>
              <w:rPr>
                <w:b/>
                <w:bCs/>
                <w:sz w:val="22"/>
                <w:szCs w:val="22"/>
              </w:rPr>
            </w:pPr>
            <w:r w:rsidRPr="003915F7">
              <w:rPr>
                <w:b/>
                <w:bCs/>
                <w:sz w:val="22"/>
                <w:szCs w:val="22"/>
              </w:rPr>
              <w:t>Dates</w:t>
            </w:r>
          </w:p>
        </w:tc>
        <w:tc>
          <w:tcPr>
            <w:tcW w:w="2126" w:type="dxa"/>
            <w:shd w:val="pct20" w:color="000000" w:fill="FFFFFF"/>
          </w:tcPr>
          <w:p w:rsidR="00946794" w:rsidRPr="003915F7" w:rsidRDefault="00946794" w:rsidP="00AC48BC">
            <w:pPr>
              <w:widowControl w:val="0"/>
              <w:rPr>
                <w:b/>
                <w:bCs/>
                <w:sz w:val="22"/>
                <w:szCs w:val="22"/>
              </w:rPr>
            </w:pPr>
            <w:r w:rsidRPr="003915F7">
              <w:rPr>
                <w:b/>
                <w:bCs/>
                <w:sz w:val="22"/>
                <w:szCs w:val="22"/>
              </w:rPr>
              <w:t>Organization</w:t>
            </w:r>
          </w:p>
        </w:tc>
        <w:tc>
          <w:tcPr>
            <w:tcW w:w="1985" w:type="dxa"/>
            <w:shd w:val="pct20" w:color="000000" w:fill="FFFFFF"/>
          </w:tcPr>
          <w:p w:rsidR="00946794" w:rsidRPr="003915F7" w:rsidRDefault="00946794" w:rsidP="00AC48BC">
            <w:pPr>
              <w:widowControl w:val="0"/>
              <w:rPr>
                <w:b/>
                <w:bCs/>
                <w:sz w:val="22"/>
                <w:szCs w:val="22"/>
              </w:rPr>
            </w:pPr>
            <w:r w:rsidRPr="003915F7">
              <w:rPr>
                <w:b/>
                <w:bCs/>
                <w:sz w:val="22"/>
                <w:szCs w:val="22"/>
              </w:rPr>
              <w:t>Designation</w:t>
            </w:r>
          </w:p>
        </w:tc>
        <w:tc>
          <w:tcPr>
            <w:tcW w:w="2528" w:type="dxa"/>
            <w:shd w:val="pct20" w:color="000000" w:fill="FFFFFF"/>
          </w:tcPr>
          <w:p w:rsidR="00946794" w:rsidRPr="003915F7" w:rsidRDefault="00946794" w:rsidP="00AC48BC">
            <w:pPr>
              <w:widowControl w:val="0"/>
              <w:rPr>
                <w:b/>
                <w:bCs/>
                <w:sz w:val="22"/>
                <w:szCs w:val="22"/>
              </w:rPr>
            </w:pPr>
            <w:r w:rsidRPr="003915F7">
              <w:rPr>
                <w:b/>
                <w:bCs/>
                <w:sz w:val="22"/>
                <w:szCs w:val="22"/>
              </w:rPr>
              <w:t>Roles Performed</w:t>
            </w:r>
          </w:p>
        </w:tc>
      </w:tr>
      <w:tr w:rsidR="00873E86" w:rsidTr="008E6E41">
        <w:trPr>
          <w:cantSplit/>
          <w:trHeight w:val="487"/>
        </w:trPr>
        <w:tc>
          <w:tcPr>
            <w:tcW w:w="2939" w:type="dxa"/>
            <w:shd w:val="pct5" w:color="000000" w:fill="FFFFFF"/>
          </w:tcPr>
          <w:p w:rsidR="00873E86" w:rsidRPr="003915F7" w:rsidRDefault="00873E86" w:rsidP="00873E86">
            <w:pPr>
              <w:spacing w:before="18"/>
              <w:ind w:left="84"/>
              <w:rPr>
                <w:rFonts w:eastAsia="Arial"/>
                <w:sz w:val="22"/>
                <w:szCs w:val="22"/>
              </w:rPr>
            </w:pPr>
            <w:r w:rsidRPr="000324E4">
              <w:rPr>
                <w:rFonts w:eastAsia="Arial"/>
                <w:b/>
                <w:w w:val="83"/>
                <w:sz w:val="22"/>
                <w:szCs w:val="22"/>
              </w:rPr>
              <w:t>January</w:t>
            </w:r>
            <w:r>
              <w:rPr>
                <w:rFonts w:eastAsia="Arial"/>
                <w:b/>
                <w:w w:val="83"/>
                <w:sz w:val="22"/>
                <w:szCs w:val="22"/>
              </w:rPr>
              <w:t xml:space="preserve"> 2017 To December 2017</w:t>
            </w:r>
          </w:p>
        </w:tc>
        <w:tc>
          <w:tcPr>
            <w:tcW w:w="2126" w:type="dxa"/>
            <w:shd w:val="pct5" w:color="000000" w:fill="FFFFFF"/>
          </w:tcPr>
          <w:p w:rsidR="00873E86" w:rsidRPr="003915F7" w:rsidRDefault="00873E86" w:rsidP="00873E86">
            <w:pPr>
              <w:spacing w:before="18"/>
              <w:ind w:left="106"/>
              <w:rPr>
                <w:rFonts w:eastAsia="Arial"/>
                <w:sz w:val="22"/>
                <w:szCs w:val="22"/>
              </w:rPr>
            </w:pPr>
            <w:r w:rsidRPr="003915F7">
              <w:rPr>
                <w:rFonts w:eastAsia="Arial"/>
                <w:b/>
                <w:w w:val="83"/>
                <w:sz w:val="22"/>
                <w:szCs w:val="22"/>
              </w:rPr>
              <w:t>VdrivIt solutions Pvt.</w:t>
            </w:r>
            <w:r>
              <w:rPr>
                <w:rFonts w:eastAsia="Arial"/>
                <w:b/>
                <w:w w:val="83"/>
                <w:sz w:val="22"/>
                <w:szCs w:val="22"/>
              </w:rPr>
              <w:t xml:space="preserve"> </w:t>
            </w:r>
            <w:r w:rsidRPr="003915F7">
              <w:rPr>
                <w:rFonts w:eastAsia="Arial"/>
                <w:b/>
                <w:w w:val="83"/>
                <w:sz w:val="22"/>
                <w:szCs w:val="22"/>
              </w:rPr>
              <w:t>Ltd</w:t>
            </w:r>
          </w:p>
        </w:tc>
        <w:tc>
          <w:tcPr>
            <w:tcW w:w="1985" w:type="dxa"/>
            <w:shd w:val="pct5" w:color="000000" w:fill="FFFFFF"/>
          </w:tcPr>
          <w:p w:rsidR="00873E86" w:rsidRPr="003915F7" w:rsidRDefault="00873E86" w:rsidP="00873E86">
            <w:pPr>
              <w:spacing w:before="18"/>
              <w:ind w:left="106"/>
              <w:rPr>
                <w:rFonts w:eastAsia="Arial"/>
                <w:sz w:val="22"/>
                <w:szCs w:val="22"/>
              </w:rPr>
            </w:pPr>
            <w:r w:rsidRPr="003915F7">
              <w:rPr>
                <w:rFonts w:eastAsia="Arial"/>
                <w:b/>
                <w:spacing w:val="2"/>
                <w:w w:val="83"/>
                <w:sz w:val="22"/>
                <w:szCs w:val="22"/>
              </w:rPr>
              <w:t>Software Engineer</w:t>
            </w:r>
          </w:p>
        </w:tc>
        <w:tc>
          <w:tcPr>
            <w:tcW w:w="2528" w:type="dxa"/>
            <w:shd w:val="pct5" w:color="000000" w:fill="FFFFFF"/>
          </w:tcPr>
          <w:p w:rsidR="00873E86" w:rsidRPr="003915F7" w:rsidRDefault="00873E86" w:rsidP="00873E86">
            <w:pPr>
              <w:spacing w:before="18"/>
              <w:ind w:left="106"/>
              <w:rPr>
                <w:rFonts w:eastAsia="Arial"/>
                <w:sz w:val="22"/>
                <w:szCs w:val="22"/>
              </w:rPr>
            </w:pPr>
            <w:r w:rsidRPr="003915F7">
              <w:rPr>
                <w:rFonts w:eastAsia="Arial"/>
                <w:b/>
                <w:spacing w:val="1"/>
                <w:w w:val="83"/>
                <w:sz w:val="22"/>
                <w:szCs w:val="22"/>
              </w:rPr>
              <w:t xml:space="preserve">Java </w:t>
            </w:r>
            <w:r w:rsidRPr="003915F7">
              <w:rPr>
                <w:rFonts w:eastAsia="Arial"/>
                <w:b/>
                <w:w w:val="83"/>
                <w:sz w:val="22"/>
                <w:szCs w:val="22"/>
              </w:rPr>
              <w:t>Dev</w:t>
            </w:r>
            <w:r w:rsidRPr="003915F7">
              <w:rPr>
                <w:rFonts w:eastAsia="Arial"/>
                <w:b/>
                <w:spacing w:val="3"/>
                <w:w w:val="83"/>
                <w:sz w:val="22"/>
                <w:szCs w:val="22"/>
              </w:rPr>
              <w:t>e</w:t>
            </w:r>
            <w:r w:rsidRPr="003915F7">
              <w:rPr>
                <w:rFonts w:eastAsia="Arial"/>
                <w:b/>
                <w:spacing w:val="-3"/>
                <w:w w:val="83"/>
                <w:sz w:val="22"/>
                <w:szCs w:val="22"/>
              </w:rPr>
              <w:t>l</w:t>
            </w:r>
            <w:r w:rsidRPr="003915F7">
              <w:rPr>
                <w:rFonts w:eastAsia="Arial"/>
                <w:b/>
                <w:spacing w:val="1"/>
                <w:w w:val="83"/>
                <w:sz w:val="22"/>
                <w:szCs w:val="22"/>
              </w:rPr>
              <w:t>op</w:t>
            </w:r>
            <w:r w:rsidRPr="003915F7">
              <w:rPr>
                <w:rFonts w:eastAsia="Arial"/>
                <w:b/>
                <w:w w:val="83"/>
                <w:sz w:val="22"/>
                <w:szCs w:val="22"/>
              </w:rPr>
              <w:t>e</w:t>
            </w:r>
            <w:r w:rsidRPr="003915F7">
              <w:rPr>
                <w:rFonts w:eastAsia="Arial"/>
                <w:b/>
                <w:spacing w:val="1"/>
                <w:w w:val="83"/>
                <w:sz w:val="22"/>
                <w:szCs w:val="22"/>
              </w:rPr>
              <w:t>r/Full Time</w:t>
            </w:r>
          </w:p>
        </w:tc>
      </w:tr>
      <w:tr w:rsidR="00873E86" w:rsidTr="008E6E41">
        <w:trPr>
          <w:cantSplit/>
          <w:trHeight w:val="487"/>
        </w:trPr>
        <w:tc>
          <w:tcPr>
            <w:tcW w:w="2939" w:type="dxa"/>
            <w:shd w:val="pct5" w:color="000000" w:fill="FFFFFF"/>
          </w:tcPr>
          <w:p w:rsidR="00873E86" w:rsidRPr="003915F7" w:rsidRDefault="00873E86" w:rsidP="00873E86">
            <w:pPr>
              <w:spacing w:before="18"/>
              <w:ind w:left="84"/>
              <w:rPr>
                <w:rFonts w:eastAsia="Arial"/>
                <w:b/>
                <w:spacing w:val="1"/>
                <w:w w:val="83"/>
                <w:sz w:val="22"/>
                <w:szCs w:val="22"/>
              </w:rPr>
            </w:pPr>
            <w:r>
              <w:rPr>
                <w:rFonts w:eastAsia="Arial"/>
                <w:b/>
                <w:spacing w:val="1"/>
                <w:w w:val="83"/>
                <w:sz w:val="22"/>
                <w:szCs w:val="22"/>
              </w:rPr>
              <w:t xml:space="preserve">August  2015 To August 2016 </w:t>
            </w:r>
          </w:p>
        </w:tc>
        <w:tc>
          <w:tcPr>
            <w:tcW w:w="2126" w:type="dxa"/>
            <w:shd w:val="pct5" w:color="000000" w:fill="FFFFFF"/>
          </w:tcPr>
          <w:p w:rsidR="00873E86" w:rsidRPr="003915F7" w:rsidRDefault="00873E86" w:rsidP="00873E86">
            <w:pPr>
              <w:spacing w:before="18"/>
              <w:ind w:left="106"/>
              <w:rPr>
                <w:rFonts w:eastAsia="Arial"/>
                <w:b/>
                <w:w w:val="83"/>
                <w:sz w:val="22"/>
                <w:szCs w:val="22"/>
              </w:rPr>
            </w:pPr>
            <w:r>
              <w:rPr>
                <w:rFonts w:eastAsia="Arial"/>
                <w:b/>
                <w:w w:val="83"/>
                <w:sz w:val="22"/>
                <w:szCs w:val="22"/>
              </w:rPr>
              <w:t>Softservio technologies Pvt. Ltd</w:t>
            </w:r>
          </w:p>
        </w:tc>
        <w:tc>
          <w:tcPr>
            <w:tcW w:w="1985" w:type="dxa"/>
            <w:shd w:val="pct5" w:color="000000" w:fill="FFFFFF"/>
          </w:tcPr>
          <w:p w:rsidR="00873E86" w:rsidRPr="003915F7" w:rsidRDefault="00873E86" w:rsidP="00873E86">
            <w:pPr>
              <w:spacing w:before="18"/>
              <w:ind w:left="106"/>
              <w:rPr>
                <w:rFonts w:eastAsia="Arial"/>
                <w:b/>
                <w:spacing w:val="2"/>
                <w:w w:val="83"/>
                <w:sz w:val="22"/>
                <w:szCs w:val="22"/>
              </w:rPr>
            </w:pPr>
            <w:r>
              <w:rPr>
                <w:rFonts w:eastAsia="Arial"/>
                <w:b/>
                <w:spacing w:val="2"/>
                <w:w w:val="83"/>
                <w:sz w:val="22"/>
                <w:szCs w:val="22"/>
              </w:rPr>
              <w:t>Software Developer</w:t>
            </w:r>
          </w:p>
        </w:tc>
        <w:tc>
          <w:tcPr>
            <w:tcW w:w="2528" w:type="dxa"/>
            <w:shd w:val="pct5" w:color="000000" w:fill="FFFFFF"/>
          </w:tcPr>
          <w:p w:rsidR="00873E86" w:rsidRPr="003915F7" w:rsidRDefault="00873E86" w:rsidP="00873E86">
            <w:pPr>
              <w:spacing w:before="18"/>
              <w:ind w:left="106"/>
              <w:rPr>
                <w:rFonts w:eastAsia="Arial"/>
                <w:b/>
                <w:spacing w:val="1"/>
                <w:w w:val="83"/>
                <w:sz w:val="22"/>
                <w:szCs w:val="22"/>
              </w:rPr>
            </w:pPr>
            <w:r>
              <w:rPr>
                <w:rFonts w:eastAsia="Arial"/>
                <w:b/>
                <w:spacing w:val="1"/>
                <w:w w:val="83"/>
                <w:sz w:val="22"/>
                <w:szCs w:val="22"/>
              </w:rPr>
              <w:t>Java Developer/Full Time</w:t>
            </w:r>
          </w:p>
        </w:tc>
      </w:tr>
    </w:tbl>
    <w:p w:rsidR="00946794" w:rsidRDefault="00946794">
      <w:pPr>
        <w:ind w:left="110"/>
        <w:rPr>
          <w:b/>
          <w:spacing w:val="-1"/>
          <w:sz w:val="22"/>
          <w:szCs w:val="22"/>
        </w:rPr>
      </w:pPr>
    </w:p>
    <w:p w:rsidR="00946794" w:rsidRDefault="00946794" w:rsidP="00946794">
      <w:pPr>
        <w:widowControl w:val="0"/>
        <w:rPr>
          <w:b/>
          <w:smallCaps/>
          <w:color w:val="000080"/>
          <w:sz w:val="22"/>
          <w:szCs w:val="22"/>
        </w:rPr>
      </w:pPr>
      <w:r w:rsidRPr="00946794">
        <w:rPr>
          <w:b/>
          <w:smallCaps/>
          <w:color w:val="000080"/>
          <w:sz w:val="22"/>
          <w:szCs w:val="22"/>
        </w:rPr>
        <w:t xml:space="preserve"> </w:t>
      </w:r>
      <w:r>
        <w:rPr>
          <w:b/>
          <w:smallCaps/>
          <w:color w:val="000080"/>
          <w:sz w:val="22"/>
          <w:szCs w:val="22"/>
        </w:rPr>
        <w:t xml:space="preserve">  </w:t>
      </w:r>
      <w:r w:rsidRPr="0006004D">
        <w:rPr>
          <w:b/>
          <w:smallCaps/>
          <w:color w:val="000080"/>
          <w:sz w:val="22"/>
          <w:szCs w:val="22"/>
        </w:rPr>
        <w:t>Technical Expertise</w:t>
      </w:r>
    </w:p>
    <w:p w:rsidR="008B4EA0" w:rsidRDefault="00E95E0E" w:rsidP="00946794">
      <w:pPr>
        <w:rPr>
          <w:sz w:val="22"/>
          <w:szCs w:val="22"/>
        </w:rPr>
      </w:pPr>
      <w:r>
        <w:rPr>
          <w:noProof/>
          <w:lang w:val="en-IN" w:eastAsia="en-IN"/>
        </w:rPr>
        <mc:AlternateContent>
          <mc:Choice Requires="wpg">
            <w:drawing>
              <wp:anchor distT="0" distB="0" distL="114300" distR="114300" simplePos="0" relativeHeight="251669504" behindDoc="1" locked="0" layoutInCell="1" allowOverlap="1" wp14:anchorId="09F4EFD1" wp14:editId="14A0DFE6">
                <wp:simplePos x="0" y="0"/>
                <wp:positionH relativeFrom="page">
                  <wp:posOffset>685800</wp:posOffset>
                </wp:positionH>
                <wp:positionV relativeFrom="paragraph">
                  <wp:posOffset>4445</wp:posOffset>
                </wp:positionV>
                <wp:extent cx="6148070" cy="53975"/>
                <wp:effectExtent l="9525" t="4445" r="5080" b="825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8070" cy="53975"/>
                          <a:chOff x="1185" y="258"/>
                          <a:chExt cx="9682" cy="85"/>
                        </a:xfrm>
                      </wpg:grpSpPr>
                      <wps:wsp>
                        <wps:cNvPr id="5" name="Freeform 45"/>
                        <wps:cNvSpPr>
                          <a:spLocks/>
                        </wps:cNvSpPr>
                        <wps:spPr bwMode="auto">
                          <a:xfrm>
                            <a:off x="1214" y="335"/>
                            <a:ext cx="9624" cy="0"/>
                          </a:xfrm>
                          <a:custGeom>
                            <a:avLst/>
                            <a:gdLst>
                              <a:gd name="T0" fmla="+- 0 1214 1214"/>
                              <a:gd name="T1" fmla="*/ T0 w 9624"/>
                              <a:gd name="T2" fmla="+- 0 10838 1214"/>
                              <a:gd name="T3" fmla="*/ T2 w 9624"/>
                            </a:gdLst>
                            <a:ahLst/>
                            <a:cxnLst>
                              <a:cxn ang="0">
                                <a:pos x="T1" y="0"/>
                              </a:cxn>
                              <a:cxn ang="0">
                                <a:pos x="T3" y="0"/>
                              </a:cxn>
                            </a:cxnLst>
                            <a:rect l="0" t="0" r="r" b="b"/>
                            <a:pathLst>
                              <a:path w="9624">
                                <a:moveTo>
                                  <a:pt x="0" y="0"/>
                                </a:moveTo>
                                <a:lnTo>
                                  <a:pt x="9624" y="0"/>
                                </a:lnTo>
                              </a:path>
                            </a:pathLst>
                          </a:custGeom>
                          <a:noFill/>
                          <a:ln w="97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46"/>
                        <wps:cNvSpPr>
                          <a:spLocks/>
                        </wps:cNvSpPr>
                        <wps:spPr bwMode="auto">
                          <a:xfrm>
                            <a:off x="1214" y="287"/>
                            <a:ext cx="9624" cy="0"/>
                          </a:xfrm>
                          <a:custGeom>
                            <a:avLst/>
                            <a:gdLst>
                              <a:gd name="T0" fmla="+- 0 1214 1214"/>
                              <a:gd name="T1" fmla="*/ T0 w 9624"/>
                              <a:gd name="T2" fmla="+- 0 10838 1214"/>
                              <a:gd name="T3" fmla="*/ T2 w 9624"/>
                            </a:gdLst>
                            <a:ahLst/>
                            <a:cxnLst>
                              <a:cxn ang="0">
                                <a:pos x="T1" y="0"/>
                              </a:cxn>
                              <a:cxn ang="0">
                                <a:pos x="T3" y="0"/>
                              </a:cxn>
                            </a:cxnLst>
                            <a:rect l="0" t="0" r="r" b="b"/>
                            <a:pathLst>
                              <a:path w="9624">
                                <a:moveTo>
                                  <a:pt x="0" y="0"/>
                                </a:moveTo>
                                <a:lnTo>
                                  <a:pt x="9624" y="0"/>
                                </a:lnTo>
                              </a:path>
                            </a:pathLst>
                          </a:custGeom>
                          <a:noFill/>
                          <a:ln w="370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DF1E2FE" id="Group 4" o:spid="_x0000_s1026" style="position:absolute;margin-left:54pt;margin-top:.35pt;width:484.1pt;height:4.25pt;z-index:-251646976;mso-position-horizontal-relative:page" coordorigin="1185,258" coordsize="96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">
                <v:shape id="Freeform 45" o:spid="_x0000_s1027" style="position:absolute;left:1214;top:335;width:9624;height:0;visibility:visible;mso-wrap-style:square;v-text-anchor:top" coordsize="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" path="m,l9624,e" filled="f" strokeweight=".27189mm">
                  <v:path arrowok="t" o:connecttype="custom" o:connectlocs="0,0;9624,0" o:connectangles="0,0"/>
                </v:shape>
                <v:shape id="Freeform 46" o:spid="_x0000_s1028" style="position:absolute;left:1214;top:287;width:9624;height:0;visibility:visible;mso-wrap-style:square;v-text-anchor:top" coordsize="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" path="m,l9624,e" filled="f" strokeweight="1.0279mm">
                  <v:path arrowok="t" o:connecttype="custom" o:connectlocs="0,0;9624,0" o:connectangles="0,0"/>
                </v:shape>
                <w10:wrap anchorx="page"/>
              </v:group>
            </w:pict>
          </mc:Fallback>
        </mc:AlternateContent>
      </w:r>
      <w:r>
        <w:rPr>
          <w:sz w:val="22"/>
          <w:szCs w:val="22"/>
        </w:rPr>
        <w:t xml:space="preserve">  </w:t>
      </w:r>
    </w:p>
    <w:p w:rsidR="00946794" w:rsidRPr="00946794" w:rsidRDefault="00946794" w:rsidP="00946794">
      <w:pPr>
        <w:pStyle w:val="PlainText"/>
        <w:numPr>
          <w:ilvl w:val="0"/>
          <w:numId w:val="3"/>
        </w:numPr>
        <w:tabs>
          <w:tab w:val="left" w:pos="2880"/>
        </w:tabs>
        <w:jc w:val="both"/>
        <w:rPr>
          <w:rFonts w:ascii="Times New Roman" w:hAnsi="Times New Roman"/>
          <w:bCs/>
          <w:sz w:val="22"/>
          <w:szCs w:val="22"/>
        </w:rPr>
      </w:pPr>
      <w:r w:rsidRPr="00946794">
        <w:rPr>
          <w:rFonts w:ascii="Times New Roman" w:hAnsi="Times New Roman"/>
          <w:bCs/>
          <w:sz w:val="22"/>
          <w:szCs w:val="22"/>
        </w:rPr>
        <w:t>C, C++</w:t>
      </w:r>
    </w:p>
    <w:p w:rsidR="00946794" w:rsidRPr="00946794" w:rsidRDefault="00946794" w:rsidP="00946794">
      <w:pPr>
        <w:pStyle w:val="PlainText"/>
        <w:numPr>
          <w:ilvl w:val="0"/>
          <w:numId w:val="3"/>
        </w:numPr>
        <w:tabs>
          <w:tab w:val="left" w:pos="2880"/>
        </w:tabs>
        <w:jc w:val="both"/>
        <w:rPr>
          <w:rFonts w:ascii="Times New Roman" w:hAnsi="Times New Roman"/>
          <w:bCs/>
          <w:sz w:val="22"/>
          <w:szCs w:val="22"/>
        </w:rPr>
      </w:pPr>
      <w:r w:rsidRPr="00946794">
        <w:rPr>
          <w:rFonts w:ascii="Times New Roman" w:hAnsi="Times New Roman"/>
          <w:bCs/>
          <w:sz w:val="22"/>
          <w:szCs w:val="22"/>
        </w:rPr>
        <w:t>Java, J2EE</w:t>
      </w:r>
    </w:p>
    <w:p w:rsidR="00946794" w:rsidRPr="00946794" w:rsidRDefault="00B765C5" w:rsidP="00946794">
      <w:pPr>
        <w:pStyle w:val="PlainText"/>
        <w:numPr>
          <w:ilvl w:val="0"/>
          <w:numId w:val="3"/>
        </w:numPr>
        <w:tabs>
          <w:tab w:val="left" w:pos="2880"/>
        </w:tabs>
        <w:jc w:val="both"/>
        <w:rPr>
          <w:rFonts w:ascii="Times New Roman" w:hAnsi="Times New Roman"/>
          <w:bCs/>
          <w:sz w:val="22"/>
          <w:szCs w:val="22"/>
        </w:rPr>
      </w:pPr>
      <w:r>
        <w:rPr>
          <w:rFonts w:ascii="Times New Roman" w:hAnsi="Times New Roman"/>
          <w:bCs/>
          <w:sz w:val="22"/>
          <w:szCs w:val="22"/>
        </w:rPr>
        <w:t>HTML</w:t>
      </w:r>
      <w:r w:rsidR="00946794" w:rsidRPr="00946794">
        <w:rPr>
          <w:rFonts w:ascii="Times New Roman" w:hAnsi="Times New Roman"/>
          <w:bCs/>
          <w:sz w:val="22"/>
          <w:szCs w:val="22"/>
        </w:rPr>
        <w:t>5</w:t>
      </w:r>
      <w:r w:rsidR="00512E96">
        <w:rPr>
          <w:rFonts w:ascii="Times New Roman" w:hAnsi="Times New Roman"/>
          <w:bCs/>
          <w:sz w:val="22"/>
          <w:szCs w:val="22"/>
        </w:rPr>
        <w:t>,JavaScript</w:t>
      </w:r>
    </w:p>
    <w:p w:rsidR="00946794" w:rsidRPr="00946794" w:rsidRDefault="00946794" w:rsidP="00946794">
      <w:pPr>
        <w:pStyle w:val="PlainText"/>
        <w:numPr>
          <w:ilvl w:val="0"/>
          <w:numId w:val="3"/>
        </w:numPr>
        <w:tabs>
          <w:tab w:val="left" w:pos="2880"/>
        </w:tabs>
        <w:jc w:val="both"/>
        <w:rPr>
          <w:rFonts w:ascii="Times New Roman" w:hAnsi="Times New Roman"/>
          <w:bCs/>
          <w:sz w:val="22"/>
          <w:szCs w:val="22"/>
        </w:rPr>
      </w:pPr>
      <w:r w:rsidRPr="00946794">
        <w:rPr>
          <w:rFonts w:ascii="Times New Roman" w:hAnsi="Times New Roman"/>
          <w:bCs/>
          <w:sz w:val="22"/>
          <w:szCs w:val="22"/>
        </w:rPr>
        <w:t>CSS, Bootstrap</w:t>
      </w:r>
    </w:p>
    <w:p w:rsidR="00946794" w:rsidRPr="00946794" w:rsidRDefault="00946794" w:rsidP="00946794">
      <w:pPr>
        <w:pStyle w:val="PlainText"/>
        <w:numPr>
          <w:ilvl w:val="0"/>
          <w:numId w:val="3"/>
        </w:numPr>
        <w:tabs>
          <w:tab w:val="left" w:pos="2880"/>
        </w:tabs>
        <w:jc w:val="both"/>
        <w:rPr>
          <w:rFonts w:ascii="Times New Roman" w:hAnsi="Times New Roman"/>
          <w:bCs/>
          <w:sz w:val="22"/>
          <w:szCs w:val="22"/>
        </w:rPr>
      </w:pPr>
      <w:r w:rsidRPr="00946794">
        <w:rPr>
          <w:rFonts w:ascii="Times New Roman" w:hAnsi="Times New Roman"/>
          <w:bCs/>
          <w:sz w:val="22"/>
          <w:szCs w:val="22"/>
        </w:rPr>
        <w:t>Tomcat, Oracle</w:t>
      </w:r>
    </w:p>
    <w:p w:rsidR="00946794" w:rsidRDefault="00946794" w:rsidP="00946794">
      <w:pPr>
        <w:rPr>
          <w:sz w:val="22"/>
          <w:szCs w:val="22"/>
        </w:rPr>
      </w:pPr>
    </w:p>
    <w:p w:rsidR="008D40AE" w:rsidRDefault="008D40AE" w:rsidP="00946794">
      <w:pPr>
        <w:rPr>
          <w:sz w:val="22"/>
          <w:szCs w:val="22"/>
        </w:rPr>
      </w:pPr>
    </w:p>
    <w:p w:rsidR="008D40AE" w:rsidRDefault="008D40AE" w:rsidP="00946794">
      <w:pPr>
        <w:rPr>
          <w:sz w:val="22"/>
          <w:szCs w:val="22"/>
        </w:rPr>
      </w:pPr>
    </w:p>
    <w:p w:rsidR="008B4EA0" w:rsidRDefault="008B4EA0">
      <w:pPr>
        <w:spacing w:before="3" w:line="120" w:lineRule="exact"/>
        <w:rPr>
          <w:sz w:val="13"/>
          <w:szCs w:val="13"/>
        </w:rPr>
      </w:pPr>
    </w:p>
    <w:p w:rsidR="008B4EA0" w:rsidRDefault="008B4EA0">
      <w:pPr>
        <w:spacing w:line="200" w:lineRule="exact"/>
      </w:pPr>
    </w:p>
    <w:p w:rsidR="00946794" w:rsidRDefault="00946794">
      <w:pPr>
        <w:ind w:left="110"/>
        <w:rPr>
          <w:b/>
          <w:spacing w:val="-3"/>
          <w:sz w:val="22"/>
          <w:szCs w:val="22"/>
        </w:rPr>
      </w:pPr>
    </w:p>
    <w:p w:rsidR="00946794" w:rsidRDefault="00946794" w:rsidP="003915F7">
      <w:pPr>
        <w:rPr>
          <w:b/>
          <w:spacing w:val="-3"/>
          <w:sz w:val="22"/>
          <w:szCs w:val="22"/>
        </w:rPr>
      </w:pPr>
    </w:p>
    <w:p w:rsidR="002D6DC2" w:rsidRDefault="002D6DC2" w:rsidP="003915F7">
      <w:pPr>
        <w:rPr>
          <w:b/>
          <w:spacing w:val="-3"/>
          <w:sz w:val="22"/>
          <w:szCs w:val="22"/>
        </w:rPr>
      </w:pPr>
    </w:p>
    <w:p w:rsidR="00946794" w:rsidRDefault="00946794" w:rsidP="00946794">
      <w:pPr>
        <w:widowControl w:val="0"/>
        <w:ind w:firstLine="110"/>
        <w:rPr>
          <w:b/>
          <w:smallCaps/>
          <w:color w:val="000080"/>
          <w:sz w:val="22"/>
          <w:szCs w:val="22"/>
        </w:rPr>
      </w:pPr>
      <w:r w:rsidRPr="00946794">
        <w:rPr>
          <w:b/>
          <w:smallCaps/>
          <w:color w:val="000080"/>
          <w:sz w:val="22"/>
          <w:szCs w:val="22"/>
        </w:rPr>
        <w:t xml:space="preserve"> </w:t>
      </w:r>
      <w:r>
        <w:rPr>
          <w:b/>
          <w:smallCaps/>
          <w:color w:val="000080"/>
          <w:sz w:val="22"/>
          <w:szCs w:val="22"/>
        </w:rPr>
        <w:t xml:space="preserve">Recent </w:t>
      </w:r>
      <w:r w:rsidRPr="0006004D">
        <w:rPr>
          <w:b/>
          <w:smallCaps/>
          <w:color w:val="000080"/>
          <w:sz w:val="22"/>
          <w:szCs w:val="22"/>
        </w:rPr>
        <w:t>Pro</w:t>
      </w:r>
      <w:r>
        <w:rPr>
          <w:b/>
          <w:smallCaps/>
          <w:color w:val="000080"/>
          <w:sz w:val="22"/>
          <w:szCs w:val="22"/>
        </w:rPr>
        <w:t>jects</w:t>
      </w:r>
    </w:p>
    <w:p w:rsidR="008B4EA0" w:rsidRDefault="002531DE">
      <w:pPr>
        <w:ind w:left="110"/>
        <w:rPr>
          <w:sz w:val="22"/>
          <w:szCs w:val="22"/>
        </w:rPr>
      </w:pPr>
      <w:r>
        <w:rPr>
          <w:noProof/>
          <w:lang w:val="en-IN" w:eastAsia="en-IN"/>
        </w:rPr>
        <mc:AlternateContent>
          <mc:Choice Requires="wpg">
            <w:drawing>
              <wp:anchor distT="0" distB="0" distL="114300" distR="114300" simplePos="0" relativeHeight="251675648" behindDoc="1" locked="0" layoutInCell="1" allowOverlap="1" wp14:anchorId="04D8055B" wp14:editId="6E523864">
                <wp:simplePos x="0" y="0"/>
                <wp:positionH relativeFrom="page">
                  <wp:posOffset>685800</wp:posOffset>
                </wp:positionH>
                <wp:positionV relativeFrom="paragraph">
                  <wp:posOffset>3810</wp:posOffset>
                </wp:positionV>
                <wp:extent cx="6148070" cy="53975"/>
                <wp:effectExtent l="9525" t="4445" r="5080" b="825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8070" cy="53975"/>
                          <a:chOff x="1185" y="258"/>
                          <a:chExt cx="9682" cy="85"/>
                        </a:xfrm>
                      </wpg:grpSpPr>
                      <wps:wsp>
                        <wps:cNvPr id="14" name="Freeform 45"/>
                        <wps:cNvSpPr>
                          <a:spLocks/>
                        </wps:cNvSpPr>
                        <wps:spPr bwMode="auto">
                          <a:xfrm>
                            <a:off x="1214" y="335"/>
                            <a:ext cx="9624" cy="0"/>
                          </a:xfrm>
                          <a:custGeom>
                            <a:avLst/>
                            <a:gdLst>
                              <a:gd name="T0" fmla="+- 0 1214 1214"/>
                              <a:gd name="T1" fmla="*/ T0 w 9624"/>
                              <a:gd name="T2" fmla="+- 0 10838 1214"/>
                              <a:gd name="T3" fmla="*/ T2 w 9624"/>
                            </a:gdLst>
                            <a:ahLst/>
                            <a:cxnLst>
                              <a:cxn ang="0">
                                <a:pos x="T1" y="0"/>
                              </a:cxn>
                              <a:cxn ang="0">
                                <a:pos x="T3" y="0"/>
                              </a:cxn>
                            </a:cxnLst>
                            <a:rect l="0" t="0" r="r" b="b"/>
                            <a:pathLst>
                              <a:path w="9624">
                                <a:moveTo>
                                  <a:pt x="0" y="0"/>
                                </a:moveTo>
                                <a:lnTo>
                                  <a:pt x="9624" y="0"/>
                                </a:lnTo>
                              </a:path>
                            </a:pathLst>
                          </a:custGeom>
                          <a:noFill/>
                          <a:ln w="97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46"/>
                        <wps:cNvSpPr>
                          <a:spLocks/>
                        </wps:cNvSpPr>
                        <wps:spPr bwMode="auto">
                          <a:xfrm>
                            <a:off x="1214" y="287"/>
                            <a:ext cx="9624" cy="0"/>
                          </a:xfrm>
                          <a:custGeom>
                            <a:avLst/>
                            <a:gdLst>
                              <a:gd name="T0" fmla="+- 0 1214 1214"/>
                              <a:gd name="T1" fmla="*/ T0 w 9624"/>
                              <a:gd name="T2" fmla="+- 0 10838 1214"/>
                              <a:gd name="T3" fmla="*/ T2 w 9624"/>
                            </a:gdLst>
                            <a:ahLst/>
                            <a:cxnLst>
                              <a:cxn ang="0">
                                <a:pos x="T1" y="0"/>
                              </a:cxn>
                              <a:cxn ang="0">
                                <a:pos x="T3" y="0"/>
                              </a:cxn>
                            </a:cxnLst>
                            <a:rect l="0" t="0" r="r" b="b"/>
                            <a:pathLst>
                              <a:path w="9624">
                                <a:moveTo>
                                  <a:pt x="0" y="0"/>
                                </a:moveTo>
                                <a:lnTo>
                                  <a:pt x="9624" y="0"/>
                                </a:lnTo>
                              </a:path>
                            </a:pathLst>
                          </a:custGeom>
                          <a:noFill/>
                          <a:ln w="370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A526843" id="Group 13" o:spid="_x0000_s1026" style="position:absolute;margin-left:54pt;margin-top:.3pt;width:484.1pt;height:4.25pt;z-index:-251640832;mso-position-horizontal-relative:page" coordorigin="1185,258" coordsize="96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">
                <v:shape id="Freeform 45" o:spid="_x0000_s1027" style="position:absolute;left:1214;top:335;width:9624;height:0;visibility:visible;mso-wrap-style:square;v-text-anchor:top" coordsize="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" path="m,l9624,e" filled="f" strokeweight=".27189mm">
                  <v:path arrowok="t" o:connecttype="custom" o:connectlocs="0,0;9624,0" o:connectangles="0,0"/>
                </v:shape>
                <v:shape id="Freeform 46" o:spid="_x0000_s1028" style="position:absolute;left:1214;top:287;width:9624;height:0;visibility:visible;mso-wrap-style:square;v-text-anchor:top" coordsize="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" path="m,l9624,e" filled="f" strokeweight="1.0279mm">
                  <v:path arrowok="t" o:connecttype="custom" o:connectlocs="0,0;9624,0" o:connectangles="0,0"/>
                </v:shape>
                <w10:wrap anchorx="page"/>
              </v:group>
            </w:pict>
          </mc:Fallback>
        </mc:AlternateContent>
      </w:r>
    </w:p>
    <w:p w:rsidR="008B4EA0" w:rsidRDefault="008B4EA0">
      <w:pPr>
        <w:spacing w:before="5" w:line="100" w:lineRule="exact"/>
        <w:rPr>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13"/>
        <w:gridCol w:w="7244"/>
        <w:gridCol w:w="1119"/>
      </w:tblGrid>
      <w:tr w:rsidR="00FE4DA3" w:rsidRPr="00370CD1" w:rsidTr="0018581E">
        <w:trPr>
          <w:trHeight w:val="3610"/>
        </w:trPr>
        <w:tc>
          <w:tcPr>
            <w:tcW w:w="1413" w:type="dxa"/>
            <w:tcBorders>
              <w:top w:val="single" w:sz="4" w:space="0" w:color="auto"/>
              <w:left w:val="single" w:sz="4" w:space="0" w:color="auto"/>
              <w:bottom w:val="single" w:sz="4" w:space="0" w:color="auto"/>
              <w:right w:val="single" w:sz="4" w:space="0" w:color="auto"/>
            </w:tcBorders>
            <w:shd w:val="clear" w:color="auto" w:fill="E6E6E6"/>
          </w:tcPr>
          <w:p w:rsidR="00FE4DA3" w:rsidRPr="003915F7" w:rsidRDefault="00FE4DA3" w:rsidP="00FE4DA3">
            <w:pPr>
              <w:widowControl w:val="0"/>
              <w:rPr>
                <w:b/>
                <w:sz w:val="22"/>
                <w:szCs w:val="22"/>
              </w:rPr>
            </w:pPr>
            <w:r w:rsidRPr="003915F7">
              <w:rPr>
                <w:b/>
                <w:color w:val="000000"/>
                <w:sz w:val="22"/>
                <w:szCs w:val="22"/>
              </w:rPr>
              <w:t>Vdrivit IT Solution</w:t>
            </w:r>
          </w:p>
          <w:p w:rsidR="00FE4DA3" w:rsidRPr="003915F7" w:rsidRDefault="00FE4DA3" w:rsidP="00FE4DA3">
            <w:pPr>
              <w:widowControl w:val="0"/>
              <w:rPr>
                <w:b/>
                <w:sz w:val="22"/>
                <w:szCs w:val="22"/>
              </w:rPr>
            </w:pPr>
            <w:r w:rsidRPr="003915F7">
              <w:rPr>
                <w:b/>
                <w:sz w:val="22"/>
                <w:szCs w:val="22"/>
              </w:rPr>
              <w:t>Pune</w:t>
            </w:r>
          </w:p>
          <w:p w:rsidR="00FE4DA3" w:rsidRDefault="00FE4DA3" w:rsidP="00AC48BC">
            <w:pPr>
              <w:widowControl w:val="0"/>
              <w:rPr>
                <w:b/>
                <w:color w:val="000000"/>
                <w:sz w:val="22"/>
                <w:szCs w:val="22"/>
              </w:rPr>
            </w:pPr>
          </w:p>
        </w:tc>
        <w:tc>
          <w:tcPr>
            <w:tcW w:w="7244" w:type="dxa"/>
            <w:tcBorders>
              <w:top w:val="single" w:sz="4" w:space="0" w:color="auto"/>
              <w:left w:val="single" w:sz="4" w:space="0" w:color="auto"/>
              <w:bottom w:val="single" w:sz="4" w:space="0" w:color="auto"/>
              <w:right w:val="single" w:sz="4" w:space="0" w:color="auto"/>
            </w:tcBorders>
          </w:tcPr>
          <w:p w:rsidR="00FE4DA3" w:rsidRPr="003915F7" w:rsidRDefault="00FE4DA3" w:rsidP="00FE4DA3">
            <w:pPr>
              <w:widowControl w:val="0"/>
              <w:rPr>
                <w:b/>
                <w:bCs/>
                <w:color w:val="000000"/>
                <w:sz w:val="22"/>
                <w:szCs w:val="22"/>
              </w:rPr>
            </w:pPr>
            <w:r w:rsidRPr="003915F7">
              <w:rPr>
                <w:b/>
                <w:bCs/>
                <w:color w:val="000000"/>
                <w:sz w:val="22"/>
                <w:szCs w:val="22"/>
              </w:rPr>
              <w:t>Internet of Things (EAS Connector)</w:t>
            </w:r>
          </w:p>
          <w:p w:rsidR="00FE4DA3" w:rsidRPr="003915F7" w:rsidRDefault="00FE4DA3" w:rsidP="00FE4DA3">
            <w:pPr>
              <w:widowControl w:val="0"/>
              <w:rPr>
                <w:b/>
                <w:sz w:val="22"/>
                <w:szCs w:val="22"/>
              </w:rPr>
            </w:pPr>
          </w:p>
          <w:p w:rsidR="00FE4DA3" w:rsidRPr="003915F7" w:rsidRDefault="00FE4DA3" w:rsidP="00FE4DA3">
            <w:pPr>
              <w:widowControl w:val="0"/>
              <w:rPr>
                <w:sz w:val="22"/>
                <w:szCs w:val="22"/>
              </w:rPr>
            </w:pPr>
            <w:r w:rsidRPr="003915F7">
              <w:rPr>
                <w:b/>
                <w:sz w:val="22"/>
                <w:szCs w:val="22"/>
              </w:rPr>
              <w:t xml:space="preserve">Roles performed:  </w:t>
            </w:r>
            <w:r w:rsidRPr="003915F7">
              <w:rPr>
                <w:sz w:val="22"/>
                <w:szCs w:val="22"/>
              </w:rPr>
              <w:t>Developer/ Manual Tester</w:t>
            </w:r>
          </w:p>
          <w:p w:rsidR="00FE4DA3" w:rsidRPr="003915F7" w:rsidRDefault="00FE4DA3" w:rsidP="00FE4DA3">
            <w:pPr>
              <w:widowControl w:val="0"/>
              <w:rPr>
                <w:b/>
                <w:sz w:val="22"/>
                <w:szCs w:val="22"/>
              </w:rPr>
            </w:pPr>
            <w:r w:rsidRPr="003915F7">
              <w:rPr>
                <w:b/>
                <w:sz w:val="22"/>
                <w:szCs w:val="22"/>
              </w:rPr>
              <w:t xml:space="preserve">Team Size: </w:t>
            </w:r>
            <w:r w:rsidRPr="003915F7">
              <w:rPr>
                <w:sz w:val="22"/>
                <w:szCs w:val="22"/>
              </w:rPr>
              <w:t>5</w:t>
            </w:r>
          </w:p>
          <w:p w:rsidR="00FE4DA3" w:rsidRPr="003915F7" w:rsidRDefault="00FE4DA3" w:rsidP="00FE4DA3">
            <w:pPr>
              <w:widowControl w:val="0"/>
              <w:rPr>
                <w:b/>
                <w:sz w:val="22"/>
                <w:szCs w:val="22"/>
              </w:rPr>
            </w:pPr>
          </w:p>
          <w:p w:rsidR="00FE4DA3" w:rsidRPr="003915F7" w:rsidRDefault="00FE4DA3" w:rsidP="00FE4DA3">
            <w:pPr>
              <w:widowControl w:val="0"/>
              <w:rPr>
                <w:b/>
                <w:sz w:val="22"/>
                <w:szCs w:val="22"/>
              </w:rPr>
            </w:pPr>
            <w:r w:rsidRPr="003915F7">
              <w:rPr>
                <w:b/>
                <w:sz w:val="22"/>
                <w:szCs w:val="22"/>
              </w:rPr>
              <w:t xml:space="preserve">Summary of Projects:    </w:t>
            </w:r>
          </w:p>
          <w:p w:rsidR="00FE4DA3" w:rsidRPr="003915F7" w:rsidRDefault="00FE4DA3" w:rsidP="00FE4DA3">
            <w:pPr>
              <w:pStyle w:val="NormalWeb"/>
              <w:spacing w:before="0" w:beforeAutospacing="0" w:after="0" w:afterAutospacing="0"/>
              <w:ind w:hanging="720"/>
              <w:rPr>
                <w:sz w:val="22"/>
                <w:szCs w:val="22"/>
              </w:rPr>
            </w:pPr>
            <w:r w:rsidRPr="003915F7">
              <w:rPr>
                <w:color w:val="000000"/>
                <w:sz w:val="22"/>
                <w:szCs w:val="22"/>
              </w:rPr>
              <w:t>In Inte</w:t>
            </w:r>
            <w:r>
              <w:rPr>
                <w:color w:val="000000"/>
                <w:sz w:val="22"/>
                <w:szCs w:val="22"/>
              </w:rPr>
              <w:t xml:space="preserve">   </w:t>
            </w:r>
            <w:r w:rsidRPr="003915F7">
              <w:rPr>
                <w:color w:val="000000"/>
                <w:sz w:val="22"/>
                <w:szCs w:val="22"/>
              </w:rPr>
              <w:t>In this (IoT) project, first we integrate the electronics hardware i.e. Raspberry pi device and some “Tinkerforge” sensors. We integrate all the hardware requires for EAS Connector, which will measure current telemetric data second by second. Then we register this IoT device (Raspberry pi) on IoT Platform (Cumulocity IoT Platform) using its unique identifier number. We do some code for IoT connector on EAS Platform and we also register that device using EAS. Once we register that device it is showing “telemetry data” on IoT platform. We access that data and store it into our Db. For accessing and storing data we write some “Custom agent”. Once the data is available in our DB, we draw “Reports” of that data using “JRS”.</w:t>
            </w:r>
          </w:p>
          <w:p w:rsidR="00FE4DA3" w:rsidRPr="003915F7" w:rsidRDefault="00FE4DA3" w:rsidP="00FE4DA3">
            <w:pPr>
              <w:widowControl w:val="0"/>
              <w:rPr>
                <w:sz w:val="22"/>
                <w:szCs w:val="22"/>
              </w:rPr>
            </w:pPr>
            <w:r w:rsidRPr="003915F7">
              <w:rPr>
                <w:b/>
                <w:sz w:val="22"/>
                <w:szCs w:val="22"/>
              </w:rPr>
              <w:t>Responsibilities:</w:t>
            </w:r>
            <w:r w:rsidRPr="003915F7">
              <w:rPr>
                <w:sz w:val="22"/>
                <w:szCs w:val="22"/>
              </w:rPr>
              <w:t xml:space="preserve"> </w:t>
            </w:r>
          </w:p>
          <w:p w:rsidR="00FE4DA3" w:rsidRPr="003915F7" w:rsidRDefault="00FE4DA3" w:rsidP="00FE4DA3">
            <w:pPr>
              <w:numPr>
                <w:ilvl w:val="0"/>
                <w:numId w:val="4"/>
              </w:numPr>
              <w:jc w:val="both"/>
              <w:textAlignment w:val="baseline"/>
              <w:rPr>
                <w:color w:val="000000"/>
                <w:sz w:val="22"/>
                <w:szCs w:val="22"/>
              </w:rPr>
            </w:pPr>
            <w:r w:rsidRPr="003915F7">
              <w:rPr>
                <w:color w:val="000000"/>
                <w:sz w:val="22"/>
                <w:szCs w:val="22"/>
              </w:rPr>
              <w:t>Handling various kinds of activities like development of complex code, enhancements, testing, problem resolution etc.</w:t>
            </w:r>
          </w:p>
          <w:p w:rsidR="00FE4DA3" w:rsidRPr="003915F7" w:rsidRDefault="00FE4DA3" w:rsidP="00FE4DA3">
            <w:pPr>
              <w:numPr>
                <w:ilvl w:val="0"/>
                <w:numId w:val="4"/>
              </w:numPr>
              <w:jc w:val="both"/>
              <w:textAlignment w:val="baseline"/>
              <w:rPr>
                <w:color w:val="000000"/>
                <w:sz w:val="22"/>
                <w:szCs w:val="22"/>
              </w:rPr>
            </w:pPr>
            <w:r w:rsidRPr="003915F7">
              <w:rPr>
                <w:color w:val="000000"/>
                <w:sz w:val="22"/>
                <w:szCs w:val="22"/>
              </w:rPr>
              <w:t>Providing unit testing and code reviews to ensure code developed meets the requirements.</w:t>
            </w:r>
          </w:p>
          <w:p w:rsidR="00FE4DA3" w:rsidRPr="003915F7" w:rsidRDefault="00FE4DA3" w:rsidP="00FE4DA3">
            <w:pPr>
              <w:numPr>
                <w:ilvl w:val="0"/>
                <w:numId w:val="4"/>
              </w:numPr>
              <w:jc w:val="both"/>
              <w:textAlignment w:val="baseline"/>
              <w:rPr>
                <w:color w:val="000080"/>
                <w:sz w:val="22"/>
                <w:szCs w:val="22"/>
              </w:rPr>
            </w:pPr>
            <w:r w:rsidRPr="003915F7">
              <w:rPr>
                <w:color w:val="000000"/>
                <w:sz w:val="22"/>
                <w:szCs w:val="22"/>
              </w:rPr>
              <w:t>Preparing documentation and independently handled various tasks</w:t>
            </w:r>
          </w:p>
          <w:p w:rsidR="00FE4DA3" w:rsidRPr="003915F7" w:rsidRDefault="00FE4DA3" w:rsidP="00FE4DA3">
            <w:pPr>
              <w:numPr>
                <w:ilvl w:val="0"/>
                <w:numId w:val="5"/>
              </w:numPr>
              <w:textAlignment w:val="baseline"/>
              <w:rPr>
                <w:color w:val="000000"/>
                <w:sz w:val="22"/>
                <w:szCs w:val="22"/>
              </w:rPr>
            </w:pPr>
            <w:r w:rsidRPr="003915F7">
              <w:rPr>
                <w:color w:val="000000"/>
                <w:sz w:val="22"/>
                <w:szCs w:val="22"/>
              </w:rPr>
              <w:t>Involved in requirement analysis and help to prepare the technical design document.</w:t>
            </w:r>
          </w:p>
          <w:p w:rsidR="00FE4DA3" w:rsidRPr="003915F7" w:rsidRDefault="00FE4DA3" w:rsidP="00FE4DA3">
            <w:pPr>
              <w:widowControl w:val="0"/>
              <w:rPr>
                <w:b/>
                <w:sz w:val="22"/>
                <w:szCs w:val="22"/>
              </w:rPr>
            </w:pPr>
            <w:r w:rsidRPr="003915F7">
              <w:rPr>
                <w:b/>
                <w:sz w:val="22"/>
                <w:szCs w:val="22"/>
              </w:rPr>
              <w:t>Solution Environment:</w:t>
            </w:r>
          </w:p>
          <w:p w:rsidR="00FE4DA3" w:rsidRPr="003915F7" w:rsidRDefault="00FE4DA3" w:rsidP="00FE4DA3">
            <w:pPr>
              <w:ind w:left="720"/>
              <w:rPr>
                <w:sz w:val="22"/>
                <w:szCs w:val="22"/>
              </w:rPr>
            </w:pPr>
            <w:r w:rsidRPr="003915F7">
              <w:rPr>
                <w:sz w:val="22"/>
                <w:szCs w:val="22"/>
              </w:rPr>
              <w:t>Grails 2.2.0, JDK1.7 and PostgreSQL 9.x</w:t>
            </w:r>
          </w:p>
          <w:p w:rsidR="00FE4DA3" w:rsidRPr="003915F7" w:rsidRDefault="00FE4DA3" w:rsidP="005C783D">
            <w:pPr>
              <w:widowControl w:val="0"/>
              <w:rPr>
                <w:b/>
                <w:sz w:val="22"/>
                <w:szCs w:val="22"/>
              </w:rPr>
            </w:pPr>
          </w:p>
        </w:tc>
        <w:tc>
          <w:tcPr>
            <w:tcW w:w="1119" w:type="dxa"/>
            <w:tcBorders>
              <w:top w:val="single" w:sz="4" w:space="0" w:color="auto"/>
              <w:left w:val="single" w:sz="4" w:space="0" w:color="auto"/>
              <w:bottom w:val="single" w:sz="4" w:space="0" w:color="auto"/>
              <w:right w:val="single" w:sz="4" w:space="0" w:color="auto"/>
            </w:tcBorders>
          </w:tcPr>
          <w:p w:rsidR="00FE4DA3" w:rsidRPr="003915F7" w:rsidRDefault="00FE4DA3" w:rsidP="00FE4DA3">
            <w:pPr>
              <w:widowControl w:val="0"/>
              <w:ind w:right="-115"/>
              <w:rPr>
                <w:sz w:val="22"/>
                <w:szCs w:val="22"/>
              </w:rPr>
            </w:pPr>
            <w:r>
              <w:rPr>
                <w:sz w:val="22"/>
                <w:szCs w:val="22"/>
              </w:rPr>
              <w:t>January 2017</w:t>
            </w:r>
          </w:p>
          <w:p w:rsidR="00FE4DA3" w:rsidRDefault="00FE4DA3" w:rsidP="00FE4DA3">
            <w:pPr>
              <w:widowControl w:val="0"/>
              <w:ind w:right="-115"/>
              <w:rPr>
                <w:sz w:val="22"/>
                <w:szCs w:val="22"/>
              </w:rPr>
            </w:pPr>
            <w:r>
              <w:rPr>
                <w:sz w:val="22"/>
                <w:szCs w:val="22"/>
              </w:rPr>
              <w:t>To November 2017</w:t>
            </w:r>
          </w:p>
        </w:tc>
      </w:tr>
      <w:tr w:rsidR="00512E96" w:rsidRPr="00370CD1" w:rsidTr="0018581E">
        <w:trPr>
          <w:trHeight w:val="3610"/>
        </w:trPr>
        <w:tc>
          <w:tcPr>
            <w:tcW w:w="1413" w:type="dxa"/>
            <w:tcBorders>
              <w:top w:val="single" w:sz="4" w:space="0" w:color="auto"/>
              <w:left w:val="single" w:sz="4" w:space="0" w:color="auto"/>
              <w:bottom w:val="single" w:sz="4" w:space="0" w:color="auto"/>
              <w:right w:val="single" w:sz="4" w:space="0" w:color="auto"/>
            </w:tcBorders>
            <w:shd w:val="clear" w:color="auto" w:fill="E6E6E6"/>
          </w:tcPr>
          <w:p w:rsidR="00512E96" w:rsidRPr="003915F7" w:rsidRDefault="0018581E" w:rsidP="00AC48BC">
            <w:pPr>
              <w:widowControl w:val="0"/>
              <w:rPr>
                <w:b/>
                <w:color w:val="000000"/>
                <w:sz w:val="22"/>
                <w:szCs w:val="22"/>
              </w:rPr>
            </w:pPr>
            <w:r>
              <w:rPr>
                <w:b/>
                <w:color w:val="000000"/>
                <w:sz w:val="22"/>
                <w:szCs w:val="22"/>
              </w:rPr>
              <w:t xml:space="preserve">Softservio technologies </w:t>
            </w:r>
          </w:p>
        </w:tc>
        <w:tc>
          <w:tcPr>
            <w:tcW w:w="7244" w:type="dxa"/>
            <w:tcBorders>
              <w:top w:val="single" w:sz="4" w:space="0" w:color="auto"/>
              <w:left w:val="single" w:sz="4" w:space="0" w:color="auto"/>
              <w:bottom w:val="single" w:sz="4" w:space="0" w:color="auto"/>
              <w:right w:val="single" w:sz="4" w:space="0" w:color="auto"/>
            </w:tcBorders>
          </w:tcPr>
          <w:p w:rsidR="005C783D" w:rsidRPr="003915F7" w:rsidRDefault="005C783D" w:rsidP="005C783D">
            <w:pPr>
              <w:widowControl w:val="0"/>
              <w:rPr>
                <w:b/>
                <w:sz w:val="22"/>
                <w:szCs w:val="22"/>
              </w:rPr>
            </w:pPr>
            <w:r w:rsidRPr="003915F7">
              <w:rPr>
                <w:b/>
                <w:sz w:val="22"/>
                <w:szCs w:val="22"/>
              </w:rPr>
              <w:t xml:space="preserve">Roles performed:  </w:t>
            </w:r>
            <w:r w:rsidRPr="003915F7">
              <w:rPr>
                <w:sz w:val="22"/>
                <w:szCs w:val="22"/>
              </w:rPr>
              <w:t>Developer/ Tester</w:t>
            </w:r>
          </w:p>
          <w:p w:rsidR="005C783D" w:rsidRPr="003915F7" w:rsidRDefault="005C783D" w:rsidP="005C783D">
            <w:pPr>
              <w:widowControl w:val="0"/>
              <w:rPr>
                <w:b/>
                <w:sz w:val="22"/>
                <w:szCs w:val="22"/>
              </w:rPr>
            </w:pPr>
            <w:r w:rsidRPr="003915F7">
              <w:rPr>
                <w:b/>
                <w:sz w:val="22"/>
                <w:szCs w:val="22"/>
              </w:rPr>
              <w:t xml:space="preserve">Projects: Online Cloud data storage security Using Data Partitioning </w:t>
            </w:r>
          </w:p>
          <w:p w:rsidR="005C783D" w:rsidRPr="003915F7" w:rsidRDefault="005C783D" w:rsidP="005C783D">
            <w:pPr>
              <w:widowControl w:val="0"/>
              <w:rPr>
                <w:b/>
                <w:sz w:val="22"/>
                <w:szCs w:val="22"/>
              </w:rPr>
            </w:pPr>
            <w:r w:rsidRPr="003915F7">
              <w:rPr>
                <w:b/>
                <w:sz w:val="22"/>
                <w:szCs w:val="22"/>
              </w:rPr>
              <w:t xml:space="preserve">Team Size: </w:t>
            </w:r>
            <w:r w:rsidR="00DE54A3">
              <w:rPr>
                <w:sz w:val="22"/>
                <w:szCs w:val="22"/>
              </w:rPr>
              <w:t>5</w:t>
            </w:r>
            <w:bookmarkStart w:id="5" w:name="_GoBack"/>
            <w:bookmarkEnd w:id="5"/>
          </w:p>
          <w:p w:rsidR="005C783D" w:rsidRPr="003915F7" w:rsidRDefault="005C783D" w:rsidP="005C783D">
            <w:pPr>
              <w:widowControl w:val="0"/>
              <w:rPr>
                <w:b/>
                <w:sz w:val="22"/>
                <w:szCs w:val="22"/>
              </w:rPr>
            </w:pPr>
          </w:p>
          <w:p w:rsidR="005C783D" w:rsidRPr="003915F7" w:rsidRDefault="005C783D" w:rsidP="005C783D">
            <w:pPr>
              <w:widowControl w:val="0"/>
              <w:rPr>
                <w:b/>
                <w:sz w:val="22"/>
                <w:szCs w:val="22"/>
              </w:rPr>
            </w:pPr>
            <w:r w:rsidRPr="003915F7">
              <w:rPr>
                <w:b/>
                <w:sz w:val="22"/>
                <w:szCs w:val="22"/>
              </w:rPr>
              <w:t xml:space="preserve">Summary of Projects:    </w:t>
            </w:r>
          </w:p>
          <w:p w:rsidR="005C783D" w:rsidRPr="003915F7" w:rsidRDefault="005C783D" w:rsidP="005C783D">
            <w:pPr>
              <w:pStyle w:val="NormalWeb"/>
              <w:spacing w:before="0" w:beforeAutospacing="0" w:after="0" w:afterAutospacing="0"/>
              <w:ind w:hanging="720"/>
              <w:rPr>
                <w:sz w:val="22"/>
                <w:szCs w:val="22"/>
              </w:rPr>
            </w:pPr>
            <w:r w:rsidRPr="003915F7">
              <w:rPr>
                <w:color w:val="000000"/>
                <w:sz w:val="22"/>
                <w:szCs w:val="22"/>
              </w:rPr>
              <w:t xml:space="preserve">This pr  </w:t>
            </w:r>
            <w:r>
              <w:rPr>
                <w:color w:val="000000"/>
                <w:sz w:val="22"/>
                <w:szCs w:val="22"/>
              </w:rPr>
              <w:t xml:space="preserve">In </w:t>
            </w:r>
            <w:r w:rsidRPr="003915F7">
              <w:rPr>
                <w:color w:val="000000"/>
                <w:sz w:val="22"/>
                <w:szCs w:val="22"/>
              </w:rPr>
              <w:t>This project focuses on the issues related to the data security aspect of cloud computing. As data and information will be shared with a third party, cloud computing users want to avoid an untrusted cloud provider. Protecting private and important information, such as credit card details or a patient’s medical records from attackers or malicious insiders is of critical importance. In addition, the potential for migration from a single cloud to a multi-cloud environment is examined and research related to security issues in single and multi-clouds in cloud computing is surveyed.</w:t>
            </w:r>
          </w:p>
          <w:p w:rsidR="005C783D" w:rsidRPr="003915F7" w:rsidRDefault="005C783D" w:rsidP="005C783D">
            <w:pPr>
              <w:widowControl w:val="0"/>
              <w:rPr>
                <w:sz w:val="22"/>
                <w:szCs w:val="22"/>
              </w:rPr>
            </w:pPr>
          </w:p>
          <w:p w:rsidR="005C783D" w:rsidRPr="003915F7" w:rsidRDefault="005C783D" w:rsidP="005C783D">
            <w:pPr>
              <w:widowControl w:val="0"/>
              <w:rPr>
                <w:b/>
                <w:sz w:val="22"/>
                <w:szCs w:val="22"/>
              </w:rPr>
            </w:pPr>
            <w:r w:rsidRPr="003915F7">
              <w:rPr>
                <w:b/>
                <w:sz w:val="22"/>
                <w:szCs w:val="22"/>
              </w:rPr>
              <w:t>Responsibilities:</w:t>
            </w:r>
          </w:p>
          <w:p w:rsidR="005C783D" w:rsidRPr="003915F7" w:rsidRDefault="005C783D" w:rsidP="005C783D">
            <w:pPr>
              <w:numPr>
                <w:ilvl w:val="0"/>
                <w:numId w:val="6"/>
              </w:numPr>
              <w:suppressAutoHyphens/>
              <w:jc w:val="both"/>
              <w:rPr>
                <w:sz w:val="22"/>
                <w:szCs w:val="22"/>
              </w:rPr>
            </w:pPr>
            <w:r w:rsidRPr="003915F7">
              <w:rPr>
                <w:sz w:val="22"/>
                <w:szCs w:val="22"/>
              </w:rPr>
              <w:t>Coding</w:t>
            </w:r>
          </w:p>
          <w:p w:rsidR="005C783D" w:rsidRPr="003915F7" w:rsidRDefault="005C783D" w:rsidP="005C783D">
            <w:pPr>
              <w:numPr>
                <w:ilvl w:val="0"/>
                <w:numId w:val="6"/>
              </w:numPr>
              <w:suppressAutoHyphens/>
              <w:jc w:val="both"/>
              <w:rPr>
                <w:sz w:val="22"/>
                <w:szCs w:val="22"/>
              </w:rPr>
            </w:pPr>
            <w:r w:rsidRPr="003915F7">
              <w:rPr>
                <w:sz w:val="22"/>
                <w:szCs w:val="22"/>
              </w:rPr>
              <w:t>Giving Demos and documentation</w:t>
            </w:r>
          </w:p>
          <w:p w:rsidR="005C783D" w:rsidRPr="003915F7" w:rsidRDefault="005C783D" w:rsidP="005C783D">
            <w:pPr>
              <w:numPr>
                <w:ilvl w:val="0"/>
                <w:numId w:val="6"/>
              </w:numPr>
              <w:suppressAutoHyphens/>
              <w:jc w:val="both"/>
              <w:rPr>
                <w:sz w:val="22"/>
                <w:szCs w:val="22"/>
              </w:rPr>
            </w:pPr>
            <w:r w:rsidRPr="003915F7">
              <w:rPr>
                <w:sz w:val="22"/>
                <w:szCs w:val="22"/>
              </w:rPr>
              <w:t>Testing</w:t>
            </w:r>
          </w:p>
          <w:p w:rsidR="005C783D" w:rsidRPr="003915F7" w:rsidRDefault="005C783D" w:rsidP="005C783D">
            <w:pPr>
              <w:suppressAutoHyphens/>
              <w:ind w:left="720"/>
              <w:jc w:val="both"/>
              <w:rPr>
                <w:sz w:val="22"/>
                <w:szCs w:val="22"/>
              </w:rPr>
            </w:pPr>
          </w:p>
          <w:p w:rsidR="005C783D" w:rsidRPr="003915F7" w:rsidRDefault="005C783D" w:rsidP="005C783D">
            <w:pPr>
              <w:widowControl w:val="0"/>
              <w:rPr>
                <w:b/>
                <w:sz w:val="22"/>
                <w:szCs w:val="22"/>
              </w:rPr>
            </w:pPr>
            <w:r w:rsidRPr="003915F7">
              <w:rPr>
                <w:b/>
                <w:sz w:val="22"/>
                <w:szCs w:val="22"/>
              </w:rPr>
              <w:t>Solution Environment:</w:t>
            </w:r>
          </w:p>
          <w:p w:rsidR="005C783D" w:rsidRPr="003915F7" w:rsidRDefault="00E17781" w:rsidP="005C783D">
            <w:pPr>
              <w:widowControl w:val="0"/>
              <w:rPr>
                <w:sz w:val="22"/>
                <w:szCs w:val="22"/>
              </w:rPr>
            </w:pPr>
            <w:r>
              <w:rPr>
                <w:sz w:val="22"/>
                <w:szCs w:val="22"/>
              </w:rPr>
              <w:t>Java, MySQL 5.1</w:t>
            </w:r>
          </w:p>
          <w:p w:rsidR="00512E96" w:rsidRPr="003915F7" w:rsidRDefault="00512E96" w:rsidP="00AC48BC">
            <w:pPr>
              <w:widowControl w:val="0"/>
              <w:rPr>
                <w:b/>
                <w:bCs/>
                <w:color w:val="000000"/>
                <w:sz w:val="22"/>
                <w:szCs w:val="22"/>
              </w:rPr>
            </w:pPr>
          </w:p>
        </w:tc>
        <w:tc>
          <w:tcPr>
            <w:tcW w:w="1119" w:type="dxa"/>
            <w:tcBorders>
              <w:top w:val="single" w:sz="4" w:space="0" w:color="auto"/>
              <w:left w:val="single" w:sz="4" w:space="0" w:color="auto"/>
              <w:bottom w:val="single" w:sz="4" w:space="0" w:color="auto"/>
              <w:right w:val="single" w:sz="4" w:space="0" w:color="auto"/>
            </w:tcBorders>
          </w:tcPr>
          <w:p w:rsidR="00580F0F" w:rsidRDefault="00580F0F" w:rsidP="00AC48BC">
            <w:pPr>
              <w:widowControl w:val="0"/>
              <w:ind w:right="-115"/>
              <w:rPr>
                <w:sz w:val="22"/>
                <w:szCs w:val="22"/>
              </w:rPr>
            </w:pPr>
            <w:r>
              <w:rPr>
                <w:sz w:val="22"/>
                <w:szCs w:val="22"/>
              </w:rPr>
              <w:t>August</w:t>
            </w:r>
          </w:p>
          <w:p w:rsidR="00512E96" w:rsidRPr="003915F7" w:rsidRDefault="00512E96" w:rsidP="00AC48BC">
            <w:pPr>
              <w:widowControl w:val="0"/>
              <w:ind w:right="-115"/>
              <w:rPr>
                <w:sz w:val="22"/>
                <w:szCs w:val="22"/>
              </w:rPr>
            </w:pPr>
            <w:r>
              <w:rPr>
                <w:sz w:val="22"/>
                <w:szCs w:val="22"/>
              </w:rPr>
              <w:t>2015 to August 2016</w:t>
            </w:r>
          </w:p>
        </w:tc>
      </w:tr>
    </w:tbl>
    <w:p w:rsidR="00FE4DA3" w:rsidRDefault="00FE4DA3" w:rsidP="00946794">
      <w:pPr>
        <w:widowControl w:val="0"/>
      </w:pPr>
    </w:p>
    <w:p w:rsidR="00946794" w:rsidRPr="00433D2B" w:rsidRDefault="00946794" w:rsidP="00946794">
      <w:pPr>
        <w:widowControl w:val="0"/>
        <w:rPr>
          <w:rFonts w:ascii="Arial" w:hAnsi="Arial"/>
        </w:rPr>
      </w:pPr>
      <w:r>
        <w:rPr>
          <w:noProof/>
          <w:lang w:val="en-IN" w:eastAsia="en-IN"/>
        </w:rPr>
        <w:lastRenderedPageBreak/>
        <mc:AlternateContent>
          <mc:Choice Requires="wpg">
            <w:drawing>
              <wp:anchor distT="0" distB="0" distL="114300" distR="114300" simplePos="0" relativeHeight="251667456" behindDoc="1" locked="0" layoutInCell="1" allowOverlap="1" wp14:anchorId="799F6D82" wp14:editId="74390A76">
                <wp:simplePos x="0" y="0"/>
                <wp:positionH relativeFrom="page">
                  <wp:posOffset>752475</wp:posOffset>
                </wp:positionH>
                <wp:positionV relativeFrom="paragraph">
                  <wp:posOffset>163830</wp:posOffset>
                </wp:positionV>
                <wp:extent cx="6148070" cy="53975"/>
                <wp:effectExtent l="9525" t="4445" r="5080" b="825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8070" cy="53975"/>
                          <a:chOff x="1185" y="258"/>
                          <a:chExt cx="9682" cy="85"/>
                        </a:xfrm>
                      </wpg:grpSpPr>
                      <wps:wsp>
                        <wps:cNvPr id="10" name="Freeform 53"/>
                        <wps:cNvSpPr>
                          <a:spLocks/>
                        </wps:cNvSpPr>
                        <wps:spPr bwMode="auto">
                          <a:xfrm>
                            <a:off x="1214" y="335"/>
                            <a:ext cx="9624" cy="0"/>
                          </a:xfrm>
                          <a:custGeom>
                            <a:avLst/>
                            <a:gdLst>
                              <a:gd name="T0" fmla="+- 0 1214 1214"/>
                              <a:gd name="T1" fmla="*/ T0 w 9624"/>
                              <a:gd name="T2" fmla="+- 0 10838 1214"/>
                              <a:gd name="T3" fmla="*/ T2 w 9624"/>
                            </a:gdLst>
                            <a:ahLst/>
                            <a:cxnLst>
                              <a:cxn ang="0">
                                <a:pos x="T1" y="0"/>
                              </a:cxn>
                              <a:cxn ang="0">
                                <a:pos x="T3" y="0"/>
                              </a:cxn>
                            </a:cxnLst>
                            <a:rect l="0" t="0" r="r" b="b"/>
                            <a:pathLst>
                              <a:path w="9624">
                                <a:moveTo>
                                  <a:pt x="0" y="0"/>
                                </a:moveTo>
                                <a:lnTo>
                                  <a:pt x="9624" y="0"/>
                                </a:lnTo>
                              </a:path>
                            </a:pathLst>
                          </a:custGeom>
                          <a:noFill/>
                          <a:ln w="97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54"/>
                        <wps:cNvSpPr>
                          <a:spLocks/>
                        </wps:cNvSpPr>
                        <wps:spPr bwMode="auto">
                          <a:xfrm>
                            <a:off x="1214" y="287"/>
                            <a:ext cx="9624" cy="0"/>
                          </a:xfrm>
                          <a:custGeom>
                            <a:avLst/>
                            <a:gdLst>
                              <a:gd name="T0" fmla="+- 0 1214 1214"/>
                              <a:gd name="T1" fmla="*/ T0 w 9624"/>
                              <a:gd name="T2" fmla="+- 0 10838 1214"/>
                              <a:gd name="T3" fmla="*/ T2 w 9624"/>
                            </a:gdLst>
                            <a:ahLst/>
                            <a:cxnLst>
                              <a:cxn ang="0">
                                <a:pos x="T1" y="0"/>
                              </a:cxn>
                              <a:cxn ang="0">
                                <a:pos x="T3" y="0"/>
                              </a:cxn>
                            </a:cxnLst>
                            <a:rect l="0" t="0" r="r" b="b"/>
                            <a:pathLst>
                              <a:path w="9624">
                                <a:moveTo>
                                  <a:pt x="0" y="0"/>
                                </a:moveTo>
                                <a:lnTo>
                                  <a:pt x="9624" y="0"/>
                                </a:lnTo>
                              </a:path>
                            </a:pathLst>
                          </a:custGeom>
                          <a:noFill/>
                          <a:ln w="370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FB2AE56" id="Group 9" o:spid="_x0000_s1026" style="position:absolute;margin-left:59.25pt;margin-top:12.9pt;width:484.1pt;height:4.25pt;z-index:-251649024;mso-position-horizontal-relative:page" coordorigin="1185,258" coordsize="96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">
                <v:shape id="Freeform 53" o:spid="_x0000_s1027" style="position:absolute;left:1214;top:335;width:9624;height:0;visibility:visible;mso-wrap-style:square;v-text-anchor:top" coordsize="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" path="m,l9624,e" filled="f" strokeweight=".27189mm">
                  <v:path arrowok="t" o:connecttype="custom" o:connectlocs="0,0;9624,0" o:connectangles="0,0"/>
                </v:shape>
                <v:shape id="Freeform 54" o:spid="_x0000_s1028" style="position:absolute;left:1214;top:287;width:9624;height:0;visibility:visible;mso-wrap-style:square;v-text-anchor:top" coordsize="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" path="m,l9624,e" filled="f" strokeweight="1.0279mm">
                  <v:path arrowok="t" o:connecttype="custom" o:connectlocs="0,0;9624,0" o:connectangles="0,0"/>
                </v:shape>
                <w10:wrap anchorx="page"/>
              </v:group>
            </w:pict>
          </mc:Fallback>
        </mc:AlternateContent>
      </w:r>
      <w:r w:rsidRPr="00946794">
        <w:rPr>
          <w:b/>
          <w:smallCaps/>
          <w:color w:val="000080"/>
          <w:sz w:val="22"/>
          <w:szCs w:val="22"/>
        </w:rPr>
        <w:t xml:space="preserve"> </w:t>
      </w:r>
      <w:r>
        <w:rPr>
          <w:b/>
          <w:smallCaps/>
          <w:color w:val="000080"/>
          <w:sz w:val="22"/>
          <w:szCs w:val="22"/>
        </w:rPr>
        <w:t xml:space="preserve">Previous </w:t>
      </w:r>
      <w:r w:rsidRPr="0006004D">
        <w:rPr>
          <w:b/>
          <w:smallCaps/>
          <w:color w:val="000080"/>
          <w:sz w:val="22"/>
          <w:szCs w:val="22"/>
        </w:rPr>
        <w:t>Pro</w:t>
      </w:r>
      <w:r>
        <w:rPr>
          <w:b/>
          <w:smallCaps/>
          <w:color w:val="000080"/>
          <w:sz w:val="22"/>
          <w:szCs w:val="22"/>
        </w:rPr>
        <w:t>jects</w:t>
      </w:r>
      <w:r>
        <w:rPr>
          <w:rFonts w:ascii="Arial" w:hAnsi="Arial"/>
        </w:rPr>
        <w:t xml:space="preserve"> </w:t>
      </w:r>
    </w:p>
    <w:p w:rsidR="00946794" w:rsidRDefault="00946794" w:rsidP="002D6DC2">
      <w:pPr>
        <w:widowControl w:val="0"/>
        <w:rPr>
          <w:b/>
          <w:smallCaps/>
          <w:color w:val="000080"/>
          <w:sz w:val="22"/>
          <w:szCs w:val="22"/>
        </w:rPr>
      </w:pPr>
    </w:p>
    <w:p w:rsidR="00FE4DA3" w:rsidRDefault="00FE4DA3" w:rsidP="002D6DC2">
      <w:pPr>
        <w:widowControl w:val="0"/>
        <w:rPr>
          <w:b/>
          <w:smallCaps/>
          <w:color w:val="00008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29"/>
        <w:gridCol w:w="7513"/>
        <w:gridCol w:w="1276"/>
      </w:tblGrid>
      <w:tr w:rsidR="00946794" w:rsidRPr="00370CD1" w:rsidTr="000B3C33">
        <w:trPr>
          <w:trHeight w:val="1550"/>
        </w:trPr>
        <w:tc>
          <w:tcPr>
            <w:tcW w:w="1129" w:type="dxa"/>
            <w:tcBorders>
              <w:top w:val="single" w:sz="4" w:space="0" w:color="auto"/>
              <w:left w:val="single" w:sz="4" w:space="0" w:color="auto"/>
              <w:bottom w:val="single" w:sz="4" w:space="0" w:color="auto"/>
              <w:right w:val="single" w:sz="4" w:space="0" w:color="auto"/>
            </w:tcBorders>
            <w:shd w:val="clear" w:color="auto" w:fill="E6E6E6"/>
          </w:tcPr>
          <w:p w:rsidR="00946794" w:rsidRPr="003915F7" w:rsidRDefault="00946794" w:rsidP="00AC48BC">
            <w:pPr>
              <w:widowControl w:val="0"/>
              <w:rPr>
                <w:b/>
                <w:sz w:val="22"/>
                <w:szCs w:val="22"/>
              </w:rPr>
            </w:pPr>
            <w:r w:rsidRPr="003915F7">
              <w:rPr>
                <w:b/>
                <w:sz w:val="22"/>
                <w:szCs w:val="22"/>
              </w:rPr>
              <w:t xml:space="preserve">CDAC Project </w:t>
            </w:r>
          </w:p>
          <w:p w:rsidR="00946794" w:rsidRPr="003915F7" w:rsidRDefault="00946794" w:rsidP="00AC48BC">
            <w:pPr>
              <w:widowControl w:val="0"/>
              <w:rPr>
                <w:b/>
                <w:sz w:val="22"/>
                <w:szCs w:val="22"/>
              </w:rPr>
            </w:pPr>
          </w:p>
        </w:tc>
        <w:tc>
          <w:tcPr>
            <w:tcW w:w="7513" w:type="dxa"/>
            <w:tcBorders>
              <w:top w:val="single" w:sz="4" w:space="0" w:color="auto"/>
              <w:left w:val="single" w:sz="4" w:space="0" w:color="auto"/>
              <w:bottom w:val="single" w:sz="4" w:space="0" w:color="auto"/>
              <w:right w:val="single" w:sz="4" w:space="0" w:color="auto"/>
            </w:tcBorders>
          </w:tcPr>
          <w:p w:rsidR="00946794" w:rsidRPr="003915F7" w:rsidRDefault="00946794" w:rsidP="00AC48BC">
            <w:pPr>
              <w:pStyle w:val="NormalWeb"/>
              <w:spacing w:before="0" w:beforeAutospacing="0" w:after="0" w:afterAutospacing="0"/>
              <w:rPr>
                <w:sz w:val="22"/>
                <w:szCs w:val="22"/>
              </w:rPr>
            </w:pPr>
            <w:r w:rsidRPr="003915F7">
              <w:rPr>
                <w:b/>
                <w:bCs/>
                <w:color w:val="000000"/>
                <w:sz w:val="22"/>
                <w:szCs w:val="22"/>
              </w:rPr>
              <w:t>Online Real Estate Rental System (ORERS)</w:t>
            </w:r>
          </w:p>
          <w:p w:rsidR="00946794" w:rsidRPr="003915F7" w:rsidRDefault="00946794" w:rsidP="00AC48BC">
            <w:pPr>
              <w:widowControl w:val="0"/>
              <w:rPr>
                <w:b/>
                <w:sz w:val="22"/>
                <w:szCs w:val="22"/>
              </w:rPr>
            </w:pPr>
            <w:r w:rsidRPr="003915F7">
              <w:rPr>
                <w:b/>
                <w:sz w:val="22"/>
                <w:szCs w:val="22"/>
              </w:rPr>
              <w:t xml:space="preserve">Roles performed:  </w:t>
            </w:r>
            <w:r w:rsidRPr="003915F7">
              <w:rPr>
                <w:sz w:val="22"/>
                <w:szCs w:val="22"/>
              </w:rPr>
              <w:t>Developer/ Manual Tester</w:t>
            </w:r>
          </w:p>
          <w:p w:rsidR="00946794" w:rsidRDefault="00946794" w:rsidP="00AC48BC">
            <w:pPr>
              <w:widowControl w:val="0"/>
              <w:rPr>
                <w:b/>
                <w:sz w:val="22"/>
                <w:szCs w:val="22"/>
              </w:rPr>
            </w:pPr>
            <w:r w:rsidRPr="003915F7">
              <w:rPr>
                <w:b/>
                <w:sz w:val="22"/>
                <w:szCs w:val="22"/>
              </w:rPr>
              <w:t>Team Size:2</w:t>
            </w:r>
          </w:p>
          <w:p w:rsidR="003A7AC4" w:rsidRPr="003915F7" w:rsidRDefault="003A7AC4" w:rsidP="00AC48BC">
            <w:pPr>
              <w:widowControl w:val="0"/>
              <w:rPr>
                <w:b/>
                <w:sz w:val="22"/>
                <w:szCs w:val="22"/>
              </w:rPr>
            </w:pPr>
          </w:p>
          <w:p w:rsidR="00BC3FD6" w:rsidRPr="003915F7" w:rsidRDefault="00BC3FD6" w:rsidP="00BC3FD6">
            <w:pPr>
              <w:widowControl w:val="0"/>
              <w:rPr>
                <w:b/>
                <w:sz w:val="22"/>
                <w:szCs w:val="22"/>
              </w:rPr>
            </w:pPr>
            <w:r w:rsidRPr="003915F7">
              <w:rPr>
                <w:b/>
                <w:sz w:val="22"/>
                <w:szCs w:val="22"/>
              </w:rPr>
              <w:t>Solution Environment:</w:t>
            </w:r>
          </w:p>
          <w:p w:rsidR="00946794" w:rsidRPr="003915F7" w:rsidRDefault="003A7AC4" w:rsidP="003A7AC4">
            <w:pPr>
              <w:rPr>
                <w:sz w:val="22"/>
                <w:szCs w:val="22"/>
              </w:rPr>
            </w:pPr>
            <w:r>
              <w:rPr>
                <w:sz w:val="22"/>
                <w:szCs w:val="22"/>
              </w:rPr>
              <w:t xml:space="preserve">             </w:t>
            </w:r>
            <w:r w:rsidR="00946794" w:rsidRPr="003915F7">
              <w:rPr>
                <w:sz w:val="22"/>
                <w:szCs w:val="22"/>
              </w:rPr>
              <w:t>Dot Net, MySQL</w:t>
            </w:r>
          </w:p>
        </w:tc>
        <w:tc>
          <w:tcPr>
            <w:tcW w:w="1276" w:type="dxa"/>
            <w:tcBorders>
              <w:top w:val="single" w:sz="4" w:space="0" w:color="auto"/>
              <w:left w:val="single" w:sz="4" w:space="0" w:color="auto"/>
              <w:bottom w:val="single" w:sz="4" w:space="0" w:color="auto"/>
              <w:right w:val="single" w:sz="4" w:space="0" w:color="auto"/>
            </w:tcBorders>
          </w:tcPr>
          <w:p w:rsidR="00946794" w:rsidRPr="003915F7" w:rsidRDefault="002A4C62" w:rsidP="00AC48BC">
            <w:pPr>
              <w:widowControl w:val="0"/>
              <w:ind w:right="-115"/>
              <w:rPr>
                <w:sz w:val="22"/>
                <w:szCs w:val="22"/>
              </w:rPr>
            </w:pPr>
            <w:r>
              <w:rPr>
                <w:sz w:val="22"/>
                <w:szCs w:val="22"/>
              </w:rPr>
              <w:t>November 2016</w:t>
            </w:r>
          </w:p>
          <w:p w:rsidR="00946794" w:rsidRPr="003915F7" w:rsidRDefault="002A4C62" w:rsidP="00AC48BC">
            <w:pPr>
              <w:widowControl w:val="0"/>
              <w:ind w:right="-115"/>
              <w:rPr>
                <w:sz w:val="22"/>
                <w:szCs w:val="22"/>
              </w:rPr>
            </w:pPr>
            <w:r>
              <w:rPr>
                <w:sz w:val="22"/>
                <w:szCs w:val="22"/>
              </w:rPr>
              <w:t>To Dec</w:t>
            </w:r>
            <w:r w:rsidR="00946794" w:rsidRPr="003915F7">
              <w:rPr>
                <w:sz w:val="22"/>
                <w:szCs w:val="22"/>
              </w:rPr>
              <w:t>ember 2016</w:t>
            </w:r>
          </w:p>
        </w:tc>
      </w:tr>
    </w:tbl>
    <w:p w:rsidR="00946794" w:rsidRDefault="00946794" w:rsidP="00946794">
      <w:pPr>
        <w:widowControl w:val="0"/>
        <w:rPr>
          <w:b/>
          <w:smallCaps/>
          <w:color w:val="000080"/>
          <w:sz w:val="22"/>
          <w:szCs w:val="22"/>
        </w:rPr>
      </w:pPr>
    </w:p>
    <w:p w:rsidR="00946794" w:rsidRDefault="00946794" w:rsidP="00946794">
      <w:pPr>
        <w:widowControl w:val="0"/>
        <w:rPr>
          <w:b/>
          <w:smallCaps/>
          <w:color w:val="00008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29"/>
        <w:gridCol w:w="7513"/>
        <w:gridCol w:w="1338"/>
      </w:tblGrid>
      <w:tr w:rsidR="00946794" w:rsidRPr="00370CD1" w:rsidTr="005C783D">
        <w:trPr>
          <w:trHeight w:val="1737"/>
        </w:trPr>
        <w:tc>
          <w:tcPr>
            <w:tcW w:w="1129" w:type="dxa"/>
            <w:tcBorders>
              <w:top w:val="single" w:sz="4" w:space="0" w:color="auto"/>
              <w:left w:val="single" w:sz="4" w:space="0" w:color="auto"/>
              <w:bottom w:val="single" w:sz="4" w:space="0" w:color="auto"/>
              <w:right w:val="single" w:sz="4" w:space="0" w:color="auto"/>
            </w:tcBorders>
            <w:shd w:val="clear" w:color="auto" w:fill="E6E6E6"/>
          </w:tcPr>
          <w:p w:rsidR="00946794" w:rsidRPr="00DC3B94" w:rsidRDefault="00946794" w:rsidP="00AC48BC">
            <w:pPr>
              <w:widowControl w:val="0"/>
              <w:rPr>
                <w:b/>
              </w:rPr>
            </w:pPr>
            <w:r>
              <w:rPr>
                <w:b/>
              </w:rPr>
              <w:t xml:space="preserve">BE </w:t>
            </w:r>
          </w:p>
        </w:tc>
        <w:tc>
          <w:tcPr>
            <w:tcW w:w="7513" w:type="dxa"/>
            <w:tcBorders>
              <w:top w:val="single" w:sz="4" w:space="0" w:color="auto"/>
              <w:left w:val="single" w:sz="4" w:space="0" w:color="auto"/>
              <w:bottom w:val="single" w:sz="4" w:space="0" w:color="auto"/>
              <w:right w:val="single" w:sz="4" w:space="0" w:color="auto"/>
            </w:tcBorders>
          </w:tcPr>
          <w:p w:rsidR="00946794" w:rsidRPr="003915F7" w:rsidRDefault="00946794" w:rsidP="00AC48BC">
            <w:pPr>
              <w:widowControl w:val="0"/>
              <w:rPr>
                <w:b/>
                <w:sz w:val="22"/>
                <w:szCs w:val="22"/>
              </w:rPr>
            </w:pPr>
            <w:r w:rsidRPr="003915F7">
              <w:rPr>
                <w:b/>
                <w:sz w:val="22"/>
                <w:szCs w:val="22"/>
              </w:rPr>
              <w:t>BE Project</w:t>
            </w:r>
          </w:p>
          <w:p w:rsidR="00946794" w:rsidRPr="003915F7" w:rsidRDefault="00946794" w:rsidP="00AC48BC">
            <w:pPr>
              <w:widowControl w:val="0"/>
              <w:rPr>
                <w:b/>
                <w:sz w:val="22"/>
                <w:szCs w:val="22"/>
              </w:rPr>
            </w:pPr>
            <w:r w:rsidRPr="003915F7">
              <w:rPr>
                <w:b/>
                <w:sz w:val="22"/>
                <w:szCs w:val="22"/>
              </w:rPr>
              <w:t xml:space="preserve">Roles performed:  </w:t>
            </w:r>
            <w:r w:rsidR="005C783D">
              <w:rPr>
                <w:sz w:val="22"/>
                <w:szCs w:val="22"/>
              </w:rPr>
              <w:t>Developer</w:t>
            </w:r>
          </w:p>
          <w:p w:rsidR="00946794" w:rsidRPr="003915F7" w:rsidRDefault="005C783D" w:rsidP="00AC48BC">
            <w:pPr>
              <w:widowControl w:val="0"/>
              <w:rPr>
                <w:b/>
                <w:sz w:val="22"/>
                <w:szCs w:val="22"/>
              </w:rPr>
            </w:pPr>
            <w:r>
              <w:rPr>
                <w:b/>
                <w:sz w:val="22"/>
                <w:szCs w:val="22"/>
              </w:rPr>
              <w:t xml:space="preserve">Projects: </w:t>
            </w:r>
            <w:r w:rsidRPr="005C783D">
              <w:rPr>
                <w:sz w:val="22"/>
                <w:szCs w:val="22"/>
              </w:rPr>
              <w:t xml:space="preserve">Novel Approach for Color Extended Visual Cryptography Using </w:t>
            </w:r>
            <w:r>
              <w:rPr>
                <w:sz w:val="22"/>
                <w:szCs w:val="22"/>
              </w:rPr>
              <w:t xml:space="preserve">Error       Diffusion.           </w:t>
            </w:r>
          </w:p>
          <w:p w:rsidR="00946794" w:rsidRPr="003915F7" w:rsidRDefault="00946794" w:rsidP="00AC48BC">
            <w:pPr>
              <w:widowControl w:val="0"/>
              <w:rPr>
                <w:b/>
                <w:sz w:val="22"/>
                <w:szCs w:val="22"/>
              </w:rPr>
            </w:pPr>
            <w:r w:rsidRPr="003915F7">
              <w:rPr>
                <w:b/>
                <w:sz w:val="22"/>
                <w:szCs w:val="22"/>
              </w:rPr>
              <w:t xml:space="preserve">Team Size: </w:t>
            </w:r>
            <w:r w:rsidRPr="003915F7">
              <w:rPr>
                <w:sz w:val="22"/>
                <w:szCs w:val="22"/>
              </w:rPr>
              <w:t>4</w:t>
            </w:r>
          </w:p>
          <w:p w:rsidR="00946794" w:rsidRPr="003915F7" w:rsidRDefault="00946794" w:rsidP="00AC48BC">
            <w:pPr>
              <w:widowControl w:val="0"/>
              <w:rPr>
                <w:b/>
                <w:sz w:val="22"/>
                <w:szCs w:val="22"/>
              </w:rPr>
            </w:pPr>
          </w:p>
          <w:p w:rsidR="00946794" w:rsidRPr="003915F7" w:rsidRDefault="00946794" w:rsidP="00AC48BC">
            <w:pPr>
              <w:widowControl w:val="0"/>
              <w:rPr>
                <w:b/>
                <w:sz w:val="22"/>
                <w:szCs w:val="22"/>
              </w:rPr>
            </w:pPr>
            <w:r w:rsidRPr="003915F7">
              <w:rPr>
                <w:b/>
                <w:sz w:val="22"/>
                <w:szCs w:val="22"/>
              </w:rPr>
              <w:t>Solution Environment:</w:t>
            </w:r>
          </w:p>
          <w:p w:rsidR="00946794" w:rsidRPr="003915F7" w:rsidRDefault="0018581E" w:rsidP="00AC48BC">
            <w:pPr>
              <w:widowControl w:val="0"/>
              <w:rPr>
                <w:sz w:val="22"/>
                <w:szCs w:val="22"/>
              </w:rPr>
            </w:pPr>
            <w:r>
              <w:rPr>
                <w:sz w:val="22"/>
                <w:szCs w:val="22"/>
              </w:rPr>
              <w:t xml:space="preserve">           </w:t>
            </w:r>
            <w:r w:rsidR="005C783D">
              <w:rPr>
                <w:sz w:val="22"/>
                <w:szCs w:val="22"/>
              </w:rPr>
              <w:t>Java</w:t>
            </w:r>
          </w:p>
          <w:p w:rsidR="00946794" w:rsidRPr="00C442CE" w:rsidRDefault="00946794" w:rsidP="00AC48BC">
            <w:pPr>
              <w:widowControl w:val="0"/>
            </w:pPr>
          </w:p>
          <w:p w:rsidR="00946794" w:rsidRPr="00C442CE" w:rsidRDefault="00946794" w:rsidP="00AC48BC">
            <w:pPr>
              <w:widowControl w:val="0"/>
            </w:pPr>
          </w:p>
        </w:tc>
        <w:tc>
          <w:tcPr>
            <w:tcW w:w="1338" w:type="dxa"/>
            <w:tcBorders>
              <w:top w:val="single" w:sz="4" w:space="0" w:color="auto"/>
              <w:left w:val="single" w:sz="4" w:space="0" w:color="auto"/>
              <w:bottom w:val="single" w:sz="4" w:space="0" w:color="auto"/>
              <w:right w:val="single" w:sz="4" w:space="0" w:color="auto"/>
            </w:tcBorders>
          </w:tcPr>
          <w:p w:rsidR="00946794" w:rsidRPr="003915F7" w:rsidRDefault="0018581E" w:rsidP="00AC48BC">
            <w:pPr>
              <w:widowControl w:val="0"/>
              <w:ind w:right="-115"/>
              <w:rPr>
                <w:sz w:val="22"/>
                <w:szCs w:val="22"/>
              </w:rPr>
            </w:pPr>
            <w:r>
              <w:rPr>
                <w:sz w:val="22"/>
                <w:szCs w:val="22"/>
              </w:rPr>
              <w:t>September 2014</w:t>
            </w:r>
          </w:p>
          <w:p w:rsidR="00946794" w:rsidRPr="003915F7" w:rsidRDefault="0018581E" w:rsidP="00AC48BC">
            <w:pPr>
              <w:widowControl w:val="0"/>
              <w:ind w:right="-115"/>
              <w:rPr>
                <w:sz w:val="22"/>
                <w:szCs w:val="22"/>
              </w:rPr>
            </w:pPr>
            <w:r>
              <w:rPr>
                <w:sz w:val="22"/>
                <w:szCs w:val="22"/>
              </w:rPr>
              <w:t>To March 2015</w:t>
            </w:r>
          </w:p>
        </w:tc>
      </w:tr>
    </w:tbl>
    <w:p w:rsidR="008B4EA0" w:rsidRDefault="008B4EA0">
      <w:pPr>
        <w:spacing w:line="200" w:lineRule="exact"/>
      </w:pPr>
    </w:p>
    <w:p w:rsidR="008B4EA0" w:rsidRDefault="008B4EA0">
      <w:pPr>
        <w:spacing w:line="200" w:lineRule="exact"/>
      </w:pPr>
    </w:p>
    <w:p w:rsidR="003915F7" w:rsidRDefault="003915F7" w:rsidP="003915F7">
      <w:pPr>
        <w:widowControl w:val="0"/>
        <w:rPr>
          <w:b/>
          <w:smallCaps/>
          <w:color w:val="000080"/>
          <w:sz w:val="22"/>
          <w:szCs w:val="22"/>
        </w:rPr>
      </w:pPr>
    </w:p>
    <w:p w:rsidR="003915F7" w:rsidRPr="003915F7" w:rsidRDefault="003915F7" w:rsidP="003915F7">
      <w:pPr>
        <w:widowControl w:val="0"/>
        <w:ind w:firstLine="110"/>
        <w:rPr>
          <w:b/>
          <w:smallCaps/>
          <w:color w:val="000080"/>
          <w:sz w:val="22"/>
          <w:szCs w:val="22"/>
        </w:rPr>
      </w:pPr>
      <w:r w:rsidRPr="0006004D">
        <w:rPr>
          <w:b/>
          <w:smallCaps/>
          <w:color w:val="000080"/>
          <w:sz w:val="22"/>
          <w:szCs w:val="22"/>
        </w:rPr>
        <w:t>Education</w:t>
      </w:r>
      <w:r>
        <w:rPr>
          <w:b/>
          <w:smallCaps/>
          <w:color w:val="000080"/>
          <w:sz w:val="22"/>
          <w:szCs w:val="22"/>
        </w:rPr>
        <w:t>al Profile</w:t>
      </w:r>
      <w:r w:rsidR="00DE54A3">
        <w:pict>
          <v:group id="_x0000_s1033" style="position:absolute;left:0;text-align:left;margin-left:59.25pt;margin-top:12.9pt;width:484.1pt;height:4.25pt;z-index:-251658240;mso-position-horizontal-relative:page;mso-position-vertical-relative:text" coordorigin="1185,258" coordsize="9682,85">
            <v:shape id="_x0000_s1035" style="position:absolute;left:1214;top:335;width:9624;height:0" coordorigin="1214,335" coordsize="9624,0" path="m1214,335r9624,e" filled="f" strokeweight=".27189mm">
              <v:path arrowok="t"/>
            </v:shape>
            <v:shape id="_x0000_s1034" style="position:absolute;left:1214;top:287;width:9624;height:0" coordorigin="1214,287" coordsize="9624,0" path="m1214,287r9624,e" filled="f" strokeweight="1.0279mm">
              <v:path arrowok="t"/>
            </v:shape>
            <w10:wrap anchorx="page"/>
          </v:group>
        </w:pict>
      </w:r>
    </w:p>
    <w:p w:rsidR="008B4EA0" w:rsidRDefault="008B4EA0">
      <w:pPr>
        <w:spacing w:before="10" w:line="220" w:lineRule="exact"/>
        <w:rPr>
          <w:sz w:val="22"/>
          <w:szCs w:val="22"/>
        </w:rPr>
      </w:pP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2700"/>
        <w:gridCol w:w="2527"/>
        <w:gridCol w:w="1973"/>
      </w:tblGrid>
      <w:tr w:rsidR="003915F7" w:rsidRPr="00652C4A" w:rsidTr="003915F7">
        <w:trPr>
          <w:cantSplit/>
        </w:trPr>
        <w:tc>
          <w:tcPr>
            <w:tcW w:w="2790" w:type="dxa"/>
            <w:shd w:val="pct25" w:color="000000" w:fill="FFFFFF"/>
          </w:tcPr>
          <w:p w:rsidR="003915F7" w:rsidRPr="00FC2E74" w:rsidRDefault="003915F7" w:rsidP="00AC48BC">
            <w:pPr>
              <w:spacing w:before="20" w:after="20"/>
            </w:pPr>
            <w:r w:rsidRPr="00FC2E74">
              <w:t>Degree and Date</w:t>
            </w:r>
          </w:p>
        </w:tc>
        <w:tc>
          <w:tcPr>
            <w:tcW w:w="2700" w:type="dxa"/>
            <w:shd w:val="pct25" w:color="000000" w:fill="FFFFFF"/>
          </w:tcPr>
          <w:p w:rsidR="003915F7" w:rsidRPr="00FC2E74" w:rsidRDefault="003915F7" w:rsidP="00AC48BC">
            <w:pPr>
              <w:pStyle w:val="Header"/>
              <w:tabs>
                <w:tab w:val="clear" w:pos="4320"/>
                <w:tab w:val="clear" w:pos="8640"/>
              </w:tabs>
              <w:spacing w:before="20" w:after="20"/>
              <w:rPr>
                <w:sz w:val="20"/>
              </w:rPr>
            </w:pPr>
            <w:r w:rsidRPr="00FC2E74">
              <w:rPr>
                <w:sz w:val="20"/>
              </w:rPr>
              <w:t>Institute</w:t>
            </w:r>
          </w:p>
        </w:tc>
        <w:tc>
          <w:tcPr>
            <w:tcW w:w="2527" w:type="dxa"/>
            <w:shd w:val="pct25" w:color="000000" w:fill="FFFFFF"/>
          </w:tcPr>
          <w:p w:rsidR="003915F7" w:rsidRPr="00FC2E74" w:rsidRDefault="003915F7" w:rsidP="00AC48BC">
            <w:pPr>
              <w:pStyle w:val="Header"/>
              <w:tabs>
                <w:tab w:val="clear" w:pos="4320"/>
                <w:tab w:val="clear" w:pos="8640"/>
              </w:tabs>
              <w:spacing w:before="20" w:after="20"/>
              <w:rPr>
                <w:sz w:val="20"/>
              </w:rPr>
            </w:pPr>
            <w:r w:rsidRPr="00FC2E74">
              <w:rPr>
                <w:sz w:val="20"/>
              </w:rPr>
              <w:t>Major and Specialization</w:t>
            </w:r>
          </w:p>
        </w:tc>
        <w:tc>
          <w:tcPr>
            <w:tcW w:w="1973" w:type="dxa"/>
            <w:shd w:val="pct25" w:color="000000" w:fill="FFFFFF"/>
          </w:tcPr>
          <w:p w:rsidR="003915F7" w:rsidRPr="00FC2E74" w:rsidRDefault="003915F7" w:rsidP="00AC48BC">
            <w:pPr>
              <w:pStyle w:val="Header"/>
              <w:tabs>
                <w:tab w:val="clear" w:pos="4320"/>
                <w:tab w:val="clear" w:pos="8640"/>
              </w:tabs>
              <w:spacing w:before="20" w:after="20"/>
              <w:rPr>
                <w:sz w:val="20"/>
              </w:rPr>
            </w:pPr>
            <w:r>
              <w:rPr>
                <w:sz w:val="20"/>
              </w:rPr>
              <w:t>Percentage (%)</w:t>
            </w:r>
          </w:p>
        </w:tc>
      </w:tr>
      <w:tr w:rsidR="003915F7" w:rsidRPr="00652C4A" w:rsidTr="003915F7">
        <w:trPr>
          <w:cantSplit/>
        </w:trPr>
        <w:tc>
          <w:tcPr>
            <w:tcW w:w="2790" w:type="dxa"/>
          </w:tcPr>
          <w:p w:rsidR="003915F7" w:rsidRPr="003915F7" w:rsidRDefault="003915F7" w:rsidP="00AC48BC">
            <w:pPr>
              <w:spacing w:before="20" w:after="20"/>
              <w:ind w:left="1440" w:hanging="1440"/>
              <w:rPr>
                <w:sz w:val="22"/>
                <w:szCs w:val="22"/>
              </w:rPr>
            </w:pPr>
            <w:r w:rsidRPr="003915F7">
              <w:rPr>
                <w:color w:val="000000"/>
                <w:sz w:val="22"/>
                <w:szCs w:val="22"/>
              </w:rPr>
              <w:t>PG-DAC</w:t>
            </w:r>
          </w:p>
        </w:tc>
        <w:tc>
          <w:tcPr>
            <w:tcW w:w="2700" w:type="dxa"/>
          </w:tcPr>
          <w:p w:rsidR="003915F7" w:rsidRPr="003915F7" w:rsidRDefault="003915F7" w:rsidP="00AC48BC">
            <w:pPr>
              <w:pStyle w:val="Header"/>
              <w:tabs>
                <w:tab w:val="clear" w:pos="4320"/>
                <w:tab w:val="clear" w:pos="8640"/>
              </w:tabs>
              <w:spacing w:before="20" w:after="20"/>
              <w:rPr>
                <w:rFonts w:ascii="Times New Roman" w:hAnsi="Times New Roman"/>
                <w:sz w:val="22"/>
                <w:szCs w:val="22"/>
              </w:rPr>
            </w:pPr>
            <w:r w:rsidRPr="003915F7">
              <w:rPr>
                <w:rFonts w:ascii="Times New Roman" w:hAnsi="Times New Roman"/>
                <w:sz w:val="22"/>
                <w:szCs w:val="22"/>
              </w:rPr>
              <w:t xml:space="preserve">Institute of Advanced computing and Software Development </w:t>
            </w:r>
          </w:p>
        </w:tc>
        <w:tc>
          <w:tcPr>
            <w:tcW w:w="2527" w:type="dxa"/>
          </w:tcPr>
          <w:p w:rsidR="003915F7" w:rsidRPr="003915F7" w:rsidRDefault="003915F7" w:rsidP="00AC48BC">
            <w:pPr>
              <w:pStyle w:val="Header"/>
              <w:tabs>
                <w:tab w:val="clear" w:pos="4320"/>
                <w:tab w:val="clear" w:pos="8640"/>
              </w:tabs>
              <w:spacing w:before="20" w:after="20"/>
              <w:ind w:left="1440" w:hanging="1440"/>
              <w:rPr>
                <w:rFonts w:ascii="Times New Roman" w:hAnsi="Times New Roman"/>
                <w:sz w:val="22"/>
                <w:szCs w:val="22"/>
              </w:rPr>
            </w:pPr>
            <w:r w:rsidRPr="003915F7">
              <w:rPr>
                <w:rFonts w:ascii="Times New Roman" w:hAnsi="Times New Roman"/>
                <w:sz w:val="22"/>
                <w:szCs w:val="22"/>
              </w:rPr>
              <w:t>DAC</w:t>
            </w:r>
          </w:p>
        </w:tc>
        <w:tc>
          <w:tcPr>
            <w:tcW w:w="1973" w:type="dxa"/>
          </w:tcPr>
          <w:p w:rsidR="003915F7" w:rsidRPr="003915F7" w:rsidRDefault="003915F7" w:rsidP="00AC48BC">
            <w:pPr>
              <w:pStyle w:val="Header"/>
              <w:tabs>
                <w:tab w:val="clear" w:pos="4320"/>
                <w:tab w:val="clear" w:pos="8640"/>
              </w:tabs>
              <w:spacing w:before="20" w:after="20"/>
              <w:rPr>
                <w:rFonts w:ascii="Times New Roman" w:hAnsi="Times New Roman"/>
                <w:sz w:val="22"/>
                <w:szCs w:val="22"/>
              </w:rPr>
            </w:pPr>
            <w:r w:rsidRPr="003915F7">
              <w:rPr>
                <w:rFonts w:ascii="Times New Roman" w:hAnsi="Times New Roman"/>
                <w:sz w:val="22"/>
                <w:szCs w:val="22"/>
              </w:rPr>
              <w:t>61%</w:t>
            </w:r>
          </w:p>
        </w:tc>
      </w:tr>
      <w:tr w:rsidR="003915F7" w:rsidRPr="00652C4A" w:rsidTr="003915F7">
        <w:trPr>
          <w:cantSplit/>
        </w:trPr>
        <w:tc>
          <w:tcPr>
            <w:tcW w:w="2790" w:type="dxa"/>
          </w:tcPr>
          <w:p w:rsidR="003915F7" w:rsidRPr="003915F7" w:rsidRDefault="003915F7" w:rsidP="00AC48BC">
            <w:pPr>
              <w:spacing w:before="20" w:after="20"/>
              <w:ind w:left="1440" w:hanging="1440"/>
              <w:rPr>
                <w:sz w:val="22"/>
                <w:szCs w:val="22"/>
              </w:rPr>
            </w:pPr>
            <w:r w:rsidRPr="003915F7">
              <w:rPr>
                <w:sz w:val="22"/>
                <w:szCs w:val="22"/>
              </w:rPr>
              <w:t>BE (2015)</w:t>
            </w:r>
          </w:p>
        </w:tc>
        <w:tc>
          <w:tcPr>
            <w:tcW w:w="2700" w:type="dxa"/>
          </w:tcPr>
          <w:p w:rsidR="003915F7" w:rsidRPr="003915F7" w:rsidRDefault="003915F7" w:rsidP="00AC48BC">
            <w:pPr>
              <w:pStyle w:val="Header"/>
              <w:tabs>
                <w:tab w:val="clear" w:pos="4320"/>
                <w:tab w:val="clear" w:pos="8640"/>
              </w:tabs>
              <w:spacing w:before="20" w:after="20"/>
              <w:rPr>
                <w:rFonts w:ascii="Times New Roman" w:hAnsi="Times New Roman"/>
                <w:sz w:val="22"/>
                <w:szCs w:val="22"/>
              </w:rPr>
            </w:pPr>
            <w:r w:rsidRPr="003915F7">
              <w:rPr>
                <w:rFonts w:ascii="Times New Roman" w:hAnsi="Times New Roman"/>
                <w:sz w:val="22"/>
                <w:szCs w:val="22"/>
              </w:rPr>
              <w:t>Sinhgad Institute of Technology and Science, Narhe, Pune</w:t>
            </w:r>
          </w:p>
        </w:tc>
        <w:tc>
          <w:tcPr>
            <w:tcW w:w="2527" w:type="dxa"/>
          </w:tcPr>
          <w:p w:rsidR="003915F7" w:rsidRPr="003915F7" w:rsidRDefault="003915F7" w:rsidP="00AC48BC">
            <w:pPr>
              <w:pStyle w:val="Header"/>
              <w:tabs>
                <w:tab w:val="clear" w:pos="4320"/>
                <w:tab w:val="clear" w:pos="8640"/>
              </w:tabs>
              <w:spacing w:before="20" w:after="20"/>
              <w:ind w:left="1440" w:hanging="1440"/>
              <w:rPr>
                <w:rFonts w:ascii="Times New Roman" w:hAnsi="Times New Roman"/>
                <w:sz w:val="22"/>
                <w:szCs w:val="22"/>
              </w:rPr>
            </w:pPr>
            <w:r w:rsidRPr="003915F7">
              <w:rPr>
                <w:rFonts w:ascii="Times New Roman" w:hAnsi="Times New Roman"/>
                <w:sz w:val="22"/>
                <w:szCs w:val="22"/>
              </w:rPr>
              <w:t>Computer Engineering</w:t>
            </w:r>
          </w:p>
        </w:tc>
        <w:tc>
          <w:tcPr>
            <w:tcW w:w="1973" w:type="dxa"/>
          </w:tcPr>
          <w:p w:rsidR="003915F7" w:rsidRPr="003915F7" w:rsidRDefault="003915F7" w:rsidP="00AC48BC">
            <w:pPr>
              <w:pStyle w:val="Header"/>
              <w:tabs>
                <w:tab w:val="clear" w:pos="4320"/>
                <w:tab w:val="clear" w:pos="8640"/>
              </w:tabs>
              <w:spacing w:before="20" w:after="20"/>
              <w:rPr>
                <w:rFonts w:ascii="Times New Roman" w:hAnsi="Times New Roman"/>
                <w:sz w:val="22"/>
                <w:szCs w:val="22"/>
              </w:rPr>
            </w:pPr>
            <w:r w:rsidRPr="003915F7">
              <w:rPr>
                <w:rFonts w:ascii="Times New Roman" w:hAnsi="Times New Roman"/>
                <w:sz w:val="22"/>
                <w:szCs w:val="22"/>
              </w:rPr>
              <w:t>56.80%</w:t>
            </w:r>
          </w:p>
        </w:tc>
      </w:tr>
      <w:tr w:rsidR="003915F7" w:rsidRPr="00652C4A" w:rsidTr="003915F7">
        <w:trPr>
          <w:cantSplit/>
        </w:trPr>
        <w:tc>
          <w:tcPr>
            <w:tcW w:w="2790" w:type="dxa"/>
          </w:tcPr>
          <w:p w:rsidR="003915F7" w:rsidRPr="003915F7" w:rsidRDefault="003915F7" w:rsidP="00AC48BC">
            <w:pPr>
              <w:spacing w:before="20" w:after="20"/>
              <w:rPr>
                <w:sz w:val="22"/>
                <w:szCs w:val="22"/>
              </w:rPr>
            </w:pPr>
            <w:r w:rsidRPr="003915F7">
              <w:rPr>
                <w:sz w:val="22"/>
                <w:szCs w:val="22"/>
              </w:rPr>
              <w:t>Diploma</w:t>
            </w:r>
          </w:p>
        </w:tc>
        <w:tc>
          <w:tcPr>
            <w:tcW w:w="2700" w:type="dxa"/>
          </w:tcPr>
          <w:p w:rsidR="003915F7" w:rsidRPr="003915F7" w:rsidRDefault="003915F7" w:rsidP="00AC48BC">
            <w:pPr>
              <w:pStyle w:val="Header"/>
              <w:tabs>
                <w:tab w:val="clear" w:pos="4320"/>
                <w:tab w:val="clear" w:pos="8640"/>
              </w:tabs>
              <w:spacing w:before="20" w:after="20"/>
              <w:rPr>
                <w:rFonts w:ascii="Times New Roman" w:hAnsi="Times New Roman"/>
                <w:sz w:val="22"/>
                <w:szCs w:val="22"/>
              </w:rPr>
            </w:pPr>
            <w:r w:rsidRPr="003915F7">
              <w:rPr>
                <w:rFonts w:ascii="Times New Roman" w:hAnsi="Times New Roman"/>
                <w:sz w:val="22"/>
                <w:szCs w:val="22"/>
              </w:rPr>
              <w:t>Institute of Civil and Rural Engineering, Kolhapur</w:t>
            </w:r>
          </w:p>
        </w:tc>
        <w:tc>
          <w:tcPr>
            <w:tcW w:w="2527" w:type="dxa"/>
          </w:tcPr>
          <w:p w:rsidR="003915F7" w:rsidRPr="003915F7" w:rsidRDefault="003915F7" w:rsidP="00AC48BC">
            <w:pPr>
              <w:pStyle w:val="Header"/>
              <w:tabs>
                <w:tab w:val="clear" w:pos="4320"/>
                <w:tab w:val="clear" w:pos="8640"/>
              </w:tabs>
              <w:spacing w:before="20" w:after="20"/>
              <w:rPr>
                <w:rFonts w:ascii="Times New Roman" w:hAnsi="Times New Roman"/>
                <w:sz w:val="22"/>
                <w:szCs w:val="22"/>
              </w:rPr>
            </w:pPr>
            <w:r w:rsidRPr="003915F7">
              <w:rPr>
                <w:rFonts w:ascii="Times New Roman" w:hAnsi="Times New Roman"/>
                <w:sz w:val="22"/>
                <w:szCs w:val="22"/>
              </w:rPr>
              <w:t>Computer Engineering</w:t>
            </w:r>
          </w:p>
        </w:tc>
        <w:tc>
          <w:tcPr>
            <w:tcW w:w="1973" w:type="dxa"/>
          </w:tcPr>
          <w:p w:rsidR="003915F7" w:rsidRPr="003915F7" w:rsidRDefault="003915F7" w:rsidP="00AC48BC">
            <w:pPr>
              <w:pStyle w:val="Header"/>
              <w:tabs>
                <w:tab w:val="clear" w:pos="4320"/>
                <w:tab w:val="clear" w:pos="8640"/>
              </w:tabs>
              <w:spacing w:before="20" w:after="20"/>
              <w:rPr>
                <w:rFonts w:ascii="Times New Roman" w:hAnsi="Times New Roman"/>
                <w:sz w:val="22"/>
                <w:szCs w:val="22"/>
              </w:rPr>
            </w:pPr>
            <w:r w:rsidRPr="003915F7">
              <w:rPr>
                <w:rFonts w:ascii="Times New Roman" w:hAnsi="Times New Roman"/>
                <w:sz w:val="22"/>
                <w:szCs w:val="22"/>
              </w:rPr>
              <w:t>76.52%</w:t>
            </w:r>
          </w:p>
        </w:tc>
      </w:tr>
      <w:tr w:rsidR="003915F7" w:rsidRPr="00652C4A" w:rsidTr="003915F7">
        <w:trPr>
          <w:cantSplit/>
        </w:trPr>
        <w:tc>
          <w:tcPr>
            <w:tcW w:w="2790" w:type="dxa"/>
          </w:tcPr>
          <w:p w:rsidR="003915F7" w:rsidRPr="003915F7" w:rsidRDefault="003915F7" w:rsidP="00AC48BC">
            <w:pPr>
              <w:spacing w:before="20" w:after="20"/>
              <w:rPr>
                <w:sz w:val="22"/>
                <w:szCs w:val="22"/>
              </w:rPr>
            </w:pPr>
            <w:r w:rsidRPr="003915F7">
              <w:rPr>
                <w:sz w:val="22"/>
                <w:szCs w:val="22"/>
              </w:rPr>
              <w:t>10</w:t>
            </w:r>
            <w:r w:rsidRPr="003915F7">
              <w:rPr>
                <w:sz w:val="22"/>
                <w:szCs w:val="22"/>
                <w:vertAlign w:val="superscript"/>
              </w:rPr>
              <w:t>th</w:t>
            </w:r>
            <w:r w:rsidR="00570E75">
              <w:rPr>
                <w:sz w:val="22"/>
                <w:szCs w:val="22"/>
              </w:rPr>
              <w:t xml:space="preserve"> (2009</w:t>
            </w:r>
            <w:r w:rsidRPr="003915F7">
              <w:rPr>
                <w:sz w:val="22"/>
                <w:szCs w:val="22"/>
              </w:rPr>
              <w:t>)</w:t>
            </w:r>
          </w:p>
        </w:tc>
        <w:tc>
          <w:tcPr>
            <w:tcW w:w="2700" w:type="dxa"/>
          </w:tcPr>
          <w:p w:rsidR="003915F7" w:rsidRPr="003915F7" w:rsidRDefault="003915F7" w:rsidP="00AC48BC">
            <w:pPr>
              <w:pStyle w:val="Header"/>
              <w:tabs>
                <w:tab w:val="clear" w:pos="4320"/>
                <w:tab w:val="clear" w:pos="8640"/>
              </w:tabs>
              <w:spacing w:before="20" w:after="20"/>
              <w:rPr>
                <w:rFonts w:ascii="Times New Roman" w:hAnsi="Times New Roman"/>
                <w:sz w:val="22"/>
                <w:szCs w:val="22"/>
              </w:rPr>
            </w:pPr>
            <w:r w:rsidRPr="003915F7">
              <w:rPr>
                <w:rFonts w:ascii="Times New Roman" w:hAnsi="Times New Roman"/>
                <w:sz w:val="22"/>
                <w:szCs w:val="22"/>
              </w:rPr>
              <w:t>SSKB, Kolhapur</w:t>
            </w:r>
          </w:p>
        </w:tc>
        <w:tc>
          <w:tcPr>
            <w:tcW w:w="2527" w:type="dxa"/>
          </w:tcPr>
          <w:p w:rsidR="003915F7" w:rsidRPr="003915F7" w:rsidRDefault="003915F7" w:rsidP="00AC48BC">
            <w:pPr>
              <w:pStyle w:val="Header"/>
              <w:tabs>
                <w:tab w:val="clear" w:pos="4320"/>
                <w:tab w:val="clear" w:pos="8640"/>
              </w:tabs>
              <w:spacing w:before="20" w:after="20"/>
              <w:rPr>
                <w:rFonts w:ascii="Times New Roman" w:hAnsi="Times New Roman"/>
                <w:sz w:val="22"/>
                <w:szCs w:val="22"/>
              </w:rPr>
            </w:pPr>
            <w:r w:rsidRPr="003915F7">
              <w:rPr>
                <w:rFonts w:ascii="Times New Roman" w:hAnsi="Times New Roman"/>
                <w:sz w:val="22"/>
                <w:szCs w:val="22"/>
              </w:rPr>
              <w:t>S.S.C.</w:t>
            </w:r>
          </w:p>
        </w:tc>
        <w:tc>
          <w:tcPr>
            <w:tcW w:w="1973" w:type="dxa"/>
          </w:tcPr>
          <w:p w:rsidR="003915F7" w:rsidRPr="003915F7" w:rsidRDefault="003915F7" w:rsidP="00AC48BC">
            <w:pPr>
              <w:pStyle w:val="Header"/>
              <w:tabs>
                <w:tab w:val="clear" w:pos="4320"/>
                <w:tab w:val="clear" w:pos="8640"/>
              </w:tabs>
              <w:spacing w:before="20" w:after="20"/>
              <w:rPr>
                <w:rFonts w:ascii="Times New Roman" w:hAnsi="Times New Roman"/>
                <w:sz w:val="22"/>
                <w:szCs w:val="22"/>
              </w:rPr>
            </w:pPr>
            <w:r w:rsidRPr="003915F7">
              <w:rPr>
                <w:rFonts w:ascii="Times New Roman" w:hAnsi="Times New Roman"/>
                <w:sz w:val="22"/>
                <w:szCs w:val="22"/>
              </w:rPr>
              <w:t>87.07 %</w:t>
            </w:r>
          </w:p>
        </w:tc>
      </w:tr>
    </w:tbl>
    <w:p w:rsidR="008B4EA0" w:rsidRDefault="008B4EA0" w:rsidP="003915F7">
      <w:pPr>
        <w:ind w:left="110"/>
        <w:rPr>
          <w:sz w:val="22"/>
          <w:szCs w:val="22"/>
        </w:rPr>
      </w:pPr>
    </w:p>
    <w:p w:rsidR="008B4EA0" w:rsidRDefault="008B4EA0">
      <w:pPr>
        <w:spacing w:before="16" w:line="240" w:lineRule="exact"/>
        <w:rPr>
          <w:sz w:val="24"/>
          <w:szCs w:val="24"/>
        </w:rPr>
      </w:pPr>
    </w:p>
    <w:p w:rsidR="003915F7" w:rsidRDefault="00DE54A3" w:rsidP="003915F7">
      <w:pPr>
        <w:widowControl w:val="0"/>
        <w:ind w:firstLine="110"/>
        <w:rPr>
          <w:b/>
          <w:smallCaps/>
          <w:color w:val="000080"/>
          <w:sz w:val="22"/>
          <w:szCs w:val="22"/>
        </w:rPr>
      </w:pPr>
      <w:r>
        <w:pict>
          <v:group id="_x0000_s1029" style="position:absolute;left:0;text-align:left;margin-left:58.55pt;margin-top:13.1pt;width:484.1pt;height:4.25pt;z-index:-251655168;mso-position-horizontal-relative:page" coordorigin="1171,262" coordsize="9682,85">
            <v:shape id="_x0000_s1031" style="position:absolute;left:1200;top:339;width:9624;height:0" coordorigin="1200,339" coordsize="9624,0" path="m1200,339r9624,e" filled="f" strokeweight=".27189mm">
              <v:path arrowok="t"/>
            </v:shape>
            <v:shape id="_x0000_s1030" style="position:absolute;left:1200;top:291;width:9624;height:0" coordorigin="1200,291" coordsize="9624,0" path="m1200,291r9624,e" filled="f" strokeweight="1.0279mm">
              <v:path arrowok="t"/>
            </v:shape>
            <w10:wrap anchorx="page"/>
          </v:group>
        </w:pict>
      </w:r>
      <w:r w:rsidR="003915F7" w:rsidRPr="003915F7">
        <w:rPr>
          <w:b/>
          <w:smallCaps/>
          <w:color w:val="000080"/>
          <w:sz w:val="22"/>
          <w:szCs w:val="22"/>
        </w:rPr>
        <w:t xml:space="preserve"> </w:t>
      </w:r>
      <w:r w:rsidR="003915F7">
        <w:rPr>
          <w:b/>
          <w:smallCaps/>
          <w:color w:val="000080"/>
          <w:sz w:val="22"/>
          <w:szCs w:val="22"/>
        </w:rPr>
        <w:t>Hobbies</w:t>
      </w:r>
    </w:p>
    <w:p w:rsidR="003915F7" w:rsidRDefault="003915F7" w:rsidP="003915F7">
      <w:pPr>
        <w:spacing w:before="28"/>
        <w:rPr>
          <w:sz w:val="22"/>
          <w:szCs w:val="22"/>
        </w:rPr>
      </w:pPr>
    </w:p>
    <w:p w:rsidR="003915F7" w:rsidRPr="003915F7" w:rsidRDefault="003915F7" w:rsidP="003915F7">
      <w:pPr>
        <w:spacing w:before="28"/>
        <w:rPr>
          <w:sz w:val="22"/>
          <w:szCs w:val="22"/>
        </w:rPr>
      </w:pPr>
      <w:r w:rsidRPr="003915F7">
        <w:rPr>
          <w:bCs/>
          <w:sz w:val="22"/>
          <w:szCs w:val="22"/>
          <w:lang w:val="en-GB"/>
        </w:rPr>
        <w:t xml:space="preserve">Exploring new places, Movies and </w:t>
      </w:r>
      <w:r w:rsidR="000B3C33" w:rsidRPr="003915F7">
        <w:rPr>
          <w:bCs/>
          <w:sz w:val="22"/>
          <w:szCs w:val="22"/>
          <w:lang w:val="en-GB"/>
        </w:rPr>
        <w:t>collecting</w:t>
      </w:r>
      <w:r w:rsidRPr="003915F7">
        <w:rPr>
          <w:bCs/>
          <w:sz w:val="22"/>
          <w:szCs w:val="22"/>
          <w:lang w:val="en-GB"/>
        </w:rPr>
        <w:t xml:space="preserve"> </w:t>
      </w:r>
      <w:r w:rsidR="000B3C33" w:rsidRPr="003915F7">
        <w:rPr>
          <w:bCs/>
          <w:sz w:val="22"/>
          <w:szCs w:val="22"/>
          <w:lang w:val="en-GB"/>
        </w:rPr>
        <w:t>key chains</w:t>
      </w:r>
      <w:r w:rsidR="00A97ACD">
        <w:rPr>
          <w:bCs/>
          <w:sz w:val="22"/>
          <w:szCs w:val="22"/>
          <w:lang w:val="en-GB"/>
        </w:rPr>
        <w:t>.</w:t>
      </w:r>
    </w:p>
    <w:p w:rsidR="003915F7" w:rsidRDefault="003915F7">
      <w:pPr>
        <w:spacing w:before="28"/>
        <w:ind w:left="110"/>
        <w:rPr>
          <w:sz w:val="22"/>
          <w:szCs w:val="22"/>
        </w:rPr>
      </w:pPr>
    </w:p>
    <w:p w:rsidR="003915F7" w:rsidRDefault="003915F7" w:rsidP="003915F7">
      <w:pPr>
        <w:widowControl w:val="0"/>
        <w:rPr>
          <w:b/>
          <w:smallCaps/>
          <w:color w:val="000080"/>
          <w:sz w:val="22"/>
          <w:szCs w:val="22"/>
        </w:rPr>
      </w:pPr>
      <w:r>
        <w:rPr>
          <w:b/>
          <w:smallCaps/>
          <w:color w:val="000080"/>
          <w:sz w:val="22"/>
          <w:szCs w:val="22"/>
        </w:rPr>
        <w:t>Declarations</w:t>
      </w:r>
    </w:p>
    <w:p w:rsidR="008B4EA0" w:rsidRDefault="002D6DC2" w:rsidP="003915F7">
      <w:pPr>
        <w:rPr>
          <w:sz w:val="22"/>
          <w:szCs w:val="22"/>
        </w:rPr>
      </w:pPr>
      <w:r>
        <w:rPr>
          <w:sz w:val="22"/>
          <w:szCs w:val="22"/>
        </w:rPr>
        <w:t>I</w:t>
      </w:r>
      <w:r>
        <w:rPr>
          <w:spacing w:val="1"/>
          <w:sz w:val="22"/>
          <w:szCs w:val="22"/>
        </w:rPr>
        <w:t xml:space="preserve"> </w:t>
      </w:r>
      <w:r>
        <w:rPr>
          <w:spacing w:val="-2"/>
          <w:sz w:val="22"/>
          <w:szCs w:val="22"/>
        </w:rPr>
        <w:t>h</w:t>
      </w:r>
      <w:r>
        <w:rPr>
          <w:spacing w:val="1"/>
          <w:sz w:val="22"/>
          <w:szCs w:val="22"/>
        </w:rPr>
        <w:t>e</w:t>
      </w:r>
      <w:r>
        <w:rPr>
          <w:spacing w:val="2"/>
          <w:sz w:val="22"/>
          <w:szCs w:val="22"/>
        </w:rPr>
        <w:t>r</w:t>
      </w:r>
      <w:r>
        <w:rPr>
          <w:spacing w:val="-4"/>
          <w:sz w:val="22"/>
          <w:szCs w:val="22"/>
        </w:rPr>
        <w:t>e</w:t>
      </w:r>
      <w:r>
        <w:rPr>
          <w:spacing w:val="12"/>
          <w:sz w:val="22"/>
          <w:szCs w:val="22"/>
        </w:rPr>
        <w:t>b</w:t>
      </w:r>
      <w:r>
        <w:rPr>
          <w:sz w:val="22"/>
          <w:szCs w:val="22"/>
        </w:rPr>
        <w:t>y</w:t>
      </w:r>
      <w:r>
        <w:rPr>
          <w:spacing w:val="3"/>
          <w:sz w:val="22"/>
          <w:szCs w:val="22"/>
        </w:rPr>
        <w:t xml:space="preserve"> </w:t>
      </w:r>
      <w:r>
        <w:rPr>
          <w:spacing w:val="7"/>
          <w:sz w:val="22"/>
          <w:szCs w:val="22"/>
        </w:rPr>
        <w:t>d</w:t>
      </w:r>
      <w:r>
        <w:rPr>
          <w:spacing w:val="1"/>
          <w:sz w:val="22"/>
          <w:szCs w:val="22"/>
        </w:rPr>
        <w:t>e</w:t>
      </w:r>
      <w:r>
        <w:rPr>
          <w:spacing w:val="-4"/>
          <w:sz w:val="22"/>
          <w:szCs w:val="22"/>
        </w:rPr>
        <w:t>c</w:t>
      </w:r>
      <w:r>
        <w:rPr>
          <w:spacing w:val="-5"/>
          <w:sz w:val="22"/>
          <w:szCs w:val="22"/>
        </w:rPr>
        <w:t>l</w:t>
      </w:r>
      <w:r>
        <w:rPr>
          <w:spacing w:val="1"/>
          <w:sz w:val="22"/>
          <w:szCs w:val="22"/>
        </w:rPr>
        <w:t>a</w:t>
      </w:r>
      <w:r>
        <w:rPr>
          <w:spacing w:val="2"/>
          <w:sz w:val="22"/>
          <w:szCs w:val="22"/>
        </w:rPr>
        <w:t>r</w:t>
      </w:r>
      <w:r>
        <w:rPr>
          <w:sz w:val="22"/>
          <w:szCs w:val="22"/>
        </w:rPr>
        <w:t>e</w:t>
      </w:r>
      <w:r>
        <w:rPr>
          <w:spacing w:val="16"/>
          <w:sz w:val="22"/>
          <w:szCs w:val="22"/>
        </w:rPr>
        <w:t xml:space="preserve"> </w:t>
      </w:r>
      <w:r>
        <w:rPr>
          <w:sz w:val="22"/>
          <w:szCs w:val="22"/>
        </w:rPr>
        <w:t>t</w:t>
      </w:r>
      <w:r>
        <w:rPr>
          <w:spacing w:val="2"/>
          <w:sz w:val="22"/>
          <w:szCs w:val="22"/>
        </w:rPr>
        <w:t>h</w:t>
      </w:r>
      <w:r>
        <w:rPr>
          <w:spacing w:val="-4"/>
          <w:sz w:val="22"/>
          <w:szCs w:val="22"/>
        </w:rPr>
        <w:t>a</w:t>
      </w:r>
      <w:r>
        <w:rPr>
          <w:sz w:val="22"/>
          <w:szCs w:val="22"/>
        </w:rPr>
        <w:t>t</w:t>
      </w:r>
      <w:r>
        <w:rPr>
          <w:spacing w:val="14"/>
          <w:sz w:val="22"/>
          <w:szCs w:val="22"/>
        </w:rPr>
        <w:t xml:space="preserve"> </w:t>
      </w:r>
      <w:r>
        <w:rPr>
          <w:sz w:val="22"/>
          <w:szCs w:val="22"/>
        </w:rPr>
        <w:t>t</w:t>
      </w:r>
      <w:r>
        <w:rPr>
          <w:spacing w:val="-7"/>
          <w:sz w:val="22"/>
          <w:szCs w:val="22"/>
        </w:rPr>
        <w:t>h</w:t>
      </w:r>
      <w:r>
        <w:rPr>
          <w:sz w:val="22"/>
          <w:szCs w:val="22"/>
        </w:rPr>
        <w:t>e</w:t>
      </w:r>
      <w:r>
        <w:rPr>
          <w:spacing w:val="8"/>
          <w:sz w:val="22"/>
          <w:szCs w:val="22"/>
        </w:rPr>
        <w:t xml:space="preserve"> </w:t>
      </w:r>
      <w:r>
        <w:rPr>
          <w:sz w:val="22"/>
          <w:szCs w:val="22"/>
        </w:rPr>
        <w:t>i</w:t>
      </w:r>
      <w:r>
        <w:rPr>
          <w:spacing w:val="2"/>
          <w:sz w:val="22"/>
          <w:szCs w:val="22"/>
        </w:rPr>
        <w:t>n</w:t>
      </w:r>
      <w:r>
        <w:rPr>
          <w:spacing w:val="-3"/>
          <w:sz w:val="22"/>
          <w:szCs w:val="22"/>
        </w:rPr>
        <w:t>f</w:t>
      </w:r>
      <w:r>
        <w:rPr>
          <w:spacing w:val="2"/>
          <w:sz w:val="22"/>
          <w:szCs w:val="22"/>
        </w:rPr>
        <w:t>orm</w:t>
      </w:r>
      <w:r>
        <w:rPr>
          <w:spacing w:val="1"/>
          <w:sz w:val="22"/>
          <w:szCs w:val="22"/>
        </w:rPr>
        <w:t>a</w:t>
      </w:r>
      <w:r>
        <w:rPr>
          <w:sz w:val="22"/>
          <w:szCs w:val="22"/>
        </w:rPr>
        <w:t>t</w:t>
      </w:r>
      <w:r>
        <w:rPr>
          <w:spacing w:val="-5"/>
          <w:sz w:val="22"/>
          <w:szCs w:val="22"/>
        </w:rPr>
        <w:t>i</w:t>
      </w:r>
      <w:r>
        <w:rPr>
          <w:spacing w:val="7"/>
          <w:sz w:val="22"/>
          <w:szCs w:val="22"/>
        </w:rPr>
        <w:t>o</w:t>
      </w:r>
      <w:r>
        <w:rPr>
          <w:sz w:val="22"/>
          <w:szCs w:val="22"/>
        </w:rPr>
        <w:t>n</w:t>
      </w:r>
      <w:r>
        <w:rPr>
          <w:spacing w:val="16"/>
          <w:sz w:val="22"/>
          <w:szCs w:val="22"/>
        </w:rPr>
        <w:t xml:space="preserve"> </w:t>
      </w:r>
      <w:r>
        <w:rPr>
          <w:spacing w:val="2"/>
          <w:sz w:val="22"/>
          <w:szCs w:val="22"/>
        </w:rPr>
        <w:t>g</w:t>
      </w:r>
      <w:r>
        <w:rPr>
          <w:sz w:val="22"/>
          <w:szCs w:val="22"/>
        </w:rPr>
        <w:t>i</w:t>
      </w:r>
      <w:r>
        <w:rPr>
          <w:spacing w:val="-2"/>
          <w:sz w:val="22"/>
          <w:szCs w:val="22"/>
        </w:rPr>
        <w:t>v</w:t>
      </w:r>
      <w:r>
        <w:rPr>
          <w:spacing w:val="1"/>
          <w:sz w:val="22"/>
          <w:szCs w:val="22"/>
        </w:rPr>
        <w:t>e</w:t>
      </w:r>
      <w:r>
        <w:rPr>
          <w:sz w:val="22"/>
          <w:szCs w:val="22"/>
        </w:rPr>
        <w:t>n</w:t>
      </w:r>
      <w:r>
        <w:rPr>
          <w:spacing w:val="10"/>
          <w:sz w:val="22"/>
          <w:szCs w:val="22"/>
        </w:rPr>
        <w:t xml:space="preserve"> </w:t>
      </w:r>
      <w:r>
        <w:rPr>
          <w:spacing w:val="1"/>
          <w:sz w:val="22"/>
          <w:szCs w:val="22"/>
        </w:rPr>
        <w:t>a</w:t>
      </w:r>
      <w:r>
        <w:rPr>
          <w:spacing w:val="2"/>
          <w:sz w:val="22"/>
          <w:szCs w:val="22"/>
        </w:rPr>
        <w:t>b</w:t>
      </w:r>
      <w:r>
        <w:rPr>
          <w:spacing w:val="7"/>
          <w:sz w:val="22"/>
          <w:szCs w:val="22"/>
        </w:rPr>
        <w:t>o</w:t>
      </w:r>
      <w:r>
        <w:rPr>
          <w:spacing w:val="-7"/>
          <w:sz w:val="22"/>
          <w:szCs w:val="22"/>
        </w:rPr>
        <w:t>v</w:t>
      </w:r>
      <w:r>
        <w:rPr>
          <w:sz w:val="22"/>
          <w:szCs w:val="22"/>
        </w:rPr>
        <w:t>e</w:t>
      </w:r>
      <w:r>
        <w:rPr>
          <w:spacing w:val="13"/>
          <w:sz w:val="22"/>
          <w:szCs w:val="22"/>
        </w:rPr>
        <w:t xml:space="preserve"> </w:t>
      </w:r>
      <w:r>
        <w:rPr>
          <w:spacing w:val="-5"/>
          <w:sz w:val="22"/>
          <w:szCs w:val="22"/>
        </w:rPr>
        <w:t>i</w:t>
      </w:r>
      <w:r>
        <w:rPr>
          <w:sz w:val="22"/>
          <w:szCs w:val="22"/>
        </w:rPr>
        <w:t>s</w:t>
      </w:r>
      <w:r>
        <w:rPr>
          <w:spacing w:val="4"/>
          <w:sz w:val="22"/>
          <w:szCs w:val="22"/>
        </w:rPr>
        <w:t xml:space="preserve"> </w:t>
      </w:r>
      <w:r>
        <w:rPr>
          <w:sz w:val="22"/>
          <w:szCs w:val="22"/>
        </w:rPr>
        <w:t>t</w:t>
      </w:r>
      <w:r>
        <w:rPr>
          <w:spacing w:val="2"/>
          <w:sz w:val="22"/>
          <w:szCs w:val="22"/>
        </w:rPr>
        <w:t>ru</w:t>
      </w:r>
      <w:r>
        <w:rPr>
          <w:sz w:val="22"/>
          <w:szCs w:val="22"/>
        </w:rPr>
        <w:t>e</w:t>
      </w:r>
      <w:r>
        <w:rPr>
          <w:spacing w:val="10"/>
          <w:sz w:val="22"/>
          <w:szCs w:val="22"/>
        </w:rPr>
        <w:t xml:space="preserve"> </w:t>
      </w:r>
      <w:r>
        <w:rPr>
          <w:spacing w:val="-5"/>
          <w:sz w:val="22"/>
          <w:szCs w:val="22"/>
        </w:rPr>
        <w:t>t</w:t>
      </w:r>
      <w:r>
        <w:rPr>
          <w:sz w:val="22"/>
          <w:szCs w:val="22"/>
        </w:rPr>
        <w:t>o</w:t>
      </w:r>
      <w:r>
        <w:rPr>
          <w:spacing w:val="8"/>
          <w:sz w:val="22"/>
          <w:szCs w:val="22"/>
        </w:rPr>
        <w:t xml:space="preserve"> </w:t>
      </w:r>
      <w:r>
        <w:rPr>
          <w:sz w:val="22"/>
          <w:szCs w:val="22"/>
        </w:rPr>
        <w:t>t</w:t>
      </w:r>
      <w:r>
        <w:rPr>
          <w:spacing w:val="-2"/>
          <w:sz w:val="22"/>
          <w:szCs w:val="22"/>
        </w:rPr>
        <w:t>h</w:t>
      </w:r>
      <w:r>
        <w:rPr>
          <w:sz w:val="22"/>
          <w:szCs w:val="22"/>
        </w:rPr>
        <w:t>e</w:t>
      </w:r>
      <w:r>
        <w:rPr>
          <w:spacing w:val="3"/>
          <w:sz w:val="22"/>
          <w:szCs w:val="22"/>
        </w:rPr>
        <w:t xml:space="preserve"> </w:t>
      </w:r>
      <w:r>
        <w:rPr>
          <w:spacing w:val="7"/>
          <w:sz w:val="22"/>
          <w:szCs w:val="22"/>
        </w:rPr>
        <w:t>b</w:t>
      </w:r>
      <w:r>
        <w:rPr>
          <w:spacing w:val="1"/>
          <w:sz w:val="22"/>
          <w:szCs w:val="22"/>
        </w:rPr>
        <w:t>e</w:t>
      </w:r>
      <w:r>
        <w:rPr>
          <w:spacing w:val="-6"/>
          <w:sz w:val="22"/>
          <w:szCs w:val="22"/>
        </w:rPr>
        <w:t>s</w:t>
      </w:r>
      <w:r>
        <w:rPr>
          <w:sz w:val="22"/>
          <w:szCs w:val="22"/>
        </w:rPr>
        <w:t>t</w:t>
      </w:r>
      <w:r>
        <w:rPr>
          <w:spacing w:val="9"/>
          <w:sz w:val="22"/>
          <w:szCs w:val="22"/>
        </w:rPr>
        <w:t xml:space="preserve"> </w:t>
      </w:r>
      <w:r>
        <w:rPr>
          <w:spacing w:val="2"/>
          <w:sz w:val="22"/>
          <w:szCs w:val="22"/>
        </w:rPr>
        <w:t>o</w:t>
      </w:r>
      <w:r>
        <w:rPr>
          <w:sz w:val="22"/>
          <w:szCs w:val="22"/>
        </w:rPr>
        <w:t>f</w:t>
      </w:r>
      <w:r>
        <w:rPr>
          <w:spacing w:val="8"/>
          <w:sz w:val="22"/>
          <w:szCs w:val="22"/>
        </w:rPr>
        <w:t xml:space="preserve"> </w:t>
      </w:r>
      <w:r>
        <w:rPr>
          <w:spacing w:val="2"/>
          <w:sz w:val="22"/>
          <w:szCs w:val="22"/>
        </w:rPr>
        <w:t>m</w:t>
      </w:r>
      <w:r>
        <w:rPr>
          <w:sz w:val="22"/>
          <w:szCs w:val="22"/>
        </w:rPr>
        <w:t>y</w:t>
      </w:r>
      <w:r>
        <w:rPr>
          <w:spacing w:val="1"/>
          <w:sz w:val="22"/>
          <w:szCs w:val="22"/>
        </w:rPr>
        <w:t xml:space="preserve"> </w:t>
      </w:r>
      <w:r>
        <w:rPr>
          <w:spacing w:val="-2"/>
          <w:sz w:val="22"/>
          <w:szCs w:val="22"/>
        </w:rPr>
        <w:t>kn</w:t>
      </w:r>
      <w:r>
        <w:rPr>
          <w:spacing w:val="2"/>
          <w:sz w:val="22"/>
          <w:szCs w:val="22"/>
        </w:rPr>
        <w:t>o</w:t>
      </w:r>
      <w:r>
        <w:rPr>
          <w:sz w:val="22"/>
          <w:szCs w:val="22"/>
        </w:rPr>
        <w:t>wl</w:t>
      </w:r>
      <w:r>
        <w:rPr>
          <w:spacing w:val="-4"/>
          <w:sz w:val="22"/>
          <w:szCs w:val="22"/>
        </w:rPr>
        <w:t>e</w:t>
      </w:r>
      <w:r>
        <w:rPr>
          <w:spacing w:val="7"/>
          <w:sz w:val="22"/>
          <w:szCs w:val="22"/>
        </w:rPr>
        <w:t>d</w:t>
      </w:r>
      <w:r>
        <w:rPr>
          <w:spacing w:val="-7"/>
          <w:sz w:val="22"/>
          <w:szCs w:val="22"/>
        </w:rPr>
        <w:t>g</w:t>
      </w:r>
      <w:r>
        <w:rPr>
          <w:sz w:val="22"/>
          <w:szCs w:val="22"/>
        </w:rPr>
        <w:t>e</w:t>
      </w:r>
      <w:r>
        <w:rPr>
          <w:spacing w:val="22"/>
          <w:sz w:val="22"/>
          <w:szCs w:val="22"/>
        </w:rPr>
        <w:t xml:space="preserve"> </w:t>
      </w:r>
      <w:r>
        <w:rPr>
          <w:spacing w:val="5"/>
          <w:sz w:val="22"/>
          <w:szCs w:val="22"/>
        </w:rPr>
        <w:t>a</w:t>
      </w:r>
      <w:r>
        <w:rPr>
          <w:spacing w:val="-7"/>
          <w:sz w:val="22"/>
          <w:szCs w:val="22"/>
        </w:rPr>
        <w:t>n</w:t>
      </w:r>
      <w:r>
        <w:rPr>
          <w:sz w:val="22"/>
          <w:szCs w:val="22"/>
        </w:rPr>
        <w:t>d</w:t>
      </w:r>
      <w:r>
        <w:rPr>
          <w:spacing w:val="11"/>
          <w:sz w:val="22"/>
          <w:szCs w:val="22"/>
        </w:rPr>
        <w:t xml:space="preserve"> </w:t>
      </w:r>
      <w:r>
        <w:rPr>
          <w:spacing w:val="2"/>
          <w:w w:val="102"/>
          <w:sz w:val="22"/>
          <w:szCs w:val="22"/>
        </w:rPr>
        <w:t>b</w:t>
      </w:r>
      <w:r>
        <w:rPr>
          <w:spacing w:val="1"/>
          <w:w w:val="102"/>
          <w:sz w:val="22"/>
          <w:szCs w:val="22"/>
        </w:rPr>
        <w:t>e</w:t>
      </w:r>
      <w:r>
        <w:rPr>
          <w:spacing w:val="-5"/>
          <w:w w:val="102"/>
          <w:sz w:val="22"/>
          <w:szCs w:val="22"/>
        </w:rPr>
        <w:t>l</w:t>
      </w:r>
      <w:r>
        <w:rPr>
          <w:w w:val="102"/>
          <w:sz w:val="22"/>
          <w:szCs w:val="22"/>
        </w:rPr>
        <w:t>i</w:t>
      </w:r>
      <w:r>
        <w:rPr>
          <w:spacing w:val="1"/>
          <w:w w:val="102"/>
          <w:sz w:val="22"/>
          <w:szCs w:val="22"/>
        </w:rPr>
        <w:t>e</w:t>
      </w:r>
      <w:r>
        <w:rPr>
          <w:spacing w:val="-3"/>
          <w:w w:val="102"/>
          <w:sz w:val="22"/>
          <w:szCs w:val="22"/>
        </w:rPr>
        <w:t>f</w:t>
      </w:r>
      <w:r>
        <w:rPr>
          <w:w w:val="102"/>
          <w:sz w:val="22"/>
          <w:szCs w:val="22"/>
        </w:rPr>
        <w:t>.</w:t>
      </w:r>
    </w:p>
    <w:p w:rsidR="008B4EA0" w:rsidRDefault="008B4EA0">
      <w:pPr>
        <w:spacing w:line="200" w:lineRule="exact"/>
      </w:pPr>
    </w:p>
    <w:p w:rsidR="008B4EA0" w:rsidRDefault="008B4EA0">
      <w:pPr>
        <w:spacing w:line="200" w:lineRule="exact"/>
      </w:pPr>
    </w:p>
    <w:p w:rsidR="008B4EA0" w:rsidRDefault="008B4EA0">
      <w:pPr>
        <w:spacing w:line="200" w:lineRule="exact"/>
      </w:pPr>
    </w:p>
    <w:p w:rsidR="008B4EA0" w:rsidRDefault="002D6DC2" w:rsidP="00BC3FD6">
      <w:pPr>
        <w:rPr>
          <w:sz w:val="22"/>
          <w:szCs w:val="22"/>
        </w:rPr>
      </w:pPr>
      <w:r>
        <w:rPr>
          <w:sz w:val="22"/>
          <w:szCs w:val="22"/>
        </w:rPr>
        <w:t>D</w:t>
      </w:r>
      <w:r>
        <w:rPr>
          <w:spacing w:val="1"/>
          <w:sz w:val="22"/>
          <w:szCs w:val="22"/>
        </w:rPr>
        <w:t>a</w:t>
      </w:r>
      <w:r>
        <w:rPr>
          <w:sz w:val="22"/>
          <w:szCs w:val="22"/>
        </w:rPr>
        <w:t>t</w:t>
      </w:r>
      <w:r>
        <w:rPr>
          <w:spacing w:val="-4"/>
          <w:sz w:val="22"/>
          <w:szCs w:val="22"/>
        </w:rPr>
        <w:t>e</w:t>
      </w:r>
      <w:r>
        <w:rPr>
          <w:sz w:val="22"/>
          <w:szCs w:val="22"/>
        </w:rPr>
        <w:t xml:space="preserve">:                                                                                                                              </w:t>
      </w:r>
      <w:r>
        <w:rPr>
          <w:spacing w:val="42"/>
          <w:sz w:val="22"/>
          <w:szCs w:val="22"/>
        </w:rPr>
        <w:t xml:space="preserve"> </w:t>
      </w:r>
      <w:r w:rsidR="003915F7" w:rsidRPr="003915F7">
        <w:rPr>
          <w:bCs/>
          <w:sz w:val="22"/>
          <w:szCs w:val="22"/>
          <w:lang w:val="en-GB"/>
        </w:rPr>
        <w:t>Ganesh Narvadkar</w:t>
      </w:r>
    </w:p>
    <w:sectPr w:rsidR="008B4EA0">
      <w:pgSz w:w="12240" w:h="15840"/>
      <w:pgMar w:top="1480" w:right="114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82590"/>
    <w:multiLevelType w:val="multilevel"/>
    <w:tmpl w:val="5FA4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927F5"/>
    <w:multiLevelType w:val="multilevel"/>
    <w:tmpl w:val="29FA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E295E"/>
    <w:multiLevelType w:val="hybridMultilevel"/>
    <w:tmpl w:val="7AA6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C6C2E"/>
    <w:multiLevelType w:val="hybridMultilevel"/>
    <w:tmpl w:val="CA12B9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9391E5B"/>
    <w:multiLevelType w:val="multilevel"/>
    <w:tmpl w:val="9B74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37623A"/>
    <w:multiLevelType w:val="multilevel"/>
    <w:tmpl w:val="50DA4B2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nsid w:val="7ABE2820"/>
    <w:multiLevelType w:val="multilevel"/>
    <w:tmpl w:val="F7CE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326942"/>
    <w:multiLevelType w:val="hybridMultilevel"/>
    <w:tmpl w:val="BBBC9336"/>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3"/>
  </w:num>
  <w:num w:numId="4">
    <w:abstractNumId w:val="1"/>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EA0"/>
    <w:rsid w:val="000324E4"/>
    <w:rsid w:val="000B3C33"/>
    <w:rsid w:val="000E036C"/>
    <w:rsid w:val="0018581E"/>
    <w:rsid w:val="002531DE"/>
    <w:rsid w:val="002A4C62"/>
    <w:rsid w:val="002D6DC2"/>
    <w:rsid w:val="003915F7"/>
    <w:rsid w:val="003A7AC4"/>
    <w:rsid w:val="00442BF6"/>
    <w:rsid w:val="0049339F"/>
    <w:rsid w:val="00512E96"/>
    <w:rsid w:val="0053453E"/>
    <w:rsid w:val="00534650"/>
    <w:rsid w:val="00570E75"/>
    <w:rsid w:val="00580F0F"/>
    <w:rsid w:val="005C783D"/>
    <w:rsid w:val="00873E86"/>
    <w:rsid w:val="008B4EA0"/>
    <w:rsid w:val="008D40AE"/>
    <w:rsid w:val="008E6E41"/>
    <w:rsid w:val="00913549"/>
    <w:rsid w:val="00946794"/>
    <w:rsid w:val="0098791D"/>
    <w:rsid w:val="00A97ACD"/>
    <w:rsid w:val="00B52089"/>
    <w:rsid w:val="00B765C5"/>
    <w:rsid w:val="00BC3FD6"/>
    <w:rsid w:val="00D768B5"/>
    <w:rsid w:val="00DE54A3"/>
    <w:rsid w:val="00E04E21"/>
    <w:rsid w:val="00E17781"/>
    <w:rsid w:val="00E95E0E"/>
    <w:rsid w:val="00FE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27F62155-7772-42B6-B0A9-40440DBA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unhideWhenUsed/>
    <w:rsid w:val="00946794"/>
    <w:pPr>
      <w:spacing w:before="100" w:beforeAutospacing="1" w:after="100" w:afterAutospacing="1"/>
    </w:pPr>
    <w:rPr>
      <w:sz w:val="24"/>
      <w:szCs w:val="24"/>
    </w:rPr>
  </w:style>
  <w:style w:type="paragraph" w:styleId="PlainText">
    <w:name w:val="Plain Text"/>
    <w:basedOn w:val="Normal"/>
    <w:link w:val="PlainTextChar"/>
    <w:rsid w:val="00946794"/>
    <w:rPr>
      <w:rFonts w:ascii="Courier New" w:hAnsi="Courier New"/>
    </w:rPr>
  </w:style>
  <w:style w:type="character" w:customStyle="1" w:styleId="PlainTextChar">
    <w:name w:val="Plain Text Char"/>
    <w:basedOn w:val="DefaultParagraphFont"/>
    <w:link w:val="PlainText"/>
    <w:rsid w:val="00946794"/>
    <w:rPr>
      <w:rFonts w:ascii="Courier New" w:hAnsi="Courier New"/>
    </w:rPr>
  </w:style>
  <w:style w:type="paragraph" w:styleId="Header">
    <w:name w:val="header"/>
    <w:basedOn w:val="Normal"/>
    <w:link w:val="HeaderChar"/>
    <w:rsid w:val="003915F7"/>
    <w:pPr>
      <w:tabs>
        <w:tab w:val="center" w:pos="4320"/>
        <w:tab w:val="right" w:pos="8640"/>
      </w:tabs>
    </w:pPr>
    <w:rPr>
      <w:rFonts w:ascii="Arial Narrow" w:hAnsi="Arial Narrow"/>
      <w:sz w:val="18"/>
    </w:rPr>
  </w:style>
  <w:style w:type="character" w:customStyle="1" w:styleId="HeaderChar">
    <w:name w:val="Header Char"/>
    <w:basedOn w:val="DefaultParagraphFont"/>
    <w:link w:val="Header"/>
    <w:rsid w:val="003915F7"/>
    <w:rPr>
      <w:rFonts w:ascii="Arial Narrow" w:hAnsi="Arial Narro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C5C2B-5D90-430B-B7FA-003B7440E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Narvadkar</dc:creator>
  <cp:lastModifiedBy>Ganesh Narvadkar</cp:lastModifiedBy>
  <cp:revision>27</cp:revision>
  <dcterms:created xsi:type="dcterms:W3CDTF">2018-01-23T04:08:00Z</dcterms:created>
  <dcterms:modified xsi:type="dcterms:W3CDTF">2018-02-01T03:13:00Z</dcterms:modified>
</cp:coreProperties>
</file>